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2632" w:rsidRDefault="00AD2632" w:rsidP="00AD2632">
      <w:pPr>
        <w:widowControl w:val="0"/>
        <w:tabs>
          <w:tab w:val="left" w:pos="450"/>
        </w:tabs>
        <w:autoSpaceDE w:val="0"/>
        <w:ind w:left="360"/>
        <w:jc w:val="center"/>
        <w:rPr>
          <w:rFonts w:ascii="Verdana" w:hAnsi="Verdana" w:cs="Verdana"/>
          <w:b/>
          <w:bCs/>
          <w:sz w:val="32"/>
          <w:szCs w:val="32"/>
        </w:rPr>
      </w:pPr>
      <w:bookmarkStart w:id="0" w:name="_GoBack"/>
      <w:bookmarkEnd w:id="0"/>
    </w:p>
    <w:p w:rsidR="00AD2632" w:rsidRDefault="00DF194C" w:rsidP="00AD2632">
      <w:pPr>
        <w:widowControl w:val="0"/>
        <w:autoSpaceDE w:val="0"/>
        <w:jc w:val="center"/>
        <w:rPr>
          <w:rFonts w:ascii="Verdana" w:hAnsi="Verdana" w:cs="Verdana"/>
          <w:b/>
          <w:bCs/>
          <w:sz w:val="32"/>
          <w:szCs w:val="32"/>
        </w:rPr>
      </w:pPr>
      <w:r>
        <w:rPr>
          <w:rFonts w:ascii="Verdana" w:hAnsi="Verdana" w:cs="Verdana"/>
          <w:b/>
          <w:bCs/>
          <w:sz w:val="32"/>
          <w:szCs w:val="32"/>
        </w:rPr>
        <w:t>Database Management and Design</w:t>
      </w:r>
    </w:p>
    <w:p w:rsidR="00AD2632" w:rsidRDefault="00ED385C" w:rsidP="00AD2632">
      <w:pPr>
        <w:widowControl w:val="0"/>
        <w:autoSpaceDE w:val="0"/>
        <w:jc w:val="center"/>
        <w:rPr>
          <w:rFonts w:ascii="Verdana" w:hAnsi="Verdana" w:cs="Verdana"/>
          <w:b/>
          <w:bCs/>
          <w:color w:val="000000"/>
          <w:sz w:val="32"/>
          <w:szCs w:val="32"/>
        </w:rPr>
      </w:pPr>
      <w:r>
        <w:rPr>
          <w:rFonts w:ascii="Verdana" w:hAnsi="Verdana" w:cs="Verdana"/>
          <w:b/>
          <w:bCs/>
          <w:sz w:val="32"/>
          <w:szCs w:val="32"/>
        </w:rPr>
        <w:t>CISC</w:t>
      </w:r>
      <w:r w:rsidR="00AD2632">
        <w:rPr>
          <w:rFonts w:ascii="Verdana" w:eastAsia="Verdana" w:hAnsi="Verdana" w:cs="Verdana"/>
          <w:b/>
          <w:bCs/>
          <w:sz w:val="32"/>
          <w:szCs w:val="32"/>
        </w:rPr>
        <w:t xml:space="preserve"> </w:t>
      </w:r>
      <w:r w:rsidR="003E2628">
        <w:rPr>
          <w:rFonts w:ascii="Verdana" w:hAnsi="Verdana" w:cs="Verdana"/>
          <w:b/>
          <w:bCs/>
          <w:sz w:val="32"/>
          <w:szCs w:val="32"/>
        </w:rPr>
        <w:t>401</w:t>
      </w:r>
      <w:r w:rsidR="00AD2632">
        <w:rPr>
          <w:rFonts w:ascii="Verdana" w:eastAsia="Verdana" w:hAnsi="Verdana" w:cs="Verdana"/>
          <w:b/>
          <w:bCs/>
          <w:sz w:val="32"/>
          <w:szCs w:val="32"/>
        </w:rPr>
        <w:t xml:space="preserve"> </w:t>
      </w:r>
      <w:r w:rsidR="00AD2632">
        <w:rPr>
          <w:rFonts w:ascii="Verdana" w:hAnsi="Verdana" w:cs="Verdana"/>
          <w:b/>
          <w:bCs/>
          <w:sz w:val="32"/>
          <w:szCs w:val="32"/>
        </w:rPr>
        <w:t>CRN</w:t>
      </w:r>
      <w:r w:rsidR="00AD2632" w:rsidRPr="00052CE7">
        <w:rPr>
          <w:rFonts w:ascii="Verdana" w:eastAsia="Verdana" w:hAnsi="Verdana" w:cs="Verdana"/>
          <w:b/>
          <w:bCs/>
          <w:sz w:val="32"/>
          <w:szCs w:val="32"/>
        </w:rPr>
        <w:t xml:space="preserve"> </w:t>
      </w:r>
      <w:r w:rsidR="007A44A4">
        <w:rPr>
          <w:rFonts w:ascii="Verdana" w:hAnsi="Verdana" w:cs="Verdana"/>
          <w:b/>
          <w:bCs/>
          <w:color w:val="000000" w:themeColor="text1"/>
          <w:sz w:val="32"/>
          <w:szCs w:val="32"/>
        </w:rPr>
        <w:t>48136</w:t>
      </w:r>
    </w:p>
    <w:p w:rsidR="00AD2632" w:rsidRDefault="00330305" w:rsidP="00AD2632">
      <w:pPr>
        <w:widowControl w:val="0"/>
        <w:autoSpaceDE w:val="0"/>
        <w:jc w:val="center"/>
        <w:rPr>
          <w:rFonts w:ascii="Verdana" w:hAnsi="Verdana" w:cs="Verdana"/>
          <w:b/>
          <w:bCs/>
          <w:color w:val="000000"/>
          <w:sz w:val="32"/>
          <w:szCs w:val="32"/>
        </w:rPr>
      </w:pPr>
      <w:r>
        <w:rPr>
          <w:rFonts w:ascii="Verdana" w:hAnsi="Verdana" w:cs="Verdana"/>
          <w:b/>
          <w:bCs/>
          <w:sz w:val="32"/>
          <w:szCs w:val="32"/>
        </w:rPr>
        <w:t>Fall</w:t>
      </w:r>
      <w:r w:rsidR="00AD2632">
        <w:rPr>
          <w:rFonts w:ascii="Verdana" w:eastAsia="Verdana" w:hAnsi="Verdana" w:cs="Verdana"/>
          <w:b/>
          <w:bCs/>
          <w:sz w:val="32"/>
          <w:szCs w:val="32"/>
        </w:rPr>
        <w:t xml:space="preserve"> </w:t>
      </w:r>
      <w:r w:rsidR="00AD2632">
        <w:rPr>
          <w:rFonts w:ascii="Verdana" w:hAnsi="Verdana" w:cs="Verdana"/>
          <w:b/>
          <w:bCs/>
          <w:sz w:val="32"/>
          <w:szCs w:val="32"/>
        </w:rPr>
        <w:t>201</w:t>
      </w:r>
      <w:r w:rsidR="009A7827">
        <w:rPr>
          <w:rFonts w:ascii="Verdana" w:hAnsi="Verdana" w:cs="Verdana"/>
          <w:b/>
          <w:bCs/>
          <w:sz w:val="32"/>
          <w:szCs w:val="32"/>
        </w:rPr>
        <w:t>8</w:t>
      </w:r>
      <w:r w:rsidR="00AD2632">
        <w:rPr>
          <w:rFonts w:ascii="Verdana" w:eastAsia="Verdana" w:hAnsi="Verdana" w:cs="Verdana"/>
          <w:b/>
          <w:bCs/>
          <w:sz w:val="32"/>
          <w:szCs w:val="32"/>
        </w:rPr>
        <w:t xml:space="preserve"> </w:t>
      </w:r>
      <w:r w:rsidR="00AD2632">
        <w:rPr>
          <w:rFonts w:ascii="Verdana" w:hAnsi="Verdana" w:cs="Verdana"/>
          <w:b/>
          <w:bCs/>
          <w:sz w:val="32"/>
          <w:szCs w:val="32"/>
        </w:rPr>
        <w:t>(</w:t>
      </w:r>
      <w:r w:rsidR="007A44A4">
        <w:rPr>
          <w:rFonts w:ascii="Verdana" w:hAnsi="Verdana" w:cs="Verdana"/>
          <w:b/>
          <w:bCs/>
          <w:color w:val="000000" w:themeColor="text1"/>
          <w:sz w:val="32"/>
          <w:szCs w:val="32"/>
        </w:rPr>
        <w:t>08/22</w:t>
      </w:r>
      <w:r w:rsidR="00AD2632" w:rsidRPr="00763908">
        <w:rPr>
          <w:rFonts w:ascii="Verdana" w:hAnsi="Verdana" w:cs="Verdana"/>
          <w:b/>
          <w:bCs/>
          <w:color w:val="000000" w:themeColor="text1"/>
          <w:sz w:val="32"/>
          <w:szCs w:val="32"/>
        </w:rPr>
        <w:t>/201</w:t>
      </w:r>
      <w:r w:rsidR="007A44A4">
        <w:rPr>
          <w:rFonts w:ascii="Verdana" w:hAnsi="Verdana" w:cs="Verdana"/>
          <w:b/>
          <w:bCs/>
          <w:color w:val="000000" w:themeColor="text1"/>
          <w:sz w:val="32"/>
          <w:szCs w:val="32"/>
        </w:rPr>
        <w:t>8</w:t>
      </w:r>
      <w:r w:rsidR="00AD2632" w:rsidRPr="00763908">
        <w:rPr>
          <w:rFonts w:ascii="Verdana" w:eastAsia="Verdana" w:hAnsi="Verdana" w:cs="Verdana"/>
          <w:b/>
          <w:bCs/>
          <w:color w:val="000000" w:themeColor="text1"/>
          <w:sz w:val="32"/>
          <w:szCs w:val="32"/>
        </w:rPr>
        <w:t xml:space="preserve"> </w:t>
      </w:r>
      <w:r w:rsidR="00AD2632" w:rsidRPr="00763908">
        <w:rPr>
          <w:rFonts w:ascii="Verdana" w:hAnsi="Verdana" w:cs="Verdana"/>
          <w:b/>
          <w:bCs/>
          <w:color w:val="000000" w:themeColor="text1"/>
          <w:sz w:val="32"/>
          <w:szCs w:val="32"/>
        </w:rPr>
        <w:t>–</w:t>
      </w:r>
      <w:r w:rsidR="00AD2632" w:rsidRPr="00763908">
        <w:rPr>
          <w:rFonts w:ascii="Verdana" w:eastAsia="Verdana" w:hAnsi="Verdana" w:cs="Verdana"/>
          <w:b/>
          <w:bCs/>
          <w:color w:val="000000" w:themeColor="text1"/>
          <w:sz w:val="32"/>
          <w:szCs w:val="32"/>
        </w:rPr>
        <w:t xml:space="preserve"> </w:t>
      </w:r>
      <w:r w:rsidR="007A44A4">
        <w:rPr>
          <w:rFonts w:ascii="Verdana" w:hAnsi="Verdana" w:cs="Verdana"/>
          <w:b/>
          <w:bCs/>
          <w:color w:val="000000" w:themeColor="text1"/>
          <w:sz w:val="32"/>
          <w:szCs w:val="32"/>
        </w:rPr>
        <w:t>12/17</w:t>
      </w:r>
      <w:r w:rsidR="00AD2632" w:rsidRPr="00763908">
        <w:rPr>
          <w:rFonts w:ascii="Verdana" w:hAnsi="Verdana" w:cs="Verdana"/>
          <w:b/>
          <w:bCs/>
          <w:color w:val="000000" w:themeColor="text1"/>
          <w:sz w:val="32"/>
          <w:szCs w:val="32"/>
        </w:rPr>
        <w:t>/201</w:t>
      </w:r>
      <w:r w:rsidR="007A44A4">
        <w:rPr>
          <w:rFonts w:ascii="Verdana" w:hAnsi="Verdana" w:cs="Verdana"/>
          <w:b/>
          <w:bCs/>
          <w:color w:val="000000" w:themeColor="text1"/>
          <w:sz w:val="32"/>
          <w:szCs w:val="32"/>
        </w:rPr>
        <w:t>8</w:t>
      </w:r>
      <w:r w:rsidR="00AD2632">
        <w:rPr>
          <w:rFonts w:ascii="Verdana" w:hAnsi="Verdana" w:cs="Verdana"/>
          <w:b/>
          <w:bCs/>
          <w:sz w:val="32"/>
          <w:szCs w:val="32"/>
        </w:rPr>
        <w:t>)</w:t>
      </w:r>
    </w:p>
    <w:p w:rsidR="00AD2632" w:rsidRDefault="00AD2632" w:rsidP="00AD2632">
      <w:pPr>
        <w:widowControl w:val="0"/>
        <w:autoSpaceDE w:val="0"/>
        <w:jc w:val="center"/>
        <w:rPr>
          <w:rFonts w:ascii="Times New Roman" w:hAnsi="Times New Roman"/>
          <w:sz w:val="32"/>
          <w:szCs w:val="32"/>
        </w:rPr>
      </w:pPr>
      <w:r>
        <w:rPr>
          <w:rFonts w:ascii="Times New Roman" w:hAnsi="Times New Roman"/>
          <w:sz w:val="32"/>
          <w:szCs w:val="32"/>
        </w:rPr>
        <w:t> </w:t>
      </w:r>
    </w:p>
    <w:p w:rsidR="00AD2632" w:rsidRDefault="00AD2632" w:rsidP="00AD2632">
      <w:pPr>
        <w:widowControl w:val="0"/>
        <w:autoSpaceDE w:val="0"/>
        <w:rPr>
          <w:rFonts w:ascii="Verdana" w:hAnsi="Verdana" w:cs="Verdana"/>
          <w:b/>
          <w:bCs/>
          <w:color w:val="000000"/>
          <w:sz w:val="32"/>
          <w:szCs w:val="32"/>
        </w:rPr>
      </w:pPr>
      <w:r>
        <w:rPr>
          <w:rFonts w:ascii="Verdana" w:hAnsi="Verdana" w:cs="Verdana"/>
          <w:b/>
          <w:bCs/>
          <w:sz w:val="32"/>
          <w:szCs w:val="32"/>
        </w:rPr>
        <w:t>Instructor:  </w:t>
      </w:r>
      <w:r w:rsidR="00763908">
        <w:rPr>
          <w:rFonts w:ascii="Verdana" w:hAnsi="Verdana" w:cs="Verdana"/>
          <w:b/>
          <w:bCs/>
          <w:sz w:val="32"/>
          <w:szCs w:val="32"/>
        </w:rPr>
        <w:t xml:space="preserve">Duane </w:t>
      </w:r>
      <w:r w:rsidR="00763908" w:rsidRPr="00763908">
        <w:rPr>
          <w:rFonts w:ascii="Verdana" w:hAnsi="Verdana" w:cs="Verdana"/>
          <w:b/>
          <w:bCs/>
          <w:color w:val="000000" w:themeColor="text1"/>
          <w:sz w:val="32"/>
          <w:szCs w:val="32"/>
        </w:rPr>
        <w:t>Wesley</w:t>
      </w:r>
    </w:p>
    <w:p w:rsidR="00AD2632" w:rsidRDefault="00AD2632" w:rsidP="00AD2632">
      <w:pPr>
        <w:widowControl w:val="0"/>
        <w:autoSpaceDE w:val="0"/>
        <w:rPr>
          <w:rFonts w:ascii="Verdana" w:eastAsia="Verdana" w:hAnsi="Verdana" w:cs="Verdana"/>
          <w:b/>
          <w:bCs/>
          <w:color w:val="000000"/>
        </w:rPr>
      </w:pPr>
      <w:r>
        <w:rPr>
          <w:rFonts w:ascii="Verdana" w:hAnsi="Verdana" w:cs="Verdana"/>
          <w:b/>
          <w:bCs/>
          <w:sz w:val="32"/>
          <w:szCs w:val="32"/>
        </w:rPr>
        <w:t>E-Mail</w:t>
      </w:r>
      <w:r>
        <w:rPr>
          <w:rFonts w:ascii="Verdana" w:hAnsi="Verdana" w:cs="Verdana"/>
          <w:sz w:val="32"/>
          <w:szCs w:val="32"/>
        </w:rPr>
        <w:t>:    </w:t>
      </w:r>
      <w:r>
        <w:rPr>
          <w:rFonts w:ascii="Verdana" w:eastAsia="Verdana" w:hAnsi="Verdana" w:cs="Verdana"/>
          <w:sz w:val="32"/>
          <w:szCs w:val="32"/>
        </w:rPr>
        <w:t xml:space="preserve">    </w:t>
      </w:r>
      <w:r w:rsidRPr="00052CE7">
        <w:rPr>
          <w:rFonts w:ascii="Verdana" w:hAnsi="Verdana"/>
        </w:rPr>
        <w:t>wwesley@sdccd.edu</w:t>
      </w:r>
      <w:r>
        <w:rPr>
          <w:rFonts w:ascii="Verdana" w:eastAsia="Verdana" w:hAnsi="Verdana" w:cs="Verdana"/>
          <w:b/>
          <w:bCs/>
          <w:color w:val="FF0000"/>
          <w:sz w:val="32"/>
          <w:szCs w:val="32"/>
        </w:rPr>
        <w:t xml:space="preserve"> </w:t>
      </w:r>
      <w:r>
        <w:rPr>
          <w:rFonts w:ascii="Verdana" w:eastAsia="Verdana" w:hAnsi="Verdana" w:cs="Verdana"/>
          <w:b/>
          <w:bCs/>
          <w:color w:val="000000"/>
        </w:rPr>
        <w:t>(please use course shell mail instead)</w:t>
      </w:r>
    </w:p>
    <w:p w:rsidR="00AD2632" w:rsidRDefault="00AD2632" w:rsidP="00AD2632">
      <w:pPr>
        <w:widowControl w:val="0"/>
        <w:autoSpaceDE w:val="0"/>
        <w:rPr>
          <w:rFonts w:ascii="Verdana" w:hAnsi="Verdana" w:cs="Verdana"/>
          <w:b/>
          <w:bCs/>
          <w:color w:val="FF0000"/>
          <w:sz w:val="32"/>
          <w:szCs w:val="32"/>
        </w:rPr>
      </w:pPr>
    </w:p>
    <w:p w:rsidR="00AD2632" w:rsidRDefault="00AD2632" w:rsidP="00AD2632">
      <w:pPr>
        <w:widowControl w:val="0"/>
        <w:autoSpaceDE w:val="0"/>
        <w:rPr>
          <w:rFonts w:ascii="Verdana" w:eastAsia="Verdana" w:hAnsi="Verdana" w:cs="Verdana"/>
          <w:sz w:val="26"/>
          <w:szCs w:val="26"/>
        </w:rPr>
      </w:pPr>
      <w:r>
        <w:rPr>
          <w:rFonts w:ascii="Verdana" w:hAnsi="Verdana" w:cs="Verdana"/>
          <w:sz w:val="26"/>
          <w:szCs w:val="26"/>
        </w:rPr>
        <w:t>This</w:t>
      </w:r>
      <w:r>
        <w:rPr>
          <w:rFonts w:ascii="Verdana" w:eastAsia="Verdana" w:hAnsi="Verdana" w:cs="Verdana"/>
          <w:sz w:val="26"/>
          <w:szCs w:val="26"/>
        </w:rPr>
        <w:t xml:space="preserve"> </w:t>
      </w:r>
      <w:r>
        <w:rPr>
          <w:rFonts w:ascii="Verdana" w:hAnsi="Verdana" w:cs="Verdana"/>
          <w:sz w:val="26"/>
          <w:szCs w:val="26"/>
        </w:rPr>
        <w:t>course</w:t>
      </w:r>
      <w:r>
        <w:rPr>
          <w:rFonts w:ascii="Verdana" w:eastAsia="Verdana" w:hAnsi="Verdana" w:cs="Verdana"/>
          <w:sz w:val="26"/>
          <w:szCs w:val="26"/>
        </w:rPr>
        <w:t xml:space="preserve"> </w:t>
      </w:r>
      <w:r>
        <w:rPr>
          <w:rFonts w:ascii="Verdana" w:hAnsi="Verdana" w:cs="Verdana"/>
          <w:sz w:val="26"/>
          <w:szCs w:val="26"/>
        </w:rPr>
        <w:t>uses</w:t>
      </w:r>
      <w:r>
        <w:rPr>
          <w:rFonts w:ascii="Verdana" w:eastAsia="Verdana" w:hAnsi="Verdana" w:cs="Verdana"/>
          <w:sz w:val="26"/>
          <w:szCs w:val="26"/>
        </w:rPr>
        <w:t xml:space="preserve"> </w:t>
      </w:r>
      <w:r>
        <w:rPr>
          <w:rFonts w:ascii="Verdana" w:hAnsi="Verdana" w:cs="Verdana"/>
          <w:sz w:val="26"/>
          <w:szCs w:val="26"/>
        </w:rPr>
        <w:t>the</w:t>
      </w:r>
      <w:r>
        <w:rPr>
          <w:rFonts w:ascii="Verdana" w:eastAsia="Verdana" w:hAnsi="Verdana" w:cs="Verdana"/>
          <w:sz w:val="26"/>
          <w:szCs w:val="26"/>
        </w:rPr>
        <w:t xml:space="preserve"> </w:t>
      </w:r>
      <w:r>
        <w:rPr>
          <w:rFonts w:ascii="Verdana" w:hAnsi="Verdana" w:cs="Verdana"/>
          <w:sz w:val="26"/>
          <w:szCs w:val="26"/>
        </w:rPr>
        <w:t>following</w:t>
      </w:r>
      <w:r>
        <w:rPr>
          <w:rFonts w:ascii="Verdana" w:eastAsia="Verdana" w:hAnsi="Verdana" w:cs="Verdana"/>
          <w:sz w:val="26"/>
          <w:szCs w:val="26"/>
        </w:rPr>
        <w:t xml:space="preserve"> </w:t>
      </w:r>
      <w:r>
        <w:rPr>
          <w:rFonts w:ascii="Verdana" w:hAnsi="Verdana" w:cs="Verdana"/>
          <w:sz w:val="26"/>
          <w:szCs w:val="26"/>
        </w:rPr>
        <w:t>online</w:t>
      </w:r>
      <w:r>
        <w:rPr>
          <w:rFonts w:ascii="Verdana" w:eastAsia="Verdana" w:hAnsi="Verdana" w:cs="Verdana"/>
          <w:sz w:val="26"/>
          <w:szCs w:val="26"/>
        </w:rPr>
        <w:t xml:space="preserve"> </w:t>
      </w:r>
      <w:r w:rsidR="008A401F">
        <w:rPr>
          <w:rFonts w:ascii="Verdana" w:hAnsi="Verdana" w:cs="Verdana"/>
          <w:sz w:val="26"/>
          <w:szCs w:val="26"/>
        </w:rPr>
        <w:t>environment</w:t>
      </w:r>
      <w:r>
        <w:rPr>
          <w:rFonts w:ascii="Verdana" w:hAnsi="Verdana" w:cs="Verdana"/>
          <w:sz w:val="26"/>
          <w:szCs w:val="26"/>
        </w:rPr>
        <w:t>:</w:t>
      </w:r>
      <w:r>
        <w:rPr>
          <w:rFonts w:ascii="Verdana" w:eastAsia="Verdana" w:hAnsi="Verdana" w:cs="Verdana"/>
          <w:sz w:val="26"/>
          <w:szCs w:val="26"/>
        </w:rPr>
        <w:t xml:space="preserve"> </w:t>
      </w:r>
    </w:p>
    <w:p w:rsidR="00AD2632" w:rsidRPr="00875E2D" w:rsidRDefault="00AD2632" w:rsidP="000977E8">
      <w:pPr>
        <w:pStyle w:val="ListParagraph"/>
        <w:widowControl w:val="0"/>
        <w:autoSpaceDE w:val="0"/>
        <w:rPr>
          <w:rStyle w:val="Hyperlink"/>
          <w:rFonts w:ascii="Verdana" w:hAnsi="Verdana" w:cs="Verdana"/>
          <w:b/>
        </w:rPr>
      </w:pPr>
      <w:r w:rsidRPr="00875E2D">
        <w:rPr>
          <w:rFonts w:ascii="Verdana" w:hAnsi="Verdana" w:cs="Verdana"/>
          <w:b/>
          <w:sz w:val="26"/>
          <w:szCs w:val="26"/>
        </w:rPr>
        <w:t>BlackBoard</w:t>
      </w:r>
      <w:r w:rsidRPr="00875E2D">
        <w:rPr>
          <w:rFonts w:ascii="Verdana" w:eastAsia="Verdana" w:hAnsi="Verdana" w:cs="Verdana"/>
          <w:b/>
          <w:sz w:val="26"/>
          <w:szCs w:val="26"/>
        </w:rPr>
        <w:t xml:space="preserve"> Learn </w:t>
      </w:r>
      <w:r w:rsidRPr="00875E2D">
        <w:rPr>
          <w:rFonts w:ascii="Verdana" w:hAnsi="Verdana" w:cs="Verdana"/>
          <w:b/>
          <w:sz w:val="26"/>
          <w:szCs w:val="26"/>
        </w:rPr>
        <w:t>9.1</w:t>
      </w:r>
      <w:r w:rsidRPr="00875E2D">
        <w:rPr>
          <w:rFonts w:ascii="Verdana" w:eastAsia="Verdana" w:hAnsi="Verdana" w:cs="Verdana"/>
          <w:sz w:val="26"/>
          <w:szCs w:val="26"/>
        </w:rPr>
        <w:t xml:space="preserve"> </w:t>
      </w:r>
      <w:r w:rsidRPr="00875E2D">
        <w:rPr>
          <w:rFonts w:ascii="Verdana" w:eastAsia="Verdana" w:hAnsi="Verdana" w:cs="Verdana"/>
          <w:b/>
          <w:sz w:val="26"/>
          <w:szCs w:val="26"/>
        </w:rPr>
        <w:t>–</w:t>
      </w:r>
      <w:r w:rsidRPr="00875E2D">
        <w:rPr>
          <w:rFonts w:ascii="Verdana" w:eastAsia="Verdana" w:hAnsi="Verdana" w:cs="Verdana"/>
          <w:sz w:val="26"/>
          <w:szCs w:val="26"/>
        </w:rPr>
        <w:t xml:space="preserve"> </w:t>
      </w:r>
      <w:r w:rsidRPr="00875E2D">
        <w:rPr>
          <w:rFonts w:ascii="Verdana" w:hAnsi="Verdana" w:cs="Verdana"/>
          <w:sz w:val="26"/>
          <w:szCs w:val="26"/>
        </w:rPr>
        <w:t>a</w:t>
      </w:r>
      <w:r w:rsidRPr="00875E2D">
        <w:rPr>
          <w:rFonts w:ascii="Verdana" w:eastAsia="Verdana" w:hAnsi="Verdana" w:cs="Verdana"/>
          <w:sz w:val="26"/>
          <w:szCs w:val="26"/>
        </w:rPr>
        <w:t xml:space="preserve"> </w:t>
      </w:r>
      <w:r w:rsidRPr="00875E2D">
        <w:rPr>
          <w:rFonts w:ascii="Verdana" w:hAnsi="Verdana" w:cs="Verdana"/>
          <w:sz w:val="26"/>
          <w:szCs w:val="26"/>
        </w:rPr>
        <w:t>learning</w:t>
      </w:r>
      <w:r w:rsidRPr="00875E2D">
        <w:rPr>
          <w:rFonts w:ascii="Verdana" w:eastAsia="Verdana" w:hAnsi="Verdana" w:cs="Verdana"/>
          <w:sz w:val="26"/>
          <w:szCs w:val="26"/>
        </w:rPr>
        <w:t xml:space="preserve"> </w:t>
      </w:r>
      <w:r w:rsidRPr="00875E2D">
        <w:rPr>
          <w:rFonts w:ascii="Verdana" w:hAnsi="Verdana" w:cs="Verdana"/>
          <w:sz w:val="26"/>
          <w:szCs w:val="26"/>
        </w:rPr>
        <w:t>management</w:t>
      </w:r>
      <w:r w:rsidRPr="00875E2D">
        <w:rPr>
          <w:rFonts w:ascii="Verdana" w:eastAsia="Verdana" w:hAnsi="Verdana" w:cs="Verdana"/>
          <w:sz w:val="26"/>
          <w:szCs w:val="26"/>
        </w:rPr>
        <w:t xml:space="preserve"> </w:t>
      </w:r>
      <w:r w:rsidRPr="00875E2D">
        <w:rPr>
          <w:rFonts w:ascii="Verdana" w:hAnsi="Verdana" w:cs="Verdana"/>
          <w:sz w:val="26"/>
          <w:szCs w:val="26"/>
        </w:rPr>
        <w:t>system</w:t>
      </w:r>
      <w:r w:rsidRPr="00875E2D">
        <w:rPr>
          <w:rFonts w:ascii="Verdana" w:eastAsia="Verdana" w:hAnsi="Verdana" w:cs="Verdana"/>
          <w:sz w:val="26"/>
          <w:szCs w:val="26"/>
        </w:rPr>
        <w:t xml:space="preserve"> </w:t>
      </w:r>
      <w:r w:rsidRPr="00875E2D">
        <w:rPr>
          <w:rFonts w:ascii="Verdana" w:hAnsi="Verdana" w:cs="Verdana"/>
          <w:sz w:val="26"/>
          <w:szCs w:val="26"/>
        </w:rPr>
        <w:t>provided</w:t>
      </w:r>
      <w:r w:rsidRPr="00875E2D">
        <w:rPr>
          <w:rFonts w:ascii="Verdana" w:eastAsia="Verdana" w:hAnsi="Verdana" w:cs="Verdana"/>
          <w:sz w:val="26"/>
          <w:szCs w:val="26"/>
        </w:rPr>
        <w:t xml:space="preserve"> </w:t>
      </w:r>
      <w:r w:rsidRPr="00875E2D">
        <w:rPr>
          <w:rFonts w:ascii="Verdana" w:hAnsi="Verdana" w:cs="Verdana"/>
          <w:sz w:val="26"/>
          <w:szCs w:val="26"/>
        </w:rPr>
        <w:t>by</w:t>
      </w:r>
      <w:r w:rsidRPr="00875E2D">
        <w:rPr>
          <w:rFonts w:ascii="Verdana" w:eastAsia="Verdana" w:hAnsi="Verdana" w:cs="Verdana"/>
          <w:sz w:val="26"/>
          <w:szCs w:val="26"/>
        </w:rPr>
        <w:t xml:space="preserve"> </w:t>
      </w:r>
      <w:hyperlink r:id="rId6" w:history="1">
        <w:r w:rsidRPr="00875E2D">
          <w:rPr>
            <w:rStyle w:val="Hyperlink"/>
            <w:rFonts w:ascii="Verdana" w:hAnsi="Verdana"/>
          </w:rPr>
          <w:t>San Diego Community College District</w:t>
        </w:r>
      </w:hyperlink>
    </w:p>
    <w:p w:rsidR="00AD2632" w:rsidRPr="00946664" w:rsidRDefault="00AD2632" w:rsidP="00AD2632">
      <w:pPr>
        <w:widowControl w:val="0"/>
        <w:autoSpaceDE w:val="0"/>
        <w:ind w:left="360"/>
        <w:rPr>
          <w:rFonts w:ascii="Verdana" w:hAnsi="Verdana" w:cs="Verdana"/>
          <w:b/>
          <w:sz w:val="26"/>
          <w:szCs w:val="26"/>
        </w:rPr>
      </w:pPr>
    </w:p>
    <w:p w:rsidR="00AD2632" w:rsidRPr="00946664" w:rsidRDefault="00AD2632" w:rsidP="00AD2632">
      <w:pPr>
        <w:widowControl w:val="0"/>
        <w:autoSpaceDE w:val="0"/>
        <w:ind w:left="360"/>
        <w:rPr>
          <w:rFonts w:ascii="Verdana" w:hAnsi="Verdana" w:cs="Verdana"/>
          <w:sz w:val="26"/>
          <w:szCs w:val="26"/>
        </w:rPr>
      </w:pPr>
      <w:r w:rsidRPr="00946664">
        <w:rPr>
          <w:rFonts w:ascii="Verdana" w:hAnsi="Verdana" w:cs="Verdana"/>
          <w:sz w:val="26"/>
          <w:szCs w:val="26"/>
        </w:rPr>
        <w:t xml:space="preserve">Blackboard technical support is available to students </w:t>
      </w:r>
      <w:r w:rsidRPr="00946664">
        <w:rPr>
          <w:rFonts w:ascii="Verdana" w:hAnsi="Verdana" w:cs="Verdana"/>
          <w:b/>
          <w:sz w:val="26"/>
          <w:szCs w:val="26"/>
        </w:rPr>
        <w:t>24/7/365</w:t>
      </w:r>
      <w:r w:rsidRPr="00946664">
        <w:rPr>
          <w:rFonts w:ascii="Verdana" w:hAnsi="Verdana" w:cs="Verdana"/>
          <w:sz w:val="26"/>
          <w:szCs w:val="26"/>
        </w:rPr>
        <w:t>. If you are having a technical problem with Blackboard please reach out for help using the Helpdesk contact information below:</w:t>
      </w:r>
    </w:p>
    <w:p w:rsidR="00AD2632" w:rsidRPr="00946664" w:rsidRDefault="00AD2632" w:rsidP="00AD2632">
      <w:pPr>
        <w:widowControl w:val="0"/>
        <w:autoSpaceDE w:val="0"/>
        <w:ind w:left="360"/>
        <w:rPr>
          <w:rFonts w:ascii="Verdana" w:hAnsi="Verdana" w:cs="Verdana"/>
          <w:sz w:val="26"/>
          <w:szCs w:val="26"/>
        </w:rPr>
      </w:pPr>
    </w:p>
    <w:p w:rsidR="00AD2632" w:rsidRPr="00946664" w:rsidRDefault="00AD2632" w:rsidP="00AD2632">
      <w:pPr>
        <w:widowControl w:val="0"/>
        <w:autoSpaceDE w:val="0"/>
        <w:ind w:left="360"/>
        <w:rPr>
          <w:rFonts w:ascii="Verdana" w:hAnsi="Verdana" w:cs="Verdana"/>
          <w:sz w:val="26"/>
          <w:szCs w:val="26"/>
        </w:rPr>
      </w:pPr>
      <w:r w:rsidRPr="00946664">
        <w:rPr>
          <w:rFonts w:ascii="Verdana" w:hAnsi="Verdana" w:cs="Verdana"/>
          <w:sz w:val="26"/>
          <w:szCs w:val="26"/>
        </w:rPr>
        <w:t xml:space="preserve">        Helpdesk phone: 1-866-271-8794</w:t>
      </w:r>
    </w:p>
    <w:p w:rsidR="00AD2632" w:rsidRDefault="00AD2632" w:rsidP="00AD2632">
      <w:pPr>
        <w:widowControl w:val="0"/>
        <w:autoSpaceDE w:val="0"/>
        <w:ind w:left="360"/>
        <w:rPr>
          <w:rStyle w:val="Hyperlink"/>
          <w:rFonts w:ascii="Verdana" w:hAnsi="Verdana" w:cs="Verdana"/>
        </w:rPr>
      </w:pPr>
      <w:r w:rsidRPr="00946664">
        <w:rPr>
          <w:rFonts w:ascii="Verdana" w:hAnsi="Verdana" w:cs="Verdana"/>
          <w:sz w:val="26"/>
          <w:szCs w:val="26"/>
        </w:rPr>
        <w:t xml:space="preserve">        Helpdesk website: </w:t>
      </w:r>
      <w:hyperlink r:id="rId7" w:history="1">
        <w:r w:rsidRPr="00D20310">
          <w:rPr>
            <w:rStyle w:val="Hyperlink"/>
            <w:rFonts w:ascii="Verdana" w:hAnsi="Verdana" w:cs="Verdana"/>
          </w:rPr>
          <w:t>https://www.sdccdonline.net/help</w:t>
        </w:r>
      </w:hyperlink>
    </w:p>
    <w:p w:rsidR="00AD2632" w:rsidRDefault="00AD2632" w:rsidP="00AD2632">
      <w:pPr>
        <w:widowControl w:val="0"/>
        <w:autoSpaceDE w:val="0"/>
        <w:rPr>
          <w:rFonts w:ascii="Verdana" w:hAnsi="Verdana" w:cs="Verdana"/>
          <w:sz w:val="26"/>
          <w:szCs w:val="26"/>
        </w:rPr>
      </w:pPr>
    </w:p>
    <w:p w:rsidR="00AD2632" w:rsidRDefault="00AD2632" w:rsidP="00AD2632">
      <w:pPr>
        <w:widowControl w:val="0"/>
        <w:autoSpaceDE w:val="0"/>
        <w:rPr>
          <w:rFonts w:ascii="Verdana" w:hAnsi="Verdana" w:cs="Verdana"/>
          <w:sz w:val="26"/>
          <w:szCs w:val="26"/>
        </w:rPr>
      </w:pPr>
      <w:r w:rsidRPr="005A1FEC">
        <w:rPr>
          <w:rFonts w:ascii="Verdana" w:hAnsi="Verdana" w:cs="Verdana"/>
          <w:b/>
          <w:bCs/>
          <w:color w:val="2E3A4A"/>
          <w:sz w:val="26"/>
          <w:szCs w:val="26"/>
        </w:rPr>
        <w:t>COURSE DESCRIPTION:</w:t>
      </w:r>
      <w:r>
        <w:rPr>
          <w:rFonts w:ascii="Times New Roman" w:eastAsia="Times New Roman" w:hAnsi="Times New Roman"/>
          <w:b/>
          <w:bCs/>
          <w:sz w:val="32"/>
          <w:szCs w:val="32"/>
        </w:rPr>
        <w:t xml:space="preserve"> </w:t>
      </w:r>
      <w:r w:rsidR="003E2628">
        <w:rPr>
          <w:rFonts w:ascii="Verdana" w:hAnsi="Verdana" w:cs="Verdana"/>
          <w:sz w:val="26"/>
          <w:szCs w:val="26"/>
        </w:rPr>
        <w:t>T</w:t>
      </w:r>
      <w:r w:rsidR="00B23F2F">
        <w:rPr>
          <w:rFonts w:ascii="Verdana" w:hAnsi="Verdana" w:cs="Verdana"/>
          <w:sz w:val="26"/>
          <w:szCs w:val="26"/>
        </w:rPr>
        <w:t>his course is an introduction to database management and design. The primary concept</w:t>
      </w:r>
      <w:r w:rsidR="00B10A9B">
        <w:rPr>
          <w:rFonts w:ascii="Verdana" w:hAnsi="Verdana" w:cs="Verdana"/>
          <w:sz w:val="26"/>
          <w:szCs w:val="26"/>
        </w:rPr>
        <w:t>s</w:t>
      </w:r>
      <w:r w:rsidR="00B23F2F">
        <w:rPr>
          <w:rFonts w:ascii="Verdana" w:hAnsi="Verdana" w:cs="Verdana"/>
          <w:sz w:val="26"/>
          <w:szCs w:val="26"/>
        </w:rPr>
        <w:t xml:space="preserve"> covered in this course include programming language, current database structures utilized in healthcare, effective communication</w:t>
      </w:r>
      <w:r w:rsidR="00E27F01">
        <w:rPr>
          <w:rFonts w:ascii="Verdana" w:hAnsi="Verdana" w:cs="Verdana"/>
          <w:sz w:val="26"/>
          <w:szCs w:val="26"/>
        </w:rPr>
        <w:t xml:space="preserve"> with end users and key stakeho</w:t>
      </w:r>
      <w:r w:rsidR="00B23F2F">
        <w:rPr>
          <w:rFonts w:ascii="Verdana" w:hAnsi="Verdana" w:cs="Verdana"/>
          <w:sz w:val="26"/>
          <w:szCs w:val="26"/>
        </w:rPr>
        <w:t>lders, identifying goals and requirements in database projects, performing end user analysis, and creating data models for performance improvement. Students will explore all aspects of the data lifecycle from capture to storage and utilization to destruction. This course is designed for health information management majors.</w:t>
      </w:r>
    </w:p>
    <w:p w:rsidR="00AD2632" w:rsidRDefault="00AD2632" w:rsidP="00AD2632">
      <w:pPr>
        <w:widowControl w:val="0"/>
        <w:autoSpaceDE w:val="0"/>
        <w:rPr>
          <w:rFonts w:ascii="Calibri" w:hAnsi="Calibri" w:cs="Calibri"/>
          <w:sz w:val="30"/>
          <w:szCs w:val="30"/>
        </w:rPr>
      </w:pPr>
    </w:p>
    <w:p w:rsidR="00AD2632" w:rsidRDefault="00AD2632" w:rsidP="00AD2632">
      <w:pPr>
        <w:widowControl w:val="0"/>
        <w:autoSpaceDE w:val="0"/>
        <w:rPr>
          <w:rFonts w:ascii="Verdana" w:hAnsi="Verdana" w:cs="Verdana"/>
          <w:sz w:val="26"/>
          <w:szCs w:val="26"/>
        </w:rPr>
      </w:pPr>
      <w:r>
        <w:rPr>
          <w:rFonts w:ascii="Verdana" w:hAnsi="Verdana" w:cs="Verdana"/>
          <w:sz w:val="26"/>
          <w:szCs w:val="26"/>
        </w:rPr>
        <w:t>CONTENT</w:t>
      </w:r>
      <w:r>
        <w:rPr>
          <w:rFonts w:ascii="Verdana" w:eastAsia="Verdana" w:hAnsi="Verdana" w:cs="Verdana"/>
          <w:sz w:val="26"/>
          <w:szCs w:val="26"/>
        </w:rPr>
        <w:t xml:space="preserve"> </w:t>
      </w:r>
      <w:r>
        <w:rPr>
          <w:rFonts w:ascii="Verdana" w:hAnsi="Verdana" w:cs="Verdana"/>
          <w:sz w:val="26"/>
          <w:szCs w:val="26"/>
        </w:rPr>
        <w:t>LEARNING</w:t>
      </w:r>
      <w:r>
        <w:rPr>
          <w:rFonts w:ascii="Verdana" w:eastAsia="Verdana" w:hAnsi="Verdana" w:cs="Verdana"/>
          <w:sz w:val="26"/>
          <w:szCs w:val="26"/>
        </w:rPr>
        <w:t xml:space="preserve"> </w:t>
      </w:r>
      <w:r>
        <w:rPr>
          <w:rFonts w:ascii="Verdana" w:hAnsi="Verdana" w:cs="Verdana"/>
          <w:sz w:val="26"/>
          <w:szCs w:val="26"/>
        </w:rPr>
        <w:t>HOURS</w:t>
      </w:r>
      <w:r>
        <w:rPr>
          <w:rFonts w:ascii="Verdana" w:eastAsia="Verdana" w:hAnsi="Verdana" w:cs="Verdana"/>
          <w:sz w:val="26"/>
          <w:szCs w:val="26"/>
        </w:rPr>
        <w:t xml:space="preserve"> </w:t>
      </w:r>
      <w:r>
        <w:rPr>
          <w:rFonts w:ascii="Verdana" w:hAnsi="Verdana" w:cs="Verdana"/>
          <w:sz w:val="26"/>
          <w:szCs w:val="26"/>
        </w:rPr>
        <w:t>PER</w:t>
      </w:r>
      <w:r>
        <w:rPr>
          <w:rFonts w:ascii="Verdana" w:eastAsia="Verdana" w:hAnsi="Verdana" w:cs="Verdana"/>
          <w:sz w:val="26"/>
          <w:szCs w:val="26"/>
        </w:rPr>
        <w:t xml:space="preserve"> </w:t>
      </w:r>
      <w:r>
        <w:rPr>
          <w:rFonts w:ascii="Verdana" w:hAnsi="Verdana" w:cs="Verdana"/>
          <w:sz w:val="26"/>
          <w:szCs w:val="26"/>
        </w:rPr>
        <w:t>WEEK:</w:t>
      </w:r>
      <w:r>
        <w:rPr>
          <w:rFonts w:ascii="Verdana" w:eastAsia="Verdana" w:hAnsi="Verdana" w:cs="Verdana"/>
          <w:sz w:val="26"/>
          <w:szCs w:val="26"/>
        </w:rPr>
        <w:t xml:space="preserve"> </w:t>
      </w:r>
      <w:r w:rsidR="007932D7">
        <w:rPr>
          <w:rFonts w:ascii="Verdana" w:hAnsi="Verdana" w:cs="Verdana"/>
          <w:sz w:val="26"/>
          <w:szCs w:val="26"/>
        </w:rPr>
        <w:t>4</w:t>
      </w:r>
    </w:p>
    <w:p w:rsidR="00AD2632" w:rsidRDefault="00AD2632" w:rsidP="00AD2632">
      <w:pPr>
        <w:widowControl w:val="0"/>
        <w:autoSpaceDE w:val="0"/>
        <w:rPr>
          <w:rFonts w:ascii="Verdana" w:hAnsi="Verdana" w:cs="Verdana"/>
          <w:sz w:val="26"/>
          <w:szCs w:val="26"/>
        </w:rPr>
      </w:pPr>
      <w:r>
        <w:rPr>
          <w:rFonts w:ascii="Verdana" w:hAnsi="Verdana" w:cs="Verdana"/>
          <w:sz w:val="26"/>
          <w:szCs w:val="26"/>
        </w:rPr>
        <w:t>EQUIVALENT</w:t>
      </w:r>
      <w:r>
        <w:rPr>
          <w:rFonts w:ascii="Verdana" w:eastAsia="Verdana" w:hAnsi="Verdana" w:cs="Verdana"/>
          <w:sz w:val="26"/>
          <w:szCs w:val="26"/>
        </w:rPr>
        <w:t xml:space="preserve"> </w:t>
      </w:r>
      <w:r>
        <w:rPr>
          <w:rFonts w:ascii="Verdana" w:hAnsi="Verdana" w:cs="Verdana"/>
          <w:sz w:val="26"/>
          <w:szCs w:val="26"/>
        </w:rPr>
        <w:t>LAB</w:t>
      </w:r>
      <w:r>
        <w:rPr>
          <w:rFonts w:ascii="Verdana" w:eastAsia="Verdana" w:hAnsi="Verdana" w:cs="Verdana"/>
          <w:sz w:val="26"/>
          <w:szCs w:val="26"/>
        </w:rPr>
        <w:t xml:space="preserve"> </w:t>
      </w:r>
      <w:r>
        <w:rPr>
          <w:rFonts w:ascii="Verdana" w:hAnsi="Verdana" w:cs="Verdana"/>
          <w:sz w:val="26"/>
          <w:szCs w:val="26"/>
        </w:rPr>
        <w:t>HOURS</w:t>
      </w:r>
      <w:r>
        <w:rPr>
          <w:rFonts w:ascii="Verdana" w:eastAsia="Verdana" w:hAnsi="Verdana" w:cs="Verdana"/>
          <w:sz w:val="26"/>
          <w:szCs w:val="26"/>
        </w:rPr>
        <w:t xml:space="preserve"> </w:t>
      </w:r>
      <w:r>
        <w:rPr>
          <w:rFonts w:ascii="Verdana" w:hAnsi="Verdana" w:cs="Verdana"/>
          <w:sz w:val="26"/>
          <w:szCs w:val="26"/>
        </w:rPr>
        <w:t>PER</w:t>
      </w:r>
      <w:r>
        <w:rPr>
          <w:rFonts w:ascii="Verdana" w:eastAsia="Verdana" w:hAnsi="Verdana" w:cs="Verdana"/>
          <w:sz w:val="26"/>
          <w:szCs w:val="26"/>
        </w:rPr>
        <w:t xml:space="preserve"> </w:t>
      </w:r>
      <w:r>
        <w:rPr>
          <w:rFonts w:ascii="Verdana" w:hAnsi="Verdana" w:cs="Verdana"/>
          <w:sz w:val="26"/>
          <w:szCs w:val="26"/>
        </w:rPr>
        <w:t>WEEK:</w:t>
      </w:r>
      <w:r>
        <w:rPr>
          <w:rFonts w:ascii="Verdana" w:eastAsia="Verdana" w:hAnsi="Verdana" w:cs="Verdana"/>
          <w:sz w:val="26"/>
          <w:szCs w:val="26"/>
        </w:rPr>
        <w:t xml:space="preserve"> </w:t>
      </w:r>
      <w:r w:rsidR="007932D7">
        <w:rPr>
          <w:rFonts w:ascii="Verdana" w:hAnsi="Verdana" w:cs="Verdana"/>
          <w:sz w:val="26"/>
          <w:szCs w:val="26"/>
        </w:rPr>
        <w:t>2</w:t>
      </w:r>
    </w:p>
    <w:p w:rsidR="00AD2632" w:rsidRDefault="00AD2632" w:rsidP="00AD2632">
      <w:pPr>
        <w:widowControl w:val="0"/>
        <w:autoSpaceDE w:val="0"/>
        <w:spacing w:after="120"/>
        <w:jc w:val="center"/>
        <w:rPr>
          <w:rFonts w:ascii="Verdana" w:hAnsi="Verdana" w:cs="Verdana"/>
          <w:sz w:val="26"/>
          <w:szCs w:val="26"/>
        </w:rPr>
      </w:pPr>
    </w:p>
    <w:p w:rsidR="00AD2632" w:rsidRDefault="00AD2632" w:rsidP="00AD2632">
      <w:pPr>
        <w:widowControl w:val="0"/>
        <w:autoSpaceDE w:val="0"/>
        <w:rPr>
          <w:rFonts w:ascii="Verdana" w:eastAsia="Verdana" w:hAnsi="Verdana" w:cs="Verdana"/>
          <w:sz w:val="26"/>
          <w:szCs w:val="26"/>
        </w:rPr>
      </w:pPr>
      <w:r w:rsidRPr="005A1FEC">
        <w:rPr>
          <w:rFonts w:ascii="Verdana" w:hAnsi="Verdana" w:cs="Verdana"/>
          <w:b/>
          <w:bCs/>
          <w:color w:val="2E3A4A"/>
          <w:sz w:val="26"/>
          <w:szCs w:val="26"/>
        </w:rPr>
        <w:t>COURSE OBJECTIVES:</w:t>
      </w:r>
      <w:r>
        <w:rPr>
          <w:rFonts w:ascii="Times New Roman" w:hAnsi="Times New Roman"/>
          <w:sz w:val="32"/>
          <w:szCs w:val="32"/>
        </w:rPr>
        <w:t> </w:t>
      </w:r>
      <w:r>
        <w:rPr>
          <w:rFonts w:ascii="Times New Roman" w:eastAsia="Times New Roman" w:hAnsi="Times New Roman"/>
          <w:sz w:val="32"/>
          <w:szCs w:val="32"/>
        </w:rPr>
        <w:t xml:space="preserve"> </w:t>
      </w:r>
      <w:r>
        <w:rPr>
          <w:rFonts w:ascii="Verdana" w:hAnsi="Verdana" w:cs="Verdana"/>
          <w:sz w:val="26"/>
          <w:szCs w:val="26"/>
        </w:rPr>
        <w:t>Upon</w:t>
      </w:r>
      <w:r>
        <w:rPr>
          <w:rFonts w:ascii="Verdana" w:eastAsia="Verdana" w:hAnsi="Verdana" w:cs="Verdana"/>
          <w:sz w:val="26"/>
          <w:szCs w:val="26"/>
        </w:rPr>
        <w:t xml:space="preserve"> </w:t>
      </w:r>
      <w:r>
        <w:rPr>
          <w:rFonts w:ascii="Verdana" w:hAnsi="Verdana" w:cs="Verdana"/>
          <w:sz w:val="26"/>
          <w:szCs w:val="26"/>
        </w:rPr>
        <w:t>successful</w:t>
      </w:r>
      <w:r>
        <w:rPr>
          <w:rFonts w:ascii="Verdana" w:eastAsia="Verdana" w:hAnsi="Verdana" w:cs="Verdana"/>
          <w:sz w:val="26"/>
          <w:szCs w:val="26"/>
        </w:rPr>
        <w:t xml:space="preserve"> </w:t>
      </w:r>
      <w:r>
        <w:rPr>
          <w:rFonts w:ascii="Verdana" w:hAnsi="Verdana" w:cs="Verdana"/>
          <w:sz w:val="26"/>
          <w:szCs w:val="26"/>
        </w:rPr>
        <w:t>completion</w:t>
      </w:r>
      <w:r>
        <w:rPr>
          <w:rFonts w:ascii="Verdana" w:eastAsia="Verdana" w:hAnsi="Verdana" w:cs="Verdana"/>
          <w:sz w:val="26"/>
          <w:szCs w:val="26"/>
        </w:rPr>
        <w:t xml:space="preserve"> </w:t>
      </w:r>
      <w:r>
        <w:rPr>
          <w:rFonts w:ascii="Verdana" w:hAnsi="Verdana" w:cs="Verdana"/>
          <w:sz w:val="26"/>
          <w:szCs w:val="26"/>
        </w:rPr>
        <w:t>of</w:t>
      </w:r>
      <w:r>
        <w:rPr>
          <w:rFonts w:ascii="Verdana" w:eastAsia="Verdana" w:hAnsi="Verdana" w:cs="Verdana"/>
          <w:sz w:val="26"/>
          <w:szCs w:val="26"/>
        </w:rPr>
        <w:t xml:space="preserve"> </w:t>
      </w:r>
      <w:r>
        <w:rPr>
          <w:rFonts w:ascii="Verdana" w:hAnsi="Verdana" w:cs="Verdana"/>
          <w:sz w:val="26"/>
          <w:szCs w:val="26"/>
        </w:rPr>
        <w:t>this</w:t>
      </w:r>
      <w:r>
        <w:rPr>
          <w:rFonts w:ascii="Verdana" w:eastAsia="Verdana" w:hAnsi="Verdana" w:cs="Verdana"/>
          <w:sz w:val="26"/>
          <w:szCs w:val="26"/>
        </w:rPr>
        <w:t xml:space="preserve"> </w:t>
      </w:r>
      <w:r>
        <w:rPr>
          <w:rFonts w:ascii="Verdana" w:hAnsi="Verdana" w:cs="Verdana"/>
          <w:sz w:val="26"/>
          <w:szCs w:val="26"/>
        </w:rPr>
        <w:t>course,</w:t>
      </w:r>
      <w:r>
        <w:rPr>
          <w:rFonts w:ascii="Verdana" w:eastAsia="Verdana" w:hAnsi="Verdana" w:cs="Verdana"/>
          <w:sz w:val="26"/>
          <w:szCs w:val="26"/>
        </w:rPr>
        <w:t xml:space="preserve"> </w:t>
      </w:r>
      <w:r w:rsidR="00BE1F52">
        <w:rPr>
          <w:rFonts w:ascii="Verdana" w:hAnsi="Verdana" w:cs="Verdana"/>
          <w:sz w:val="26"/>
          <w:szCs w:val="26"/>
        </w:rPr>
        <w:t>students</w:t>
      </w:r>
      <w:r>
        <w:rPr>
          <w:rFonts w:ascii="Verdana" w:eastAsia="Verdana" w:hAnsi="Verdana" w:cs="Verdana"/>
          <w:sz w:val="26"/>
          <w:szCs w:val="26"/>
        </w:rPr>
        <w:t xml:space="preserve"> </w:t>
      </w:r>
      <w:r>
        <w:rPr>
          <w:rFonts w:ascii="Verdana" w:hAnsi="Verdana" w:cs="Verdana"/>
          <w:sz w:val="26"/>
          <w:szCs w:val="26"/>
        </w:rPr>
        <w:t>will</w:t>
      </w:r>
      <w:r>
        <w:rPr>
          <w:rFonts w:ascii="Verdana" w:eastAsia="Verdana" w:hAnsi="Verdana" w:cs="Verdana"/>
          <w:sz w:val="26"/>
          <w:szCs w:val="26"/>
        </w:rPr>
        <w:t xml:space="preserve"> </w:t>
      </w:r>
      <w:r>
        <w:rPr>
          <w:rFonts w:ascii="Verdana" w:hAnsi="Verdana" w:cs="Verdana"/>
          <w:sz w:val="26"/>
          <w:szCs w:val="26"/>
        </w:rPr>
        <w:t>have</w:t>
      </w:r>
      <w:r>
        <w:rPr>
          <w:rFonts w:ascii="Verdana" w:eastAsia="Verdana" w:hAnsi="Verdana" w:cs="Verdana"/>
          <w:sz w:val="26"/>
          <w:szCs w:val="26"/>
        </w:rPr>
        <w:t xml:space="preserve"> </w:t>
      </w:r>
      <w:r>
        <w:rPr>
          <w:rFonts w:ascii="Verdana" w:hAnsi="Verdana" w:cs="Verdana"/>
          <w:sz w:val="26"/>
          <w:szCs w:val="26"/>
        </w:rPr>
        <w:t>achieved</w:t>
      </w:r>
      <w:r>
        <w:rPr>
          <w:rFonts w:ascii="Verdana" w:eastAsia="Verdana" w:hAnsi="Verdana" w:cs="Verdana"/>
          <w:sz w:val="26"/>
          <w:szCs w:val="26"/>
        </w:rPr>
        <w:t xml:space="preserve"> </w:t>
      </w:r>
      <w:r>
        <w:rPr>
          <w:rFonts w:ascii="Verdana" w:hAnsi="Verdana" w:cs="Verdana"/>
          <w:sz w:val="26"/>
          <w:szCs w:val="26"/>
        </w:rPr>
        <w:t>the</w:t>
      </w:r>
      <w:r>
        <w:rPr>
          <w:rFonts w:ascii="Verdana" w:eastAsia="Verdana" w:hAnsi="Verdana" w:cs="Verdana"/>
          <w:sz w:val="26"/>
          <w:szCs w:val="26"/>
        </w:rPr>
        <w:t xml:space="preserve"> </w:t>
      </w:r>
      <w:r>
        <w:rPr>
          <w:rFonts w:ascii="Verdana" w:hAnsi="Verdana" w:cs="Verdana"/>
          <w:sz w:val="26"/>
          <w:szCs w:val="26"/>
        </w:rPr>
        <w:t>following</w:t>
      </w:r>
      <w:r>
        <w:rPr>
          <w:rFonts w:ascii="Verdana" w:eastAsia="Verdana" w:hAnsi="Verdana" w:cs="Verdana"/>
          <w:sz w:val="26"/>
          <w:szCs w:val="26"/>
        </w:rPr>
        <w:t xml:space="preserve"> </w:t>
      </w:r>
      <w:r>
        <w:rPr>
          <w:rFonts w:ascii="Verdana" w:hAnsi="Verdana" w:cs="Verdana"/>
          <w:sz w:val="26"/>
          <w:szCs w:val="26"/>
        </w:rPr>
        <w:t>Student</w:t>
      </w:r>
      <w:r>
        <w:rPr>
          <w:rFonts w:ascii="Verdana" w:eastAsia="Verdana" w:hAnsi="Verdana" w:cs="Verdana"/>
          <w:sz w:val="26"/>
          <w:szCs w:val="26"/>
        </w:rPr>
        <w:t xml:space="preserve"> </w:t>
      </w:r>
      <w:r>
        <w:rPr>
          <w:rFonts w:ascii="Verdana" w:hAnsi="Verdana" w:cs="Verdana"/>
          <w:sz w:val="26"/>
          <w:szCs w:val="26"/>
        </w:rPr>
        <w:t>Learning</w:t>
      </w:r>
      <w:r>
        <w:rPr>
          <w:rFonts w:ascii="Verdana" w:eastAsia="Verdana" w:hAnsi="Verdana" w:cs="Verdana"/>
          <w:sz w:val="26"/>
          <w:szCs w:val="26"/>
        </w:rPr>
        <w:t xml:space="preserve"> </w:t>
      </w:r>
      <w:r>
        <w:rPr>
          <w:rFonts w:ascii="Verdana" w:hAnsi="Verdana" w:cs="Verdana"/>
          <w:sz w:val="26"/>
          <w:szCs w:val="26"/>
        </w:rPr>
        <w:t>Outcomes</w:t>
      </w:r>
      <w:r w:rsidR="00BE1F52">
        <w:rPr>
          <w:rFonts w:ascii="Verdana" w:eastAsia="Verdana" w:hAnsi="Verdana" w:cs="Verdana"/>
          <w:sz w:val="26"/>
          <w:szCs w:val="26"/>
        </w:rPr>
        <w:t>:</w:t>
      </w:r>
    </w:p>
    <w:p w:rsidR="003A2B90" w:rsidRDefault="003A2B90" w:rsidP="00AD2632">
      <w:pPr>
        <w:widowControl w:val="0"/>
        <w:autoSpaceDE w:val="0"/>
        <w:rPr>
          <w:rFonts w:ascii="Verdana" w:hAnsi="Verdana" w:cs="Verdana"/>
          <w:sz w:val="26"/>
          <w:szCs w:val="26"/>
        </w:rPr>
      </w:pPr>
    </w:p>
    <w:p w:rsidR="00817935" w:rsidRPr="00817935" w:rsidRDefault="00817935" w:rsidP="00817935">
      <w:pPr>
        <w:numPr>
          <w:ilvl w:val="0"/>
          <w:numId w:val="7"/>
        </w:numPr>
        <w:suppressAutoHyphens w:val="0"/>
        <w:spacing w:after="60"/>
      </w:pPr>
      <w:r w:rsidRPr="00817935">
        <w:t>Explain relational database management systems.</w:t>
      </w:r>
    </w:p>
    <w:p w:rsidR="00817935" w:rsidRPr="00817935" w:rsidRDefault="00817935" w:rsidP="00817935">
      <w:pPr>
        <w:numPr>
          <w:ilvl w:val="0"/>
          <w:numId w:val="7"/>
        </w:numPr>
        <w:suppressAutoHyphens w:val="0"/>
        <w:spacing w:after="60"/>
      </w:pPr>
      <w:r w:rsidRPr="00817935">
        <w:t>Explain the purpose of Normalization.</w:t>
      </w:r>
    </w:p>
    <w:p w:rsidR="00817935" w:rsidRPr="00817935" w:rsidRDefault="00817935" w:rsidP="00817935">
      <w:pPr>
        <w:numPr>
          <w:ilvl w:val="0"/>
          <w:numId w:val="7"/>
        </w:numPr>
        <w:suppressAutoHyphens w:val="0"/>
        <w:spacing w:after="60"/>
      </w:pPr>
      <w:r w:rsidRPr="00817935">
        <w:t>Differentiate between data and information.</w:t>
      </w:r>
    </w:p>
    <w:p w:rsidR="00817935" w:rsidRPr="00817935" w:rsidRDefault="00817935" w:rsidP="00817935">
      <w:pPr>
        <w:numPr>
          <w:ilvl w:val="0"/>
          <w:numId w:val="7"/>
        </w:numPr>
        <w:suppressAutoHyphens w:val="0"/>
        <w:spacing w:after="60"/>
      </w:pPr>
      <w:r w:rsidRPr="00817935">
        <w:t>Describe a table structure representing objects or events.</w:t>
      </w:r>
    </w:p>
    <w:p w:rsidR="00817935" w:rsidRPr="00817935" w:rsidRDefault="00817935" w:rsidP="00817935">
      <w:pPr>
        <w:numPr>
          <w:ilvl w:val="0"/>
          <w:numId w:val="7"/>
        </w:numPr>
        <w:suppressAutoHyphens w:val="0"/>
        <w:spacing w:after="60"/>
      </w:pPr>
      <w:r w:rsidRPr="00817935">
        <w:t>Explain data integrity.</w:t>
      </w:r>
    </w:p>
    <w:p w:rsidR="00817935" w:rsidRPr="00817935" w:rsidRDefault="00817935" w:rsidP="00817935">
      <w:pPr>
        <w:numPr>
          <w:ilvl w:val="0"/>
          <w:numId w:val="7"/>
        </w:numPr>
        <w:suppressAutoHyphens w:val="0"/>
        <w:spacing w:after="60"/>
      </w:pPr>
      <w:r w:rsidRPr="00817935">
        <w:t>Define a mission statement and mission objectives.</w:t>
      </w:r>
    </w:p>
    <w:p w:rsidR="00817935" w:rsidRPr="00817935" w:rsidRDefault="008C7118" w:rsidP="00817935">
      <w:pPr>
        <w:numPr>
          <w:ilvl w:val="0"/>
          <w:numId w:val="7"/>
        </w:numPr>
        <w:suppressAutoHyphens w:val="0"/>
        <w:spacing w:after="60"/>
      </w:pPr>
      <w:r>
        <w:lastRenderedPageBreak/>
        <w:t xml:space="preserve">Create </w:t>
      </w:r>
      <w:r w:rsidR="00817935" w:rsidRPr="00817935">
        <w:t>data structures.</w:t>
      </w:r>
    </w:p>
    <w:p w:rsidR="00817935" w:rsidRPr="00817935" w:rsidRDefault="00817935" w:rsidP="00817935">
      <w:pPr>
        <w:numPr>
          <w:ilvl w:val="0"/>
          <w:numId w:val="7"/>
        </w:numPr>
        <w:suppressAutoHyphens w:val="0"/>
        <w:spacing w:after="60"/>
      </w:pPr>
      <w:r w:rsidRPr="00817935">
        <w:t>Determine and define business rules.</w:t>
      </w:r>
    </w:p>
    <w:p w:rsidR="00817935" w:rsidRPr="00817935" w:rsidRDefault="00817935" w:rsidP="00817935">
      <w:pPr>
        <w:numPr>
          <w:ilvl w:val="0"/>
          <w:numId w:val="7"/>
        </w:numPr>
        <w:suppressAutoHyphens w:val="0"/>
        <w:spacing w:after="60"/>
      </w:pPr>
      <w:r w:rsidRPr="00817935">
        <w:t>Determine and define views.</w:t>
      </w:r>
    </w:p>
    <w:p w:rsidR="00817935" w:rsidRPr="00817935" w:rsidRDefault="00817935" w:rsidP="00817935">
      <w:pPr>
        <w:numPr>
          <w:ilvl w:val="0"/>
          <w:numId w:val="7"/>
        </w:numPr>
        <w:suppressAutoHyphens w:val="0"/>
        <w:spacing w:after="60"/>
      </w:pPr>
      <w:r>
        <w:t>Validate</w:t>
      </w:r>
      <w:r w:rsidRPr="00817935">
        <w:t xml:space="preserve"> data integrity.</w:t>
      </w:r>
    </w:p>
    <w:p w:rsidR="00817935" w:rsidRPr="00817935" w:rsidRDefault="00817935" w:rsidP="00817935">
      <w:pPr>
        <w:numPr>
          <w:ilvl w:val="0"/>
          <w:numId w:val="7"/>
        </w:numPr>
        <w:suppressAutoHyphens w:val="0"/>
        <w:spacing w:after="60"/>
      </w:pPr>
      <w:r w:rsidRPr="00817935">
        <w:t>Conduct interviews.</w:t>
      </w:r>
    </w:p>
    <w:p w:rsidR="00817935" w:rsidRPr="00817935" w:rsidRDefault="00817935" w:rsidP="00817935">
      <w:pPr>
        <w:numPr>
          <w:ilvl w:val="0"/>
          <w:numId w:val="7"/>
        </w:numPr>
        <w:suppressAutoHyphens w:val="0"/>
        <w:spacing w:after="60"/>
      </w:pPr>
      <w:r w:rsidRPr="00817935">
        <w:t>Establish keys for each table.</w:t>
      </w:r>
    </w:p>
    <w:p w:rsidR="00AD2632" w:rsidRDefault="008C7118" w:rsidP="008C7118">
      <w:pPr>
        <w:numPr>
          <w:ilvl w:val="0"/>
          <w:numId w:val="7"/>
        </w:numPr>
        <w:suppressAutoHyphens w:val="0"/>
        <w:spacing w:after="60"/>
      </w:pPr>
      <w:r>
        <w:t xml:space="preserve">Explain </w:t>
      </w:r>
      <w:r w:rsidR="00817935" w:rsidRPr="00817935">
        <w:t>foreign key</w:t>
      </w:r>
      <w:r>
        <w:t>s and the role they play</w:t>
      </w:r>
      <w:r w:rsidR="00817935" w:rsidRPr="00817935">
        <w:t xml:space="preserve"> in table relationships.</w:t>
      </w:r>
    </w:p>
    <w:p w:rsidR="009A7827" w:rsidRDefault="009A7827" w:rsidP="008C7118">
      <w:pPr>
        <w:numPr>
          <w:ilvl w:val="0"/>
          <w:numId w:val="7"/>
        </w:numPr>
        <w:suppressAutoHyphens w:val="0"/>
        <w:spacing w:after="60"/>
      </w:pPr>
      <w:r>
        <w:t>Apply knowledge of database querying and data exploration and mining techniques to facilitate information retrieval. III. C. 5</w:t>
      </w:r>
    </w:p>
    <w:p w:rsidR="009A7827" w:rsidRPr="008C7118" w:rsidRDefault="009A7827" w:rsidP="008C7118">
      <w:pPr>
        <w:numPr>
          <w:ilvl w:val="0"/>
          <w:numId w:val="7"/>
        </w:numPr>
        <w:suppressAutoHyphens w:val="0"/>
        <w:spacing w:after="60"/>
      </w:pPr>
      <w:r>
        <w:t>Evaluate administrative reports using appropriate software. III. C. 6.</w:t>
      </w:r>
    </w:p>
    <w:p w:rsidR="00AD2632" w:rsidRDefault="00AD2632" w:rsidP="00AD2632">
      <w:pPr>
        <w:suppressAutoHyphens w:val="0"/>
        <w:rPr>
          <w:rFonts w:ascii="Times New Roman" w:hAnsi="Times New Roman"/>
          <w:b/>
          <w:bCs/>
          <w:sz w:val="32"/>
          <w:szCs w:val="32"/>
        </w:rPr>
      </w:pPr>
    </w:p>
    <w:p w:rsidR="00AD2632" w:rsidRDefault="00BE1F52" w:rsidP="00AD2632">
      <w:pPr>
        <w:widowControl w:val="0"/>
        <w:tabs>
          <w:tab w:val="left" w:pos="220"/>
          <w:tab w:val="left" w:pos="720"/>
        </w:tabs>
        <w:autoSpaceDE w:val="0"/>
        <w:rPr>
          <w:rFonts w:ascii="Times New Roman" w:hAnsi="Times New Roman"/>
          <w:b/>
          <w:bCs/>
          <w:sz w:val="32"/>
          <w:szCs w:val="32"/>
        </w:rPr>
      </w:pPr>
      <w:r>
        <w:rPr>
          <w:rFonts w:ascii="Times New Roman" w:hAnsi="Times New Roman"/>
          <w:b/>
          <w:bCs/>
          <w:sz w:val="32"/>
          <w:szCs w:val="32"/>
        </w:rPr>
        <w:t xml:space="preserve">OFFICIAL </w:t>
      </w:r>
      <w:r>
        <w:rPr>
          <w:rFonts w:ascii="Times New Roman" w:eastAsia="Times New Roman" w:hAnsi="Times New Roman"/>
          <w:b/>
          <w:bCs/>
          <w:sz w:val="32"/>
          <w:szCs w:val="32"/>
        </w:rPr>
        <w:t xml:space="preserve">STUDENT </w:t>
      </w:r>
      <w:r w:rsidR="00AD2632">
        <w:rPr>
          <w:rFonts w:ascii="Times New Roman" w:eastAsia="Times New Roman" w:hAnsi="Times New Roman"/>
          <w:b/>
          <w:bCs/>
          <w:sz w:val="32"/>
          <w:szCs w:val="32"/>
        </w:rPr>
        <w:t>LEARNING OUTCOMES</w:t>
      </w:r>
      <w:r w:rsidR="00AD2632" w:rsidRPr="00282356">
        <w:rPr>
          <w:rFonts w:ascii="Times New Roman" w:hAnsi="Times New Roman"/>
          <w:b/>
          <w:bCs/>
          <w:sz w:val="32"/>
          <w:szCs w:val="32"/>
        </w:rPr>
        <w:t>:</w:t>
      </w:r>
    </w:p>
    <w:p w:rsidR="003A2B90" w:rsidRDefault="00760B40" w:rsidP="00BE1F52">
      <w:pPr>
        <w:widowControl w:val="0"/>
        <w:tabs>
          <w:tab w:val="left" w:pos="7080"/>
        </w:tabs>
        <w:autoSpaceDE w:val="0"/>
        <w:rPr>
          <w:rFonts w:ascii="Calibri" w:hAnsi="Calibri" w:cs="Calibri"/>
          <w:sz w:val="30"/>
          <w:szCs w:val="30"/>
        </w:rPr>
      </w:pPr>
      <w:r w:rsidRPr="005A1FEC">
        <w:rPr>
          <w:rFonts w:ascii="Calibri" w:hAnsi="Calibri" w:cs="Calibri"/>
          <w:sz w:val="30"/>
          <w:szCs w:val="30"/>
        </w:rPr>
        <w:t>Each year the CISC Department measures and reports ac</w:t>
      </w:r>
      <w:r>
        <w:rPr>
          <w:rFonts w:ascii="Calibri" w:hAnsi="Calibri" w:cs="Calibri"/>
          <w:sz w:val="30"/>
          <w:szCs w:val="30"/>
        </w:rPr>
        <w:t xml:space="preserve">hievement data regarding </w:t>
      </w:r>
      <w:r w:rsidRPr="005A1FEC">
        <w:rPr>
          <w:rFonts w:ascii="Calibri" w:hAnsi="Calibri" w:cs="Calibri"/>
          <w:sz w:val="30"/>
          <w:szCs w:val="30"/>
        </w:rPr>
        <w:t>the Official SLOs (OSLOs).</w:t>
      </w:r>
      <w:r>
        <w:rPr>
          <w:rFonts w:ascii="Calibri" w:hAnsi="Calibri" w:cs="Calibri"/>
          <w:sz w:val="30"/>
          <w:szCs w:val="30"/>
        </w:rPr>
        <w:t xml:space="preserve"> These OSLOs are as follows:</w:t>
      </w:r>
    </w:p>
    <w:p w:rsidR="00BE1F52" w:rsidRDefault="00BE1F52" w:rsidP="00BE1F52">
      <w:pPr>
        <w:widowControl w:val="0"/>
        <w:tabs>
          <w:tab w:val="left" w:pos="7080"/>
        </w:tabs>
        <w:autoSpaceDE w:val="0"/>
        <w:rPr>
          <w:rFonts w:ascii="Times New Roman" w:hAnsi="Times New Roman"/>
          <w:b/>
          <w:bCs/>
          <w:sz w:val="32"/>
          <w:szCs w:val="32"/>
        </w:rPr>
      </w:pPr>
      <w:r>
        <w:rPr>
          <w:rFonts w:ascii="Times New Roman" w:hAnsi="Times New Roman"/>
          <w:b/>
          <w:bCs/>
          <w:sz w:val="32"/>
          <w:szCs w:val="32"/>
        </w:rPr>
        <w:tab/>
      </w:r>
    </w:p>
    <w:p w:rsidR="00BE1F52" w:rsidRPr="00BE1F52" w:rsidRDefault="00BE1F52" w:rsidP="00BE1F52">
      <w:pPr>
        <w:pStyle w:val="ListParagraph"/>
        <w:widowControl w:val="0"/>
        <w:numPr>
          <w:ilvl w:val="0"/>
          <w:numId w:val="8"/>
        </w:numPr>
        <w:tabs>
          <w:tab w:val="left" w:pos="220"/>
          <w:tab w:val="left" w:pos="720"/>
        </w:tabs>
        <w:autoSpaceDE w:val="0"/>
      </w:pPr>
      <w:r w:rsidRPr="00BE1F52">
        <w:t>Create a database, table(s), and fields.</w:t>
      </w:r>
    </w:p>
    <w:p w:rsidR="00BE1F52" w:rsidRPr="00BE1F52" w:rsidRDefault="00BE1F52" w:rsidP="00BE1F52">
      <w:pPr>
        <w:pStyle w:val="ListParagraph"/>
        <w:widowControl w:val="0"/>
        <w:numPr>
          <w:ilvl w:val="0"/>
          <w:numId w:val="8"/>
        </w:numPr>
        <w:tabs>
          <w:tab w:val="left" w:pos="220"/>
          <w:tab w:val="left" w:pos="720"/>
        </w:tabs>
        <w:autoSpaceDE w:val="0"/>
      </w:pPr>
      <w:r w:rsidRPr="00BE1F52">
        <w:t>Clarify what data integrity is, and why it is important.</w:t>
      </w:r>
    </w:p>
    <w:p w:rsidR="00BE1F52" w:rsidRPr="00BE1F52" w:rsidRDefault="00BE1F52" w:rsidP="00BE1F52">
      <w:pPr>
        <w:pStyle w:val="ListParagraph"/>
        <w:numPr>
          <w:ilvl w:val="0"/>
          <w:numId w:val="8"/>
        </w:numPr>
        <w:suppressAutoHyphens w:val="0"/>
        <w:spacing w:after="60"/>
      </w:pPr>
      <w:r w:rsidRPr="00BE1F52">
        <w:t>Explain why field specifications are important to an organization and the types of information they hold.</w:t>
      </w:r>
    </w:p>
    <w:p w:rsidR="00BE1F52" w:rsidRPr="00BE1F52" w:rsidRDefault="00BE1F52" w:rsidP="00BE1F52">
      <w:pPr>
        <w:pStyle w:val="ListParagraph"/>
        <w:numPr>
          <w:ilvl w:val="0"/>
          <w:numId w:val="8"/>
        </w:numPr>
        <w:suppressAutoHyphens w:val="0"/>
        <w:spacing w:after="60"/>
      </w:pPr>
      <w:r w:rsidRPr="00BE1F52">
        <w:t>Describe how business rules affect a database.</w:t>
      </w:r>
    </w:p>
    <w:p w:rsidR="00BE1F52" w:rsidRDefault="00BE1F52" w:rsidP="00AD2632">
      <w:pPr>
        <w:widowControl w:val="0"/>
        <w:tabs>
          <w:tab w:val="left" w:pos="220"/>
          <w:tab w:val="left" w:pos="720"/>
        </w:tabs>
        <w:autoSpaceDE w:val="0"/>
        <w:rPr>
          <w:rFonts w:ascii="Times New Roman" w:hAnsi="Times New Roman"/>
          <w:b/>
          <w:bCs/>
          <w:sz w:val="32"/>
          <w:szCs w:val="32"/>
        </w:rPr>
      </w:pPr>
    </w:p>
    <w:p w:rsidR="00AD2632" w:rsidRPr="00BE1F52" w:rsidRDefault="00AD2632" w:rsidP="00BE1F52">
      <w:pPr>
        <w:widowControl w:val="0"/>
        <w:tabs>
          <w:tab w:val="left" w:pos="220"/>
          <w:tab w:val="left" w:pos="720"/>
        </w:tabs>
        <w:autoSpaceDE w:val="0"/>
        <w:rPr>
          <w:rFonts w:ascii="Verdana" w:hAnsi="Verdana" w:cs="Verdana"/>
          <w:sz w:val="26"/>
          <w:szCs w:val="26"/>
        </w:rPr>
      </w:pPr>
    </w:p>
    <w:p w:rsidR="00AD2632" w:rsidRDefault="00AD2632" w:rsidP="00AD2632">
      <w:pPr>
        <w:widowControl w:val="0"/>
        <w:autoSpaceDE w:val="0"/>
        <w:rPr>
          <w:rFonts w:ascii="Verdana" w:eastAsia="Verdana" w:hAnsi="Verdana" w:cs="Verdana"/>
          <w:b/>
          <w:bCs/>
          <w:color w:val="2E3A4A"/>
          <w:sz w:val="26"/>
          <w:szCs w:val="26"/>
        </w:rPr>
      </w:pPr>
      <w:r>
        <w:rPr>
          <w:rFonts w:ascii="Verdana" w:hAnsi="Verdana" w:cs="Verdana"/>
          <w:b/>
          <w:bCs/>
          <w:color w:val="2E3A4A"/>
          <w:sz w:val="26"/>
          <w:szCs w:val="26"/>
        </w:rPr>
        <w:t>Weekly</w:t>
      </w:r>
      <w:r>
        <w:rPr>
          <w:rFonts w:ascii="Verdana" w:eastAsia="Verdana" w:hAnsi="Verdana" w:cs="Verdana"/>
          <w:b/>
          <w:bCs/>
          <w:color w:val="2E3A4A"/>
          <w:sz w:val="26"/>
          <w:szCs w:val="26"/>
        </w:rPr>
        <w:t xml:space="preserve"> </w:t>
      </w:r>
      <w:r>
        <w:rPr>
          <w:rFonts w:ascii="Verdana" w:hAnsi="Verdana" w:cs="Verdana"/>
          <w:b/>
          <w:bCs/>
          <w:color w:val="2E3A4A"/>
          <w:sz w:val="26"/>
          <w:szCs w:val="26"/>
        </w:rPr>
        <w:t>Schedule</w:t>
      </w:r>
      <w:r>
        <w:rPr>
          <w:rFonts w:ascii="Verdana" w:eastAsia="Verdana" w:hAnsi="Verdana" w:cs="Verdana"/>
          <w:b/>
          <w:bCs/>
          <w:color w:val="2E3A4A"/>
          <w:sz w:val="26"/>
          <w:szCs w:val="26"/>
        </w:rPr>
        <w:t xml:space="preserve"> </w:t>
      </w:r>
    </w:p>
    <w:p w:rsidR="00AD2632" w:rsidRDefault="00AD2632" w:rsidP="00AD2632">
      <w:pPr>
        <w:widowControl w:val="0"/>
        <w:autoSpaceDE w:val="0"/>
        <w:spacing w:after="80"/>
        <w:rPr>
          <w:rFonts w:ascii="Verdana" w:hAnsi="Verdana" w:cs="Verdana"/>
          <w:sz w:val="26"/>
          <w:szCs w:val="26"/>
        </w:rPr>
      </w:pPr>
      <w:r>
        <w:rPr>
          <w:rFonts w:ascii="Verdana" w:hAnsi="Verdana" w:cs="Verdana"/>
          <w:sz w:val="26"/>
          <w:szCs w:val="26"/>
        </w:rPr>
        <w:t>To</w:t>
      </w:r>
      <w:r>
        <w:rPr>
          <w:rFonts w:ascii="Verdana" w:eastAsia="Verdana" w:hAnsi="Verdana" w:cs="Verdana"/>
          <w:sz w:val="26"/>
          <w:szCs w:val="26"/>
        </w:rPr>
        <w:t xml:space="preserve"> </w:t>
      </w:r>
      <w:r>
        <w:rPr>
          <w:rFonts w:ascii="Verdana" w:hAnsi="Verdana" w:cs="Verdana"/>
          <w:sz w:val="26"/>
          <w:szCs w:val="26"/>
        </w:rPr>
        <w:t>know</w:t>
      </w:r>
      <w:r>
        <w:rPr>
          <w:rFonts w:ascii="Verdana" w:eastAsia="Verdana" w:hAnsi="Verdana" w:cs="Verdana"/>
          <w:sz w:val="26"/>
          <w:szCs w:val="26"/>
        </w:rPr>
        <w:t xml:space="preserve"> </w:t>
      </w:r>
      <w:r>
        <w:rPr>
          <w:rFonts w:ascii="Verdana" w:hAnsi="Verdana" w:cs="Verdana"/>
          <w:sz w:val="26"/>
          <w:szCs w:val="26"/>
        </w:rPr>
        <w:t>what</w:t>
      </w:r>
      <w:r>
        <w:rPr>
          <w:rFonts w:ascii="Verdana" w:eastAsia="Verdana" w:hAnsi="Verdana" w:cs="Verdana"/>
          <w:sz w:val="26"/>
          <w:szCs w:val="26"/>
        </w:rPr>
        <w:t xml:space="preserve"> </w:t>
      </w:r>
      <w:r>
        <w:rPr>
          <w:rFonts w:ascii="Verdana" w:hAnsi="Verdana" w:cs="Verdana"/>
          <w:sz w:val="26"/>
          <w:szCs w:val="26"/>
        </w:rPr>
        <w:t>activities/assignments/quizzes/etc.</w:t>
      </w:r>
      <w:r>
        <w:rPr>
          <w:rFonts w:ascii="Verdana" w:eastAsia="Verdana" w:hAnsi="Verdana" w:cs="Verdana"/>
          <w:sz w:val="26"/>
          <w:szCs w:val="26"/>
        </w:rPr>
        <w:t xml:space="preserve"> </w:t>
      </w:r>
      <w:r>
        <w:rPr>
          <w:rFonts w:ascii="Verdana" w:hAnsi="Verdana" w:cs="Verdana"/>
          <w:sz w:val="26"/>
          <w:szCs w:val="26"/>
        </w:rPr>
        <w:t>are</w:t>
      </w:r>
      <w:r>
        <w:rPr>
          <w:rFonts w:ascii="Verdana" w:eastAsia="Verdana" w:hAnsi="Verdana" w:cs="Verdana"/>
          <w:sz w:val="26"/>
          <w:szCs w:val="26"/>
        </w:rPr>
        <w:t xml:space="preserve"> </w:t>
      </w:r>
      <w:r>
        <w:rPr>
          <w:rFonts w:ascii="Verdana" w:hAnsi="Verdana" w:cs="Verdana"/>
          <w:sz w:val="26"/>
          <w:szCs w:val="26"/>
        </w:rPr>
        <w:t>due</w:t>
      </w:r>
      <w:r>
        <w:rPr>
          <w:rFonts w:ascii="Verdana" w:eastAsia="Verdana" w:hAnsi="Verdana" w:cs="Verdana"/>
          <w:sz w:val="26"/>
          <w:szCs w:val="26"/>
        </w:rPr>
        <w:t xml:space="preserve"> </w:t>
      </w:r>
      <w:r>
        <w:rPr>
          <w:rFonts w:ascii="Verdana" w:hAnsi="Verdana" w:cs="Verdana"/>
          <w:sz w:val="26"/>
          <w:szCs w:val="26"/>
        </w:rPr>
        <w:t>each</w:t>
      </w:r>
      <w:r>
        <w:rPr>
          <w:rFonts w:ascii="Verdana" w:eastAsia="Verdana" w:hAnsi="Verdana" w:cs="Verdana"/>
          <w:sz w:val="26"/>
          <w:szCs w:val="26"/>
        </w:rPr>
        <w:t xml:space="preserve"> </w:t>
      </w:r>
      <w:r>
        <w:rPr>
          <w:rFonts w:ascii="Verdana" w:hAnsi="Verdana" w:cs="Verdana"/>
          <w:sz w:val="26"/>
          <w:szCs w:val="26"/>
        </w:rPr>
        <w:t>week</w:t>
      </w:r>
      <w:r>
        <w:rPr>
          <w:rFonts w:ascii="Verdana" w:eastAsia="Verdana" w:hAnsi="Verdana" w:cs="Verdana"/>
          <w:sz w:val="26"/>
          <w:szCs w:val="26"/>
        </w:rPr>
        <w:t xml:space="preserve"> </w:t>
      </w:r>
      <w:r>
        <w:rPr>
          <w:rFonts w:ascii="Verdana" w:hAnsi="Verdana" w:cs="Verdana"/>
          <w:sz w:val="26"/>
          <w:szCs w:val="26"/>
        </w:rPr>
        <w:t>go</w:t>
      </w:r>
      <w:r>
        <w:rPr>
          <w:rFonts w:ascii="Verdana" w:eastAsia="Verdana" w:hAnsi="Verdana" w:cs="Verdana"/>
          <w:sz w:val="26"/>
          <w:szCs w:val="26"/>
        </w:rPr>
        <w:t xml:space="preserve"> </w:t>
      </w:r>
      <w:r>
        <w:rPr>
          <w:rFonts w:ascii="Verdana" w:hAnsi="Verdana" w:cs="Verdana"/>
          <w:sz w:val="26"/>
          <w:szCs w:val="26"/>
        </w:rPr>
        <w:t>to</w:t>
      </w:r>
      <w:r>
        <w:rPr>
          <w:rFonts w:ascii="Verdana" w:eastAsia="Verdana" w:hAnsi="Verdana" w:cs="Verdana"/>
          <w:sz w:val="26"/>
          <w:szCs w:val="26"/>
        </w:rPr>
        <w:t xml:space="preserve"> </w:t>
      </w:r>
      <w:r>
        <w:rPr>
          <w:rFonts w:ascii="Verdana" w:hAnsi="Verdana" w:cs="Verdana"/>
          <w:sz w:val="26"/>
          <w:szCs w:val="26"/>
        </w:rPr>
        <w:t>the</w:t>
      </w:r>
      <w:r>
        <w:rPr>
          <w:rFonts w:ascii="Verdana" w:eastAsia="Verdana" w:hAnsi="Verdana" w:cs="Verdana"/>
          <w:sz w:val="26"/>
          <w:szCs w:val="26"/>
        </w:rPr>
        <w:t xml:space="preserve"> </w:t>
      </w:r>
      <w:r>
        <w:rPr>
          <w:rFonts w:ascii="Verdana" w:hAnsi="Verdana" w:cs="Verdana"/>
          <w:sz w:val="26"/>
          <w:szCs w:val="26"/>
        </w:rPr>
        <w:t>Learning</w:t>
      </w:r>
      <w:r>
        <w:rPr>
          <w:rFonts w:ascii="Verdana" w:eastAsia="Verdana" w:hAnsi="Verdana" w:cs="Verdana"/>
          <w:sz w:val="26"/>
          <w:szCs w:val="26"/>
        </w:rPr>
        <w:t xml:space="preserve"> </w:t>
      </w:r>
      <w:r>
        <w:rPr>
          <w:rFonts w:ascii="Verdana" w:hAnsi="Verdana" w:cs="Verdana"/>
          <w:sz w:val="26"/>
          <w:szCs w:val="26"/>
        </w:rPr>
        <w:t>Module</w:t>
      </w:r>
      <w:r>
        <w:rPr>
          <w:rFonts w:ascii="Verdana" w:eastAsia="Verdana" w:hAnsi="Verdana" w:cs="Verdana"/>
          <w:sz w:val="26"/>
          <w:szCs w:val="26"/>
        </w:rPr>
        <w:t xml:space="preserve"> </w:t>
      </w:r>
      <w:r>
        <w:rPr>
          <w:rFonts w:ascii="Verdana" w:hAnsi="Verdana" w:cs="Verdana"/>
          <w:sz w:val="26"/>
          <w:szCs w:val="26"/>
        </w:rPr>
        <w:t>section</w:t>
      </w:r>
      <w:r>
        <w:rPr>
          <w:rFonts w:ascii="Verdana" w:eastAsia="Verdana" w:hAnsi="Verdana" w:cs="Verdana"/>
          <w:sz w:val="26"/>
          <w:szCs w:val="26"/>
        </w:rPr>
        <w:t xml:space="preserve"> </w:t>
      </w:r>
      <w:r>
        <w:rPr>
          <w:rFonts w:ascii="Verdana" w:hAnsi="Verdana" w:cs="Verdana"/>
          <w:sz w:val="26"/>
          <w:szCs w:val="26"/>
        </w:rPr>
        <w:t>of</w:t>
      </w:r>
      <w:r>
        <w:rPr>
          <w:rFonts w:ascii="Verdana" w:eastAsia="Verdana" w:hAnsi="Verdana" w:cs="Verdana"/>
          <w:sz w:val="26"/>
          <w:szCs w:val="26"/>
        </w:rPr>
        <w:t xml:space="preserve"> </w:t>
      </w:r>
      <w:r>
        <w:rPr>
          <w:rFonts w:ascii="Verdana" w:hAnsi="Verdana" w:cs="Verdana"/>
          <w:sz w:val="26"/>
          <w:szCs w:val="26"/>
        </w:rPr>
        <w:t>our</w:t>
      </w:r>
      <w:r>
        <w:rPr>
          <w:rFonts w:ascii="Verdana" w:eastAsia="Verdana" w:hAnsi="Verdana" w:cs="Verdana"/>
          <w:sz w:val="26"/>
          <w:szCs w:val="26"/>
        </w:rPr>
        <w:t xml:space="preserve"> </w:t>
      </w:r>
      <w:r>
        <w:rPr>
          <w:rFonts w:ascii="Verdana" w:hAnsi="Verdana" w:cs="Verdana"/>
          <w:sz w:val="26"/>
          <w:szCs w:val="26"/>
        </w:rPr>
        <w:t>Blackboard</w:t>
      </w:r>
      <w:r>
        <w:rPr>
          <w:rFonts w:ascii="Verdana" w:eastAsia="Verdana" w:hAnsi="Verdana" w:cs="Verdana"/>
          <w:sz w:val="26"/>
          <w:szCs w:val="26"/>
        </w:rPr>
        <w:t xml:space="preserve"> </w:t>
      </w:r>
      <w:r>
        <w:rPr>
          <w:rFonts w:ascii="Verdana" w:hAnsi="Verdana" w:cs="Verdana"/>
          <w:sz w:val="26"/>
          <w:szCs w:val="26"/>
        </w:rPr>
        <w:t>Learn</w:t>
      </w:r>
      <w:r>
        <w:rPr>
          <w:rFonts w:ascii="Verdana" w:eastAsia="Verdana" w:hAnsi="Verdana" w:cs="Verdana"/>
          <w:sz w:val="26"/>
          <w:szCs w:val="26"/>
        </w:rPr>
        <w:t xml:space="preserve"> </w:t>
      </w:r>
      <w:r>
        <w:rPr>
          <w:rFonts w:ascii="Verdana" w:hAnsi="Verdana" w:cs="Verdana"/>
          <w:sz w:val="26"/>
          <w:szCs w:val="26"/>
        </w:rPr>
        <w:t>9.1</w:t>
      </w:r>
      <w:r>
        <w:rPr>
          <w:rFonts w:ascii="Verdana" w:eastAsia="Verdana" w:hAnsi="Verdana" w:cs="Verdana"/>
          <w:sz w:val="26"/>
          <w:szCs w:val="26"/>
        </w:rPr>
        <w:t xml:space="preserve"> </w:t>
      </w:r>
      <w:r>
        <w:rPr>
          <w:rFonts w:ascii="Verdana" w:hAnsi="Verdana" w:cs="Verdana"/>
          <w:sz w:val="26"/>
          <w:szCs w:val="26"/>
        </w:rPr>
        <w:t>class.</w:t>
      </w:r>
      <w:r>
        <w:rPr>
          <w:rFonts w:ascii="Verdana" w:eastAsia="Verdana" w:hAnsi="Verdana" w:cs="Verdana"/>
          <w:sz w:val="26"/>
          <w:szCs w:val="26"/>
        </w:rPr>
        <w:t xml:space="preserve">  </w:t>
      </w:r>
      <w:r>
        <w:rPr>
          <w:rFonts w:ascii="Verdana" w:hAnsi="Verdana" w:cs="Verdana"/>
          <w:sz w:val="26"/>
          <w:szCs w:val="26"/>
        </w:rPr>
        <w:t>Here</w:t>
      </w:r>
      <w:r>
        <w:rPr>
          <w:rFonts w:ascii="Verdana" w:eastAsia="Verdana" w:hAnsi="Verdana" w:cs="Verdana"/>
          <w:sz w:val="26"/>
          <w:szCs w:val="26"/>
        </w:rPr>
        <w:t xml:space="preserve"> </w:t>
      </w:r>
      <w:r>
        <w:rPr>
          <w:rFonts w:ascii="Verdana" w:hAnsi="Verdana" w:cs="Verdana"/>
          <w:sz w:val="26"/>
          <w:szCs w:val="26"/>
        </w:rPr>
        <w:t>you</w:t>
      </w:r>
      <w:r>
        <w:rPr>
          <w:rFonts w:ascii="Verdana" w:eastAsia="Verdana" w:hAnsi="Verdana" w:cs="Verdana"/>
          <w:sz w:val="26"/>
          <w:szCs w:val="26"/>
        </w:rPr>
        <w:t xml:space="preserve"> </w:t>
      </w:r>
      <w:r>
        <w:rPr>
          <w:rFonts w:ascii="Verdana" w:hAnsi="Verdana" w:cs="Verdana"/>
          <w:sz w:val="26"/>
          <w:szCs w:val="26"/>
        </w:rPr>
        <w:t>will</w:t>
      </w:r>
      <w:r>
        <w:rPr>
          <w:rFonts w:ascii="Verdana" w:eastAsia="Verdana" w:hAnsi="Verdana" w:cs="Verdana"/>
          <w:sz w:val="26"/>
          <w:szCs w:val="26"/>
        </w:rPr>
        <w:t xml:space="preserve"> </w:t>
      </w:r>
      <w:r>
        <w:rPr>
          <w:rFonts w:ascii="Verdana" w:hAnsi="Verdana" w:cs="Verdana"/>
          <w:sz w:val="26"/>
          <w:szCs w:val="26"/>
        </w:rPr>
        <w:t>find</w:t>
      </w:r>
      <w:r>
        <w:rPr>
          <w:rFonts w:ascii="Verdana" w:eastAsia="Verdana" w:hAnsi="Verdana" w:cs="Verdana"/>
          <w:sz w:val="26"/>
          <w:szCs w:val="26"/>
        </w:rPr>
        <w:t xml:space="preserve"> </w:t>
      </w:r>
      <w:r>
        <w:rPr>
          <w:rFonts w:ascii="Verdana" w:hAnsi="Verdana" w:cs="Verdana"/>
          <w:sz w:val="26"/>
          <w:szCs w:val="26"/>
        </w:rPr>
        <w:t>a</w:t>
      </w:r>
      <w:r>
        <w:rPr>
          <w:rFonts w:ascii="Verdana" w:eastAsia="Verdana" w:hAnsi="Verdana" w:cs="Verdana"/>
          <w:sz w:val="26"/>
          <w:szCs w:val="26"/>
        </w:rPr>
        <w:t xml:space="preserve"> </w:t>
      </w:r>
      <w:r>
        <w:rPr>
          <w:rFonts w:ascii="Verdana" w:hAnsi="Verdana" w:cs="Verdana"/>
          <w:sz w:val="26"/>
          <w:szCs w:val="26"/>
        </w:rPr>
        <w:t>Learning</w:t>
      </w:r>
      <w:r>
        <w:rPr>
          <w:rFonts w:ascii="Verdana" w:eastAsia="Verdana" w:hAnsi="Verdana" w:cs="Verdana"/>
          <w:sz w:val="26"/>
          <w:szCs w:val="26"/>
        </w:rPr>
        <w:t xml:space="preserve"> </w:t>
      </w:r>
      <w:r>
        <w:rPr>
          <w:rFonts w:ascii="Verdana" w:hAnsi="Verdana" w:cs="Verdana"/>
          <w:sz w:val="26"/>
          <w:szCs w:val="26"/>
        </w:rPr>
        <w:t>Module</w:t>
      </w:r>
      <w:r>
        <w:rPr>
          <w:rFonts w:ascii="Verdana" w:eastAsia="Verdana" w:hAnsi="Verdana" w:cs="Verdana"/>
          <w:sz w:val="26"/>
          <w:szCs w:val="26"/>
        </w:rPr>
        <w:t xml:space="preserve"> </w:t>
      </w:r>
      <w:r>
        <w:rPr>
          <w:rFonts w:ascii="Verdana" w:hAnsi="Verdana" w:cs="Verdana"/>
          <w:sz w:val="26"/>
          <w:szCs w:val="26"/>
        </w:rPr>
        <w:t>for</w:t>
      </w:r>
      <w:r>
        <w:rPr>
          <w:rFonts w:ascii="Verdana" w:eastAsia="Verdana" w:hAnsi="Verdana" w:cs="Verdana"/>
          <w:sz w:val="26"/>
          <w:szCs w:val="26"/>
        </w:rPr>
        <w:t xml:space="preserve"> </w:t>
      </w:r>
      <w:r>
        <w:rPr>
          <w:rFonts w:ascii="Verdana" w:hAnsi="Verdana" w:cs="Verdana"/>
          <w:sz w:val="26"/>
          <w:szCs w:val="26"/>
        </w:rPr>
        <w:t>each</w:t>
      </w:r>
      <w:r>
        <w:rPr>
          <w:rFonts w:ascii="Verdana" w:eastAsia="Verdana" w:hAnsi="Verdana" w:cs="Verdana"/>
          <w:sz w:val="26"/>
          <w:szCs w:val="26"/>
        </w:rPr>
        <w:t xml:space="preserve"> </w:t>
      </w:r>
      <w:r>
        <w:rPr>
          <w:rFonts w:ascii="Verdana" w:hAnsi="Verdana" w:cs="Verdana"/>
          <w:sz w:val="26"/>
          <w:szCs w:val="26"/>
        </w:rPr>
        <w:t>week</w:t>
      </w:r>
      <w:r>
        <w:rPr>
          <w:rFonts w:ascii="Verdana" w:eastAsia="Verdana" w:hAnsi="Verdana" w:cs="Verdana"/>
          <w:sz w:val="26"/>
          <w:szCs w:val="26"/>
        </w:rPr>
        <w:t xml:space="preserve"> </w:t>
      </w:r>
      <w:r>
        <w:rPr>
          <w:rFonts w:ascii="Verdana" w:hAnsi="Verdana" w:cs="Verdana"/>
          <w:sz w:val="26"/>
          <w:szCs w:val="26"/>
        </w:rPr>
        <w:t>of</w:t>
      </w:r>
      <w:r>
        <w:rPr>
          <w:rFonts w:ascii="Verdana" w:eastAsia="Verdana" w:hAnsi="Verdana" w:cs="Verdana"/>
          <w:sz w:val="26"/>
          <w:szCs w:val="26"/>
        </w:rPr>
        <w:t xml:space="preserve"> </w:t>
      </w:r>
      <w:r>
        <w:rPr>
          <w:rFonts w:ascii="Verdana" w:hAnsi="Verdana" w:cs="Verdana"/>
          <w:sz w:val="26"/>
          <w:szCs w:val="26"/>
        </w:rPr>
        <w:t>the</w:t>
      </w:r>
      <w:r>
        <w:rPr>
          <w:rFonts w:ascii="Verdana" w:eastAsia="Verdana" w:hAnsi="Verdana" w:cs="Verdana"/>
          <w:sz w:val="26"/>
          <w:szCs w:val="26"/>
        </w:rPr>
        <w:t xml:space="preserve"> </w:t>
      </w:r>
      <w:r>
        <w:rPr>
          <w:rFonts w:ascii="Verdana" w:hAnsi="Verdana" w:cs="Verdana"/>
          <w:sz w:val="26"/>
          <w:szCs w:val="26"/>
        </w:rPr>
        <w:t>semester.</w:t>
      </w:r>
      <w:r>
        <w:rPr>
          <w:rFonts w:ascii="Verdana" w:eastAsia="Verdana" w:hAnsi="Verdana" w:cs="Verdana"/>
          <w:sz w:val="26"/>
          <w:szCs w:val="26"/>
        </w:rPr>
        <w:t xml:space="preserve">  </w:t>
      </w:r>
      <w:r>
        <w:rPr>
          <w:rFonts w:ascii="Verdana" w:hAnsi="Verdana" w:cs="Verdana"/>
          <w:sz w:val="26"/>
          <w:szCs w:val="26"/>
        </w:rPr>
        <w:t>Each</w:t>
      </w:r>
      <w:r>
        <w:rPr>
          <w:rFonts w:ascii="Verdana" w:eastAsia="Verdana" w:hAnsi="Verdana" w:cs="Verdana"/>
          <w:sz w:val="26"/>
          <w:szCs w:val="26"/>
        </w:rPr>
        <w:t xml:space="preserve"> </w:t>
      </w:r>
      <w:r>
        <w:rPr>
          <w:rFonts w:ascii="Verdana" w:hAnsi="Verdana" w:cs="Verdana"/>
          <w:sz w:val="26"/>
          <w:szCs w:val="26"/>
        </w:rPr>
        <w:t>module</w:t>
      </w:r>
      <w:r>
        <w:rPr>
          <w:rFonts w:ascii="Verdana" w:eastAsia="Verdana" w:hAnsi="Verdana" w:cs="Verdana"/>
          <w:sz w:val="26"/>
          <w:szCs w:val="26"/>
        </w:rPr>
        <w:t xml:space="preserve"> </w:t>
      </w:r>
      <w:r>
        <w:rPr>
          <w:rFonts w:ascii="Verdana" w:hAnsi="Verdana" w:cs="Verdana"/>
          <w:sz w:val="26"/>
          <w:szCs w:val="26"/>
        </w:rPr>
        <w:t>contains</w:t>
      </w:r>
      <w:r>
        <w:rPr>
          <w:rFonts w:ascii="Verdana" w:eastAsia="Verdana" w:hAnsi="Verdana" w:cs="Verdana"/>
          <w:sz w:val="26"/>
          <w:szCs w:val="26"/>
        </w:rPr>
        <w:t xml:space="preserve"> </w:t>
      </w:r>
      <w:r>
        <w:rPr>
          <w:rFonts w:ascii="Verdana" w:hAnsi="Verdana" w:cs="Verdana"/>
          <w:sz w:val="26"/>
          <w:szCs w:val="26"/>
        </w:rPr>
        <w:t>the</w:t>
      </w:r>
      <w:r>
        <w:rPr>
          <w:rFonts w:ascii="Verdana" w:eastAsia="Verdana" w:hAnsi="Verdana" w:cs="Verdana"/>
          <w:sz w:val="26"/>
          <w:szCs w:val="26"/>
        </w:rPr>
        <w:t xml:space="preserve"> </w:t>
      </w:r>
      <w:r>
        <w:rPr>
          <w:rFonts w:ascii="Verdana" w:hAnsi="Verdana" w:cs="Verdana"/>
          <w:sz w:val="26"/>
          <w:szCs w:val="26"/>
        </w:rPr>
        <w:t>complete</w:t>
      </w:r>
      <w:r>
        <w:rPr>
          <w:rFonts w:ascii="Verdana" w:eastAsia="Verdana" w:hAnsi="Verdana" w:cs="Verdana"/>
          <w:sz w:val="26"/>
          <w:szCs w:val="26"/>
        </w:rPr>
        <w:t xml:space="preserve"> </w:t>
      </w:r>
      <w:r>
        <w:rPr>
          <w:rFonts w:ascii="Verdana" w:hAnsi="Verdana" w:cs="Verdana"/>
          <w:sz w:val="26"/>
          <w:szCs w:val="26"/>
        </w:rPr>
        <w:t>list</w:t>
      </w:r>
      <w:r>
        <w:rPr>
          <w:rFonts w:ascii="Verdana" w:eastAsia="Verdana" w:hAnsi="Verdana" w:cs="Verdana"/>
          <w:sz w:val="26"/>
          <w:szCs w:val="26"/>
        </w:rPr>
        <w:t xml:space="preserve"> </w:t>
      </w:r>
      <w:r>
        <w:rPr>
          <w:rFonts w:ascii="Verdana" w:hAnsi="Verdana" w:cs="Verdana"/>
          <w:sz w:val="26"/>
          <w:szCs w:val="26"/>
        </w:rPr>
        <w:t>of</w:t>
      </w:r>
      <w:r>
        <w:rPr>
          <w:rFonts w:ascii="Verdana" w:eastAsia="Verdana" w:hAnsi="Verdana" w:cs="Verdana"/>
          <w:sz w:val="26"/>
          <w:szCs w:val="26"/>
        </w:rPr>
        <w:t xml:space="preserve"> </w:t>
      </w:r>
      <w:r>
        <w:rPr>
          <w:rFonts w:ascii="Verdana" w:hAnsi="Verdana" w:cs="Verdana"/>
          <w:sz w:val="26"/>
          <w:szCs w:val="26"/>
        </w:rPr>
        <w:t>what</w:t>
      </w:r>
      <w:r>
        <w:rPr>
          <w:rFonts w:ascii="Verdana" w:eastAsia="Verdana" w:hAnsi="Verdana" w:cs="Verdana"/>
          <w:sz w:val="26"/>
          <w:szCs w:val="26"/>
        </w:rPr>
        <w:t xml:space="preserve"> </w:t>
      </w:r>
      <w:r>
        <w:rPr>
          <w:rFonts w:ascii="Verdana" w:hAnsi="Verdana" w:cs="Verdana"/>
          <w:sz w:val="26"/>
          <w:szCs w:val="26"/>
        </w:rPr>
        <w:t>is</w:t>
      </w:r>
      <w:r>
        <w:rPr>
          <w:rFonts w:ascii="Verdana" w:eastAsia="Verdana" w:hAnsi="Verdana" w:cs="Verdana"/>
          <w:sz w:val="26"/>
          <w:szCs w:val="26"/>
        </w:rPr>
        <w:t xml:space="preserve"> </w:t>
      </w:r>
      <w:r>
        <w:rPr>
          <w:rFonts w:ascii="Verdana" w:hAnsi="Verdana" w:cs="Verdana"/>
          <w:sz w:val="26"/>
          <w:szCs w:val="26"/>
        </w:rPr>
        <w:t>due</w:t>
      </w:r>
      <w:r>
        <w:rPr>
          <w:rFonts w:ascii="Verdana" w:eastAsia="Verdana" w:hAnsi="Verdana" w:cs="Verdana"/>
          <w:sz w:val="26"/>
          <w:szCs w:val="26"/>
        </w:rPr>
        <w:t xml:space="preserve"> </w:t>
      </w:r>
      <w:r>
        <w:rPr>
          <w:rFonts w:ascii="Verdana" w:hAnsi="Verdana" w:cs="Verdana"/>
          <w:sz w:val="26"/>
          <w:szCs w:val="26"/>
        </w:rPr>
        <w:t>for</w:t>
      </w:r>
      <w:r>
        <w:rPr>
          <w:rFonts w:ascii="Verdana" w:eastAsia="Verdana" w:hAnsi="Verdana" w:cs="Verdana"/>
          <w:sz w:val="26"/>
          <w:szCs w:val="26"/>
        </w:rPr>
        <w:t xml:space="preserve"> </w:t>
      </w:r>
      <w:r>
        <w:rPr>
          <w:rFonts w:ascii="Verdana" w:hAnsi="Verdana" w:cs="Verdana"/>
          <w:sz w:val="26"/>
          <w:szCs w:val="26"/>
        </w:rPr>
        <w:t>that</w:t>
      </w:r>
      <w:r>
        <w:rPr>
          <w:rFonts w:ascii="Verdana" w:eastAsia="Verdana" w:hAnsi="Verdana" w:cs="Verdana"/>
          <w:sz w:val="26"/>
          <w:szCs w:val="26"/>
        </w:rPr>
        <w:t xml:space="preserve"> </w:t>
      </w:r>
      <w:r>
        <w:rPr>
          <w:rFonts w:ascii="Verdana" w:hAnsi="Verdana" w:cs="Verdana"/>
          <w:sz w:val="26"/>
          <w:szCs w:val="26"/>
        </w:rPr>
        <w:t>week,</w:t>
      </w:r>
      <w:r>
        <w:rPr>
          <w:rFonts w:ascii="Verdana" w:eastAsia="Verdana" w:hAnsi="Verdana" w:cs="Verdana"/>
          <w:sz w:val="26"/>
          <w:szCs w:val="26"/>
        </w:rPr>
        <w:t xml:space="preserve"> </w:t>
      </w:r>
      <w:r>
        <w:rPr>
          <w:rFonts w:ascii="Verdana" w:hAnsi="Verdana" w:cs="Verdana"/>
          <w:sz w:val="26"/>
          <w:szCs w:val="26"/>
        </w:rPr>
        <w:t>including</w:t>
      </w:r>
      <w:r>
        <w:rPr>
          <w:rFonts w:ascii="Verdana" w:eastAsia="Verdana" w:hAnsi="Verdana" w:cs="Verdana"/>
          <w:sz w:val="26"/>
          <w:szCs w:val="26"/>
        </w:rPr>
        <w:t xml:space="preserve"> </w:t>
      </w:r>
      <w:r>
        <w:rPr>
          <w:rFonts w:ascii="Verdana" w:hAnsi="Verdana" w:cs="Verdana"/>
          <w:sz w:val="26"/>
          <w:szCs w:val="26"/>
        </w:rPr>
        <w:t>links</w:t>
      </w:r>
      <w:r>
        <w:rPr>
          <w:rFonts w:ascii="Verdana" w:eastAsia="Verdana" w:hAnsi="Verdana" w:cs="Verdana"/>
          <w:sz w:val="26"/>
          <w:szCs w:val="26"/>
        </w:rPr>
        <w:t xml:space="preserve"> </w:t>
      </w:r>
      <w:r>
        <w:rPr>
          <w:rFonts w:ascii="Verdana" w:hAnsi="Verdana" w:cs="Verdana"/>
          <w:sz w:val="26"/>
          <w:szCs w:val="26"/>
        </w:rPr>
        <w:t>to</w:t>
      </w:r>
      <w:r>
        <w:rPr>
          <w:rFonts w:ascii="Verdana" w:eastAsia="Verdana" w:hAnsi="Verdana" w:cs="Verdana"/>
          <w:sz w:val="26"/>
          <w:szCs w:val="26"/>
        </w:rPr>
        <w:t xml:space="preserve"> </w:t>
      </w:r>
      <w:r>
        <w:rPr>
          <w:rFonts w:ascii="Verdana" w:hAnsi="Verdana" w:cs="Verdana"/>
          <w:sz w:val="26"/>
          <w:szCs w:val="26"/>
        </w:rPr>
        <w:t>the</w:t>
      </w:r>
      <w:r>
        <w:rPr>
          <w:rFonts w:ascii="Verdana" w:eastAsia="Verdana" w:hAnsi="Verdana" w:cs="Verdana"/>
          <w:sz w:val="26"/>
          <w:szCs w:val="26"/>
        </w:rPr>
        <w:t xml:space="preserve"> </w:t>
      </w:r>
      <w:r>
        <w:rPr>
          <w:rFonts w:ascii="Verdana" w:hAnsi="Verdana" w:cs="Verdana"/>
          <w:sz w:val="26"/>
          <w:szCs w:val="26"/>
        </w:rPr>
        <w:t>resources</w:t>
      </w:r>
      <w:r>
        <w:rPr>
          <w:rFonts w:ascii="Verdana" w:eastAsia="Verdana" w:hAnsi="Verdana" w:cs="Verdana"/>
          <w:sz w:val="26"/>
          <w:szCs w:val="26"/>
        </w:rPr>
        <w:t xml:space="preserve"> </w:t>
      </w:r>
      <w:r>
        <w:rPr>
          <w:rFonts w:ascii="Verdana" w:hAnsi="Verdana" w:cs="Verdana"/>
          <w:sz w:val="26"/>
          <w:szCs w:val="26"/>
        </w:rPr>
        <w:t>needed</w:t>
      </w:r>
      <w:r>
        <w:rPr>
          <w:rFonts w:ascii="Verdana" w:eastAsia="Verdana" w:hAnsi="Verdana" w:cs="Verdana"/>
          <w:sz w:val="26"/>
          <w:szCs w:val="26"/>
        </w:rPr>
        <w:t xml:space="preserve"> </w:t>
      </w:r>
      <w:r>
        <w:rPr>
          <w:rFonts w:ascii="Verdana" w:hAnsi="Verdana" w:cs="Verdana"/>
          <w:sz w:val="26"/>
          <w:szCs w:val="26"/>
        </w:rPr>
        <w:t>to</w:t>
      </w:r>
      <w:r>
        <w:rPr>
          <w:rFonts w:ascii="Verdana" w:eastAsia="Verdana" w:hAnsi="Verdana" w:cs="Verdana"/>
          <w:sz w:val="26"/>
          <w:szCs w:val="26"/>
        </w:rPr>
        <w:t xml:space="preserve"> </w:t>
      </w:r>
      <w:r>
        <w:rPr>
          <w:rFonts w:ascii="Verdana" w:hAnsi="Verdana" w:cs="Verdana"/>
          <w:sz w:val="26"/>
          <w:szCs w:val="26"/>
        </w:rPr>
        <w:t>complete</w:t>
      </w:r>
      <w:r>
        <w:rPr>
          <w:rFonts w:ascii="Verdana" w:eastAsia="Verdana" w:hAnsi="Verdana" w:cs="Verdana"/>
          <w:sz w:val="26"/>
          <w:szCs w:val="26"/>
        </w:rPr>
        <w:t xml:space="preserve"> </w:t>
      </w:r>
      <w:r>
        <w:rPr>
          <w:rFonts w:ascii="Verdana" w:hAnsi="Verdana" w:cs="Verdana"/>
          <w:sz w:val="26"/>
          <w:szCs w:val="26"/>
        </w:rPr>
        <w:t>the</w:t>
      </w:r>
      <w:r>
        <w:rPr>
          <w:rFonts w:ascii="Verdana" w:eastAsia="Verdana" w:hAnsi="Verdana" w:cs="Verdana"/>
          <w:sz w:val="26"/>
          <w:szCs w:val="26"/>
        </w:rPr>
        <w:t xml:space="preserve"> </w:t>
      </w:r>
      <w:r>
        <w:rPr>
          <w:rFonts w:ascii="Verdana" w:hAnsi="Verdana" w:cs="Verdana"/>
          <w:sz w:val="26"/>
          <w:szCs w:val="26"/>
        </w:rPr>
        <w:t>tasks.</w:t>
      </w:r>
    </w:p>
    <w:p w:rsidR="00AD2632" w:rsidRDefault="00AD2632" w:rsidP="00AD2632">
      <w:pPr>
        <w:widowControl w:val="0"/>
        <w:autoSpaceDE w:val="0"/>
        <w:spacing w:after="80"/>
        <w:rPr>
          <w:rFonts w:ascii="Verdana" w:hAnsi="Verdana" w:cs="Verdana"/>
          <w:sz w:val="26"/>
          <w:szCs w:val="26"/>
        </w:rPr>
      </w:pPr>
      <w:r>
        <w:rPr>
          <w:rFonts w:ascii="Verdana" w:hAnsi="Verdana" w:cs="Verdana"/>
          <w:sz w:val="26"/>
          <w:szCs w:val="26"/>
        </w:rPr>
        <w:t>Note:</w:t>
      </w:r>
      <w:r>
        <w:rPr>
          <w:rFonts w:ascii="Verdana" w:eastAsia="Verdana" w:hAnsi="Verdana" w:cs="Verdana"/>
          <w:sz w:val="26"/>
          <w:szCs w:val="26"/>
        </w:rPr>
        <w:t xml:space="preserve"> </w:t>
      </w:r>
      <w:r>
        <w:rPr>
          <w:rFonts w:ascii="Verdana" w:hAnsi="Verdana" w:cs="Verdana"/>
          <w:sz w:val="26"/>
          <w:szCs w:val="26"/>
        </w:rPr>
        <w:t>The</w:t>
      </w:r>
      <w:r>
        <w:rPr>
          <w:rFonts w:ascii="Verdana" w:eastAsia="Verdana" w:hAnsi="Verdana" w:cs="Verdana"/>
          <w:sz w:val="26"/>
          <w:szCs w:val="26"/>
        </w:rPr>
        <w:t xml:space="preserve"> </w:t>
      </w:r>
      <w:r>
        <w:rPr>
          <w:rFonts w:ascii="Verdana" w:hAnsi="Verdana" w:cs="Verdana"/>
          <w:sz w:val="26"/>
          <w:szCs w:val="26"/>
        </w:rPr>
        <w:t>information</w:t>
      </w:r>
      <w:r>
        <w:rPr>
          <w:rFonts w:ascii="Verdana" w:eastAsia="Verdana" w:hAnsi="Verdana" w:cs="Verdana"/>
          <w:sz w:val="26"/>
          <w:szCs w:val="26"/>
        </w:rPr>
        <w:t xml:space="preserve"> </w:t>
      </w:r>
      <w:r>
        <w:rPr>
          <w:rFonts w:ascii="Verdana" w:hAnsi="Verdana" w:cs="Verdana"/>
          <w:sz w:val="26"/>
          <w:szCs w:val="26"/>
        </w:rPr>
        <w:t>in</w:t>
      </w:r>
      <w:r>
        <w:rPr>
          <w:rFonts w:ascii="Verdana" w:eastAsia="Verdana" w:hAnsi="Verdana" w:cs="Verdana"/>
          <w:sz w:val="26"/>
          <w:szCs w:val="26"/>
        </w:rPr>
        <w:t xml:space="preserve"> </w:t>
      </w:r>
      <w:r>
        <w:rPr>
          <w:rFonts w:ascii="Verdana" w:hAnsi="Verdana" w:cs="Verdana"/>
          <w:sz w:val="26"/>
          <w:szCs w:val="26"/>
        </w:rPr>
        <w:t>the</w:t>
      </w:r>
      <w:r>
        <w:rPr>
          <w:rFonts w:ascii="Verdana" w:eastAsia="Verdana" w:hAnsi="Verdana" w:cs="Verdana"/>
          <w:sz w:val="26"/>
          <w:szCs w:val="26"/>
        </w:rPr>
        <w:t xml:space="preserve"> </w:t>
      </w:r>
      <w:r>
        <w:rPr>
          <w:rFonts w:ascii="Verdana" w:hAnsi="Verdana" w:cs="Verdana"/>
          <w:color w:val="000000"/>
          <w:sz w:val="26"/>
          <w:szCs w:val="26"/>
        </w:rPr>
        <w:t>online</w:t>
      </w:r>
      <w:r>
        <w:rPr>
          <w:rFonts w:ascii="Verdana" w:eastAsia="Verdana" w:hAnsi="Verdana" w:cs="Verdana"/>
          <w:sz w:val="26"/>
          <w:szCs w:val="26"/>
        </w:rPr>
        <w:t xml:space="preserve"> </w:t>
      </w:r>
      <w:r>
        <w:rPr>
          <w:rFonts w:ascii="Verdana" w:hAnsi="Verdana" w:cs="Verdana"/>
          <w:sz w:val="26"/>
          <w:szCs w:val="26"/>
        </w:rPr>
        <w:t>course</w:t>
      </w:r>
      <w:r>
        <w:rPr>
          <w:rFonts w:ascii="Verdana" w:eastAsia="Verdana" w:hAnsi="Verdana" w:cs="Verdana"/>
          <w:sz w:val="26"/>
          <w:szCs w:val="26"/>
        </w:rPr>
        <w:t xml:space="preserve"> </w:t>
      </w:r>
      <w:r>
        <w:rPr>
          <w:rFonts w:ascii="Verdana" w:hAnsi="Verdana" w:cs="Verdana"/>
          <w:sz w:val="26"/>
          <w:szCs w:val="26"/>
        </w:rPr>
        <w:t>calendar</w:t>
      </w:r>
      <w:r>
        <w:rPr>
          <w:rFonts w:ascii="Verdana" w:eastAsia="Verdana" w:hAnsi="Verdana" w:cs="Verdana"/>
          <w:sz w:val="26"/>
          <w:szCs w:val="26"/>
        </w:rPr>
        <w:t xml:space="preserve"> </w:t>
      </w:r>
      <w:r>
        <w:rPr>
          <w:rFonts w:ascii="Verdana" w:hAnsi="Verdana" w:cs="Verdana"/>
          <w:sz w:val="26"/>
          <w:szCs w:val="26"/>
        </w:rPr>
        <w:t>is</w:t>
      </w:r>
      <w:r>
        <w:rPr>
          <w:rFonts w:ascii="Verdana" w:eastAsia="Verdana" w:hAnsi="Verdana" w:cs="Verdana"/>
          <w:sz w:val="26"/>
          <w:szCs w:val="26"/>
        </w:rPr>
        <w:t xml:space="preserve"> </w:t>
      </w:r>
      <w:r>
        <w:rPr>
          <w:rFonts w:ascii="Verdana" w:hAnsi="Verdana" w:cs="Verdana"/>
          <w:sz w:val="26"/>
          <w:szCs w:val="26"/>
        </w:rPr>
        <w:t>incomplete.</w:t>
      </w:r>
      <w:r>
        <w:rPr>
          <w:rFonts w:ascii="Verdana" w:eastAsia="Verdana" w:hAnsi="Verdana" w:cs="Verdana"/>
          <w:sz w:val="26"/>
          <w:szCs w:val="26"/>
        </w:rPr>
        <w:t xml:space="preserve">  </w:t>
      </w:r>
      <w:r>
        <w:rPr>
          <w:rFonts w:ascii="Verdana" w:hAnsi="Verdana" w:cs="Verdana"/>
          <w:sz w:val="26"/>
          <w:szCs w:val="26"/>
        </w:rPr>
        <w:t>Instead,</w:t>
      </w:r>
      <w:r>
        <w:rPr>
          <w:rFonts w:ascii="Verdana" w:eastAsia="Verdana" w:hAnsi="Verdana" w:cs="Verdana"/>
          <w:sz w:val="26"/>
          <w:szCs w:val="26"/>
        </w:rPr>
        <w:t xml:space="preserve"> </w:t>
      </w:r>
      <w:r>
        <w:rPr>
          <w:rFonts w:ascii="Verdana" w:hAnsi="Verdana" w:cs="Verdana"/>
          <w:sz w:val="26"/>
          <w:szCs w:val="26"/>
        </w:rPr>
        <w:t>be</w:t>
      </w:r>
      <w:r>
        <w:rPr>
          <w:rFonts w:ascii="Verdana" w:eastAsia="Verdana" w:hAnsi="Verdana" w:cs="Verdana"/>
          <w:sz w:val="26"/>
          <w:szCs w:val="26"/>
        </w:rPr>
        <w:t xml:space="preserve"> </w:t>
      </w:r>
      <w:r>
        <w:rPr>
          <w:rFonts w:ascii="Verdana" w:hAnsi="Verdana" w:cs="Verdana"/>
          <w:sz w:val="26"/>
          <w:szCs w:val="26"/>
        </w:rPr>
        <w:t>sure</w:t>
      </w:r>
      <w:r>
        <w:rPr>
          <w:rFonts w:ascii="Verdana" w:eastAsia="Verdana" w:hAnsi="Verdana" w:cs="Verdana"/>
          <w:sz w:val="26"/>
          <w:szCs w:val="26"/>
        </w:rPr>
        <w:t xml:space="preserve"> </w:t>
      </w:r>
      <w:r>
        <w:rPr>
          <w:rFonts w:ascii="Verdana" w:hAnsi="Verdana" w:cs="Verdana"/>
          <w:sz w:val="26"/>
          <w:szCs w:val="26"/>
        </w:rPr>
        <w:t>to</w:t>
      </w:r>
      <w:r>
        <w:rPr>
          <w:rFonts w:ascii="Verdana" w:eastAsia="Verdana" w:hAnsi="Verdana" w:cs="Verdana"/>
          <w:sz w:val="26"/>
          <w:szCs w:val="26"/>
        </w:rPr>
        <w:t xml:space="preserve"> </w:t>
      </w:r>
      <w:r>
        <w:rPr>
          <w:rFonts w:ascii="Verdana" w:hAnsi="Verdana" w:cs="Verdana"/>
          <w:sz w:val="26"/>
          <w:szCs w:val="26"/>
        </w:rPr>
        <w:t>always</w:t>
      </w:r>
      <w:r>
        <w:rPr>
          <w:rFonts w:ascii="Verdana" w:eastAsia="Verdana" w:hAnsi="Verdana" w:cs="Verdana"/>
          <w:sz w:val="26"/>
          <w:szCs w:val="26"/>
        </w:rPr>
        <w:t xml:space="preserve"> </w:t>
      </w:r>
      <w:r>
        <w:rPr>
          <w:rFonts w:ascii="Verdana" w:hAnsi="Verdana" w:cs="Verdana"/>
          <w:sz w:val="26"/>
          <w:szCs w:val="26"/>
        </w:rPr>
        <w:t>use</w:t>
      </w:r>
      <w:r>
        <w:rPr>
          <w:rFonts w:ascii="Verdana" w:eastAsia="Verdana" w:hAnsi="Verdana" w:cs="Verdana"/>
          <w:sz w:val="26"/>
          <w:szCs w:val="26"/>
        </w:rPr>
        <w:t xml:space="preserve"> </w:t>
      </w:r>
      <w:r>
        <w:rPr>
          <w:rFonts w:ascii="Verdana" w:hAnsi="Verdana" w:cs="Verdana"/>
          <w:sz w:val="26"/>
          <w:szCs w:val="26"/>
        </w:rPr>
        <w:t>the</w:t>
      </w:r>
      <w:r>
        <w:rPr>
          <w:rFonts w:ascii="Verdana" w:eastAsia="Verdana" w:hAnsi="Verdana" w:cs="Verdana"/>
          <w:sz w:val="26"/>
          <w:szCs w:val="26"/>
        </w:rPr>
        <w:t xml:space="preserve"> </w:t>
      </w:r>
      <w:r>
        <w:rPr>
          <w:rFonts w:ascii="Verdana" w:hAnsi="Verdana" w:cs="Verdana"/>
          <w:sz w:val="26"/>
          <w:szCs w:val="26"/>
        </w:rPr>
        <w:t>Learning</w:t>
      </w:r>
      <w:r>
        <w:rPr>
          <w:rFonts w:ascii="Verdana" w:eastAsia="Verdana" w:hAnsi="Verdana" w:cs="Verdana"/>
          <w:sz w:val="26"/>
          <w:szCs w:val="26"/>
        </w:rPr>
        <w:t xml:space="preserve"> </w:t>
      </w:r>
      <w:r>
        <w:rPr>
          <w:rFonts w:ascii="Verdana" w:hAnsi="Verdana" w:cs="Verdana"/>
          <w:sz w:val="26"/>
          <w:szCs w:val="26"/>
        </w:rPr>
        <w:t>Modules</w:t>
      </w:r>
      <w:r>
        <w:rPr>
          <w:rFonts w:ascii="Verdana" w:eastAsia="Verdana" w:hAnsi="Verdana" w:cs="Verdana"/>
          <w:sz w:val="26"/>
          <w:szCs w:val="26"/>
        </w:rPr>
        <w:t xml:space="preserve"> </w:t>
      </w:r>
      <w:r>
        <w:rPr>
          <w:rFonts w:ascii="Verdana" w:hAnsi="Verdana" w:cs="Verdana"/>
          <w:sz w:val="26"/>
          <w:szCs w:val="26"/>
        </w:rPr>
        <w:t>for</w:t>
      </w:r>
      <w:r>
        <w:rPr>
          <w:rFonts w:ascii="Verdana" w:eastAsia="Verdana" w:hAnsi="Verdana" w:cs="Verdana"/>
          <w:sz w:val="26"/>
          <w:szCs w:val="26"/>
        </w:rPr>
        <w:t xml:space="preserve"> </w:t>
      </w:r>
      <w:r>
        <w:rPr>
          <w:rFonts w:ascii="Verdana" w:hAnsi="Verdana" w:cs="Verdana"/>
          <w:sz w:val="26"/>
          <w:szCs w:val="26"/>
        </w:rPr>
        <w:t>a</w:t>
      </w:r>
      <w:r>
        <w:rPr>
          <w:rFonts w:ascii="Verdana" w:eastAsia="Verdana" w:hAnsi="Verdana" w:cs="Verdana"/>
          <w:sz w:val="26"/>
          <w:szCs w:val="26"/>
        </w:rPr>
        <w:t xml:space="preserve"> </w:t>
      </w:r>
      <w:r>
        <w:rPr>
          <w:rFonts w:ascii="Verdana" w:hAnsi="Verdana" w:cs="Verdana"/>
          <w:sz w:val="26"/>
          <w:szCs w:val="26"/>
        </w:rPr>
        <w:t>complete</w:t>
      </w:r>
      <w:r>
        <w:rPr>
          <w:rFonts w:ascii="Verdana" w:eastAsia="Verdana" w:hAnsi="Verdana" w:cs="Verdana"/>
          <w:sz w:val="26"/>
          <w:szCs w:val="26"/>
        </w:rPr>
        <w:t xml:space="preserve"> </w:t>
      </w:r>
      <w:r>
        <w:rPr>
          <w:rFonts w:ascii="Verdana" w:hAnsi="Verdana" w:cs="Verdana"/>
          <w:sz w:val="26"/>
          <w:szCs w:val="26"/>
        </w:rPr>
        <w:t>list</w:t>
      </w:r>
      <w:r>
        <w:rPr>
          <w:rFonts w:ascii="Verdana" w:eastAsia="Verdana" w:hAnsi="Verdana" w:cs="Verdana"/>
          <w:sz w:val="26"/>
          <w:szCs w:val="26"/>
        </w:rPr>
        <w:t xml:space="preserve"> </w:t>
      </w:r>
      <w:r>
        <w:rPr>
          <w:rFonts w:ascii="Verdana" w:hAnsi="Verdana" w:cs="Verdana"/>
          <w:sz w:val="26"/>
          <w:szCs w:val="26"/>
        </w:rPr>
        <w:t>of</w:t>
      </w:r>
      <w:r>
        <w:rPr>
          <w:rFonts w:ascii="Verdana" w:eastAsia="Verdana" w:hAnsi="Verdana" w:cs="Verdana"/>
          <w:sz w:val="26"/>
          <w:szCs w:val="26"/>
        </w:rPr>
        <w:t xml:space="preserve"> </w:t>
      </w:r>
      <w:r>
        <w:rPr>
          <w:rFonts w:ascii="Verdana" w:hAnsi="Verdana" w:cs="Verdana"/>
          <w:sz w:val="26"/>
          <w:szCs w:val="26"/>
        </w:rPr>
        <w:t>all</w:t>
      </w:r>
      <w:r>
        <w:rPr>
          <w:rFonts w:ascii="Verdana" w:eastAsia="Verdana" w:hAnsi="Verdana" w:cs="Verdana"/>
          <w:sz w:val="26"/>
          <w:szCs w:val="26"/>
        </w:rPr>
        <w:t xml:space="preserve"> </w:t>
      </w:r>
      <w:r>
        <w:rPr>
          <w:rFonts w:ascii="Verdana" w:hAnsi="Verdana" w:cs="Verdana"/>
          <w:sz w:val="26"/>
          <w:szCs w:val="26"/>
        </w:rPr>
        <w:t>that</w:t>
      </w:r>
      <w:r>
        <w:rPr>
          <w:rFonts w:ascii="Verdana" w:eastAsia="Verdana" w:hAnsi="Verdana" w:cs="Verdana"/>
          <w:sz w:val="26"/>
          <w:szCs w:val="26"/>
        </w:rPr>
        <w:t xml:space="preserve"> </w:t>
      </w:r>
      <w:r>
        <w:rPr>
          <w:rFonts w:ascii="Verdana" w:hAnsi="Verdana" w:cs="Verdana"/>
          <w:sz w:val="26"/>
          <w:szCs w:val="26"/>
        </w:rPr>
        <w:t>is</w:t>
      </w:r>
      <w:r>
        <w:rPr>
          <w:rFonts w:ascii="Verdana" w:eastAsia="Verdana" w:hAnsi="Verdana" w:cs="Verdana"/>
          <w:sz w:val="26"/>
          <w:szCs w:val="26"/>
        </w:rPr>
        <w:t xml:space="preserve"> </w:t>
      </w:r>
      <w:r>
        <w:rPr>
          <w:rFonts w:ascii="Verdana" w:hAnsi="Verdana" w:cs="Verdana"/>
          <w:sz w:val="26"/>
          <w:szCs w:val="26"/>
        </w:rPr>
        <w:t>due</w:t>
      </w:r>
      <w:r>
        <w:rPr>
          <w:rFonts w:ascii="Verdana" w:eastAsia="Verdana" w:hAnsi="Verdana" w:cs="Verdana"/>
          <w:sz w:val="26"/>
          <w:szCs w:val="26"/>
        </w:rPr>
        <w:t xml:space="preserve"> </w:t>
      </w:r>
      <w:r>
        <w:rPr>
          <w:rFonts w:ascii="Verdana" w:hAnsi="Verdana" w:cs="Verdana"/>
          <w:sz w:val="26"/>
          <w:szCs w:val="26"/>
        </w:rPr>
        <w:t>each</w:t>
      </w:r>
      <w:r>
        <w:rPr>
          <w:rFonts w:ascii="Verdana" w:eastAsia="Verdana" w:hAnsi="Verdana" w:cs="Verdana"/>
          <w:sz w:val="26"/>
          <w:szCs w:val="26"/>
        </w:rPr>
        <w:t xml:space="preserve"> </w:t>
      </w:r>
      <w:r>
        <w:rPr>
          <w:rFonts w:ascii="Verdana" w:hAnsi="Verdana" w:cs="Verdana"/>
          <w:sz w:val="26"/>
          <w:szCs w:val="26"/>
        </w:rPr>
        <w:t>week.</w:t>
      </w:r>
    </w:p>
    <w:p w:rsidR="00AD2632" w:rsidRDefault="00AD2632" w:rsidP="00AD2632">
      <w:pPr>
        <w:widowControl w:val="0"/>
        <w:autoSpaceDE w:val="0"/>
        <w:rPr>
          <w:rFonts w:ascii="Times New Roman" w:hAnsi="Times New Roman"/>
          <w:sz w:val="32"/>
          <w:szCs w:val="32"/>
        </w:rPr>
      </w:pPr>
      <w:r>
        <w:rPr>
          <w:rFonts w:ascii="Times New Roman" w:hAnsi="Times New Roman"/>
          <w:sz w:val="32"/>
          <w:szCs w:val="32"/>
        </w:rPr>
        <w:t> </w:t>
      </w:r>
    </w:p>
    <w:p w:rsidR="00AD2632" w:rsidRDefault="00AD2632" w:rsidP="00AD2632">
      <w:pPr>
        <w:widowControl w:val="0"/>
        <w:autoSpaceDE w:val="0"/>
        <w:rPr>
          <w:rFonts w:ascii="Verdana" w:hAnsi="Verdana" w:cs="Verdana"/>
          <w:b/>
          <w:bCs/>
          <w:color w:val="2E3A4A"/>
          <w:sz w:val="26"/>
          <w:szCs w:val="26"/>
        </w:rPr>
      </w:pPr>
      <w:r>
        <w:rPr>
          <w:rFonts w:ascii="Verdana" w:hAnsi="Verdana" w:cs="Verdana"/>
          <w:b/>
          <w:bCs/>
          <w:color w:val="2E3A4A"/>
          <w:sz w:val="26"/>
          <w:szCs w:val="26"/>
        </w:rPr>
        <w:t>Attendance</w:t>
      </w:r>
      <w:r>
        <w:rPr>
          <w:rFonts w:ascii="Verdana" w:eastAsia="Verdana" w:hAnsi="Verdana" w:cs="Verdana"/>
          <w:b/>
          <w:bCs/>
          <w:color w:val="2E3A4A"/>
          <w:sz w:val="26"/>
          <w:szCs w:val="26"/>
        </w:rPr>
        <w:t xml:space="preserve"> </w:t>
      </w:r>
      <w:r>
        <w:rPr>
          <w:rFonts w:ascii="Verdana" w:hAnsi="Verdana" w:cs="Verdana"/>
          <w:b/>
          <w:bCs/>
          <w:color w:val="2E3A4A"/>
          <w:sz w:val="26"/>
          <w:szCs w:val="26"/>
        </w:rPr>
        <w:t>Requirements</w:t>
      </w:r>
    </w:p>
    <w:p w:rsidR="00AD2632" w:rsidRDefault="00AD2632" w:rsidP="00AD2632">
      <w:pPr>
        <w:widowControl w:val="0"/>
        <w:autoSpaceDE w:val="0"/>
        <w:rPr>
          <w:rFonts w:ascii="Verdana" w:hAnsi="Verdana" w:cs="Verdana"/>
          <w:sz w:val="26"/>
          <w:szCs w:val="26"/>
        </w:rPr>
      </w:pPr>
      <w:r>
        <w:rPr>
          <w:rFonts w:ascii="Verdana" w:hAnsi="Verdana" w:cs="Verdana"/>
          <w:sz w:val="26"/>
          <w:szCs w:val="26"/>
        </w:rPr>
        <w:t>Consistent</w:t>
      </w:r>
      <w:r>
        <w:rPr>
          <w:rFonts w:ascii="Verdana" w:eastAsia="Verdana" w:hAnsi="Verdana" w:cs="Verdana"/>
          <w:sz w:val="26"/>
          <w:szCs w:val="26"/>
        </w:rPr>
        <w:t xml:space="preserve"> </w:t>
      </w:r>
      <w:r>
        <w:rPr>
          <w:rFonts w:ascii="Verdana" w:hAnsi="Verdana" w:cs="Verdana"/>
          <w:sz w:val="26"/>
          <w:szCs w:val="26"/>
        </w:rPr>
        <w:t>participation</w:t>
      </w:r>
      <w:r>
        <w:rPr>
          <w:rFonts w:ascii="Verdana" w:eastAsia="Verdana" w:hAnsi="Verdana" w:cs="Verdana"/>
          <w:sz w:val="26"/>
          <w:szCs w:val="26"/>
        </w:rPr>
        <w:t xml:space="preserve"> </w:t>
      </w:r>
      <w:r>
        <w:rPr>
          <w:rFonts w:ascii="Verdana" w:hAnsi="Verdana" w:cs="Verdana"/>
          <w:sz w:val="26"/>
          <w:szCs w:val="26"/>
        </w:rPr>
        <w:t>is</w:t>
      </w:r>
      <w:r>
        <w:rPr>
          <w:rFonts w:ascii="Verdana" w:eastAsia="Verdana" w:hAnsi="Verdana" w:cs="Verdana"/>
          <w:sz w:val="26"/>
          <w:szCs w:val="26"/>
        </w:rPr>
        <w:t xml:space="preserve"> </w:t>
      </w:r>
      <w:r>
        <w:rPr>
          <w:rFonts w:ascii="Verdana" w:hAnsi="Verdana" w:cs="Verdana"/>
          <w:sz w:val="26"/>
          <w:szCs w:val="26"/>
        </w:rPr>
        <w:t>critical</w:t>
      </w:r>
      <w:r>
        <w:rPr>
          <w:rFonts w:ascii="Verdana" w:eastAsia="Verdana" w:hAnsi="Verdana" w:cs="Verdana"/>
          <w:sz w:val="26"/>
          <w:szCs w:val="26"/>
        </w:rPr>
        <w:t xml:space="preserve"> </w:t>
      </w:r>
      <w:r>
        <w:rPr>
          <w:rFonts w:ascii="Verdana" w:hAnsi="Verdana" w:cs="Verdana"/>
          <w:sz w:val="26"/>
          <w:szCs w:val="26"/>
        </w:rPr>
        <w:t>to</w:t>
      </w:r>
      <w:r>
        <w:rPr>
          <w:rFonts w:ascii="Verdana" w:eastAsia="Verdana" w:hAnsi="Verdana" w:cs="Verdana"/>
          <w:sz w:val="26"/>
          <w:szCs w:val="26"/>
        </w:rPr>
        <w:t xml:space="preserve"> </w:t>
      </w:r>
      <w:r w:rsidRPr="00832380">
        <w:rPr>
          <w:rFonts w:ascii="Verdana" w:hAnsi="Verdana" w:cs="Verdana"/>
          <w:sz w:val="26"/>
          <w:szCs w:val="26"/>
        </w:rPr>
        <w:t>learning the material for this course</w:t>
      </w:r>
      <w:r>
        <w:rPr>
          <w:rFonts w:ascii="Verdana" w:hAnsi="Verdana" w:cs="Verdana"/>
          <w:sz w:val="26"/>
          <w:szCs w:val="26"/>
        </w:rPr>
        <w:t>.</w:t>
      </w:r>
      <w:r>
        <w:rPr>
          <w:rFonts w:ascii="Verdana" w:eastAsia="Verdana" w:hAnsi="Verdana" w:cs="Verdana"/>
          <w:sz w:val="26"/>
          <w:szCs w:val="26"/>
        </w:rPr>
        <w:t xml:space="preserve"> </w:t>
      </w:r>
      <w:r>
        <w:rPr>
          <w:rFonts w:ascii="Verdana" w:hAnsi="Verdana" w:cs="Verdana"/>
          <w:sz w:val="26"/>
          <w:szCs w:val="26"/>
        </w:rPr>
        <w:t>Students</w:t>
      </w:r>
      <w:r>
        <w:rPr>
          <w:rFonts w:ascii="Verdana" w:eastAsia="Verdana" w:hAnsi="Verdana" w:cs="Verdana"/>
          <w:sz w:val="26"/>
          <w:szCs w:val="26"/>
        </w:rPr>
        <w:t xml:space="preserve"> </w:t>
      </w:r>
      <w:r>
        <w:rPr>
          <w:rFonts w:ascii="Verdana" w:hAnsi="Verdana" w:cs="Verdana"/>
          <w:sz w:val="26"/>
          <w:szCs w:val="26"/>
        </w:rPr>
        <w:t>who</w:t>
      </w:r>
      <w:r>
        <w:rPr>
          <w:rFonts w:ascii="Verdana" w:eastAsia="Verdana" w:hAnsi="Verdana" w:cs="Verdana"/>
          <w:sz w:val="26"/>
          <w:szCs w:val="26"/>
        </w:rPr>
        <w:t xml:space="preserve"> </w:t>
      </w:r>
      <w:r>
        <w:rPr>
          <w:rFonts w:ascii="Verdana" w:hAnsi="Verdana" w:cs="Verdana"/>
          <w:sz w:val="26"/>
          <w:szCs w:val="26"/>
        </w:rPr>
        <w:t>fail</w:t>
      </w:r>
      <w:r>
        <w:rPr>
          <w:rFonts w:ascii="Verdana" w:eastAsia="Verdana" w:hAnsi="Verdana" w:cs="Verdana"/>
          <w:sz w:val="26"/>
          <w:szCs w:val="26"/>
        </w:rPr>
        <w:t xml:space="preserve"> </w:t>
      </w:r>
      <w:r>
        <w:rPr>
          <w:rFonts w:ascii="Verdana" w:hAnsi="Verdana" w:cs="Verdana"/>
          <w:sz w:val="26"/>
          <w:szCs w:val="26"/>
        </w:rPr>
        <w:t>to</w:t>
      </w:r>
      <w:r>
        <w:rPr>
          <w:rFonts w:ascii="Verdana" w:eastAsia="Verdana" w:hAnsi="Verdana" w:cs="Verdana"/>
          <w:sz w:val="26"/>
          <w:szCs w:val="26"/>
        </w:rPr>
        <w:t xml:space="preserve"> </w:t>
      </w:r>
      <w:r>
        <w:rPr>
          <w:rFonts w:ascii="Verdana" w:hAnsi="Verdana" w:cs="Verdana"/>
          <w:sz w:val="26"/>
          <w:szCs w:val="26"/>
        </w:rPr>
        <w:t>participate</w:t>
      </w:r>
      <w:r>
        <w:rPr>
          <w:rFonts w:ascii="Verdana" w:eastAsia="Verdana" w:hAnsi="Verdana" w:cs="Verdana"/>
          <w:sz w:val="26"/>
          <w:szCs w:val="26"/>
        </w:rPr>
        <w:t xml:space="preserve"> </w:t>
      </w:r>
      <w:r>
        <w:rPr>
          <w:rFonts w:ascii="Verdana" w:hAnsi="Verdana" w:cs="Verdana"/>
          <w:sz w:val="26"/>
          <w:szCs w:val="26"/>
        </w:rPr>
        <w:t>will</w:t>
      </w:r>
      <w:r>
        <w:rPr>
          <w:rFonts w:ascii="Verdana" w:eastAsia="Verdana" w:hAnsi="Verdana" w:cs="Verdana"/>
          <w:sz w:val="26"/>
          <w:szCs w:val="26"/>
        </w:rPr>
        <w:t xml:space="preserve"> </w:t>
      </w:r>
      <w:r>
        <w:rPr>
          <w:rFonts w:ascii="Verdana" w:hAnsi="Verdana" w:cs="Verdana"/>
          <w:sz w:val="26"/>
          <w:szCs w:val="26"/>
        </w:rPr>
        <w:t>fall</w:t>
      </w:r>
      <w:r>
        <w:rPr>
          <w:rFonts w:ascii="Verdana" w:eastAsia="Verdana" w:hAnsi="Verdana" w:cs="Verdana"/>
          <w:sz w:val="26"/>
          <w:szCs w:val="26"/>
        </w:rPr>
        <w:t xml:space="preserve"> </w:t>
      </w:r>
      <w:r>
        <w:rPr>
          <w:rFonts w:ascii="Verdana" w:hAnsi="Verdana" w:cs="Verdana"/>
          <w:sz w:val="26"/>
          <w:szCs w:val="26"/>
        </w:rPr>
        <w:t>behind</w:t>
      </w:r>
      <w:r>
        <w:rPr>
          <w:rFonts w:ascii="Verdana" w:eastAsia="Verdana" w:hAnsi="Verdana" w:cs="Verdana"/>
          <w:sz w:val="26"/>
          <w:szCs w:val="26"/>
        </w:rPr>
        <w:t xml:space="preserve"> </w:t>
      </w:r>
      <w:r>
        <w:rPr>
          <w:rFonts w:ascii="Verdana" w:hAnsi="Verdana" w:cs="Verdana"/>
          <w:sz w:val="26"/>
          <w:szCs w:val="26"/>
        </w:rPr>
        <w:t>in</w:t>
      </w:r>
      <w:r>
        <w:rPr>
          <w:rFonts w:ascii="Verdana" w:eastAsia="Verdana" w:hAnsi="Verdana" w:cs="Verdana"/>
          <w:sz w:val="26"/>
          <w:szCs w:val="26"/>
        </w:rPr>
        <w:t xml:space="preserve"> </w:t>
      </w:r>
      <w:r>
        <w:rPr>
          <w:rFonts w:ascii="Verdana" w:hAnsi="Verdana" w:cs="Verdana"/>
          <w:sz w:val="26"/>
          <w:szCs w:val="26"/>
        </w:rPr>
        <w:t>acquiring</w:t>
      </w:r>
      <w:r>
        <w:rPr>
          <w:rFonts w:ascii="Verdana" w:eastAsia="Verdana" w:hAnsi="Verdana" w:cs="Verdana"/>
          <w:sz w:val="26"/>
          <w:szCs w:val="26"/>
        </w:rPr>
        <w:t xml:space="preserve"> </w:t>
      </w:r>
      <w:r>
        <w:rPr>
          <w:rFonts w:ascii="Verdana" w:hAnsi="Verdana" w:cs="Verdana"/>
          <w:sz w:val="26"/>
          <w:szCs w:val="26"/>
        </w:rPr>
        <w:t>course</w:t>
      </w:r>
      <w:r>
        <w:rPr>
          <w:rFonts w:ascii="Verdana" w:eastAsia="Verdana" w:hAnsi="Verdana" w:cs="Verdana"/>
          <w:sz w:val="26"/>
          <w:szCs w:val="26"/>
        </w:rPr>
        <w:t xml:space="preserve"> </w:t>
      </w:r>
      <w:r>
        <w:rPr>
          <w:rFonts w:ascii="Verdana" w:hAnsi="Verdana" w:cs="Verdana"/>
          <w:sz w:val="26"/>
          <w:szCs w:val="26"/>
        </w:rPr>
        <w:t>content</w:t>
      </w:r>
      <w:r>
        <w:rPr>
          <w:rFonts w:ascii="Verdana" w:eastAsia="Verdana" w:hAnsi="Verdana" w:cs="Verdana"/>
          <w:sz w:val="26"/>
          <w:szCs w:val="26"/>
        </w:rPr>
        <w:t xml:space="preserve"> </w:t>
      </w:r>
      <w:r>
        <w:rPr>
          <w:rFonts w:ascii="Verdana" w:hAnsi="Verdana" w:cs="Verdana"/>
          <w:sz w:val="26"/>
          <w:szCs w:val="26"/>
        </w:rPr>
        <w:t>and</w:t>
      </w:r>
      <w:r>
        <w:rPr>
          <w:rFonts w:ascii="Verdana" w:eastAsia="Verdana" w:hAnsi="Verdana" w:cs="Verdana"/>
          <w:sz w:val="26"/>
          <w:szCs w:val="26"/>
        </w:rPr>
        <w:t xml:space="preserve"> </w:t>
      </w:r>
      <w:r>
        <w:rPr>
          <w:rFonts w:ascii="Verdana" w:hAnsi="Verdana" w:cs="Verdana"/>
          <w:sz w:val="26"/>
          <w:szCs w:val="26"/>
        </w:rPr>
        <w:t>skills,</w:t>
      </w:r>
      <w:r>
        <w:rPr>
          <w:rFonts w:ascii="Verdana" w:eastAsia="Verdana" w:hAnsi="Verdana" w:cs="Verdana"/>
          <w:sz w:val="26"/>
          <w:szCs w:val="26"/>
        </w:rPr>
        <w:t xml:space="preserve"> </w:t>
      </w:r>
      <w:r>
        <w:rPr>
          <w:rFonts w:ascii="Verdana" w:hAnsi="Verdana" w:cs="Verdana"/>
          <w:sz w:val="26"/>
          <w:szCs w:val="26"/>
        </w:rPr>
        <w:t>resulting</w:t>
      </w:r>
      <w:r>
        <w:rPr>
          <w:rFonts w:ascii="Verdana" w:eastAsia="Verdana" w:hAnsi="Verdana" w:cs="Verdana"/>
          <w:sz w:val="26"/>
          <w:szCs w:val="26"/>
        </w:rPr>
        <w:t xml:space="preserve"> </w:t>
      </w:r>
      <w:r>
        <w:rPr>
          <w:rFonts w:ascii="Verdana" w:hAnsi="Verdana" w:cs="Verdana"/>
          <w:sz w:val="26"/>
          <w:szCs w:val="26"/>
        </w:rPr>
        <w:t>in</w:t>
      </w:r>
      <w:r>
        <w:rPr>
          <w:rFonts w:ascii="Verdana" w:eastAsia="Verdana" w:hAnsi="Verdana" w:cs="Verdana"/>
          <w:sz w:val="26"/>
          <w:szCs w:val="26"/>
        </w:rPr>
        <w:t xml:space="preserve"> </w:t>
      </w:r>
      <w:r>
        <w:rPr>
          <w:rFonts w:ascii="Verdana" w:hAnsi="Verdana" w:cs="Verdana"/>
          <w:sz w:val="26"/>
          <w:szCs w:val="26"/>
        </w:rPr>
        <w:t>reduced</w:t>
      </w:r>
      <w:r>
        <w:rPr>
          <w:rFonts w:ascii="Verdana" w:eastAsia="Verdana" w:hAnsi="Verdana" w:cs="Verdana"/>
          <w:sz w:val="26"/>
          <w:szCs w:val="26"/>
        </w:rPr>
        <w:t xml:space="preserve"> </w:t>
      </w:r>
      <w:r>
        <w:rPr>
          <w:rFonts w:ascii="Verdana" w:hAnsi="Verdana" w:cs="Verdana"/>
          <w:sz w:val="26"/>
          <w:szCs w:val="26"/>
        </w:rPr>
        <w:t>academic</w:t>
      </w:r>
      <w:r>
        <w:rPr>
          <w:rFonts w:ascii="Verdana" w:eastAsia="Verdana" w:hAnsi="Verdana" w:cs="Verdana"/>
          <w:sz w:val="26"/>
          <w:szCs w:val="26"/>
        </w:rPr>
        <w:t xml:space="preserve"> </w:t>
      </w:r>
      <w:r>
        <w:rPr>
          <w:rFonts w:ascii="Verdana" w:hAnsi="Verdana" w:cs="Verdana"/>
          <w:sz w:val="26"/>
          <w:szCs w:val="26"/>
        </w:rPr>
        <w:t>success.</w:t>
      </w:r>
    </w:p>
    <w:p w:rsidR="00AD2632" w:rsidRDefault="00AD2632" w:rsidP="00AD2632">
      <w:pPr>
        <w:widowControl w:val="0"/>
        <w:autoSpaceDE w:val="0"/>
        <w:rPr>
          <w:rFonts w:ascii="Verdana" w:hAnsi="Verdana" w:cs="Verdana"/>
          <w:sz w:val="26"/>
          <w:szCs w:val="26"/>
        </w:rPr>
      </w:pPr>
    </w:p>
    <w:p w:rsidR="00AD2632" w:rsidRDefault="00AD2632" w:rsidP="00AD2632">
      <w:pPr>
        <w:widowControl w:val="0"/>
        <w:autoSpaceDE w:val="0"/>
        <w:rPr>
          <w:rFonts w:ascii="Verdana" w:hAnsi="Verdana" w:cs="Verdana"/>
          <w:sz w:val="26"/>
          <w:szCs w:val="26"/>
        </w:rPr>
      </w:pPr>
      <w:r>
        <w:rPr>
          <w:rFonts w:ascii="Verdana" w:hAnsi="Verdana" w:cs="Verdana"/>
          <w:sz w:val="26"/>
          <w:szCs w:val="26"/>
        </w:rPr>
        <w:t xml:space="preserve">For the online version of </w:t>
      </w:r>
      <w:r w:rsidR="00011FD2">
        <w:rPr>
          <w:rFonts w:ascii="Verdana" w:hAnsi="Verdana" w:cs="Verdana"/>
          <w:sz w:val="26"/>
          <w:szCs w:val="26"/>
        </w:rPr>
        <w:t xml:space="preserve">CISC </w:t>
      </w:r>
      <w:r w:rsidR="0011215F">
        <w:rPr>
          <w:rFonts w:ascii="Verdana" w:hAnsi="Verdana" w:cs="Verdana"/>
          <w:sz w:val="26"/>
          <w:szCs w:val="26"/>
        </w:rPr>
        <w:t>401</w:t>
      </w:r>
      <w:r>
        <w:rPr>
          <w:rFonts w:ascii="Verdana" w:hAnsi="Verdana" w:cs="Verdana"/>
          <w:sz w:val="26"/>
          <w:szCs w:val="26"/>
        </w:rPr>
        <w:t>, your</w:t>
      </w:r>
      <w:r>
        <w:rPr>
          <w:rFonts w:ascii="Verdana" w:eastAsia="Verdana" w:hAnsi="Verdana" w:cs="Verdana"/>
          <w:sz w:val="26"/>
          <w:szCs w:val="26"/>
        </w:rPr>
        <w:t xml:space="preserve"> </w:t>
      </w:r>
      <w:r>
        <w:rPr>
          <w:rFonts w:ascii="Verdana" w:hAnsi="Verdana" w:cs="Verdana"/>
          <w:sz w:val="26"/>
          <w:szCs w:val="26"/>
        </w:rPr>
        <w:t>attendance</w:t>
      </w:r>
      <w:r>
        <w:rPr>
          <w:rFonts w:ascii="Verdana" w:eastAsia="Verdana" w:hAnsi="Verdana" w:cs="Verdana"/>
          <w:sz w:val="26"/>
          <w:szCs w:val="26"/>
        </w:rPr>
        <w:t xml:space="preserve"> </w:t>
      </w:r>
      <w:r>
        <w:rPr>
          <w:rFonts w:ascii="Verdana" w:hAnsi="Verdana" w:cs="Verdana"/>
          <w:sz w:val="26"/>
          <w:szCs w:val="26"/>
        </w:rPr>
        <w:t>is</w:t>
      </w:r>
      <w:r>
        <w:rPr>
          <w:rFonts w:ascii="Verdana" w:eastAsia="Verdana" w:hAnsi="Verdana" w:cs="Verdana"/>
          <w:sz w:val="26"/>
          <w:szCs w:val="26"/>
        </w:rPr>
        <w:t xml:space="preserve"> </w:t>
      </w:r>
      <w:r>
        <w:rPr>
          <w:rFonts w:ascii="Verdana" w:hAnsi="Verdana" w:cs="Verdana"/>
          <w:sz w:val="26"/>
          <w:szCs w:val="26"/>
        </w:rPr>
        <w:t>based</w:t>
      </w:r>
      <w:r>
        <w:rPr>
          <w:rFonts w:ascii="Verdana" w:eastAsia="Verdana" w:hAnsi="Verdana" w:cs="Verdana"/>
          <w:sz w:val="26"/>
          <w:szCs w:val="26"/>
        </w:rPr>
        <w:t xml:space="preserve"> </w:t>
      </w:r>
      <w:r>
        <w:rPr>
          <w:rFonts w:ascii="Verdana" w:hAnsi="Verdana" w:cs="Verdana"/>
          <w:sz w:val="26"/>
          <w:szCs w:val="26"/>
        </w:rPr>
        <w:t>on</w:t>
      </w:r>
      <w:r>
        <w:rPr>
          <w:rFonts w:ascii="Verdana" w:eastAsia="Verdana" w:hAnsi="Verdana" w:cs="Verdana"/>
          <w:sz w:val="26"/>
          <w:szCs w:val="26"/>
        </w:rPr>
        <w:t xml:space="preserve"> </w:t>
      </w:r>
      <w:r>
        <w:rPr>
          <w:rFonts w:ascii="Verdana" w:hAnsi="Verdana" w:cs="Verdana"/>
          <w:sz w:val="26"/>
          <w:szCs w:val="26"/>
        </w:rPr>
        <w:t>your</w:t>
      </w:r>
      <w:r>
        <w:rPr>
          <w:rFonts w:ascii="Verdana" w:eastAsia="Verdana" w:hAnsi="Verdana" w:cs="Verdana"/>
          <w:sz w:val="26"/>
          <w:szCs w:val="26"/>
        </w:rPr>
        <w:t xml:space="preserve"> </w:t>
      </w:r>
      <w:r>
        <w:rPr>
          <w:rFonts w:ascii="Verdana" w:hAnsi="Verdana" w:cs="Verdana"/>
          <w:sz w:val="26"/>
          <w:szCs w:val="26"/>
        </w:rPr>
        <w:t>participation</w:t>
      </w:r>
      <w:r>
        <w:rPr>
          <w:rFonts w:ascii="Verdana" w:eastAsia="Verdana" w:hAnsi="Verdana" w:cs="Verdana"/>
          <w:sz w:val="26"/>
          <w:szCs w:val="26"/>
        </w:rPr>
        <w:t xml:space="preserve"> </w:t>
      </w:r>
      <w:r>
        <w:rPr>
          <w:rFonts w:ascii="Verdana" w:hAnsi="Verdana" w:cs="Verdana"/>
          <w:sz w:val="26"/>
          <w:szCs w:val="26"/>
        </w:rPr>
        <w:t>in</w:t>
      </w:r>
      <w:r>
        <w:rPr>
          <w:rFonts w:ascii="Verdana" w:eastAsia="Verdana" w:hAnsi="Verdana" w:cs="Verdana"/>
          <w:sz w:val="26"/>
          <w:szCs w:val="26"/>
        </w:rPr>
        <w:t xml:space="preserve"> </w:t>
      </w:r>
      <w:r>
        <w:rPr>
          <w:rFonts w:ascii="Verdana" w:hAnsi="Verdana" w:cs="Verdana"/>
          <w:color w:val="000000"/>
          <w:sz w:val="26"/>
          <w:szCs w:val="26"/>
        </w:rPr>
        <w:t>online</w:t>
      </w:r>
      <w:r>
        <w:rPr>
          <w:rFonts w:ascii="Verdana" w:eastAsia="Verdana" w:hAnsi="Verdana" w:cs="Verdana"/>
          <w:sz w:val="26"/>
          <w:szCs w:val="26"/>
        </w:rPr>
        <w:t xml:space="preserve"> </w:t>
      </w:r>
      <w:r>
        <w:rPr>
          <w:rFonts w:ascii="Verdana" w:hAnsi="Verdana" w:cs="Verdana"/>
          <w:sz w:val="26"/>
          <w:szCs w:val="26"/>
        </w:rPr>
        <w:t>activities</w:t>
      </w:r>
      <w:r>
        <w:rPr>
          <w:rFonts w:ascii="Verdana" w:eastAsia="Verdana" w:hAnsi="Verdana" w:cs="Verdana"/>
          <w:sz w:val="26"/>
          <w:szCs w:val="26"/>
        </w:rPr>
        <w:t xml:space="preserve"> </w:t>
      </w:r>
      <w:r>
        <w:rPr>
          <w:rFonts w:ascii="Verdana" w:hAnsi="Verdana" w:cs="Verdana"/>
          <w:sz w:val="26"/>
          <w:szCs w:val="26"/>
        </w:rPr>
        <w:t>and</w:t>
      </w:r>
      <w:r>
        <w:rPr>
          <w:rFonts w:ascii="Verdana" w:eastAsia="Verdana" w:hAnsi="Verdana" w:cs="Verdana"/>
          <w:sz w:val="26"/>
          <w:szCs w:val="26"/>
        </w:rPr>
        <w:t xml:space="preserve"> </w:t>
      </w:r>
      <w:r>
        <w:rPr>
          <w:rFonts w:ascii="Verdana" w:hAnsi="Verdana" w:cs="Verdana"/>
          <w:sz w:val="26"/>
          <w:szCs w:val="26"/>
        </w:rPr>
        <w:t>discussions.</w:t>
      </w:r>
      <w:r>
        <w:rPr>
          <w:rFonts w:ascii="Verdana" w:eastAsia="Verdana" w:hAnsi="Verdana" w:cs="Verdana"/>
          <w:sz w:val="26"/>
          <w:szCs w:val="26"/>
        </w:rPr>
        <w:t xml:space="preserve"> </w:t>
      </w:r>
      <w:r>
        <w:rPr>
          <w:rFonts w:ascii="Verdana" w:hAnsi="Verdana" w:cs="Verdana"/>
          <w:sz w:val="26"/>
          <w:szCs w:val="26"/>
        </w:rPr>
        <w:t>The</w:t>
      </w:r>
      <w:r>
        <w:rPr>
          <w:rFonts w:ascii="Verdana" w:eastAsia="Verdana" w:hAnsi="Verdana" w:cs="Verdana"/>
          <w:sz w:val="26"/>
          <w:szCs w:val="26"/>
        </w:rPr>
        <w:t xml:space="preserve"> </w:t>
      </w:r>
      <w:r>
        <w:rPr>
          <w:rFonts w:ascii="Verdana" w:hAnsi="Verdana" w:cs="Verdana"/>
          <w:sz w:val="26"/>
          <w:szCs w:val="26"/>
        </w:rPr>
        <w:t>Blackboard</w:t>
      </w:r>
      <w:r>
        <w:rPr>
          <w:rFonts w:ascii="Verdana" w:eastAsia="Verdana" w:hAnsi="Verdana" w:cs="Verdana"/>
          <w:sz w:val="26"/>
          <w:szCs w:val="26"/>
        </w:rPr>
        <w:t xml:space="preserve"> </w:t>
      </w:r>
      <w:r>
        <w:rPr>
          <w:rFonts w:ascii="Verdana" w:hAnsi="Verdana" w:cs="Verdana"/>
          <w:sz w:val="26"/>
          <w:szCs w:val="26"/>
        </w:rPr>
        <w:t>Learn</w:t>
      </w:r>
      <w:r>
        <w:rPr>
          <w:rFonts w:ascii="Verdana" w:eastAsia="Verdana" w:hAnsi="Verdana" w:cs="Verdana"/>
          <w:sz w:val="26"/>
          <w:szCs w:val="26"/>
        </w:rPr>
        <w:t xml:space="preserve"> </w:t>
      </w:r>
      <w:r>
        <w:rPr>
          <w:rFonts w:ascii="Verdana" w:hAnsi="Verdana" w:cs="Verdana"/>
          <w:sz w:val="26"/>
          <w:szCs w:val="26"/>
        </w:rPr>
        <w:t>9.1</w:t>
      </w:r>
      <w:r>
        <w:rPr>
          <w:rFonts w:ascii="Verdana" w:eastAsia="Verdana" w:hAnsi="Verdana" w:cs="Verdana"/>
          <w:sz w:val="26"/>
          <w:szCs w:val="26"/>
        </w:rPr>
        <w:t xml:space="preserve"> </w:t>
      </w:r>
      <w:r>
        <w:rPr>
          <w:rFonts w:ascii="Verdana" w:hAnsi="Verdana" w:cs="Verdana"/>
          <w:sz w:val="26"/>
          <w:szCs w:val="26"/>
        </w:rPr>
        <w:t>System®</w:t>
      </w:r>
      <w:r>
        <w:rPr>
          <w:rFonts w:ascii="Verdana" w:eastAsia="Verdana" w:hAnsi="Verdana" w:cs="Verdana"/>
          <w:sz w:val="26"/>
          <w:szCs w:val="26"/>
        </w:rPr>
        <w:t xml:space="preserve"> </w:t>
      </w:r>
      <w:r>
        <w:rPr>
          <w:rFonts w:ascii="Verdana" w:hAnsi="Verdana" w:cs="Verdana"/>
          <w:sz w:val="26"/>
          <w:szCs w:val="26"/>
        </w:rPr>
        <w:t>provides</w:t>
      </w:r>
      <w:r>
        <w:rPr>
          <w:rFonts w:ascii="Verdana" w:eastAsia="Verdana" w:hAnsi="Verdana" w:cs="Verdana"/>
          <w:sz w:val="26"/>
          <w:szCs w:val="26"/>
        </w:rPr>
        <w:t xml:space="preserve"> </w:t>
      </w:r>
      <w:r>
        <w:rPr>
          <w:rFonts w:ascii="Verdana" w:hAnsi="Verdana" w:cs="Verdana"/>
          <w:sz w:val="26"/>
          <w:szCs w:val="26"/>
        </w:rPr>
        <w:t>detailed</w:t>
      </w:r>
      <w:r>
        <w:rPr>
          <w:rFonts w:ascii="Verdana" w:eastAsia="Verdana" w:hAnsi="Verdana" w:cs="Verdana"/>
          <w:sz w:val="26"/>
          <w:szCs w:val="26"/>
        </w:rPr>
        <w:t xml:space="preserve"> </w:t>
      </w:r>
      <w:r>
        <w:rPr>
          <w:rFonts w:ascii="Verdana" w:hAnsi="Verdana" w:cs="Verdana"/>
          <w:sz w:val="26"/>
          <w:szCs w:val="26"/>
        </w:rPr>
        <w:t>tracking/monitoring</w:t>
      </w:r>
      <w:r>
        <w:rPr>
          <w:rFonts w:ascii="Verdana" w:eastAsia="Verdana" w:hAnsi="Verdana" w:cs="Verdana"/>
          <w:sz w:val="26"/>
          <w:szCs w:val="26"/>
        </w:rPr>
        <w:t xml:space="preserve"> </w:t>
      </w:r>
      <w:r>
        <w:rPr>
          <w:rFonts w:ascii="Verdana" w:hAnsi="Verdana" w:cs="Verdana"/>
          <w:sz w:val="26"/>
          <w:szCs w:val="26"/>
        </w:rPr>
        <w:t>information</w:t>
      </w:r>
      <w:r>
        <w:rPr>
          <w:rFonts w:ascii="Verdana" w:eastAsia="Verdana" w:hAnsi="Verdana" w:cs="Verdana"/>
          <w:sz w:val="26"/>
          <w:szCs w:val="26"/>
        </w:rPr>
        <w:t xml:space="preserve"> </w:t>
      </w:r>
      <w:r>
        <w:rPr>
          <w:rFonts w:ascii="Verdana" w:hAnsi="Verdana" w:cs="Verdana"/>
          <w:sz w:val="26"/>
          <w:szCs w:val="26"/>
        </w:rPr>
        <w:t>to</w:t>
      </w:r>
      <w:r>
        <w:rPr>
          <w:rFonts w:ascii="Verdana" w:eastAsia="Verdana" w:hAnsi="Verdana" w:cs="Verdana"/>
          <w:sz w:val="26"/>
          <w:szCs w:val="26"/>
        </w:rPr>
        <w:t xml:space="preserve"> </w:t>
      </w:r>
      <w:r>
        <w:rPr>
          <w:rFonts w:ascii="Verdana" w:hAnsi="Verdana" w:cs="Verdana"/>
          <w:sz w:val="26"/>
          <w:szCs w:val="26"/>
        </w:rPr>
        <w:t>the</w:t>
      </w:r>
      <w:r>
        <w:rPr>
          <w:rFonts w:ascii="Verdana" w:eastAsia="Verdana" w:hAnsi="Verdana" w:cs="Verdana"/>
          <w:sz w:val="26"/>
          <w:szCs w:val="26"/>
        </w:rPr>
        <w:t xml:space="preserve"> </w:t>
      </w:r>
      <w:r>
        <w:rPr>
          <w:rFonts w:ascii="Verdana" w:hAnsi="Verdana" w:cs="Verdana"/>
          <w:sz w:val="26"/>
          <w:szCs w:val="26"/>
        </w:rPr>
        <w:t>instructor</w:t>
      </w:r>
      <w:r>
        <w:rPr>
          <w:rFonts w:ascii="Verdana" w:eastAsia="Verdana" w:hAnsi="Verdana" w:cs="Verdana"/>
          <w:sz w:val="26"/>
          <w:szCs w:val="26"/>
        </w:rPr>
        <w:t xml:space="preserve"> </w:t>
      </w:r>
      <w:r>
        <w:rPr>
          <w:rFonts w:ascii="Verdana" w:hAnsi="Verdana" w:cs="Verdana"/>
          <w:sz w:val="26"/>
          <w:szCs w:val="26"/>
        </w:rPr>
        <w:t>of</w:t>
      </w:r>
      <w:r>
        <w:rPr>
          <w:rFonts w:ascii="Verdana" w:eastAsia="Verdana" w:hAnsi="Verdana" w:cs="Verdana"/>
          <w:sz w:val="26"/>
          <w:szCs w:val="26"/>
        </w:rPr>
        <w:t xml:space="preserve"> </w:t>
      </w:r>
      <w:r>
        <w:rPr>
          <w:rFonts w:ascii="Verdana" w:hAnsi="Verdana" w:cs="Verdana"/>
          <w:sz w:val="26"/>
          <w:szCs w:val="26"/>
        </w:rPr>
        <w:t>student</w:t>
      </w:r>
      <w:r>
        <w:rPr>
          <w:rFonts w:ascii="Verdana" w:eastAsia="Verdana" w:hAnsi="Verdana" w:cs="Verdana"/>
          <w:sz w:val="26"/>
          <w:szCs w:val="26"/>
        </w:rPr>
        <w:t xml:space="preserve"> </w:t>
      </w:r>
      <w:r>
        <w:rPr>
          <w:rFonts w:ascii="Verdana" w:hAnsi="Verdana" w:cs="Verdana"/>
          <w:sz w:val="26"/>
          <w:szCs w:val="26"/>
        </w:rPr>
        <w:t>activities</w:t>
      </w:r>
      <w:r>
        <w:rPr>
          <w:rFonts w:ascii="Verdana" w:eastAsia="Verdana" w:hAnsi="Verdana" w:cs="Verdana"/>
          <w:sz w:val="26"/>
          <w:szCs w:val="26"/>
        </w:rPr>
        <w:t xml:space="preserve"> </w:t>
      </w:r>
      <w:r>
        <w:rPr>
          <w:rFonts w:ascii="Verdana" w:hAnsi="Verdana" w:cs="Verdana"/>
          <w:sz w:val="26"/>
          <w:szCs w:val="26"/>
        </w:rPr>
        <w:t>on</w:t>
      </w:r>
      <w:r>
        <w:rPr>
          <w:rFonts w:ascii="Verdana" w:eastAsia="Verdana" w:hAnsi="Verdana" w:cs="Verdana"/>
          <w:sz w:val="26"/>
          <w:szCs w:val="26"/>
        </w:rPr>
        <w:t xml:space="preserve"> </w:t>
      </w:r>
      <w:r w:rsidR="008A401F">
        <w:rPr>
          <w:rFonts w:ascii="Verdana" w:hAnsi="Verdana" w:cs="Verdana"/>
          <w:sz w:val="26"/>
          <w:szCs w:val="26"/>
        </w:rPr>
        <w:t>the</w:t>
      </w:r>
      <w:r>
        <w:rPr>
          <w:rFonts w:ascii="Verdana" w:eastAsia="Verdana" w:hAnsi="Verdana" w:cs="Verdana"/>
          <w:sz w:val="26"/>
          <w:szCs w:val="26"/>
        </w:rPr>
        <w:t xml:space="preserve"> </w:t>
      </w:r>
      <w:r w:rsidR="008A401F">
        <w:rPr>
          <w:rFonts w:ascii="Verdana" w:hAnsi="Verdana" w:cs="Verdana"/>
          <w:sz w:val="26"/>
          <w:szCs w:val="26"/>
        </w:rPr>
        <w:t>site</w:t>
      </w:r>
      <w:r>
        <w:rPr>
          <w:rFonts w:ascii="Verdana" w:hAnsi="Verdana" w:cs="Verdana"/>
          <w:sz w:val="26"/>
          <w:szCs w:val="26"/>
        </w:rPr>
        <w:t>.</w:t>
      </w:r>
      <w:r>
        <w:rPr>
          <w:rFonts w:ascii="Verdana" w:eastAsia="Verdana" w:hAnsi="Verdana" w:cs="Verdana"/>
          <w:sz w:val="26"/>
          <w:szCs w:val="26"/>
        </w:rPr>
        <w:t xml:space="preserve"> For online courses, excessive absences per </w:t>
      </w:r>
      <w:r>
        <w:rPr>
          <w:rFonts w:ascii="Verdana" w:hAnsi="Verdana" w:cs="Verdana"/>
          <w:sz w:val="26"/>
          <w:szCs w:val="26"/>
        </w:rPr>
        <w:t xml:space="preserve">San </w:t>
      </w:r>
      <w:r>
        <w:rPr>
          <w:rFonts w:ascii="Verdana" w:hAnsi="Verdana" w:cs="Verdana"/>
          <w:sz w:val="26"/>
          <w:szCs w:val="26"/>
        </w:rPr>
        <w:lastRenderedPageBreak/>
        <w:t>Diego</w:t>
      </w:r>
      <w:r>
        <w:rPr>
          <w:rFonts w:ascii="Verdana" w:eastAsia="Verdana" w:hAnsi="Verdana" w:cs="Verdana"/>
          <w:sz w:val="26"/>
          <w:szCs w:val="26"/>
        </w:rPr>
        <w:t xml:space="preserve"> </w:t>
      </w:r>
      <w:r>
        <w:rPr>
          <w:rFonts w:ascii="Verdana" w:hAnsi="Verdana" w:cs="Verdana"/>
          <w:sz w:val="26"/>
          <w:szCs w:val="26"/>
        </w:rPr>
        <w:t>Community</w:t>
      </w:r>
      <w:r>
        <w:rPr>
          <w:rFonts w:ascii="Verdana" w:eastAsia="Verdana" w:hAnsi="Verdana" w:cs="Verdana"/>
          <w:sz w:val="26"/>
          <w:szCs w:val="26"/>
        </w:rPr>
        <w:t xml:space="preserve"> </w:t>
      </w:r>
      <w:r>
        <w:rPr>
          <w:rFonts w:ascii="Verdana" w:hAnsi="Verdana" w:cs="Verdana"/>
          <w:sz w:val="26"/>
          <w:szCs w:val="26"/>
        </w:rPr>
        <w:t>College</w:t>
      </w:r>
      <w:r>
        <w:rPr>
          <w:rFonts w:ascii="Verdana" w:eastAsia="Verdana" w:hAnsi="Verdana" w:cs="Verdana"/>
          <w:sz w:val="26"/>
          <w:szCs w:val="26"/>
        </w:rPr>
        <w:t xml:space="preserve"> </w:t>
      </w:r>
      <w:r>
        <w:rPr>
          <w:rFonts w:ascii="Verdana" w:hAnsi="Verdana" w:cs="Verdana"/>
          <w:sz w:val="26"/>
          <w:szCs w:val="26"/>
        </w:rPr>
        <w:t>District</w:t>
      </w:r>
      <w:r>
        <w:rPr>
          <w:rFonts w:ascii="Verdana" w:eastAsia="Verdana" w:hAnsi="Verdana" w:cs="Verdana"/>
          <w:sz w:val="26"/>
          <w:szCs w:val="26"/>
        </w:rPr>
        <w:t xml:space="preserve"> </w:t>
      </w:r>
      <w:r>
        <w:rPr>
          <w:rFonts w:ascii="Verdana" w:hAnsi="Verdana" w:cs="Verdana"/>
          <w:sz w:val="26"/>
          <w:szCs w:val="26"/>
        </w:rPr>
        <w:t>guidelines includes:</w:t>
      </w:r>
      <w:r>
        <w:rPr>
          <w:rFonts w:ascii="Verdana" w:eastAsia="Verdana" w:hAnsi="Verdana" w:cs="Verdana"/>
          <w:sz w:val="26"/>
          <w:szCs w:val="26"/>
        </w:rPr>
        <w:t xml:space="preserve">  </w:t>
      </w:r>
      <w:r>
        <w:rPr>
          <w:rFonts w:ascii="Verdana" w:hAnsi="Verdana" w:cs="Verdana"/>
          <w:sz w:val="26"/>
          <w:szCs w:val="26"/>
        </w:rPr>
        <w:t>lack</w:t>
      </w:r>
      <w:r>
        <w:rPr>
          <w:rFonts w:ascii="Verdana" w:eastAsia="Verdana" w:hAnsi="Verdana" w:cs="Verdana"/>
          <w:sz w:val="26"/>
          <w:szCs w:val="26"/>
        </w:rPr>
        <w:t xml:space="preserve"> </w:t>
      </w:r>
      <w:r>
        <w:rPr>
          <w:rFonts w:ascii="Verdana" w:hAnsi="Verdana" w:cs="Verdana"/>
          <w:sz w:val="26"/>
          <w:szCs w:val="26"/>
        </w:rPr>
        <w:t>of</w:t>
      </w:r>
      <w:r>
        <w:rPr>
          <w:rFonts w:ascii="Verdana" w:eastAsia="Verdana" w:hAnsi="Verdana" w:cs="Verdana"/>
          <w:sz w:val="26"/>
          <w:szCs w:val="26"/>
        </w:rPr>
        <w:t xml:space="preserve"> </w:t>
      </w:r>
      <w:r>
        <w:rPr>
          <w:rFonts w:ascii="Verdana" w:hAnsi="Verdana" w:cs="Verdana"/>
          <w:sz w:val="26"/>
          <w:szCs w:val="26"/>
        </w:rPr>
        <w:t>assignment</w:t>
      </w:r>
      <w:r>
        <w:rPr>
          <w:rFonts w:ascii="Verdana" w:eastAsia="Verdana" w:hAnsi="Verdana" w:cs="Verdana"/>
          <w:sz w:val="26"/>
          <w:szCs w:val="26"/>
        </w:rPr>
        <w:t xml:space="preserve"> </w:t>
      </w:r>
      <w:r>
        <w:rPr>
          <w:rFonts w:ascii="Verdana" w:hAnsi="Verdana" w:cs="Verdana"/>
          <w:sz w:val="26"/>
          <w:szCs w:val="26"/>
        </w:rPr>
        <w:t>submissions;</w:t>
      </w:r>
      <w:r>
        <w:rPr>
          <w:rFonts w:ascii="Verdana" w:eastAsia="Verdana" w:hAnsi="Verdana" w:cs="Verdana"/>
          <w:sz w:val="26"/>
          <w:szCs w:val="26"/>
        </w:rPr>
        <w:t xml:space="preserve"> </w:t>
      </w:r>
      <w:r>
        <w:rPr>
          <w:rFonts w:ascii="Verdana" w:hAnsi="Verdana" w:cs="Verdana"/>
          <w:sz w:val="26"/>
          <w:szCs w:val="26"/>
        </w:rPr>
        <w:t>lack</w:t>
      </w:r>
      <w:r>
        <w:rPr>
          <w:rFonts w:ascii="Verdana" w:eastAsia="Verdana" w:hAnsi="Verdana" w:cs="Verdana"/>
          <w:sz w:val="26"/>
          <w:szCs w:val="26"/>
        </w:rPr>
        <w:t xml:space="preserve"> </w:t>
      </w:r>
      <w:r>
        <w:rPr>
          <w:rFonts w:ascii="Verdana" w:hAnsi="Verdana" w:cs="Verdana"/>
          <w:sz w:val="26"/>
          <w:szCs w:val="26"/>
        </w:rPr>
        <w:t>of</w:t>
      </w:r>
      <w:r>
        <w:rPr>
          <w:rFonts w:ascii="Verdana" w:eastAsia="Verdana" w:hAnsi="Verdana" w:cs="Verdana"/>
          <w:sz w:val="26"/>
          <w:szCs w:val="26"/>
        </w:rPr>
        <w:t xml:space="preserve"> </w:t>
      </w:r>
      <w:r>
        <w:rPr>
          <w:rFonts w:ascii="Verdana" w:hAnsi="Verdana" w:cs="Verdana"/>
          <w:sz w:val="26"/>
          <w:szCs w:val="26"/>
        </w:rPr>
        <w:t>survey/quiz/exam</w:t>
      </w:r>
      <w:r>
        <w:rPr>
          <w:rFonts w:ascii="Verdana" w:eastAsia="Verdana" w:hAnsi="Verdana" w:cs="Verdana"/>
          <w:sz w:val="26"/>
          <w:szCs w:val="26"/>
        </w:rPr>
        <w:t xml:space="preserve"> </w:t>
      </w:r>
      <w:r>
        <w:rPr>
          <w:rFonts w:ascii="Verdana" w:hAnsi="Verdana" w:cs="Verdana"/>
          <w:sz w:val="26"/>
          <w:szCs w:val="26"/>
        </w:rPr>
        <w:t>taking;</w:t>
      </w:r>
      <w:r>
        <w:rPr>
          <w:rFonts w:ascii="Verdana" w:eastAsia="Verdana" w:hAnsi="Verdana" w:cs="Verdana"/>
          <w:sz w:val="26"/>
          <w:szCs w:val="26"/>
        </w:rPr>
        <w:t xml:space="preserve"> </w:t>
      </w:r>
      <w:r>
        <w:rPr>
          <w:rFonts w:ascii="Verdana" w:hAnsi="Verdana" w:cs="Verdana"/>
          <w:sz w:val="26"/>
          <w:szCs w:val="26"/>
        </w:rPr>
        <w:t>lack</w:t>
      </w:r>
      <w:r>
        <w:rPr>
          <w:rFonts w:ascii="Verdana" w:eastAsia="Verdana" w:hAnsi="Verdana" w:cs="Verdana"/>
          <w:sz w:val="26"/>
          <w:szCs w:val="26"/>
        </w:rPr>
        <w:t xml:space="preserve"> </w:t>
      </w:r>
      <w:r>
        <w:rPr>
          <w:rFonts w:ascii="Verdana" w:hAnsi="Verdana" w:cs="Verdana"/>
          <w:sz w:val="26"/>
          <w:szCs w:val="26"/>
        </w:rPr>
        <w:t>of</w:t>
      </w:r>
      <w:r>
        <w:rPr>
          <w:rFonts w:ascii="Verdana" w:eastAsia="Verdana" w:hAnsi="Verdana" w:cs="Verdana"/>
          <w:sz w:val="26"/>
          <w:szCs w:val="26"/>
        </w:rPr>
        <w:t xml:space="preserve"> </w:t>
      </w:r>
      <w:r>
        <w:rPr>
          <w:rFonts w:ascii="Verdana" w:hAnsi="Verdana" w:cs="Verdana"/>
          <w:sz w:val="26"/>
          <w:szCs w:val="26"/>
        </w:rPr>
        <w:t>participation</w:t>
      </w:r>
      <w:r>
        <w:rPr>
          <w:rFonts w:ascii="Verdana" w:eastAsia="Verdana" w:hAnsi="Verdana" w:cs="Verdana"/>
          <w:sz w:val="26"/>
          <w:szCs w:val="26"/>
        </w:rPr>
        <w:t xml:space="preserve"> </w:t>
      </w:r>
      <w:r>
        <w:rPr>
          <w:rFonts w:ascii="Verdana" w:hAnsi="Verdana" w:cs="Verdana"/>
          <w:sz w:val="26"/>
          <w:szCs w:val="26"/>
        </w:rPr>
        <w:t>(active</w:t>
      </w:r>
      <w:r>
        <w:rPr>
          <w:rFonts w:ascii="Verdana" w:eastAsia="Verdana" w:hAnsi="Verdana" w:cs="Verdana"/>
          <w:sz w:val="26"/>
          <w:szCs w:val="26"/>
        </w:rPr>
        <w:t xml:space="preserve"> </w:t>
      </w:r>
      <w:r>
        <w:rPr>
          <w:rFonts w:ascii="Verdana" w:hAnsi="Verdana" w:cs="Verdana"/>
          <w:sz w:val="26"/>
          <w:szCs w:val="26"/>
        </w:rPr>
        <w:t>posting</w:t>
      </w:r>
      <w:r>
        <w:rPr>
          <w:rFonts w:ascii="Verdana" w:eastAsia="Verdana" w:hAnsi="Verdana" w:cs="Verdana"/>
          <w:sz w:val="26"/>
          <w:szCs w:val="26"/>
        </w:rPr>
        <w:t xml:space="preserve"> </w:t>
      </w:r>
      <w:r>
        <w:rPr>
          <w:rFonts w:ascii="Verdana" w:hAnsi="Verdana" w:cs="Verdana"/>
          <w:sz w:val="26"/>
          <w:szCs w:val="26"/>
        </w:rPr>
        <w:t>in</w:t>
      </w:r>
      <w:r>
        <w:rPr>
          <w:rFonts w:ascii="Verdana" w:eastAsia="Verdana" w:hAnsi="Verdana" w:cs="Verdana"/>
          <w:sz w:val="26"/>
          <w:szCs w:val="26"/>
        </w:rPr>
        <w:t xml:space="preserve"> </w:t>
      </w:r>
      <w:r>
        <w:rPr>
          <w:rFonts w:ascii="Verdana" w:hAnsi="Verdana" w:cs="Verdana"/>
          <w:sz w:val="26"/>
          <w:szCs w:val="26"/>
        </w:rPr>
        <w:t>discussions,</w:t>
      </w:r>
      <w:r>
        <w:rPr>
          <w:rFonts w:ascii="Verdana" w:eastAsia="Verdana" w:hAnsi="Verdana" w:cs="Verdana"/>
          <w:sz w:val="26"/>
          <w:szCs w:val="26"/>
        </w:rPr>
        <w:t xml:space="preserve"> </w:t>
      </w:r>
      <w:r w:rsidR="008A401F">
        <w:rPr>
          <w:rFonts w:ascii="Verdana" w:hAnsi="Verdana" w:cs="Verdana"/>
          <w:sz w:val="26"/>
          <w:szCs w:val="26"/>
        </w:rPr>
        <w:t>messages</w:t>
      </w:r>
      <w:r>
        <w:rPr>
          <w:rFonts w:ascii="Verdana" w:hAnsi="Verdana" w:cs="Verdana"/>
          <w:sz w:val="26"/>
          <w:szCs w:val="26"/>
        </w:rPr>
        <w:t>);</w:t>
      </w:r>
      <w:r>
        <w:rPr>
          <w:rFonts w:ascii="Verdana" w:eastAsia="Verdana" w:hAnsi="Verdana" w:cs="Verdana"/>
          <w:sz w:val="26"/>
          <w:szCs w:val="26"/>
        </w:rPr>
        <w:t xml:space="preserve"> </w:t>
      </w:r>
      <w:r>
        <w:rPr>
          <w:rFonts w:ascii="Verdana" w:hAnsi="Verdana" w:cs="Verdana"/>
          <w:sz w:val="26"/>
          <w:szCs w:val="26"/>
        </w:rPr>
        <w:t>and</w:t>
      </w:r>
      <w:r>
        <w:rPr>
          <w:rFonts w:ascii="Verdana" w:eastAsia="Verdana" w:hAnsi="Verdana" w:cs="Verdana"/>
          <w:sz w:val="26"/>
          <w:szCs w:val="26"/>
        </w:rPr>
        <w:t xml:space="preserve"> </w:t>
      </w:r>
      <w:r>
        <w:rPr>
          <w:rFonts w:ascii="Verdana" w:hAnsi="Verdana" w:cs="Verdana"/>
          <w:sz w:val="26"/>
          <w:szCs w:val="26"/>
        </w:rPr>
        <w:t>lack</w:t>
      </w:r>
      <w:r>
        <w:rPr>
          <w:rFonts w:ascii="Verdana" w:eastAsia="Verdana" w:hAnsi="Verdana" w:cs="Verdana"/>
          <w:sz w:val="26"/>
          <w:szCs w:val="26"/>
        </w:rPr>
        <w:t xml:space="preserve"> </w:t>
      </w:r>
      <w:r>
        <w:rPr>
          <w:rFonts w:ascii="Verdana" w:hAnsi="Verdana" w:cs="Verdana"/>
          <w:sz w:val="26"/>
          <w:szCs w:val="26"/>
        </w:rPr>
        <w:t>of</w:t>
      </w:r>
      <w:r>
        <w:rPr>
          <w:rFonts w:ascii="Verdana" w:eastAsia="Verdana" w:hAnsi="Verdana" w:cs="Verdana"/>
          <w:sz w:val="26"/>
          <w:szCs w:val="26"/>
        </w:rPr>
        <w:t xml:space="preserve"> </w:t>
      </w:r>
      <w:r>
        <w:rPr>
          <w:rFonts w:ascii="Verdana" w:hAnsi="Verdana" w:cs="Verdana"/>
          <w:sz w:val="26"/>
          <w:szCs w:val="26"/>
        </w:rPr>
        <w:t>logging</w:t>
      </w:r>
      <w:r>
        <w:rPr>
          <w:rFonts w:ascii="Verdana" w:eastAsia="Verdana" w:hAnsi="Verdana" w:cs="Verdana"/>
          <w:sz w:val="26"/>
          <w:szCs w:val="26"/>
        </w:rPr>
        <w:t xml:space="preserve"> </w:t>
      </w:r>
      <w:r>
        <w:rPr>
          <w:rFonts w:ascii="Verdana" w:hAnsi="Verdana" w:cs="Verdana"/>
          <w:sz w:val="26"/>
          <w:szCs w:val="26"/>
        </w:rPr>
        <w:t>in.</w:t>
      </w:r>
    </w:p>
    <w:p w:rsidR="00AD2632" w:rsidRDefault="00AD2632" w:rsidP="00AD2632">
      <w:pPr>
        <w:widowControl w:val="0"/>
        <w:autoSpaceDE w:val="0"/>
        <w:rPr>
          <w:rFonts w:ascii="Verdana" w:hAnsi="Verdana" w:cs="Verdana"/>
          <w:sz w:val="26"/>
          <w:szCs w:val="26"/>
        </w:rPr>
      </w:pPr>
    </w:p>
    <w:p w:rsidR="00AD2632" w:rsidRDefault="00AD2632" w:rsidP="00AD2632">
      <w:pPr>
        <w:widowControl w:val="0"/>
        <w:autoSpaceDE w:val="0"/>
        <w:rPr>
          <w:rFonts w:ascii="Verdana" w:hAnsi="Verdana" w:cs="Verdana"/>
          <w:sz w:val="26"/>
          <w:szCs w:val="26"/>
        </w:rPr>
      </w:pPr>
      <w:r>
        <w:rPr>
          <w:rFonts w:ascii="Verdana" w:hAnsi="Verdana" w:cs="Verdana"/>
          <w:sz w:val="26"/>
          <w:szCs w:val="26"/>
        </w:rPr>
        <w:t>Petitions</w:t>
      </w:r>
      <w:r>
        <w:rPr>
          <w:rFonts w:ascii="Verdana" w:eastAsia="Verdana" w:hAnsi="Verdana" w:cs="Verdana"/>
          <w:sz w:val="26"/>
          <w:szCs w:val="26"/>
        </w:rPr>
        <w:t xml:space="preserve"> </w:t>
      </w:r>
      <w:r>
        <w:rPr>
          <w:rFonts w:ascii="Verdana" w:hAnsi="Verdana" w:cs="Verdana"/>
          <w:sz w:val="26"/>
          <w:szCs w:val="26"/>
        </w:rPr>
        <w:t>to</w:t>
      </w:r>
      <w:r>
        <w:rPr>
          <w:rFonts w:ascii="Verdana" w:eastAsia="Verdana" w:hAnsi="Verdana" w:cs="Verdana"/>
          <w:sz w:val="26"/>
          <w:szCs w:val="26"/>
        </w:rPr>
        <w:t xml:space="preserve"> </w:t>
      </w:r>
      <w:r>
        <w:rPr>
          <w:rFonts w:ascii="Verdana" w:hAnsi="Verdana" w:cs="Verdana"/>
          <w:sz w:val="26"/>
          <w:szCs w:val="26"/>
        </w:rPr>
        <w:t>add,</w:t>
      </w:r>
      <w:r>
        <w:rPr>
          <w:rFonts w:ascii="Verdana" w:eastAsia="Verdana" w:hAnsi="Verdana" w:cs="Verdana"/>
          <w:sz w:val="26"/>
          <w:szCs w:val="26"/>
        </w:rPr>
        <w:t xml:space="preserve"> </w:t>
      </w:r>
      <w:r>
        <w:rPr>
          <w:rFonts w:ascii="Verdana" w:hAnsi="Verdana" w:cs="Verdana"/>
          <w:sz w:val="26"/>
          <w:szCs w:val="26"/>
        </w:rPr>
        <w:t>drop,</w:t>
      </w:r>
      <w:r>
        <w:rPr>
          <w:rFonts w:ascii="Verdana" w:eastAsia="Verdana" w:hAnsi="Verdana" w:cs="Verdana"/>
          <w:sz w:val="26"/>
          <w:szCs w:val="26"/>
        </w:rPr>
        <w:t xml:space="preserve"> </w:t>
      </w:r>
      <w:r>
        <w:rPr>
          <w:rFonts w:ascii="Verdana" w:hAnsi="Verdana" w:cs="Verdana"/>
          <w:sz w:val="26"/>
          <w:szCs w:val="26"/>
        </w:rPr>
        <w:t>or</w:t>
      </w:r>
      <w:r>
        <w:rPr>
          <w:rFonts w:ascii="Verdana" w:eastAsia="Verdana" w:hAnsi="Verdana" w:cs="Verdana"/>
          <w:sz w:val="26"/>
          <w:szCs w:val="26"/>
        </w:rPr>
        <w:t xml:space="preserve"> </w:t>
      </w:r>
      <w:r>
        <w:rPr>
          <w:rFonts w:ascii="Verdana" w:hAnsi="Verdana" w:cs="Verdana"/>
          <w:sz w:val="26"/>
          <w:szCs w:val="26"/>
        </w:rPr>
        <w:t>withdraw</w:t>
      </w:r>
      <w:r>
        <w:rPr>
          <w:rFonts w:ascii="Verdana" w:eastAsia="Verdana" w:hAnsi="Verdana" w:cs="Verdana"/>
          <w:sz w:val="26"/>
          <w:szCs w:val="26"/>
        </w:rPr>
        <w:t xml:space="preserve"> </w:t>
      </w:r>
      <w:r>
        <w:rPr>
          <w:rFonts w:ascii="Verdana" w:hAnsi="Verdana" w:cs="Verdana"/>
          <w:sz w:val="26"/>
          <w:szCs w:val="26"/>
        </w:rPr>
        <w:t>after</w:t>
      </w:r>
      <w:r>
        <w:rPr>
          <w:rFonts w:ascii="Verdana" w:eastAsia="Verdana" w:hAnsi="Verdana" w:cs="Verdana"/>
          <w:sz w:val="26"/>
          <w:szCs w:val="26"/>
        </w:rPr>
        <w:t xml:space="preserve"> </w:t>
      </w:r>
      <w:r>
        <w:rPr>
          <w:rFonts w:ascii="Verdana" w:hAnsi="Verdana" w:cs="Verdana"/>
          <w:sz w:val="26"/>
          <w:szCs w:val="26"/>
        </w:rPr>
        <w:t>the</w:t>
      </w:r>
      <w:r>
        <w:rPr>
          <w:rFonts w:ascii="Verdana" w:eastAsia="Verdana" w:hAnsi="Verdana" w:cs="Verdana"/>
          <w:sz w:val="26"/>
          <w:szCs w:val="26"/>
        </w:rPr>
        <w:t xml:space="preserve"> </w:t>
      </w:r>
      <w:r>
        <w:rPr>
          <w:rFonts w:ascii="Verdana" w:hAnsi="Verdana" w:cs="Verdana"/>
          <w:sz w:val="26"/>
          <w:szCs w:val="26"/>
        </w:rPr>
        <w:t>deadline</w:t>
      </w:r>
      <w:r>
        <w:rPr>
          <w:rFonts w:ascii="Verdana" w:eastAsia="Verdana" w:hAnsi="Verdana" w:cs="Verdana"/>
          <w:sz w:val="26"/>
          <w:szCs w:val="26"/>
        </w:rPr>
        <w:t xml:space="preserve"> </w:t>
      </w:r>
      <w:r>
        <w:rPr>
          <w:rFonts w:ascii="Verdana" w:hAnsi="Verdana" w:cs="Verdana"/>
          <w:sz w:val="26"/>
          <w:szCs w:val="26"/>
        </w:rPr>
        <w:t>will</w:t>
      </w:r>
      <w:r>
        <w:rPr>
          <w:rFonts w:ascii="Verdana" w:eastAsia="Verdana" w:hAnsi="Verdana" w:cs="Verdana"/>
          <w:sz w:val="26"/>
          <w:szCs w:val="26"/>
        </w:rPr>
        <w:t xml:space="preserve"> </w:t>
      </w:r>
      <w:r>
        <w:rPr>
          <w:rFonts w:ascii="Verdana" w:hAnsi="Verdana" w:cs="Verdana"/>
          <w:sz w:val="26"/>
          <w:szCs w:val="26"/>
        </w:rPr>
        <w:t>not</w:t>
      </w:r>
      <w:r>
        <w:rPr>
          <w:rFonts w:ascii="Verdana" w:eastAsia="Verdana" w:hAnsi="Verdana" w:cs="Verdana"/>
          <w:sz w:val="26"/>
          <w:szCs w:val="26"/>
        </w:rPr>
        <w:t xml:space="preserve"> </w:t>
      </w:r>
      <w:r>
        <w:rPr>
          <w:rFonts w:ascii="Verdana" w:hAnsi="Verdana" w:cs="Verdana"/>
          <w:sz w:val="26"/>
          <w:szCs w:val="26"/>
        </w:rPr>
        <w:t>be</w:t>
      </w:r>
      <w:r>
        <w:rPr>
          <w:rFonts w:ascii="Verdana" w:eastAsia="Verdana" w:hAnsi="Verdana" w:cs="Verdana"/>
          <w:sz w:val="26"/>
          <w:szCs w:val="26"/>
        </w:rPr>
        <w:t xml:space="preserve"> </w:t>
      </w:r>
      <w:r>
        <w:rPr>
          <w:rFonts w:ascii="Verdana" w:hAnsi="Verdana" w:cs="Verdana"/>
          <w:sz w:val="26"/>
          <w:szCs w:val="26"/>
        </w:rPr>
        <w:t>approved</w:t>
      </w:r>
      <w:r>
        <w:rPr>
          <w:rFonts w:ascii="Verdana" w:eastAsia="Verdana" w:hAnsi="Verdana" w:cs="Verdana"/>
          <w:sz w:val="26"/>
          <w:szCs w:val="26"/>
        </w:rPr>
        <w:t xml:space="preserve"> </w:t>
      </w:r>
      <w:r>
        <w:rPr>
          <w:rFonts w:ascii="Verdana" w:hAnsi="Verdana" w:cs="Verdana"/>
          <w:sz w:val="26"/>
          <w:szCs w:val="26"/>
        </w:rPr>
        <w:t>without</w:t>
      </w:r>
      <w:r>
        <w:rPr>
          <w:rFonts w:ascii="Verdana" w:eastAsia="Verdana" w:hAnsi="Verdana" w:cs="Verdana"/>
          <w:sz w:val="26"/>
          <w:szCs w:val="26"/>
        </w:rPr>
        <w:t xml:space="preserve"> </w:t>
      </w:r>
      <w:r>
        <w:rPr>
          <w:rFonts w:ascii="Verdana" w:hAnsi="Verdana" w:cs="Verdana"/>
          <w:sz w:val="26"/>
          <w:szCs w:val="26"/>
        </w:rPr>
        <w:t>proof</w:t>
      </w:r>
      <w:r>
        <w:rPr>
          <w:rFonts w:ascii="Verdana" w:eastAsia="Verdana" w:hAnsi="Verdana" w:cs="Verdana"/>
          <w:sz w:val="26"/>
          <w:szCs w:val="26"/>
        </w:rPr>
        <w:t xml:space="preserve"> </w:t>
      </w:r>
      <w:r>
        <w:rPr>
          <w:rFonts w:ascii="Verdana" w:hAnsi="Verdana" w:cs="Verdana"/>
          <w:sz w:val="26"/>
          <w:szCs w:val="26"/>
        </w:rPr>
        <w:t>of</w:t>
      </w:r>
      <w:r>
        <w:rPr>
          <w:rFonts w:ascii="Verdana" w:eastAsia="Verdana" w:hAnsi="Verdana" w:cs="Verdana"/>
          <w:sz w:val="26"/>
          <w:szCs w:val="26"/>
        </w:rPr>
        <w:t xml:space="preserve"> </w:t>
      </w:r>
      <w:r>
        <w:rPr>
          <w:rFonts w:ascii="Verdana" w:hAnsi="Verdana" w:cs="Verdana"/>
          <w:sz w:val="26"/>
          <w:szCs w:val="26"/>
        </w:rPr>
        <w:t>circumstances</w:t>
      </w:r>
      <w:r>
        <w:rPr>
          <w:rFonts w:ascii="Verdana" w:eastAsia="Verdana" w:hAnsi="Verdana" w:cs="Verdana"/>
          <w:sz w:val="26"/>
          <w:szCs w:val="26"/>
        </w:rPr>
        <w:t xml:space="preserve"> </w:t>
      </w:r>
      <w:r>
        <w:rPr>
          <w:rFonts w:ascii="Verdana" w:hAnsi="Verdana" w:cs="Verdana"/>
          <w:sz w:val="26"/>
          <w:szCs w:val="26"/>
        </w:rPr>
        <w:t>beyond</w:t>
      </w:r>
      <w:r>
        <w:rPr>
          <w:rFonts w:ascii="Verdana" w:eastAsia="Verdana" w:hAnsi="Verdana" w:cs="Verdana"/>
          <w:sz w:val="26"/>
          <w:szCs w:val="26"/>
        </w:rPr>
        <w:t xml:space="preserve"> </w:t>
      </w:r>
      <w:r>
        <w:rPr>
          <w:rFonts w:ascii="Verdana" w:hAnsi="Verdana" w:cs="Verdana"/>
          <w:sz w:val="26"/>
          <w:szCs w:val="26"/>
        </w:rPr>
        <w:t>the</w:t>
      </w:r>
      <w:r>
        <w:rPr>
          <w:rFonts w:ascii="Verdana" w:eastAsia="Verdana" w:hAnsi="Verdana" w:cs="Verdana"/>
          <w:sz w:val="26"/>
          <w:szCs w:val="26"/>
        </w:rPr>
        <w:t xml:space="preserve"> </w:t>
      </w:r>
      <w:r>
        <w:rPr>
          <w:rFonts w:ascii="Verdana" w:hAnsi="Verdana" w:cs="Verdana"/>
          <w:sz w:val="26"/>
          <w:szCs w:val="26"/>
        </w:rPr>
        <w:t>student's</w:t>
      </w:r>
      <w:r>
        <w:rPr>
          <w:rFonts w:ascii="Verdana" w:eastAsia="Verdana" w:hAnsi="Verdana" w:cs="Verdana"/>
          <w:sz w:val="26"/>
          <w:szCs w:val="26"/>
        </w:rPr>
        <w:t xml:space="preserve"> </w:t>
      </w:r>
      <w:r>
        <w:rPr>
          <w:rFonts w:ascii="Verdana" w:hAnsi="Verdana" w:cs="Verdana"/>
          <w:sz w:val="26"/>
          <w:szCs w:val="26"/>
        </w:rPr>
        <w:t>control,</w:t>
      </w:r>
      <w:r>
        <w:rPr>
          <w:rFonts w:ascii="Verdana" w:eastAsia="Verdana" w:hAnsi="Verdana" w:cs="Verdana"/>
          <w:sz w:val="26"/>
          <w:szCs w:val="26"/>
        </w:rPr>
        <w:t xml:space="preserve"> </w:t>
      </w:r>
      <w:r>
        <w:rPr>
          <w:rFonts w:ascii="Verdana" w:hAnsi="Verdana" w:cs="Verdana"/>
          <w:sz w:val="26"/>
          <w:szCs w:val="26"/>
        </w:rPr>
        <w:t>which</w:t>
      </w:r>
      <w:r>
        <w:rPr>
          <w:rFonts w:ascii="Verdana" w:eastAsia="Verdana" w:hAnsi="Verdana" w:cs="Verdana"/>
          <w:sz w:val="26"/>
          <w:szCs w:val="26"/>
        </w:rPr>
        <w:t xml:space="preserve"> </w:t>
      </w:r>
      <w:r>
        <w:rPr>
          <w:rFonts w:ascii="Verdana" w:hAnsi="Verdana" w:cs="Verdana"/>
          <w:sz w:val="26"/>
          <w:szCs w:val="26"/>
        </w:rPr>
        <w:t>made</w:t>
      </w:r>
      <w:r>
        <w:rPr>
          <w:rFonts w:ascii="Verdana" w:eastAsia="Verdana" w:hAnsi="Verdana" w:cs="Verdana"/>
          <w:sz w:val="26"/>
          <w:szCs w:val="26"/>
        </w:rPr>
        <w:t xml:space="preserve"> </w:t>
      </w:r>
      <w:r>
        <w:rPr>
          <w:rFonts w:ascii="Verdana" w:hAnsi="Verdana" w:cs="Verdana"/>
          <w:sz w:val="26"/>
          <w:szCs w:val="26"/>
        </w:rPr>
        <w:t>him/her</w:t>
      </w:r>
      <w:r>
        <w:rPr>
          <w:rFonts w:ascii="Verdana" w:eastAsia="Verdana" w:hAnsi="Verdana" w:cs="Verdana"/>
          <w:sz w:val="26"/>
          <w:szCs w:val="26"/>
        </w:rPr>
        <w:t xml:space="preserve"> </w:t>
      </w:r>
      <w:r>
        <w:rPr>
          <w:rFonts w:ascii="Verdana" w:hAnsi="Verdana" w:cs="Verdana"/>
          <w:sz w:val="26"/>
          <w:szCs w:val="26"/>
        </w:rPr>
        <w:t>unable</w:t>
      </w:r>
      <w:r>
        <w:rPr>
          <w:rFonts w:ascii="Verdana" w:eastAsia="Verdana" w:hAnsi="Verdana" w:cs="Verdana"/>
          <w:sz w:val="26"/>
          <w:szCs w:val="26"/>
        </w:rPr>
        <w:t xml:space="preserve"> </w:t>
      </w:r>
      <w:r>
        <w:rPr>
          <w:rFonts w:ascii="Verdana" w:hAnsi="Verdana" w:cs="Verdana"/>
          <w:sz w:val="26"/>
          <w:szCs w:val="26"/>
        </w:rPr>
        <w:t>to</w:t>
      </w:r>
      <w:r>
        <w:rPr>
          <w:rFonts w:ascii="Verdana" w:eastAsia="Verdana" w:hAnsi="Verdana" w:cs="Verdana"/>
          <w:sz w:val="26"/>
          <w:szCs w:val="26"/>
        </w:rPr>
        <w:t xml:space="preserve"> </w:t>
      </w:r>
      <w:r>
        <w:rPr>
          <w:rFonts w:ascii="Verdana" w:hAnsi="Verdana" w:cs="Verdana"/>
          <w:sz w:val="26"/>
          <w:szCs w:val="26"/>
        </w:rPr>
        <w:t>meet</w:t>
      </w:r>
      <w:r>
        <w:rPr>
          <w:rFonts w:ascii="Verdana" w:eastAsia="Verdana" w:hAnsi="Verdana" w:cs="Verdana"/>
          <w:sz w:val="26"/>
          <w:szCs w:val="26"/>
        </w:rPr>
        <w:t xml:space="preserve"> </w:t>
      </w:r>
      <w:r>
        <w:rPr>
          <w:rFonts w:ascii="Verdana" w:hAnsi="Verdana" w:cs="Verdana"/>
          <w:sz w:val="26"/>
          <w:szCs w:val="26"/>
        </w:rPr>
        <w:t>the</w:t>
      </w:r>
      <w:r>
        <w:rPr>
          <w:rFonts w:ascii="Verdana" w:eastAsia="Verdana" w:hAnsi="Verdana" w:cs="Verdana"/>
          <w:sz w:val="26"/>
          <w:szCs w:val="26"/>
        </w:rPr>
        <w:t xml:space="preserve"> </w:t>
      </w:r>
      <w:r>
        <w:rPr>
          <w:rFonts w:ascii="Verdana" w:hAnsi="Verdana" w:cs="Verdana"/>
          <w:sz w:val="26"/>
          <w:szCs w:val="26"/>
        </w:rPr>
        <w:t>deadline.</w:t>
      </w:r>
      <w:r>
        <w:rPr>
          <w:rFonts w:ascii="Verdana" w:eastAsia="Verdana" w:hAnsi="Verdana" w:cs="Verdana"/>
          <w:sz w:val="26"/>
          <w:szCs w:val="26"/>
        </w:rPr>
        <w:t xml:space="preserve"> </w:t>
      </w:r>
      <w:r>
        <w:rPr>
          <w:rFonts w:ascii="Verdana" w:hAnsi="Verdana" w:cs="Verdana"/>
          <w:sz w:val="26"/>
          <w:szCs w:val="26"/>
        </w:rPr>
        <w:t>Lack</w:t>
      </w:r>
      <w:r>
        <w:rPr>
          <w:rFonts w:ascii="Verdana" w:eastAsia="Verdana" w:hAnsi="Verdana" w:cs="Verdana"/>
          <w:sz w:val="26"/>
          <w:szCs w:val="26"/>
        </w:rPr>
        <w:t xml:space="preserve"> </w:t>
      </w:r>
      <w:r>
        <w:rPr>
          <w:rFonts w:ascii="Verdana" w:hAnsi="Verdana" w:cs="Verdana"/>
          <w:sz w:val="26"/>
          <w:szCs w:val="26"/>
        </w:rPr>
        <w:t>of</w:t>
      </w:r>
      <w:r>
        <w:rPr>
          <w:rFonts w:ascii="Verdana" w:eastAsia="Verdana" w:hAnsi="Verdana" w:cs="Verdana"/>
          <w:sz w:val="26"/>
          <w:szCs w:val="26"/>
        </w:rPr>
        <w:t xml:space="preserve"> </w:t>
      </w:r>
      <w:r>
        <w:rPr>
          <w:rFonts w:ascii="Verdana" w:hAnsi="Verdana" w:cs="Verdana"/>
          <w:sz w:val="26"/>
          <w:szCs w:val="26"/>
        </w:rPr>
        <w:t>money</w:t>
      </w:r>
      <w:r>
        <w:rPr>
          <w:rFonts w:ascii="Verdana" w:eastAsia="Verdana" w:hAnsi="Verdana" w:cs="Verdana"/>
          <w:sz w:val="26"/>
          <w:szCs w:val="26"/>
        </w:rPr>
        <w:t xml:space="preserve"> </w:t>
      </w:r>
      <w:r>
        <w:rPr>
          <w:rFonts w:ascii="Verdana" w:hAnsi="Verdana" w:cs="Verdana"/>
          <w:sz w:val="26"/>
          <w:szCs w:val="26"/>
        </w:rPr>
        <w:t>to</w:t>
      </w:r>
      <w:r>
        <w:rPr>
          <w:rFonts w:ascii="Verdana" w:eastAsia="Verdana" w:hAnsi="Verdana" w:cs="Verdana"/>
          <w:sz w:val="26"/>
          <w:szCs w:val="26"/>
        </w:rPr>
        <w:t xml:space="preserve"> </w:t>
      </w:r>
      <w:r>
        <w:rPr>
          <w:rFonts w:ascii="Verdana" w:hAnsi="Verdana" w:cs="Verdana"/>
          <w:sz w:val="26"/>
          <w:szCs w:val="26"/>
        </w:rPr>
        <w:t>pay</w:t>
      </w:r>
      <w:r>
        <w:rPr>
          <w:rFonts w:ascii="Verdana" w:eastAsia="Verdana" w:hAnsi="Verdana" w:cs="Verdana"/>
          <w:sz w:val="26"/>
          <w:szCs w:val="26"/>
        </w:rPr>
        <w:t xml:space="preserve"> </w:t>
      </w:r>
      <w:r>
        <w:rPr>
          <w:rFonts w:ascii="Verdana" w:hAnsi="Verdana" w:cs="Verdana"/>
          <w:sz w:val="26"/>
          <w:szCs w:val="26"/>
        </w:rPr>
        <w:t>fees</w:t>
      </w:r>
      <w:r>
        <w:rPr>
          <w:rFonts w:ascii="Verdana" w:eastAsia="Verdana" w:hAnsi="Verdana" w:cs="Verdana"/>
          <w:sz w:val="26"/>
          <w:szCs w:val="26"/>
        </w:rPr>
        <w:t xml:space="preserve"> </w:t>
      </w:r>
      <w:r>
        <w:rPr>
          <w:rFonts w:ascii="Verdana" w:hAnsi="Verdana" w:cs="Verdana"/>
          <w:sz w:val="26"/>
          <w:szCs w:val="26"/>
        </w:rPr>
        <w:t>is</w:t>
      </w:r>
      <w:r>
        <w:rPr>
          <w:rFonts w:ascii="Verdana" w:eastAsia="Verdana" w:hAnsi="Verdana" w:cs="Verdana"/>
          <w:sz w:val="26"/>
          <w:szCs w:val="26"/>
        </w:rPr>
        <w:t xml:space="preserve"> </w:t>
      </w:r>
      <w:r>
        <w:rPr>
          <w:rFonts w:ascii="Verdana" w:hAnsi="Verdana" w:cs="Verdana"/>
          <w:sz w:val="26"/>
          <w:szCs w:val="26"/>
        </w:rPr>
        <w:t>not</w:t>
      </w:r>
      <w:r>
        <w:rPr>
          <w:rFonts w:ascii="Verdana" w:eastAsia="Verdana" w:hAnsi="Verdana" w:cs="Verdana"/>
          <w:sz w:val="26"/>
          <w:szCs w:val="26"/>
        </w:rPr>
        <w:t xml:space="preserve"> </w:t>
      </w:r>
      <w:r>
        <w:rPr>
          <w:rFonts w:ascii="Verdana" w:hAnsi="Verdana" w:cs="Verdana"/>
          <w:sz w:val="26"/>
          <w:szCs w:val="26"/>
        </w:rPr>
        <w:t>considered</w:t>
      </w:r>
      <w:r>
        <w:rPr>
          <w:rFonts w:ascii="Verdana" w:eastAsia="Verdana" w:hAnsi="Verdana" w:cs="Verdana"/>
          <w:sz w:val="26"/>
          <w:szCs w:val="26"/>
        </w:rPr>
        <w:t xml:space="preserve"> </w:t>
      </w:r>
      <w:r>
        <w:rPr>
          <w:rFonts w:ascii="Verdana" w:hAnsi="Verdana" w:cs="Verdana"/>
          <w:sz w:val="26"/>
          <w:szCs w:val="26"/>
        </w:rPr>
        <w:t>an</w:t>
      </w:r>
      <w:r>
        <w:rPr>
          <w:rFonts w:ascii="Verdana" w:eastAsia="Verdana" w:hAnsi="Verdana" w:cs="Verdana"/>
          <w:sz w:val="26"/>
          <w:szCs w:val="26"/>
        </w:rPr>
        <w:t xml:space="preserve"> </w:t>
      </w:r>
      <w:r>
        <w:rPr>
          <w:rFonts w:ascii="Verdana" w:hAnsi="Verdana" w:cs="Verdana"/>
          <w:sz w:val="26"/>
          <w:szCs w:val="26"/>
        </w:rPr>
        <w:t>extenuating</w:t>
      </w:r>
      <w:r>
        <w:rPr>
          <w:rFonts w:ascii="Verdana" w:eastAsia="Verdana" w:hAnsi="Verdana" w:cs="Verdana"/>
          <w:sz w:val="26"/>
          <w:szCs w:val="26"/>
        </w:rPr>
        <w:t xml:space="preserve"> </w:t>
      </w:r>
      <w:r>
        <w:rPr>
          <w:rFonts w:ascii="Verdana" w:hAnsi="Verdana" w:cs="Verdana"/>
          <w:sz w:val="26"/>
          <w:szCs w:val="26"/>
        </w:rPr>
        <w:t>circumstance.</w:t>
      </w:r>
      <w:r>
        <w:rPr>
          <w:rFonts w:ascii="Verdana" w:eastAsia="Verdana" w:hAnsi="Verdana" w:cs="Verdana"/>
          <w:sz w:val="26"/>
          <w:szCs w:val="26"/>
        </w:rPr>
        <w:t xml:space="preserve"> </w:t>
      </w:r>
      <w:r>
        <w:rPr>
          <w:rFonts w:ascii="Verdana" w:hAnsi="Verdana" w:cs="Verdana"/>
          <w:sz w:val="26"/>
          <w:szCs w:val="26"/>
        </w:rPr>
        <w:t>Students</w:t>
      </w:r>
      <w:r>
        <w:rPr>
          <w:rFonts w:ascii="Verdana" w:eastAsia="Verdana" w:hAnsi="Verdana" w:cs="Verdana"/>
          <w:sz w:val="26"/>
          <w:szCs w:val="26"/>
        </w:rPr>
        <w:t xml:space="preserve"> </w:t>
      </w:r>
      <w:r>
        <w:rPr>
          <w:rFonts w:ascii="Verdana" w:hAnsi="Verdana" w:cs="Verdana"/>
          <w:sz w:val="26"/>
          <w:szCs w:val="26"/>
        </w:rPr>
        <w:t>anticipating</w:t>
      </w:r>
      <w:r>
        <w:rPr>
          <w:rFonts w:ascii="Verdana" w:eastAsia="Verdana" w:hAnsi="Verdana" w:cs="Verdana"/>
          <w:sz w:val="26"/>
          <w:szCs w:val="26"/>
        </w:rPr>
        <w:t xml:space="preserve"> </w:t>
      </w:r>
      <w:r>
        <w:rPr>
          <w:rFonts w:ascii="Verdana" w:hAnsi="Verdana" w:cs="Verdana"/>
          <w:sz w:val="26"/>
          <w:szCs w:val="26"/>
        </w:rPr>
        <w:t>difficulty</w:t>
      </w:r>
      <w:r>
        <w:rPr>
          <w:rFonts w:ascii="Verdana" w:eastAsia="Verdana" w:hAnsi="Verdana" w:cs="Verdana"/>
          <w:sz w:val="26"/>
          <w:szCs w:val="26"/>
        </w:rPr>
        <w:t xml:space="preserve"> </w:t>
      </w:r>
      <w:r>
        <w:rPr>
          <w:rFonts w:ascii="Verdana" w:hAnsi="Verdana" w:cs="Verdana"/>
          <w:sz w:val="26"/>
          <w:szCs w:val="26"/>
        </w:rPr>
        <w:t>in</w:t>
      </w:r>
      <w:r>
        <w:rPr>
          <w:rFonts w:ascii="Verdana" w:eastAsia="Verdana" w:hAnsi="Verdana" w:cs="Verdana"/>
          <w:sz w:val="26"/>
          <w:szCs w:val="26"/>
        </w:rPr>
        <w:t xml:space="preserve"> </w:t>
      </w:r>
      <w:r>
        <w:rPr>
          <w:rFonts w:ascii="Verdana" w:hAnsi="Verdana" w:cs="Verdana"/>
          <w:sz w:val="26"/>
          <w:szCs w:val="26"/>
        </w:rPr>
        <w:t>paying</w:t>
      </w:r>
      <w:r>
        <w:rPr>
          <w:rFonts w:ascii="Verdana" w:eastAsia="Verdana" w:hAnsi="Verdana" w:cs="Verdana"/>
          <w:sz w:val="26"/>
          <w:szCs w:val="26"/>
        </w:rPr>
        <w:t xml:space="preserve"> </w:t>
      </w:r>
      <w:r>
        <w:rPr>
          <w:rFonts w:ascii="Verdana" w:hAnsi="Verdana" w:cs="Verdana"/>
          <w:sz w:val="26"/>
          <w:szCs w:val="26"/>
        </w:rPr>
        <w:t>fees</w:t>
      </w:r>
      <w:r>
        <w:rPr>
          <w:rFonts w:ascii="Verdana" w:eastAsia="Verdana" w:hAnsi="Verdana" w:cs="Verdana"/>
          <w:sz w:val="26"/>
          <w:szCs w:val="26"/>
        </w:rPr>
        <w:t xml:space="preserve"> </w:t>
      </w:r>
      <w:r>
        <w:rPr>
          <w:rFonts w:ascii="Verdana" w:hAnsi="Verdana" w:cs="Verdana"/>
          <w:sz w:val="26"/>
          <w:szCs w:val="26"/>
        </w:rPr>
        <w:t>before</w:t>
      </w:r>
      <w:r>
        <w:rPr>
          <w:rFonts w:ascii="Verdana" w:eastAsia="Verdana" w:hAnsi="Verdana" w:cs="Verdana"/>
          <w:sz w:val="26"/>
          <w:szCs w:val="26"/>
        </w:rPr>
        <w:t xml:space="preserve"> </w:t>
      </w:r>
      <w:r>
        <w:rPr>
          <w:rFonts w:ascii="Verdana" w:hAnsi="Verdana" w:cs="Verdana"/>
          <w:sz w:val="26"/>
          <w:szCs w:val="26"/>
        </w:rPr>
        <w:t>the</w:t>
      </w:r>
      <w:r>
        <w:rPr>
          <w:rFonts w:ascii="Verdana" w:eastAsia="Verdana" w:hAnsi="Verdana" w:cs="Verdana"/>
          <w:sz w:val="26"/>
          <w:szCs w:val="26"/>
        </w:rPr>
        <w:t xml:space="preserve"> </w:t>
      </w:r>
      <w:r>
        <w:rPr>
          <w:rFonts w:ascii="Verdana" w:hAnsi="Verdana" w:cs="Verdana"/>
          <w:sz w:val="26"/>
          <w:szCs w:val="26"/>
        </w:rPr>
        <w:t>add</w:t>
      </w:r>
      <w:r>
        <w:rPr>
          <w:rFonts w:ascii="Verdana" w:eastAsia="Verdana" w:hAnsi="Verdana" w:cs="Verdana"/>
          <w:sz w:val="26"/>
          <w:szCs w:val="26"/>
        </w:rPr>
        <w:t xml:space="preserve"> </w:t>
      </w:r>
      <w:r>
        <w:rPr>
          <w:rFonts w:ascii="Verdana" w:hAnsi="Verdana" w:cs="Verdana"/>
          <w:sz w:val="26"/>
          <w:szCs w:val="26"/>
        </w:rPr>
        <w:t>deadline</w:t>
      </w:r>
      <w:r>
        <w:rPr>
          <w:rFonts w:ascii="Verdana" w:eastAsia="Verdana" w:hAnsi="Verdana" w:cs="Verdana"/>
          <w:sz w:val="26"/>
          <w:szCs w:val="26"/>
        </w:rPr>
        <w:t xml:space="preserve"> </w:t>
      </w:r>
      <w:r>
        <w:rPr>
          <w:rFonts w:ascii="Verdana" w:hAnsi="Verdana" w:cs="Verdana"/>
          <w:sz w:val="26"/>
          <w:szCs w:val="26"/>
        </w:rPr>
        <w:t>should</w:t>
      </w:r>
      <w:r>
        <w:rPr>
          <w:rFonts w:ascii="Verdana" w:eastAsia="Verdana" w:hAnsi="Verdana" w:cs="Verdana"/>
          <w:sz w:val="26"/>
          <w:szCs w:val="26"/>
        </w:rPr>
        <w:t xml:space="preserve"> </w:t>
      </w:r>
      <w:r>
        <w:rPr>
          <w:rFonts w:ascii="Verdana" w:hAnsi="Verdana" w:cs="Verdana"/>
          <w:sz w:val="26"/>
          <w:szCs w:val="26"/>
        </w:rPr>
        <w:t>check</w:t>
      </w:r>
      <w:r>
        <w:rPr>
          <w:rFonts w:ascii="Verdana" w:eastAsia="Verdana" w:hAnsi="Verdana" w:cs="Verdana"/>
          <w:sz w:val="26"/>
          <w:szCs w:val="26"/>
        </w:rPr>
        <w:t xml:space="preserve"> </w:t>
      </w:r>
      <w:r>
        <w:rPr>
          <w:rFonts w:ascii="Verdana" w:hAnsi="Verdana" w:cs="Verdana"/>
          <w:sz w:val="26"/>
          <w:szCs w:val="26"/>
        </w:rPr>
        <w:t>with</w:t>
      </w:r>
      <w:r>
        <w:rPr>
          <w:rFonts w:ascii="Verdana" w:eastAsia="Verdana" w:hAnsi="Verdana" w:cs="Verdana"/>
          <w:sz w:val="26"/>
          <w:szCs w:val="26"/>
        </w:rPr>
        <w:t xml:space="preserve"> </w:t>
      </w:r>
      <w:r>
        <w:rPr>
          <w:rFonts w:ascii="Verdana" w:hAnsi="Verdana" w:cs="Verdana"/>
          <w:sz w:val="26"/>
          <w:szCs w:val="26"/>
        </w:rPr>
        <w:t>the</w:t>
      </w:r>
      <w:r>
        <w:rPr>
          <w:rFonts w:ascii="Verdana" w:eastAsia="Verdana" w:hAnsi="Verdana" w:cs="Verdana"/>
          <w:sz w:val="26"/>
          <w:szCs w:val="26"/>
        </w:rPr>
        <w:t xml:space="preserve"> </w:t>
      </w:r>
      <w:r>
        <w:rPr>
          <w:rFonts w:ascii="Verdana" w:hAnsi="Verdana" w:cs="Verdana"/>
          <w:sz w:val="26"/>
          <w:szCs w:val="26"/>
        </w:rPr>
        <w:t>Financial</w:t>
      </w:r>
      <w:r>
        <w:rPr>
          <w:rFonts w:ascii="Verdana" w:eastAsia="Verdana" w:hAnsi="Verdana" w:cs="Verdana"/>
          <w:sz w:val="26"/>
          <w:szCs w:val="26"/>
        </w:rPr>
        <w:t xml:space="preserve"> </w:t>
      </w:r>
      <w:r>
        <w:rPr>
          <w:rFonts w:ascii="Verdana" w:hAnsi="Verdana" w:cs="Verdana"/>
          <w:sz w:val="26"/>
          <w:szCs w:val="26"/>
        </w:rPr>
        <w:t>Aid</w:t>
      </w:r>
      <w:r>
        <w:rPr>
          <w:rFonts w:ascii="Verdana" w:eastAsia="Verdana" w:hAnsi="Verdana" w:cs="Verdana"/>
          <w:sz w:val="26"/>
          <w:szCs w:val="26"/>
        </w:rPr>
        <w:t xml:space="preserve"> </w:t>
      </w:r>
      <w:r>
        <w:rPr>
          <w:rFonts w:ascii="Verdana" w:hAnsi="Verdana" w:cs="Verdana"/>
          <w:sz w:val="26"/>
          <w:szCs w:val="26"/>
        </w:rPr>
        <w:t>Office</w:t>
      </w:r>
      <w:r>
        <w:rPr>
          <w:rFonts w:ascii="Verdana" w:eastAsia="Verdana" w:hAnsi="Verdana" w:cs="Verdana"/>
          <w:sz w:val="26"/>
          <w:szCs w:val="26"/>
        </w:rPr>
        <w:t xml:space="preserve"> </w:t>
      </w:r>
      <w:r>
        <w:rPr>
          <w:rFonts w:ascii="Verdana" w:hAnsi="Verdana" w:cs="Verdana"/>
          <w:sz w:val="26"/>
          <w:szCs w:val="26"/>
        </w:rPr>
        <w:t>about</w:t>
      </w:r>
      <w:r>
        <w:rPr>
          <w:rFonts w:ascii="Verdana" w:eastAsia="Verdana" w:hAnsi="Verdana" w:cs="Verdana"/>
          <w:sz w:val="26"/>
          <w:szCs w:val="26"/>
        </w:rPr>
        <w:t xml:space="preserve"> </w:t>
      </w:r>
      <w:r>
        <w:rPr>
          <w:rFonts w:ascii="Verdana" w:hAnsi="Verdana" w:cs="Verdana"/>
          <w:sz w:val="26"/>
          <w:szCs w:val="26"/>
        </w:rPr>
        <w:t>sources</w:t>
      </w:r>
      <w:r>
        <w:rPr>
          <w:rFonts w:ascii="Verdana" w:eastAsia="Verdana" w:hAnsi="Verdana" w:cs="Verdana"/>
          <w:sz w:val="26"/>
          <w:szCs w:val="26"/>
        </w:rPr>
        <w:t xml:space="preserve"> </w:t>
      </w:r>
      <w:r>
        <w:rPr>
          <w:rFonts w:ascii="Verdana" w:hAnsi="Verdana" w:cs="Verdana"/>
          <w:sz w:val="26"/>
          <w:szCs w:val="26"/>
        </w:rPr>
        <w:t>of</w:t>
      </w:r>
      <w:r>
        <w:rPr>
          <w:rFonts w:ascii="Verdana" w:eastAsia="Verdana" w:hAnsi="Verdana" w:cs="Verdana"/>
          <w:sz w:val="26"/>
          <w:szCs w:val="26"/>
        </w:rPr>
        <w:t xml:space="preserve"> </w:t>
      </w:r>
      <w:r>
        <w:rPr>
          <w:rFonts w:ascii="Verdana" w:hAnsi="Verdana" w:cs="Verdana"/>
          <w:sz w:val="26"/>
          <w:szCs w:val="26"/>
        </w:rPr>
        <w:t>funds</w:t>
      </w:r>
      <w:r>
        <w:rPr>
          <w:rFonts w:ascii="Verdana" w:eastAsia="Verdana" w:hAnsi="Verdana" w:cs="Verdana"/>
          <w:sz w:val="26"/>
          <w:szCs w:val="26"/>
        </w:rPr>
        <w:t xml:space="preserve"> </w:t>
      </w:r>
      <w:r>
        <w:rPr>
          <w:rFonts w:ascii="Verdana" w:hAnsi="Verdana" w:cs="Verdana"/>
          <w:sz w:val="26"/>
          <w:szCs w:val="26"/>
        </w:rPr>
        <w:t>or</w:t>
      </w:r>
      <w:r>
        <w:rPr>
          <w:rFonts w:ascii="Verdana" w:eastAsia="Verdana" w:hAnsi="Verdana" w:cs="Verdana"/>
          <w:sz w:val="26"/>
          <w:szCs w:val="26"/>
        </w:rPr>
        <w:t xml:space="preserve"> </w:t>
      </w:r>
      <w:r>
        <w:rPr>
          <w:rFonts w:ascii="Verdana" w:hAnsi="Verdana" w:cs="Verdana"/>
          <w:sz w:val="26"/>
          <w:szCs w:val="26"/>
        </w:rPr>
        <w:t>other</w:t>
      </w:r>
      <w:r>
        <w:rPr>
          <w:rFonts w:ascii="Verdana" w:eastAsia="Verdana" w:hAnsi="Verdana" w:cs="Verdana"/>
          <w:sz w:val="26"/>
          <w:szCs w:val="26"/>
        </w:rPr>
        <w:t xml:space="preserve"> </w:t>
      </w:r>
      <w:r>
        <w:rPr>
          <w:rFonts w:ascii="Verdana" w:hAnsi="Verdana" w:cs="Verdana"/>
          <w:sz w:val="26"/>
          <w:szCs w:val="26"/>
        </w:rPr>
        <w:t>alternatives</w:t>
      </w:r>
      <w:r>
        <w:rPr>
          <w:rFonts w:ascii="Verdana" w:eastAsia="Verdana" w:hAnsi="Verdana" w:cs="Verdana"/>
          <w:sz w:val="26"/>
          <w:szCs w:val="26"/>
        </w:rPr>
        <w:t xml:space="preserve"> </w:t>
      </w:r>
      <w:r>
        <w:rPr>
          <w:rFonts w:ascii="Verdana" w:hAnsi="Verdana" w:cs="Verdana"/>
          <w:sz w:val="26"/>
          <w:szCs w:val="26"/>
        </w:rPr>
        <w:t>for</w:t>
      </w:r>
      <w:r>
        <w:rPr>
          <w:rFonts w:ascii="Verdana" w:eastAsia="Verdana" w:hAnsi="Verdana" w:cs="Verdana"/>
          <w:sz w:val="26"/>
          <w:szCs w:val="26"/>
        </w:rPr>
        <w:t xml:space="preserve"> </w:t>
      </w:r>
      <w:r>
        <w:rPr>
          <w:rFonts w:ascii="Verdana" w:hAnsi="Verdana" w:cs="Verdana"/>
          <w:sz w:val="26"/>
          <w:szCs w:val="26"/>
        </w:rPr>
        <w:t>which</w:t>
      </w:r>
      <w:r>
        <w:rPr>
          <w:rFonts w:ascii="Verdana" w:eastAsia="Verdana" w:hAnsi="Verdana" w:cs="Verdana"/>
          <w:sz w:val="26"/>
          <w:szCs w:val="26"/>
        </w:rPr>
        <w:t xml:space="preserve"> </w:t>
      </w:r>
      <w:r>
        <w:rPr>
          <w:rFonts w:ascii="Verdana" w:hAnsi="Verdana" w:cs="Verdana"/>
          <w:sz w:val="26"/>
          <w:szCs w:val="26"/>
        </w:rPr>
        <w:t>they</w:t>
      </w:r>
      <w:r>
        <w:rPr>
          <w:rFonts w:ascii="Verdana" w:eastAsia="Verdana" w:hAnsi="Verdana" w:cs="Verdana"/>
          <w:sz w:val="26"/>
          <w:szCs w:val="26"/>
        </w:rPr>
        <w:t xml:space="preserve"> </w:t>
      </w:r>
      <w:r>
        <w:rPr>
          <w:rFonts w:ascii="Verdana" w:hAnsi="Verdana" w:cs="Verdana"/>
          <w:sz w:val="26"/>
          <w:szCs w:val="26"/>
        </w:rPr>
        <w:t>may</w:t>
      </w:r>
      <w:r>
        <w:rPr>
          <w:rFonts w:ascii="Verdana" w:eastAsia="Verdana" w:hAnsi="Verdana" w:cs="Verdana"/>
          <w:sz w:val="26"/>
          <w:szCs w:val="26"/>
        </w:rPr>
        <w:t xml:space="preserve"> </w:t>
      </w:r>
      <w:r>
        <w:rPr>
          <w:rFonts w:ascii="Verdana" w:hAnsi="Verdana" w:cs="Verdana"/>
          <w:sz w:val="26"/>
          <w:szCs w:val="26"/>
        </w:rPr>
        <w:t>be</w:t>
      </w:r>
      <w:r>
        <w:rPr>
          <w:rFonts w:ascii="Verdana" w:eastAsia="Verdana" w:hAnsi="Verdana" w:cs="Verdana"/>
          <w:sz w:val="26"/>
          <w:szCs w:val="26"/>
        </w:rPr>
        <w:t xml:space="preserve"> </w:t>
      </w:r>
      <w:r>
        <w:rPr>
          <w:rFonts w:ascii="Verdana" w:hAnsi="Verdana" w:cs="Verdana"/>
          <w:sz w:val="26"/>
          <w:szCs w:val="26"/>
        </w:rPr>
        <w:t>eligible.</w:t>
      </w:r>
    </w:p>
    <w:p w:rsidR="00AD2632" w:rsidRDefault="00AD2632" w:rsidP="00AD2632">
      <w:pPr>
        <w:widowControl w:val="0"/>
        <w:autoSpaceDE w:val="0"/>
        <w:rPr>
          <w:rFonts w:ascii="Verdana" w:hAnsi="Verdana" w:cs="Verdana"/>
          <w:sz w:val="26"/>
          <w:szCs w:val="26"/>
        </w:rPr>
      </w:pPr>
    </w:p>
    <w:p w:rsidR="00AD2632" w:rsidRDefault="00AD2632" w:rsidP="00AD2632">
      <w:pPr>
        <w:widowControl w:val="0"/>
        <w:autoSpaceDE w:val="0"/>
        <w:rPr>
          <w:rFonts w:ascii="Verdana" w:hAnsi="Verdana" w:cs="Verdana"/>
          <w:sz w:val="26"/>
          <w:szCs w:val="26"/>
        </w:rPr>
      </w:pPr>
      <w:r>
        <w:rPr>
          <w:rFonts w:ascii="Verdana" w:hAnsi="Verdana" w:cs="Verdana"/>
          <w:sz w:val="26"/>
          <w:szCs w:val="26"/>
        </w:rPr>
        <w:t>If</w:t>
      </w:r>
      <w:r>
        <w:rPr>
          <w:rFonts w:ascii="Verdana" w:eastAsia="Verdana" w:hAnsi="Verdana" w:cs="Verdana"/>
          <w:sz w:val="26"/>
          <w:szCs w:val="26"/>
        </w:rPr>
        <w:t xml:space="preserve"> </w:t>
      </w:r>
      <w:r>
        <w:rPr>
          <w:rFonts w:ascii="Verdana" w:hAnsi="Verdana" w:cs="Verdana"/>
          <w:sz w:val="26"/>
          <w:szCs w:val="26"/>
        </w:rPr>
        <w:t>a</w:t>
      </w:r>
      <w:r>
        <w:rPr>
          <w:rFonts w:ascii="Verdana" w:eastAsia="Verdana" w:hAnsi="Verdana" w:cs="Verdana"/>
          <w:sz w:val="26"/>
          <w:szCs w:val="26"/>
        </w:rPr>
        <w:t xml:space="preserve"> </w:t>
      </w:r>
      <w:r>
        <w:rPr>
          <w:rFonts w:ascii="Verdana" w:hAnsi="Verdana" w:cs="Verdana"/>
          <w:sz w:val="26"/>
          <w:szCs w:val="26"/>
        </w:rPr>
        <w:t>student</w:t>
      </w:r>
      <w:r>
        <w:rPr>
          <w:rFonts w:ascii="Verdana" w:eastAsia="Verdana" w:hAnsi="Verdana" w:cs="Verdana"/>
          <w:sz w:val="26"/>
          <w:szCs w:val="26"/>
        </w:rPr>
        <w:t xml:space="preserve"> </w:t>
      </w:r>
      <w:r>
        <w:rPr>
          <w:rFonts w:ascii="Verdana" w:hAnsi="Verdana" w:cs="Verdana"/>
          <w:sz w:val="26"/>
          <w:szCs w:val="26"/>
        </w:rPr>
        <w:t>decides</w:t>
      </w:r>
      <w:r>
        <w:rPr>
          <w:rFonts w:ascii="Verdana" w:eastAsia="Verdana" w:hAnsi="Verdana" w:cs="Verdana"/>
          <w:sz w:val="26"/>
          <w:szCs w:val="26"/>
        </w:rPr>
        <w:t xml:space="preserve"> </w:t>
      </w:r>
      <w:r>
        <w:rPr>
          <w:rFonts w:ascii="Verdana" w:hAnsi="Verdana" w:cs="Verdana"/>
          <w:sz w:val="26"/>
          <w:szCs w:val="26"/>
        </w:rPr>
        <w:t>to</w:t>
      </w:r>
      <w:r>
        <w:rPr>
          <w:rFonts w:ascii="Verdana" w:eastAsia="Verdana" w:hAnsi="Verdana" w:cs="Verdana"/>
          <w:sz w:val="26"/>
          <w:szCs w:val="26"/>
        </w:rPr>
        <w:t xml:space="preserve"> </w:t>
      </w:r>
      <w:r>
        <w:rPr>
          <w:rFonts w:ascii="Verdana" w:hAnsi="Verdana" w:cs="Verdana"/>
          <w:sz w:val="26"/>
          <w:szCs w:val="26"/>
        </w:rPr>
        <w:t>withdraw</w:t>
      </w:r>
      <w:r>
        <w:rPr>
          <w:rFonts w:ascii="Verdana" w:eastAsia="Verdana" w:hAnsi="Verdana" w:cs="Verdana"/>
          <w:sz w:val="26"/>
          <w:szCs w:val="26"/>
        </w:rPr>
        <w:t xml:space="preserve"> </w:t>
      </w:r>
      <w:r>
        <w:rPr>
          <w:rFonts w:ascii="Verdana" w:hAnsi="Verdana" w:cs="Verdana"/>
          <w:sz w:val="26"/>
          <w:szCs w:val="26"/>
        </w:rPr>
        <w:t>or</w:t>
      </w:r>
      <w:r>
        <w:rPr>
          <w:rFonts w:ascii="Verdana" w:eastAsia="Verdana" w:hAnsi="Verdana" w:cs="Verdana"/>
          <w:sz w:val="26"/>
          <w:szCs w:val="26"/>
        </w:rPr>
        <w:t xml:space="preserve"> </w:t>
      </w:r>
      <w:r>
        <w:rPr>
          <w:rFonts w:ascii="Verdana" w:hAnsi="Verdana" w:cs="Verdana"/>
          <w:sz w:val="26"/>
          <w:szCs w:val="26"/>
        </w:rPr>
        <w:t>drop</w:t>
      </w:r>
      <w:r>
        <w:rPr>
          <w:rFonts w:ascii="Verdana" w:eastAsia="Verdana" w:hAnsi="Verdana" w:cs="Verdana"/>
          <w:sz w:val="26"/>
          <w:szCs w:val="26"/>
        </w:rPr>
        <w:t xml:space="preserve"> </w:t>
      </w:r>
      <w:r>
        <w:rPr>
          <w:rFonts w:ascii="Verdana" w:hAnsi="Verdana" w:cs="Verdana"/>
          <w:sz w:val="26"/>
          <w:szCs w:val="26"/>
        </w:rPr>
        <w:t>from</w:t>
      </w:r>
      <w:r>
        <w:rPr>
          <w:rFonts w:ascii="Verdana" w:eastAsia="Verdana" w:hAnsi="Verdana" w:cs="Verdana"/>
          <w:sz w:val="26"/>
          <w:szCs w:val="26"/>
        </w:rPr>
        <w:t xml:space="preserve"> </w:t>
      </w:r>
      <w:r>
        <w:rPr>
          <w:rFonts w:ascii="Verdana" w:hAnsi="Verdana" w:cs="Verdana"/>
          <w:sz w:val="26"/>
          <w:szCs w:val="26"/>
        </w:rPr>
        <w:t>this</w:t>
      </w:r>
      <w:r>
        <w:rPr>
          <w:rFonts w:ascii="Verdana" w:eastAsia="Verdana" w:hAnsi="Verdana" w:cs="Verdana"/>
          <w:sz w:val="26"/>
          <w:szCs w:val="26"/>
        </w:rPr>
        <w:t xml:space="preserve"> </w:t>
      </w:r>
      <w:r>
        <w:rPr>
          <w:rFonts w:ascii="Verdana" w:hAnsi="Verdana" w:cs="Verdana"/>
          <w:sz w:val="26"/>
          <w:szCs w:val="26"/>
        </w:rPr>
        <w:t>course,</w:t>
      </w:r>
      <w:r>
        <w:rPr>
          <w:rFonts w:ascii="Verdana" w:eastAsia="Verdana" w:hAnsi="Verdana" w:cs="Verdana"/>
          <w:sz w:val="26"/>
          <w:szCs w:val="26"/>
        </w:rPr>
        <w:t xml:space="preserve"> </w:t>
      </w:r>
      <w:r>
        <w:rPr>
          <w:rFonts w:ascii="Verdana" w:hAnsi="Verdana" w:cs="Verdana"/>
          <w:sz w:val="26"/>
          <w:szCs w:val="26"/>
        </w:rPr>
        <w:t>they</w:t>
      </w:r>
      <w:r>
        <w:rPr>
          <w:rFonts w:ascii="Verdana" w:eastAsia="Verdana" w:hAnsi="Verdana" w:cs="Verdana"/>
          <w:sz w:val="26"/>
          <w:szCs w:val="26"/>
        </w:rPr>
        <w:t xml:space="preserve"> </w:t>
      </w:r>
      <w:r>
        <w:rPr>
          <w:rFonts w:ascii="Verdana" w:hAnsi="Verdana" w:cs="Verdana"/>
          <w:sz w:val="26"/>
          <w:szCs w:val="26"/>
        </w:rPr>
        <w:t>must</w:t>
      </w:r>
      <w:r>
        <w:rPr>
          <w:rFonts w:ascii="Verdana" w:eastAsia="Verdana" w:hAnsi="Verdana" w:cs="Verdana"/>
          <w:sz w:val="26"/>
          <w:szCs w:val="26"/>
        </w:rPr>
        <w:t xml:space="preserve"> </w:t>
      </w:r>
      <w:r>
        <w:rPr>
          <w:rFonts w:ascii="Verdana" w:hAnsi="Verdana" w:cs="Verdana"/>
          <w:sz w:val="26"/>
          <w:szCs w:val="26"/>
        </w:rPr>
        <w:t>do</w:t>
      </w:r>
      <w:r>
        <w:rPr>
          <w:rFonts w:ascii="Verdana" w:eastAsia="Verdana" w:hAnsi="Verdana" w:cs="Verdana"/>
          <w:sz w:val="26"/>
          <w:szCs w:val="26"/>
        </w:rPr>
        <w:t xml:space="preserve"> </w:t>
      </w:r>
      <w:r>
        <w:rPr>
          <w:rFonts w:ascii="Verdana" w:hAnsi="Verdana" w:cs="Verdana"/>
          <w:sz w:val="26"/>
          <w:szCs w:val="26"/>
        </w:rPr>
        <w:t>so</w:t>
      </w:r>
      <w:r>
        <w:rPr>
          <w:rFonts w:ascii="Verdana" w:eastAsia="Verdana" w:hAnsi="Verdana" w:cs="Verdana"/>
          <w:sz w:val="26"/>
          <w:szCs w:val="26"/>
        </w:rPr>
        <w:t xml:space="preserve"> </w:t>
      </w:r>
      <w:r>
        <w:rPr>
          <w:rFonts w:ascii="Verdana" w:hAnsi="Verdana" w:cs="Verdana"/>
          <w:sz w:val="26"/>
          <w:szCs w:val="26"/>
        </w:rPr>
        <w:t>on</w:t>
      </w:r>
      <w:r>
        <w:rPr>
          <w:rFonts w:ascii="Verdana" w:eastAsia="Verdana" w:hAnsi="Verdana" w:cs="Verdana"/>
          <w:sz w:val="26"/>
          <w:szCs w:val="26"/>
        </w:rPr>
        <w:t xml:space="preserve"> </w:t>
      </w:r>
      <w:r>
        <w:rPr>
          <w:rFonts w:ascii="Verdana" w:hAnsi="Verdana" w:cs="Verdana"/>
          <w:sz w:val="26"/>
          <w:szCs w:val="26"/>
        </w:rPr>
        <w:t>or</w:t>
      </w:r>
      <w:r>
        <w:rPr>
          <w:rFonts w:ascii="Verdana" w:eastAsia="Verdana" w:hAnsi="Verdana" w:cs="Verdana"/>
          <w:sz w:val="26"/>
          <w:szCs w:val="26"/>
        </w:rPr>
        <w:t xml:space="preserve"> </w:t>
      </w:r>
      <w:r>
        <w:rPr>
          <w:rFonts w:ascii="Verdana" w:hAnsi="Verdana" w:cs="Verdana"/>
          <w:sz w:val="26"/>
          <w:szCs w:val="26"/>
        </w:rPr>
        <w:t>before</w:t>
      </w:r>
      <w:r>
        <w:rPr>
          <w:rFonts w:ascii="Verdana" w:eastAsia="Verdana" w:hAnsi="Verdana" w:cs="Verdana"/>
          <w:sz w:val="26"/>
          <w:szCs w:val="26"/>
        </w:rPr>
        <w:t xml:space="preserve"> </w:t>
      </w:r>
      <w:r>
        <w:rPr>
          <w:rFonts w:ascii="Verdana" w:hAnsi="Verdana" w:cs="Verdana"/>
          <w:sz w:val="26"/>
          <w:szCs w:val="26"/>
        </w:rPr>
        <w:t>the</w:t>
      </w:r>
      <w:r>
        <w:rPr>
          <w:rFonts w:ascii="Verdana" w:eastAsia="Verdana" w:hAnsi="Verdana" w:cs="Verdana"/>
          <w:sz w:val="26"/>
          <w:szCs w:val="26"/>
        </w:rPr>
        <w:t xml:space="preserve"> </w:t>
      </w:r>
      <w:r>
        <w:rPr>
          <w:rFonts w:ascii="Verdana" w:hAnsi="Verdana" w:cs="Verdana"/>
          <w:sz w:val="26"/>
          <w:szCs w:val="26"/>
        </w:rPr>
        <w:t>date</w:t>
      </w:r>
      <w:r>
        <w:rPr>
          <w:rFonts w:ascii="Verdana" w:eastAsia="Verdana" w:hAnsi="Verdana" w:cs="Verdana"/>
          <w:sz w:val="26"/>
          <w:szCs w:val="26"/>
        </w:rPr>
        <w:t xml:space="preserve"> </w:t>
      </w:r>
      <w:r>
        <w:rPr>
          <w:rFonts w:ascii="Verdana" w:hAnsi="Verdana" w:cs="Verdana"/>
          <w:sz w:val="26"/>
          <w:szCs w:val="26"/>
        </w:rPr>
        <w:t>specified</w:t>
      </w:r>
      <w:r>
        <w:rPr>
          <w:rFonts w:ascii="Verdana" w:eastAsia="Verdana" w:hAnsi="Verdana" w:cs="Verdana"/>
          <w:sz w:val="26"/>
          <w:szCs w:val="26"/>
        </w:rPr>
        <w:t xml:space="preserve"> </w:t>
      </w:r>
      <w:r>
        <w:rPr>
          <w:rFonts w:ascii="Verdana" w:hAnsi="Verdana" w:cs="Verdana"/>
          <w:sz w:val="26"/>
          <w:szCs w:val="26"/>
        </w:rPr>
        <w:t>by</w:t>
      </w:r>
      <w:r>
        <w:rPr>
          <w:rFonts w:ascii="Verdana" w:eastAsia="Verdana" w:hAnsi="Verdana" w:cs="Verdana"/>
          <w:sz w:val="26"/>
          <w:szCs w:val="26"/>
        </w:rPr>
        <w:t xml:space="preserve"> </w:t>
      </w:r>
      <w:r>
        <w:rPr>
          <w:rFonts w:ascii="Verdana" w:hAnsi="Verdana" w:cs="Verdana"/>
          <w:sz w:val="26"/>
          <w:szCs w:val="26"/>
        </w:rPr>
        <w:t>the</w:t>
      </w:r>
      <w:r>
        <w:rPr>
          <w:rFonts w:ascii="Verdana" w:eastAsia="Verdana" w:hAnsi="Verdana" w:cs="Verdana"/>
          <w:sz w:val="26"/>
          <w:szCs w:val="26"/>
        </w:rPr>
        <w:t xml:space="preserve"> </w:t>
      </w:r>
      <w:r>
        <w:rPr>
          <w:rFonts w:ascii="Verdana" w:hAnsi="Verdana" w:cs="Verdana"/>
          <w:sz w:val="26"/>
          <w:szCs w:val="26"/>
        </w:rPr>
        <w:t>Academic</w:t>
      </w:r>
      <w:r>
        <w:rPr>
          <w:rFonts w:ascii="Verdana" w:eastAsia="Verdana" w:hAnsi="Verdana" w:cs="Verdana"/>
          <w:sz w:val="26"/>
          <w:szCs w:val="26"/>
        </w:rPr>
        <w:t xml:space="preserve"> </w:t>
      </w:r>
      <w:r>
        <w:rPr>
          <w:rFonts w:ascii="Verdana" w:hAnsi="Verdana" w:cs="Verdana"/>
          <w:sz w:val="26"/>
          <w:szCs w:val="26"/>
        </w:rPr>
        <w:t>Calendar</w:t>
      </w:r>
      <w:r>
        <w:rPr>
          <w:rFonts w:ascii="Verdana" w:eastAsia="Verdana" w:hAnsi="Verdana" w:cs="Verdana"/>
          <w:sz w:val="26"/>
          <w:szCs w:val="26"/>
        </w:rPr>
        <w:t xml:space="preserve"> </w:t>
      </w:r>
      <w:r>
        <w:rPr>
          <w:rFonts w:ascii="Verdana" w:hAnsi="Verdana" w:cs="Verdana"/>
          <w:sz w:val="26"/>
          <w:szCs w:val="26"/>
        </w:rPr>
        <w:t>as</w:t>
      </w:r>
      <w:r>
        <w:rPr>
          <w:rFonts w:ascii="Verdana" w:eastAsia="Verdana" w:hAnsi="Verdana" w:cs="Verdana"/>
          <w:sz w:val="26"/>
          <w:szCs w:val="26"/>
        </w:rPr>
        <w:t xml:space="preserve"> </w:t>
      </w:r>
      <w:r>
        <w:rPr>
          <w:rFonts w:ascii="Verdana" w:hAnsi="Verdana" w:cs="Verdana"/>
          <w:sz w:val="26"/>
          <w:szCs w:val="26"/>
        </w:rPr>
        <w:t>to</w:t>
      </w:r>
      <w:r>
        <w:rPr>
          <w:rFonts w:ascii="Verdana" w:eastAsia="Verdana" w:hAnsi="Verdana" w:cs="Verdana"/>
          <w:sz w:val="26"/>
          <w:szCs w:val="26"/>
        </w:rPr>
        <w:t xml:space="preserve"> </w:t>
      </w:r>
      <w:r>
        <w:rPr>
          <w:rFonts w:ascii="Verdana" w:hAnsi="Verdana" w:cs="Verdana"/>
          <w:sz w:val="26"/>
          <w:szCs w:val="26"/>
        </w:rPr>
        <w:t>the</w:t>
      </w:r>
      <w:r>
        <w:rPr>
          <w:rFonts w:ascii="Verdana" w:eastAsia="Verdana" w:hAnsi="Verdana" w:cs="Verdana"/>
          <w:sz w:val="26"/>
          <w:szCs w:val="26"/>
        </w:rPr>
        <w:t xml:space="preserve"> </w:t>
      </w:r>
      <w:r>
        <w:rPr>
          <w:rFonts w:ascii="Verdana" w:hAnsi="Verdana" w:cs="Verdana"/>
          <w:sz w:val="26"/>
          <w:szCs w:val="26"/>
        </w:rPr>
        <w:t>last</w:t>
      </w:r>
      <w:r>
        <w:rPr>
          <w:rFonts w:ascii="Verdana" w:eastAsia="Verdana" w:hAnsi="Verdana" w:cs="Verdana"/>
          <w:sz w:val="26"/>
          <w:szCs w:val="26"/>
        </w:rPr>
        <w:t xml:space="preserve"> </w:t>
      </w:r>
      <w:r>
        <w:rPr>
          <w:rFonts w:ascii="Verdana" w:hAnsi="Verdana" w:cs="Verdana"/>
          <w:sz w:val="26"/>
          <w:szCs w:val="26"/>
        </w:rPr>
        <w:t>day</w:t>
      </w:r>
      <w:r>
        <w:rPr>
          <w:rFonts w:ascii="Verdana" w:eastAsia="Verdana" w:hAnsi="Verdana" w:cs="Verdana"/>
          <w:sz w:val="26"/>
          <w:szCs w:val="26"/>
        </w:rPr>
        <w:t xml:space="preserve"> </w:t>
      </w:r>
      <w:r>
        <w:rPr>
          <w:rFonts w:ascii="Verdana" w:hAnsi="Verdana" w:cs="Verdana"/>
          <w:sz w:val="26"/>
          <w:szCs w:val="26"/>
        </w:rPr>
        <w:t>to</w:t>
      </w:r>
      <w:r>
        <w:rPr>
          <w:rFonts w:ascii="Verdana" w:eastAsia="Verdana" w:hAnsi="Verdana" w:cs="Verdana"/>
          <w:sz w:val="26"/>
          <w:szCs w:val="26"/>
        </w:rPr>
        <w:t xml:space="preserve"> </w:t>
      </w:r>
      <w:r>
        <w:rPr>
          <w:rFonts w:ascii="Verdana" w:hAnsi="Verdana" w:cs="Verdana"/>
          <w:sz w:val="26"/>
          <w:szCs w:val="26"/>
        </w:rPr>
        <w:t>withdraw</w:t>
      </w:r>
      <w:r>
        <w:rPr>
          <w:rFonts w:ascii="Verdana" w:eastAsia="Verdana" w:hAnsi="Verdana" w:cs="Verdana"/>
          <w:sz w:val="26"/>
          <w:szCs w:val="26"/>
        </w:rPr>
        <w:t xml:space="preserve"> </w:t>
      </w:r>
      <w:r>
        <w:rPr>
          <w:rFonts w:ascii="Verdana" w:hAnsi="Verdana" w:cs="Verdana"/>
          <w:sz w:val="26"/>
          <w:szCs w:val="26"/>
        </w:rPr>
        <w:t>or</w:t>
      </w:r>
      <w:r>
        <w:rPr>
          <w:rFonts w:ascii="Verdana" w:eastAsia="Verdana" w:hAnsi="Verdana" w:cs="Verdana"/>
          <w:sz w:val="26"/>
          <w:szCs w:val="26"/>
        </w:rPr>
        <w:t xml:space="preserve"> </w:t>
      </w:r>
      <w:r>
        <w:rPr>
          <w:rFonts w:ascii="Verdana" w:hAnsi="Verdana" w:cs="Verdana"/>
          <w:sz w:val="26"/>
          <w:szCs w:val="26"/>
        </w:rPr>
        <w:t>drop.</w:t>
      </w:r>
      <w:r>
        <w:rPr>
          <w:rFonts w:ascii="Verdana" w:eastAsia="Verdana" w:hAnsi="Verdana" w:cs="Verdana"/>
          <w:sz w:val="26"/>
          <w:szCs w:val="26"/>
        </w:rPr>
        <w:t xml:space="preserve"> </w:t>
      </w:r>
      <w:r>
        <w:rPr>
          <w:rFonts w:ascii="Verdana" w:hAnsi="Verdana" w:cs="Verdana"/>
          <w:sz w:val="26"/>
          <w:szCs w:val="26"/>
        </w:rPr>
        <w:t>Failure</w:t>
      </w:r>
      <w:r>
        <w:rPr>
          <w:rFonts w:ascii="Verdana" w:eastAsia="Verdana" w:hAnsi="Verdana" w:cs="Verdana"/>
          <w:sz w:val="26"/>
          <w:szCs w:val="26"/>
        </w:rPr>
        <w:t xml:space="preserve"> </w:t>
      </w:r>
      <w:r>
        <w:rPr>
          <w:rFonts w:ascii="Verdana" w:hAnsi="Verdana" w:cs="Verdana"/>
          <w:sz w:val="26"/>
          <w:szCs w:val="26"/>
        </w:rPr>
        <w:t>to</w:t>
      </w:r>
      <w:r>
        <w:rPr>
          <w:rFonts w:ascii="Verdana" w:eastAsia="Verdana" w:hAnsi="Verdana" w:cs="Verdana"/>
          <w:sz w:val="26"/>
          <w:szCs w:val="26"/>
        </w:rPr>
        <w:t xml:space="preserve"> </w:t>
      </w:r>
      <w:r>
        <w:rPr>
          <w:rFonts w:ascii="Verdana" w:hAnsi="Verdana" w:cs="Verdana"/>
          <w:sz w:val="26"/>
          <w:szCs w:val="26"/>
        </w:rPr>
        <w:t>drop</w:t>
      </w:r>
      <w:r>
        <w:rPr>
          <w:rFonts w:ascii="Verdana" w:eastAsia="Verdana" w:hAnsi="Verdana" w:cs="Verdana"/>
          <w:sz w:val="26"/>
          <w:szCs w:val="26"/>
        </w:rPr>
        <w:t xml:space="preserve"> </w:t>
      </w:r>
      <w:r>
        <w:rPr>
          <w:rFonts w:ascii="Verdana" w:hAnsi="Verdana" w:cs="Verdana"/>
          <w:sz w:val="26"/>
          <w:szCs w:val="26"/>
        </w:rPr>
        <w:t>by</w:t>
      </w:r>
      <w:r>
        <w:rPr>
          <w:rFonts w:ascii="Verdana" w:eastAsia="Verdana" w:hAnsi="Verdana" w:cs="Verdana"/>
          <w:sz w:val="26"/>
          <w:szCs w:val="26"/>
        </w:rPr>
        <w:t xml:space="preserve"> </w:t>
      </w:r>
      <w:r>
        <w:rPr>
          <w:rFonts w:ascii="Verdana" w:hAnsi="Verdana" w:cs="Verdana"/>
          <w:sz w:val="26"/>
          <w:szCs w:val="26"/>
        </w:rPr>
        <w:t>the</w:t>
      </w:r>
      <w:r>
        <w:rPr>
          <w:rFonts w:ascii="Verdana" w:eastAsia="Verdana" w:hAnsi="Verdana" w:cs="Verdana"/>
          <w:sz w:val="26"/>
          <w:szCs w:val="26"/>
        </w:rPr>
        <w:t xml:space="preserve"> “</w:t>
      </w:r>
      <w:r>
        <w:rPr>
          <w:rFonts w:ascii="Verdana" w:hAnsi="Verdana" w:cs="Verdana"/>
          <w:sz w:val="26"/>
          <w:szCs w:val="26"/>
        </w:rPr>
        <w:t>last</w:t>
      </w:r>
      <w:r>
        <w:rPr>
          <w:rFonts w:ascii="Verdana" w:eastAsia="Verdana" w:hAnsi="Verdana" w:cs="Verdana"/>
          <w:sz w:val="26"/>
          <w:szCs w:val="26"/>
        </w:rPr>
        <w:t xml:space="preserve"> </w:t>
      </w:r>
      <w:r>
        <w:rPr>
          <w:rFonts w:ascii="Verdana" w:hAnsi="Verdana" w:cs="Verdana"/>
          <w:sz w:val="26"/>
          <w:szCs w:val="26"/>
        </w:rPr>
        <w:t>day</w:t>
      </w:r>
      <w:r>
        <w:rPr>
          <w:rFonts w:ascii="Verdana" w:eastAsia="Verdana" w:hAnsi="Verdana" w:cs="Verdana"/>
          <w:sz w:val="26"/>
          <w:szCs w:val="26"/>
        </w:rPr>
        <w:t xml:space="preserve"> </w:t>
      </w:r>
      <w:r>
        <w:rPr>
          <w:rFonts w:ascii="Verdana" w:hAnsi="Verdana" w:cs="Verdana"/>
          <w:sz w:val="26"/>
          <w:szCs w:val="26"/>
        </w:rPr>
        <w:t>to</w:t>
      </w:r>
      <w:r>
        <w:rPr>
          <w:rFonts w:ascii="Verdana" w:eastAsia="Verdana" w:hAnsi="Verdana" w:cs="Verdana"/>
          <w:sz w:val="26"/>
          <w:szCs w:val="26"/>
        </w:rPr>
        <w:t xml:space="preserve"> </w:t>
      </w:r>
      <w:r>
        <w:rPr>
          <w:rFonts w:ascii="Verdana" w:hAnsi="Verdana" w:cs="Verdana"/>
          <w:sz w:val="26"/>
          <w:szCs w:val="26"/>
        </w:rPr>
        <w:t>drop</w:t>
      </w:r>
      <w:r>
        <w:rPr>
          <w:rFonts w:ascii="Verdana" w:eastAsia="Verdana" w:hAnsi="Verdana" w:cs="Verdana"/>
          <w:sz w:val="26"/>
          <w:szCs w:val="26"/>
        </w:rPr>
        <w:t xml:space="preserve">” </w:t>
      </w:r>
      <w:r>
        <w:rPr>
          <w:rFonts w:ascii="Verdana" w:hAnsi="Verdana" w:cs="Verdana"/>
          <w:sz w:val="26"/>
          <w:szCs w:val="26"/>
        </w:rPr>
        <w:t>date</w:t>
      </w:r>
      <w:r>
        <w:rPr>
          <w:rFonts w:ascii="Verdana" w:eastAsia="Verdana" w:hAnsi="Verdana" w:cs="Verdana"/>
          <w:sz w:val="26"/>
          <w:szCs w:val="26"/>
        </w:rPr>
        <w:t xml:space="preserve"> </w:t>
      </w:r>
      <w:r>
        <w:rPr>
          <w:rFonts w:ascii="Verdana" w:hAnsi="Verdana" w:cs="Verdana"/>
          <w:sz w:val="26"/>
          <w:szCs w:val="26"/>
        </w:rPr>
        <w:t>will</w:t>
      </w:r>
      <w:r>
        <w:rPr>
          <w:rFonts w:ascii="Verdana" w:eastAsia="Verdana" w:hAnsi="Verdana" w:cs="Verdana"/>
          <w:sz w:val="26"/>
          <w:szCs w:val="26"/>
        </w:rPr>
        <w:t xml:space="preserve"> </w:t>
      </w:r>
      <w:r>
        <w:rPr>
          <w:rFonts w:ascii="Verdana" w:hAnsi="Verdana" w:cs="Verdana"/>
          <w:sz w:val="26"/>
          <w:szCs w:val="26"/>
        </w:rPr>
        <w:t>result</w:t>
      </w:r>
      <w:r>
        <w:rPr>
          <w:rFonts w:ascii="Verdana" w:eastAsia="Verdana" w:hAnsi="Verdana" w:cs="Verdana"/>
          <w:sz w:val="26"/>
          <w:szCs w:val="26"/>
        </w:rPr>
        <w:t xml:space="preserve"> </w:t>
      </w:r>
      <w:r>
        <w:rPr>
          <w:rFonts w:ascii="Verdana" w:hAnsi="Verdana" w:cs="Verdana"/>
          <w:sz w:val="26"/>
          <w:szCs w:val="26"/>
        </w:rPr>
        <w:t>in</w:t>
      </w:r>
      <w:r>
        <w:rPr>
          <w:rFonts w:ascii="Verdana" w:eastAsia="Verdana" w:hAnsi="Verdana" w:cs="Verdana"/>
          <w:sz w:val="26"/>
          <w:szCs w:val="26"/>
        </w:rPr>
        <w:t xml:space="preserve"> </w:t>
      </w:r>
      <w:r>
        <w:rPr>
          <w:rFonts w:ascii="Verdana" w:hAnsi="Verdana" w:cs="Verdana"/>
          <w:sz w:val="26"/>
          <w:szCs w:val="26"/>
        </w:rPr>
        <w:t>a</w:t>
      </w:r>
      <w:r>
        <w:rPr>
          <w:rFonts w:ascii="Verdana" w:eastAsia="Verdana" w:hAnsi="Verdana" w:cs="Verdana"/>
          <w:sz w:val="26"/>
          <w:szCs w:val="26"/>
        </w:rPr>
        <w:t xml:space="preserve"> </w:t>
      </w:r>
      <w:r>
        <w:rPr>
          <w:rFonts w:ascii="Verdana" w:hAnsi="Verdana" w:cs="Verdana"/>
          <w:sz w:val="26"/>
          <w:szCs w:val="26"/>
        </w:rPr>
        <w:t>grade</w:t>
      </w:r>
      <w:r>
        <w:rPr>
          <w:rFonts w:ascii="Verdana" w:eastAsia="Verdana" w:hAnsi="Verdana" w:cs="Verdana"/>
          <w:sz w:val="26"/>
          <w:szCs w:val="26"/>
        </w:rPr>
        <w:t xml:space="preserve"> </w:t>
      </w:r>
      <w:r>
        <w:rPr>
          <w:rFonts w:ascii="Verdana" w:hAnsi="Verdana" w:cs="Verdana"/>
          <w:sz w:val="26"/>
          <w:szCs w:val="26"/>
        </w:rPr>
        <w:t>being</w:t>
      </w:r>
      <w:r>
        <w:rPr>
          <w:rFonts w:ascii="Verdana" w:eastAsia="Verdana" w:hAnsi="Verdana" w:cs="Verdana"/>
          <w:sz w:val="26"/>
          <w:szCs w:val="26"/>
        </w:rPr>
        <w:t xml:space="preserve"> </w:t>
      </w:r>
      <w:r>
        <w:rPr>
          <w:rFonts w:ascii="Verdana" w:hAnsi="Verdana" w:cs="Verdana"/>
          <w:sz w:val="26"/>
          <w:szCs w:val="26"/>
        </w:rPr>
        <w:t>assigned,</w:t>
      </w:r>
      <w:r>
        <w:rPr>
          <w:rFonts w:ascii="Verdana" w:eastAsia="Verdana" w:hAnsi="Verdana" w:cs="Verdana"/>
          <w:sz w:val="26"/>
          <w:szCs w:val="26"/>
        </w:rPr>
        <w:t xml:space="preserve"> </w:t>
      </w:r>
      <w:r>
        <w:rPr>
          <w:rFonts w:ascii="Verdana" w:hAnsi="Verdana" w:cs="Verdana"/>
          <w:sz w:val="26"/>
          <w:szCs w:val="26"/>
        </w:rPr>
        <w:t>regardless</w:t>
      </w:r>
      <w:r>
        <w:rPr>
          <w:rFonts w:ascii="Verdana" w:eastAsia="Verdana" w:hAnsi="Verdana" w:cs="Verdana"/>
          <w:sz w:val="26"/>
          <w:szCs w:val="26"/>
        </w:rPr>
        <w:t xml:space="preserve"> </w:t>
      </w:r>
      <w:r>
        <w:rPr>
          <w:rFonts w:ascii="Verdana" w:hAnsi="Verdana" w:cs="Verdana"/>
          <w:sz w:val="26"/>
          <w:szCs w:val="26"/>
        </w:rPr>
        <w:t>of</w:t>
      </w:r>
      <w:r>
        <w:rPr>
          <w:rFonts w:ascii="Verdana" w:eastAsia="Verdana" w:hAnsi="Verdana" w:cs="Verdana"/>
          <w:sz w:val="26"/>
          <w:szCs w:val="26"/>
        </w:rPr>
        <w:t xml:space="preserve"> </w:t>
      </w:r>
      <w:r>
        <w:rPr>
          <w:rFonts w:ascii="Verdana" w:hAnsi="Verdana" w:cs="Verdana"/>
          <w:sz w:val="26"/>
          <w:szCs w:val="26"/>
        </w:rPr>
        <w:t>attendance.</w:t>
      </w:r>
      <w:r>
        <w:rPr>
          <w:rFonts w:ascii="Verdana" w:eastAsia="Verdana" w:hAnsi="Verdana" w:cs="Verdana"/>
          <w:sz w:val="26"/>
          <w:szCs w:val="26"/>
        </w:rPr>
        <w:t xml:space="preserve"> </w:t>
      </w:r>
      <w:r>
        <w:rPr>
          <w:rFonts w:ascii="Verdana" w:hAnsi="Verdana" w:cs="Verdana"/>
          <w:sz w:val="26"/>
          <w:szCs w:val="26"/>
        </w:rPr>
        <w:t>Students</w:t>
      </w:r>
      <w:r>
        <w:rPr>
          <w:rFonts w:ascii="Verdana" w:eastAsia="Verdana" w:hAnsi="Verdana" w:cs="Verdana"/>
          <w:sz w:val="26"/>
          <w:szCs w:val="26"/>
        </w:rPr>
        <w:t xml:space="preserve"> </w:t>
      </w:r>
      <w:r>
        <w:rPr>
          <w:rFonts w:ascii="Verdana" w:hAnsi="Verdana" w:cs="Verdana"/>
          <w:sz w:val="26"/>
          <w:szCs w:val="26"/>
        </w:rPr>
        <w:t>are</w:t>
      </w:r>
      <w:r>
        <w:rPr>
          <w:rFonts w:ascii="Verdana" w:eastAsia="Verdana" w:hAnsi="Verdana" w:cs="Verdana"/>
          <w:sz w:val="26"/>
          <w:szCs w:val="26"/>
        </w:rPr>
        <w:t xml:space="preserve"> </w:t>
      </w:r>
      <w:r>
        <w:rPr>
          <w:rFonts w:ascii="Verdana" w:hAnsi="Verdana" w:cs="Verdana"/>
          <w:sz w:val="26"/>
          <w:szCs w:val="26"/>
        </w:rPr>
        <w:t>responsible</w:t>
      </w:r>
      <w:r>
        <w:rPr>
          <w:rFonts w:ascii="Verdana" w:eastAsia="Verdana" w:hAnsi="Verdana" w:cs="Verdana"/>
          <w:sz w:val="26"/>
          <w:szCs w:val="26"/>
        </w:rPr>
        <w:t xml:space="preserve"> </w:t>
      </w:r>
      <w:r>
        <w:rPr>
          <w:rFonts w:ascii="Verdana" w:hAnsi="Verdana" w:cs="Verdana"/>
          <w:sz w:val="26"/>
          <w:szCs w:val="26"/>
        </w:rPr>
        <w:t>for</w:t>
      </w:r>
      <w:r>
        <w:rPr>
          <w:rFonts w:ascii="Verdana" w:eastAsia="Verdana" w:hAnsi="Verdana" w:cs="Verdana"/>
          <w:sz w:val="26"/>
          <w:szCs w:val="26"/>
        </w:rPr>
        <w:t xml:space="preserve"> </w:t>
      </w:r>
      <w:r>
        <w:rPr>
          <w:rFonts w:ascii="Verdana" w:hAnsi="Verdana" w:cs="Verdana"/>
          <w:sz w:val="26"/>
          <w:szCs w:val="26"/>
        </w:rPr>
        <w:t>processing</w:t>
      </w:r>
      <w:r>
        <w:rPr>
          <w:rFonts w:ascii="Verdana" w:eastAsia="Verdana" w:hAnsi="Verdana" w:cs="Verdana"/>
          <w:sz w:val="26"/>
          <w:szCs w:val="26"/>
        </w:rPr>
        <w:t xml:space="preserve"> </w:t>
      </w:r>
      <w:r>
        <w:rPr>
          <w:rFonts w:ascii="Verdana" w:hAnsi="Verdana" w:cs="Verdana"/>
          <w:sz w:val="26"/>
          <w:szCs w:val="26"/>
        </w:rPr>
        <w:t>the</w:t>
      </w:r>
      <w:r>
        <w:rPr>
          <w:rFonts w:ascii="Verdana" w:eastAsia="Verdana" w:hAnsi="Verdana" w:cs="Verdana"/>
          <w:sz w:val="26"/>
          <w:szCs w:val="26"/>
        </w:rPr>
        <w:t xml:space="preserve"> </w:t>
      </w:r>
      <w:r>
        <w:rPr>
          <w:rFonts w:ascii="Verdana" w:hAnsi="Verdana" w:cs="Verdana"/>
          <w:sz w:val="26"/>
          <w:szCs w:val="26"/>
        </w:rPr>
        <w:t>WITHDRAWAL</w:t>
      </w:r>
      <w:r>
        <w:rPr>
          <w:rFonts w:ascii="Verdana" w:eastAsia="Verdana" w:hAnsi="Verdana" w:cs="Verdana"/>
          <w:sz w:val="26"/>
          <w:szCs w:val="26"/>
        </w:rPr>
        <w:t xml:space="preserve"> </w:t>
      </w:r>
      <w:r>
        <w:rPr>
          <w:rFonts w:ascii="Verdana" w:hAnsi="Verdana" w:cs="Verdana"/>
          <w:sz w:val="26"/>
          <w:szCs w:val="26"/>
        </w:rPr>
        <w:t>or</w:t>
      </w:r>
      <w:r>
        <w:rPr>
          <w:rFonts w:ascii="Verdana" w:eastAsia="Verdana" w:hAnsi="Verdana" w:cs="Verdana"/>
          <w:sz w:val="26"/>
          <w:szCs w:val="26"/>
        </w:rPr>
        <w:t xml:space="preserve"> </w:t>
      </w:r>
      <w:r>
        <w:rPr>
          <w:rFonts w:ascii="Verdana" w:hAnsi="Verdana" w:cs="Verdana"/>
          <w:sz w:val="26"/>
          <w:szCs w:val="26"/>
        </w:rPr>
        <w:t>DROP</w:t>
      </w:r>
      <w:r>
        <w:rPr>
          <w:rFonts w:ascii="Verdana" w:eastAsia="Verdana" w:hAnsi="Verdana" w:cs="Verdana"/>
          <w:sz w:val="26"/>
          <w:szCs w:val="26"/>
        </w:rPr>
        <w:t xml:space="preserve"> </w:t>
      </w:r>
      <w:r>
        <w:rPr>
          <w:rFonts w:ascii="Verdana" w:hAnsi="Verdana" w:cs="Verdana"/>
          <w:sz w:val="26"/>
          <w:szCs w:val="26"/>
        </w:rPr>
        <w:t>action.</w:t>
      </w:r>
    </w:p>
    <w:p w:rsidR="00AD2632" w:rsidRDefault="00AD2632" w:rsidP="00AD2632">
      <w:pPr>
        <w:widowControl w:val="0"/>
        <w:autoSpaceDE w:val="0"/>
        <w:rPr>
          <w:rFonts w:ascii="Verdana" w:hAnsi="Verdana" w:cs="Verdana"/>
          <w:sz w:val="26"/>
          <w:szCs w:val="26"/>
        </w:rPr>
      </w:pPr>
    </w:p>
    <w:p w:rsidR="00AD2632" w:rsidRDefault="00AD2632" w:rsidP="00AD2632">
      <w:pPr>
        <w:widowControl w:val="0"/>
        <w:autoSpaceDE w:val="0"/>
        <w:rPr>
          <w:rFonts w:ascii="Verdana" w:hAnsi="Verdana" w:cs="Verdana"/>
          <w:sz w:val="26"/>
          <w:szCs w:val="26"/>
        </w:rPr>
      </w:pPr>
      <w:r>
        <w:rPr>
          <w:rFonts w:ascii="Verdana" w:hAnsi="Verdana" w:cs="Verdana"/>
          <w:sz w:val="26"/>
          <w:szCs w:val="26"/>
        </w:rPr>
        <w:t>In</w:t>
      </w:r>
      <w:r>
        <w:rPr>
          <w:rFonts w:ascii="Verdana" w:eastAsia="Verdana" w:hAnsi="Verdana" w:cs="Verdana"/>
          <w:sz w:val="26"/>
          <w:szCs w:val="26"/>
        </w:rPr>
        <w:t xml:space="preserve"> </w:t>
      </w:r>
      <w:r>
        <w:rPr>
          <w:rFonts w:ascii="Verdana" w:hAnsi="Verdana" w:cs="Verdana"/>
          <w:sz w:val="26"/>
          <w:szCs w:val="26"/>
        </w:rPr>
        <w:t>Summary:</w:t>
      </w:r>
    </w:p>
    <w:p w:rsidR="00AD2632" w:rsidRDefault="00AD2632" w:rsidP="00AD2632">
      <w:pPr>
        <w:widowControl w:val="0"/>
        <w:autoSpaceDE w:val="0"/>
        <w:rPr>
          <w:rFonts w:ascii="Verdana" w:hAnsi="Verdana" w:cs="Verdana"/>
          <w:sz w:val="26"/>
          <w:szCs w:val="26"/>
        </w:rPr>
      </w:pPr>
    </w:p>
    <w:p w:rsidR="00AD2632" w:rsidRDefault="00AD2632" w:rsidP="00BE1F52">
      <w:pPr>
        <w:widowControl w:val="0"/>
        <w:numPr>
          <w:ilvl w:val="0"/>
          <w:numId w:val="1"/>
        </w:numPr>
        <w:tabs>
          <w:tab w:val="left" w:pos="220"/>
          <w:tab w:val="left" w:pos="720"/>
        </w:tabs>
        <w:autoSpaceDE w:val="0"/>
        <w:spacing w:after="260"/>
        <w:rPr>
          <w:rFonts w:ascii="Verdana" w:hAnsi="Verdana" w:cs="Verdana"/>
          <w:i/>
          <w:iCs/>
          <w:sz w:val="26"/>
          <w:szCs w:val="26"/>
        </w:rPr>
      </w:pPr>
      <w:r>
        <w:rPr>
          <w:rFonts w:ascii="Verdana" w:hAnsi="Verdana" w:cs="Verdana"/>
          <w:i/>
          <w:iCs/>
          <w:sz w:val="26"/>
          <w:szCs w:val="26"/>
        </w:rPr>
        <w:t>It</w:t>
      </w:r>
      <w:r w:rsidRPr="00BE1F52">
        <w:rPr>
          <w:rFonts w:ascii="Verdana" w:hAnsi="Verdana" w:cs="Verdana"/>
          <w:i/>
          <w:iCs/>
          <w:sz w:val="26"/>
          <w:szCs w:val="26"/>
        </w:rPr>
        <w:t xml:space="preserve"> </w:t>
      </w:r>
      <w:r>
        <w:rPr>
          <w:rFonts w:ascii="Verdana" w:hAnsi="Verdana" w:cs="Verdana"/>
          <w:i/>
          <w:iCs/>
          <w:sz w:val="26"/>
          <w:szCs w:val="26"/>
        </w:rPr>
        <w:t>is</w:t>
      </w:r>
      <w:r w:rsidRPr="00BE1F52">
        <w:rPr>
          <w:rFonts w:ascii="Verdana" w:hAnsi="Verdana" w:cs="Verdana"/>
          <w:i/>
          <w:iCs/>
          <w:sz w:val="26"/>
          <w:szCs w:val="26"/>
        </w:rPr>
        <w:t xml:space="preserve"> </w:t>
      </w:r>
      <w:r>
        <w:rPr>
          <w:rFonts w:ascii="Verdana" w:hAnsi="Verdana" w:cs="Verdana"/>
          <w:i/>
          <w:iCs/>
          <w:sz w:val="26"/>
          <w:szCs w:val="26"/>
        </w:rPr>
        <w:t>the</w:t>
      </w:r>
      <w:r w:rsidRPr="00BE1F52">
        <w:rPr>
          <w:rFonts w:ascii="Verdana" w:hAnsi="Verdana" w:cs="Verdana"/>
          <w:i/>
          <w:iCs/>
          <w:sz w:val="26"/>
          <w:szCs w:val="26"/>
        </w:rPr>
        <w:t xml:space="preserve"> </w:t>
      </w:r>
      <w:r>
        <w:rPr>
          <w:rFonts w:ascii="Verdana" w:hAnsi="Verdana" w:cs="Verdana"/>
          <w:i/>
          <w:iCs/>
          <w:sz w:val="26"/>
          <w:szCs w:val="26"/>
        </w:rPr>
        <w:t>student</w:t>
      </w:r>
      <w:r w:rsidRPr="00BE1F52">
        <w:rPr>
          <w:rFonts w:ascii="Verdana" w:hAnsi="Verdana" w:cs="Verdana"/>
          <w:i/>
          <w:iCs/>
          <w:sz w:val="26"/>
          <w:szCs w:val="26"/>
        </w:rPr>
        <w:t>’</w:t>
      </w:r>
      <w:r>
        <w:rPr>
          <w:rFonts w:ascii="Verdana" w:hAnsi="Verdana" w:cs="Verdana"/>
          <w:i/>
          <w:iCs/>
          <w:sz w:val="26"/>
          <w:szCs w:val="26"/>
        </w:rPr>
        <w:t>s</w:t>
      </w:r>
      <w:r w:rsidRPr="00BE1F52">
        <w:rPr>
          <w:rFonts w:ascii="Verdana" w:hAnsi="Verdana" w:cs="Verdana"/>
          <w:i/>
          <w:iCs/>
          <w:sz w:val="26"/>
          <w:szCs w:val="26"/>
        </w:rPr>
        <w:t xml:space="preserve"> </w:t>
      </w:r>
      <w:r>
        <w:rPr>
          <w:rFonts w:ascii="Verdana" w:hAnsi="Verdana" w:cs="Verdana"/>
          <w:i/>
          <w:iCs/>
          <w:sz w:val="26"/>
          <w:szCs w:val="26"/>
        </w:rPr>
        <w:t>responsibility</w:t>
      </w:r>
      <w:r w:rsidRPr="00BE1F52">
        <w:rPr>
          <w:rFonts w:ascii="Verdana" w:hAnsi="Verdana" w:cs="Verdana"/>
          <w:i/>
          <w:iCs/>
          <w:sz w:val="26"/>
          <w:szCs w:val="26"/>
        </w:rPr>
        <w:t xml:space="preserve"> </w:t>
      </w:r>
      <w:r>
        <w:rPr>
          <w:rFonts w:ascii="Verdana" w:hAnsi="Verdana" w:cs="Verdana"/>
          <w:i/>
          <w:iCs/>
          <w:sz w:val="26"/>
          <w:szCs w:val="26"/>
        </w:rPr>
        <w:t>to</w:t>
      </w:r>
      <w:r w:rsidRPr="00BE1F52">
        <w:rPr>
          <w:rFonts w:ascii="Verdana" w:hAnsi="Verdana" w:cs="Verdana"/>
          <w:i/>
          <w:iCs/>
          <w:sz w:val="26"/>
          <w:szCs w:val="26"/>
        </w:rPr>
        <w:t xml:space="preserve"> </w:t>
      </w:r>
      <w:r>
        <w:rPr>
          <w:rFonts w:ascii="Verdana" w:hAnsi="Verdana" w:cs="Verdana"/>
          <w:i/>
          <w:iCs/>
          <w:sz w:val="26"/>
          <w:szCs w:val="26"/>
        </w:rPr>
        <w:t>drop</w:t>
      </w:r>
      <w:r w:rsidRPr="00BE1F52">
        <w:rPr>
          <w:rFonts w:ascii="Verdana" w:hAnsi="Verdana" w:cs="Verdana"/>
          <w:i/>
          <w:iCs/>
          <w:sz w:val="26"/>
          <w:szCs w:val="26"/>
        </w:rPr>
        <w:t xml:space="preserve"> </w:t>
      </w:r>
      <w:r>
        <w:rPr>
          <w:rFonts w:ascii="Verdana" w:hAnsi="Verdana" w:cs="Verdana"/>
          <w:i/>
          <w:iCs/>
          <w:sz w:val="26"/>
          <w:szCs w:val="26"/>
        </w:rPr>
        <w:t>all</w:t>
      </w:r>
      <w:r w:rsidRPr="00BE1F52">
        <w:rPr>
          <w:rFonts w:ascii="Verdana" w:hAnsi="Verdana" w:cs="Verdana"/>
          <w:i/>
          <w:iCs/>
          <w:sz w:val="26"/>
          <w:szCs w:val="26"/>
        </w:rPr>
        <w:t xml:space="preserve"> </w:t>
      </w:r>
      <w:r>
        <w:rPr>
          <w:rFonts w:ascii="Verdana" w:hAnsi="Verdana" w:cs="Verdana"/>
          <w:i/>
          <w:iCs/>
          <w:sz w:val="26"/>
          <w:szCs w:val="26"/>
        </w:rPr>
        <w:t>classes</w:t>
      </w:r>
      <w:r w:rsidRPr="00BE1F52">
        <w:rPr>
          <w:rFonts w:ascii="Verdana" w:hAnsi="Verdana" w:cs="Verdana"/>
          <w:i/>
          <w:iCs/>
          <w:sz w:val="26"/>
          <w:szCs w:val="26"/>
        </w:rPr>
        <w:t xml:space="preserve"> </w:t>
      </w:r>
      <w:r>
        <w:rPr>
          <w:rFonts w:ascii="Verdana" w:hAnsi="Verdana" w:cs="Verdana"/>
          <w:i/>
          <w:iCs/>
          <w:sz w:val="26"/>
          <w:szCs w:val="26"/>
        </w:rPr>
        <w:t>in</w:t>
      </w:r>
      <w:r w:rsidRPr="00BE1F52">
        <w:rPr>
          <w:rFonts w:ascii="Verdana" w:hAnsi="Verdana" w:cs="Verdana"/>
          <w:i/>
          <w:iCs/>
          <w:sz w:val="26"/>
          <w:szCs w:val="26"/>
        </w:rPr>
        <w:t xml:space="preserve"> </w:t>
      </w:r>
      <w:r>
        <w:rPr>
          <w:rFonts w:ascii="Verdana" w:hAnsi="Verdana" w:cs="Verdana"/>
          <w:i/>
          <w:iCs/>
          <w:sz w:val="26"/>
          <w:szCs w:val="26"/>
        </w:rPr>
        <w:t>which</w:t>
      </w:r>
      <w:r w:rsidRPr="00BE1F52">
        <w:rPr>
          <w:rFonts w:ascii="Verdana" w:hAnsi="Verdana" w:cs="Verdana"/>
          <w:i/>
          <w:iCs/>
          <w:sz w:val="26"/>
          <w:szCs w:val="26"/>
        </w:rPr>
        <w:t xml:space="preserve"> </w:t>
      </w:r>
      <w:r>
        <w:rPr>
          <w:rFonts w:ascii="Verdana" w:hAnsi="Verdana" w:cs="Verdana"/>
          <w:i/>
          <w:iCs/>
          <w:sz w:val="26"/>
          <w:szCs w:val="26"/>
        </w:rPr>
        <w:t>he/she</w:t>
      </w:r>
      <w:r w:rsidRPr="00BE1F52">
        <w:rPr>
          <w:rFonts w:ascii="Verdana" w:hAnsi="Verdana" w:cs="Verdana"/>
          <w:i/>
          <w:iCs/>
          <w:sz w:val="26"/>
          <w:szCs w:val="26"/>
        </w:rPr>
        <w:t xml:space="preserve"> </w:t>
      </w:r>
      <w:r>
        <w:rPr>
          <w:rFonts w:ascii="Verdana" w:hAnsi="Verdana" w:cs="Verdana"/>
          <w:i/>
          <w:iCs/>
          <w:sz w:val="26"/>
          <w:szCs w:val="26"/>
        </w:rPr>
        <w:t>is</w:t>
      </w:r>
      <w:r w:rsidRPr="00BE1F52">
        <w:rPr>
          <w:rFonts w:ascii="Verdana" w:hAnsi="Verdana" w:cs="Verdana"/>
          <w:i/>
          <w:iCs/>
          <w:sz w:val="26"/>
          <w:szCs w:val="26"/>
        </w:rPr>
        <w:t xml:space="preserve"> </w:t>
      </w:r>
      <w:r w:rsidR="00BE1F52">
        <w:rPr>
          <w:rFonts w:ascii="Verdana" w:hAnsi="Verdana" w:cs="Verdana"/>
          <w:i/>
          <w:iCs/>
          <w:sz w:val="26"/>
          <w:szCs w:val="26"/>
        </w:rPr>
        <w:t xml:space="preserve">no </w:t>
      </w:r>
      <w:r>
        <w:rPr>
          <w:rFonts w:ascii="Verdana" w:hAnsi="Verdana" w:cs="Verdana"/>
          <w:i/>
          <w:iCs/>
          <w:sz w:val="26"/>
          <w:szCs w:val="26"/>
        </w:rPr>
        <w:t>longer</w:t>
      </w:r>
      <w:r w:rsidRPr="00BE1F52">
        <w:rPr>
          <w:rFonts w:ascii="Verdana" w:hAnsi="Verdana" w:cs="Verdana"/>
          <w:i/>
          <w:iCs/>
          <w:sz w:val="26"/>
          <w:szCs w:val="26"/>
        </w:rPr>
        <w:t xml:space="preserve"> </w:t>
      </w:r>
      <w:r>
        <w:rPr>
          <w:rFonts w:ascii="Verdana" w:hAnsi="Verdana" w:cs="Verdana"/>
          <w:i/>
          <w:iCs/>
          <w:sz w:val="26"/>
          <w:szCs w:val="26"/>
        </w:rPr>
        <w:t>participating.</w:t>
      </w:r>
    </w:p>
    <w:p w:rsidR="00AD2632" w:rsidRPr="00832380" w:rsidRDefault="00AD2632" w:rsidP="00AD2632">
      <w:pPr>
        <w:widowControl w:val="0"/>
        <w:numPr>
          <w:ilvl w:val="0"/>
          <w:numId w:val="1"/>
        </w:numPr>
        <w:tabs>
          <w:tab w:val="left" w:pos="220"/>
          <w:tab w:val="left" w:pos="720"/>
        </w:tabs>
        <w:autoSpaceDE w:val="0"/>
        <w:spacing w:after="260"/>
        <w:rPr>
          <w:rFonts w:ascii="Verdana" w:eastAsia="Verdana" w:hAnsi="Verdana" w:cs="Verdana"/>
          <w:i/>
          <w:iCs/>
          <w:sz w:val="26"/>
          <w:szCs w:val="26"/>
        </w:rPr>
      </w:pPr>
      <w:r w:rsidRPr="00B4474B">
        <w:rPr>
          <w:rFonts w:ascii="Verdana" w:hAnsi="Verdana" w:cs="Verdana"/>
          <w:i/>
          <w:iCs/>
          <w:sz w:val="26"/>
          <w:szCs w:val="26"/>
        </w:rPr>
        <w:t>It is the student’s responsibility to drop all classes in which he/she is no longer attending</w:t>
      </w:r>
    </w:p>
    <w:p w:rsidR="00AD2632" w:rsidRDefault="00AD2632" w:rsidP="00AD2632">
      <w:pPr>
        <w:widowControl w:val="0"/>
        <w:numPr>
          <w:ilvl w:val="0"/>
          <w:numId w:val="1"/>
        </w:numPr>
        <w:tabs>
          <w:tab w:val="left" w:pos="220"/>
          <w:tab w:val="left" w:pos="720"/>
        </w:tabs>
        <w:autoSpaceDE w:val="0"/>
        <w:spacing w:after="260"/>
        <w:rPr>
          <w:rFonts w:ascii="Verdana" w:eastAsia="Verdana" w:hAnsi="Verdana" w:cs="Verdana"/>
          <w:i/>
          <w:iCs/>
          <w:sz w:val="26"/>
          <w:szCs w:val="26"/>
        </w:rPr>
      </w:pPr>
      <w:r>
        <w:rPr>
          <w:rFonts w:ascii="Verdana" w:hAnsi="Verdana" w:cs="Verdana"/>
          <w:i/>
          <w:iCs/>
          <w:sz w:val="26"/>
          <w:szCs w:val="26"/>
        </w:rPr>
        <w:t>It</w:t>
      </w:r>
      <w:r>
        <w:rPr>
          <w:rFonts w:ascii="Verdana" w:eastAsia="Verdana" w:hAnsi="Verdana" w:cs="Verdana"/>
          <w:i/>
          <w:iCs/>
          <w:sz w:val="26"/>
          <w:szCs w:val="26"/>
        </w:rPr>
        <w:t xml:space="preserve"> </w:t>
      </w:r>
      <w:r>
        <w:rPr>
          <w:rFonts w:ascii="Verdana" w:hAnsi="Verdana" w:cs="Verdana"/>
          <w:i/>
          <w:iCs/>
          <w:sz w:val="26"/>
          <w:szCs w:val="26"/>
        </w:rPr>
        <w:t>is</w:t>
      </w:r>
      <w:r>
        <w:rPr>
          <w:rFonts w:ascii="Verdana" w:eastAsia="Verdana" w:hAnsi="Verdana" w:cs="Verdana"/>
          <w:i/>
          <w:iCs/>
          <w:sz w:val="26"/>
          <w:szCs w:val="26"/>
        </w:rPr>
        <w:t xml:space="preserve"> </w:t>
      </w:r>
      <w:r>
        <w:rPr>
          <w:rFonts w:ascii="Verdana" w:hAnsi="Verdana" w:cs="Verdana"/>
          <w:i/>
          <w:iCs/>
          <w:sz w:val="26"/>
          <w:szCs w:val="26"/>
        </w:rPr>
        <w:t>the</w:t>
      </w:r>
      <w:r>
        <w:rPr>
          <w:rFonts w:ascii="Verdana" w:eastAsia="Verdana" w:hAnsi="Verdana" w:cs="Verdana"/>
          <w:i/>
          <w:iCs/>
          <w:sz w:val="26"/>
          <w:szCs w:val="26"/>
        </w:rPr>
        <w:t xml:space="preserve"> </w:t>
      </w:r>
      <w:r>
        <w:rPr>
          <w:rFonts w:ascii="Verdana" w:hAnsi="Verdana" w:cs="Verdana"/>
          <w:i/>
          <w:iCs/>
          <w:sz w:val="26"/>
          <w:szCs w:val="26"/>
        </w:rPr>
        <w:t>instructor</w:t>
      </w:r>
      <w:r>
        <w:rPr>
          <w:rFonts w:ascii="Verdana" w:eastAsia="Verdana" w:hAnsi="Verdana" w:cs="Verdana"/>
          <w:i/>
          <w:iCs/>
          <w:sz w:val="26"/>
          <w:szCs w:val="26"/>
        </w:rPr>
        <w:t>’</w:t>
      </w:r>
      <w:r>
        <w:rPr>
          <w:rFonts w:ascii="Verdana" w:hAnsi="Verdana" w:cs="Verdana"/>
          <w:i/>
          <w:iCs/>
          <w:sz w:val="26"/>
          <w:szCs w:val="26"/>
        </w:rPr>
        <w:t>s</w:t>
      </w:r>
      <w:r>
        <w:rPr>
          <w:rFonts w:ascii="Verdana" w:eastAsia="Verdana" w:hAnsi="Verdana" w:cs="Verdana"/>
          <w:i/>
          <w:iCs/>
          <w:sz w:val="26"/>
          <w:szCs w:val="26"/>
        </w:rPr>
        <w:t xml:space="preserve"> </w:t>
      </w:r>
      <w:r>
        <w:rPr>
          <w:rFonts w:ascii="Verdana" w:hAnsi="Verdana" w:cs="Verdana"/>
          <w:i/>
          <w:iCs/>
          <w:sz w:val="26"/>
          <w:szCs w:val="26"/>
        </w:rPr>
        <w:t>discretion</w:t>
      </w:r>
      <w:r>
        <w:rPr>
          <w:rFonts w:ascii="Verdana" w:eastAsia="Verdana" w:hAnsi="Verdana" w:cs="Verdana"/>
          <w:i/>
          <w:iCs/>
          <w:sz w:val="26"/>
          <w:szCs w:val="26"/>
        </w:rPr>
        <w:t xml:space="preserve"> </w:t>
      </w:r>
      <w:r>
        <w:rPr>
          <w:rFonts w:ascii="Verdana" w:hAnsi="Verdana" w:cs="Verdana"/>
          <w:i/>
          <w:iCs/>
          <w:sz w:val="26"/>
          <w:szCs w:val="26"/>
        </w:rPr>
        <w:t>to</w:t>
      </w:r>
      <w:r>
        <w:rPr>
          <w:rFonts w:ascii="Verdana" w:eastAsia="Verdana" w:hAnsi="Verdana" w:cs="Verdana"/>
          <w:i/>
          <w:iCs/>
          <w:sz w:val="26"/>
          <w:szCs w:val="26"/>
        </w:rPr>
        <w:t xml:space="preserve"> </w:t>
      </w:r>
      <w:r>
        <w:rPr>
          <w:rFonts w:ascii="Verdana" w:hAnsi="Verdana" w:cs="Verdana"/>
          <w:i/>
          <w:iCs/>
          <w:sz w:val="26"/>
          <w:szCs w:val="26"/>
        </w:rPr>
        <w:t>withdraw</w:t>
      </w:r>
      <w:r>
        <w:rPr>
          <w:rFonts w:ascii="Verdana" w:eastAsia="Verdana" w:hAnsi="Verdana" w:cs="Verdana"/>
          <w:i/>
          <w:iCs/>
          <w:sz w:val="26"/>
          <w:szCs w:val="26"/>
        </w:rPr>
        <w:t xml:space="preserve"> </w:t>
      </w:r>
      <w:r>
        <w:rPr>
          <w:rFonts w:ascii="Verdana" w:hAnsi="Verdana" w:cs="Verdana"/>
          <w:i/>
          <w:iCs/>
          <w:sz w:val="26"/>
          <w:szCs w:val="26"/>
        </w:rPr>
        <w:t>a</w:t>
      </w:r>
      <w:r>
        <w:rPr>
          <w:rFonts w:ascii="Verdana" w:eastAsia="Verdana" w:hAnsi="Verdana" w:cs="Verdana"/>
          <w:i/>
          <w:iCs/>
          <w:sz w:val="26"/>
          <w:szCs w:val="26"/>
        </w:rPr>
        <w:t xml:space="preserve"> </w:t>
      </w:r>
      <w:r>
        <w:rPr>
          <w:rFonts w:ascii="Verdana" w:hAnsi="Verdana" w:cs="Verdana"/>
          <w:i/>
          <w:iCs/>
          <w:sz w:val="26"/>
          <w:szCs w:val="26"/>
        </w:rPr>
        <w:t>student</w:t>
      </w:r>
      <w:r>
        <w:rPr>
          <w:rFonts w:ascii="Verdana" w:eastAsia="Verdana" w:hAnsi="Verdana" w:cs="Verdana"/>
          <w:i/>
          <w:iCs/>
          <w:sz w:val="26"/>
          <w:szCs w:val="26"/>
        </w:rPr>
        <w:t xml:space="preserve"> </w:t>
      </w:r>
      <w:r>
        <w:rPr>
          <w:rFonts w:ascii="Verdana" w:hAnsi="Verdana" w:cs="Verdana"/>
          <w:i/>
          <w:iCs/>
          <w:sz w:val="26"/>
          <w:szCs w:val="26"/>
        </w:rPr>
        <w:t>after</w:t>
      </w:r>
      <w:r>
        <w:rPr>
          <w:rFonts w:ascii="Verdana" w:eastAsia="Verdana" w:hAnsi="Verdana" w:cs="Verdana"/>
          <w:i/>
          <w:iCs/>
          <w:sz w:val="26"/>
          <w:szCs w:val="26"/>
        </w:rPr>
        <w:t xml:space="preserve"> </w:t>
      </w:r>
      <w:r>
        <w:rPr>
          <w:rFonts w:ascii="Verdana" w:hAnsi="Verdana" w:cs="Verdana"/>
          <w:i/>
          <w:iCs/>
          <w:sz w:val="26"/>
          <w:szCs w:val="26"/>
        </w:rPr>
        <w:t>the</w:t>
      </w:r>
      <w:r>
        <w:rPr>
          <w:rFonts w:ascii="Verdana" w:eastAsia="Verdana" w:hAnsi="Verdana" w:cs="Verdana"/>
          <w:i/>
          <w:iCs/>
          <w:sz w:val="26"/>
          <w:szCs w:val="26"/>
        </w:rPr>
        <w:t xml:space="preserve"> </w:t>
      </w:r>
      <w:r>
        <w:rPr>
          <w:rFonts w:ascii="Verdana" w:hAnsi="Verdana" w:cs="Verdana"/>
          <w:i/>
          <w:iCs/>
          <w:sz w:val="26"/>
          <w:szCs w:val="26"/>
        </w:rPr>
        <w:t>add/drop</w:t>
      </w:r>
      <w:r>
        <w:rPr>
          <w:rFonts w:ascii="Verdana" w:eastAsia="Verdana" w:hAnsi="Verdana" w:cs="Verdana"/>
          <w:i/>
          <w:iCs/>
          <w:sz w:val="26"/>
          <w:szCs w:val="26"/>
        </w:rPr>
        <w:t xml:space="preserve"> </w:t>
      </w:r>
      <w:r>
        <w:rPr>
          <w:rFonts w:ascii="Verdana" w:hAnsi="Verdana" w:cs="Verdana"/>
          <w:i/>
          <w:iCs/>
          <w:sz w:val="26"/>
          <w:szCs w:val="26"/>
        </w:rPr>
        <w:t>deadline</w:t>
      </w:r>
      <w:r>
        <w:rPr>
          <w:rFonts w:ascii="Verdana" w:eastAsia="Verdana" w:hAnsi="Verdana" w:cs="Verdana"/>
          <w:i/>
          <w:iCs/>
          <w:sz w:val="26"/>
          <w:szCs w:val="26"/>
        </w:rPr>
        <w:t xml:space="preserve"> </w:t>
      </w:r>
      <w:r w:rsidRPr="00DA2389">
        <w:rPr>
          <w:rFonts w:ascii="Verdana" w:eastAsia="Verdana" w:hAnsi="Verdana" w:cs="Verdana"/>
          <w:i/>
          <w:iCs/>
          <w:color w:val="FF0000"/>
          <w:sz w:val="26"/>
          <w:szCs w:val="26"/>
        </w:rPr>
        <w:t>(</w:t>
      </w:r>
      <w:r w:rsidR="000977E8">
        <w:rPr>
          <w:rFonts w:ascii="Verdana" w:eastAsia="Verdana" w:hAnsi="Verdana" w:cs="Verdana"/>
          <w:i/>
          <w:iCs/>
          <w:color w:val="FF0000"/>
          <w:sz w:val="26"/>
          <w:szCs w:val="26"/>
        </w:rPr>
        <w:t>8</w:t>
      </w:r>
      <w:r w:rsidR="00763908">
        <w:rPr>
          <w:rFonts w:ascii="Verdana" w:eastAsia="Verdana" w:hAnsi="Verdana" w:cs="Verdana"/>
          <w:i/>
          <w:iCs/>
          <w:color w:val="FF0000"/>
          <w:sz w:val="26"/>
          <w:szCs w:val="26"/>
        </w:rPr>
        <w:t>/</w:t>
      </w:r>
      <w:r w:rsidR="000977E8">
        <w:rPr>
          <w:rFonts w:ascii="Verdana" w:eastAsia="Verdana" w:hAnsi="Verdana" w:cs="Verdana"/>
          <w:i/>
          <w:iCs/>
          <w:color w:val="FF0000"/>
          <w:sz w:val="26"/>
          <w:szCs w:val="26"/>
        </w:rPr>
        <w:t>3</w:t>
      </w:r>
      <w:r w:rsidR="00763908">
        <w:rPr>
          <w:rFonts w:ascii="Verdana" w:eastAsia="Verdana" w:hAnsi="Verdana" w:cs="Verdana"/>
          <w:i/>
          <w:iCs/>
          <w:color w:val="FF0000"/>
          <w:sz w:val="26"/>
          <w:szCs w:val="26"/>
        </w:rPr>
        <w:t>1</w:t>
      </w:r>
      <w:r w:rsidR="000977E8">
        <w:rPr>
          <w:rFonts w:ascii="Verdana" w:eastAsia="Verdana" w:hAnsi="Verdana" w:cs="Verdana"/>
          <w:i/>
          <w:iCs/>
          <w:color w:val="FF0000"/>
          <w:sz w:val="26"/>
          <w:szCs w:val="26"/>
        </w:rPr>
        <w:t>/2018</w:t>
      </w:r>
      <w:r w:rsidRPr="00DA2389">
        <w:rPr>
          <w:rFonts w:ascii="Verdana" w:eastAsia="Verdana" w:hAnsi="Verdana" w:cs="Verdana"/>
          <w:i/>
          <w:iCs/>
          <w:color w:val="FF0000"/>
          <w:sz w:val="26"/>
          <w:szCs w:val="26"/>
        </w:rPr>
        <w:t>)</w:t>
      </w:r>
      <w:r>
        <w:rPr>
          <w:rFonts w:ascii="Verdana" w:eastAsia="Verdana" w:hAnsi="Verdana" w:cs="Verdana"/>
          <w:i/>
          <w:iCs/>
          <w:sz w:val="26"/>
          <w:szCs w:val="26"/>
        </w:rPr>
        <w:t xml:space="preserve"> </w:t>
      </w:r>
      <w:r>
        <w:rPr>
          <w:rFonts w:ascii="Verdana" w:hAnsi="Verdana" w:cs="Verdana"/>
          <w:i/>
          <w:iCs/>
          <w:sz w:val="26"/>
          <w:szCs w:val="26"/>
        </w:rPr>
        <w:t>due</w:t>
      </w:r>
      <w:r>
        <w:rPr>
          <w:rFonts w:ascii="Verdana" w:eastAsia="Verdana" w:hAnsi="Verdana" w:cs="Verdana"/>
          <w:i/>
          <w:iCs/>
          <w:sz w:val="26"/>
          <w:szCs w:val="26"/>
        </w:rPr>
        <w:t xml:space="preserve"> </w:t>
      </w:r>
      <w:r>
        <w:rPr>
          <w:rFonts w:ascii="Verdana" w:hAnsi="Verdana" w:cs="Verdana"/>
          <w:i/>
          <w:iCs/>
          <w:sz w:val="26"/>
          <w:szCs w:val="26"/>
        </w:rPr>
        <w:t>to</w:t>
      </w:r>
      <w:r>
        <w:rPr>
          <w:rFonts w:ascii="Verdana" w:eastAsia="Verdana" w:hAnsi="Verdana" w:cs="Verdana"/>
          <w:i/>
          <w:iCs/>
          <w:sz w:val="26"/>
          <w:szCs w:val="26"/>
        </w:rPr>
        <w:t xml:space="preserve"> </w:t>
      </w:r>
      <w:r>
        <w:rPr>
          <w:rFonts w:ascii="Verdana" w:hAnsi="Verdana" w:cs="Verdana"/>
          <w:i/>
          <w:iCs/>
          <w:sz w:val="26"/>
          <w:szCs w:val="26"/>
        </w:rPr>
        <w:t>excessive</w:t>
      </w:r>
      <w:r>
        <w:rPr>
          <w:rFonts w:ascii="Verdana" w:eastAsia="Verdana" w:hAnsi="Verdana" w:cs="Verdana"/>
          <w:i/>
          <w:iCs/>
          <w:sz w:val="26"/>
          <w:szCs w:val="26"/>
        </w:rPr>
        <w:t xml:space="preserve"> </w:t>
      </w:r>
      <w:r>
        <w:rPr>
          <w:rFonts w:ascii="Verdana" w:hAnsi="Verdana" w:cs="Verdana"/>
          <w:i/>
          <w:iCs/>
          <w:sz w:val="26"/>
          <w:szCs w:val="26"/>
        </w:rPr>
        <w:t>absences (typically more than three pre-arranged absences)</w:t>
      </w:r>
      <w:r>
        <w:rPr>
          <w:rFonts w:ascii="Verdana" w:eastAsia="Verdana" w:hAnsi="Verdana" w:cs="Verdana"/>
          <w:i/>
          <w:iCs/>
          <w:sz w:val="26"/>
          <w:szCs w:val="26"/>
        </w:rPr>
        <w:t xml:space="preserve"> </w:t>
      </w:r>
    </w:p>
    <w:p w:rsidR="00AD2632" w:rsidRPr="00BE1F52" w:rsidRDefault="00AD2632" w:rsidP="00BE1F52">
      <w:pPr>
        <w:widowControl w:val="0"/>
        <w:numPr>
          <w:ilvl w:val="0"/>
          <w:numId w:val="1"/>
        </w:numPr>
        <w:tabs>
          <w:tab w:val="left" w:pos="220"/>
          <w:tab w:val="left" w:pos="720"/>
        </w:tabs>
        <w:autoSpaceDE w:val="0"/>
        <w:spacing w:after="260"/>
        <w:rPr>
          <w:rFonts w:ascii="Verdana" w:hAnsi="Verdana" w:cs="Verdana"/>
          <w:i/>
          <w:iCs/>
          <w:sz w:val="26"/>
          <w:szCs w:val="26"/>
        </w:rPr>
      </w:pPr>
      <w:r>
        <w:rPr>
          <w:rFonts w:ascii="Verdana" w:hAnsi="Verdana" w:cs="Verdana"/>
          <w:i/>
          <w:iCs/>
          <w:sz w:val="26"/>
          <w:szCs w:val="26"/>
        </w:rPr>
        <w:t>Students</w:t>
      </w:r>
      <w:r w:rsidRPr="00BE1F52">
        <w:rPr>
          <w:rFonts w:ascii="Verdana" w:hAnsi="Verdana" w:cs="Verdana"/>
          <w:i/>
          <w:iCs/>
          <w:sz w:val="26"/>
          <w:szCs w:val="26"/>
        </w:rPr>
        <w:t xml:space="preserve"> </w:t>
      </w:r>
      <w:r>
        <w:rPr>
          <w:rFonts w:ascii="Verdana" w:hAnsi="Verdana" w:cs="Verdana"/>
          <w:i/>
          <w:iCs/>
          <w:sz w:val="26"/>
          <w:szCs w:val="26"/>
        </w:rPr>
        <w:t>who</w:t>
      </w:r>
      <w:r w:rsidRPr="00BE1F52">
        <w:rPr>
          <w:rFonts w:ascii="Verdana" w:hAnsi="Verdana" w:cs="Verdana"/>
          <w:i/>
          <w:iCs/>
          <w:sz w:val="26"/>
          <w:szCs w:val="26"/>
        </w:rPr>
        <w:t xml:space="preserve"> </w:t>
      </w:r>
      <w:r w:rsidR="0011215F">
        <w:rPr>
          <w:rFonts w:ascii="Verdana" w:hAnsi="Verdana" w:cs="Verdana"/>
          <w:i/>
          <w:iCs/>
          <w:sz w:val="26"/>
          <w:szCs w:val="26"/>
        </w:rPr>
        <w:t>re</w:t>
      </w:r>
      <w:r>
        <w:rPr>
          <w:rFonts w:ascii="Verdana" w:hAnsi="Verdana" w:cs="Verdana"/>
          <w:i/>
          <w:iCs/>
          <w:sz w:val="26"/>
          <w:szCs w:val="26"/>
        </w:rPr>
        <w:t>main</w:t>
      </w:r>
      <w:r w:rsidRPr="00BE1F52">
        <w:rPr>
          <w:rFonts w:ascii="Verdana" w:hAnsi="Verdana" w:cs="Verdana"/>
          <w:i/>
          <w:iCs/>
          <w:sz w:val="26"/>
          <w:szCs w:val="26"/>
        </w:rPr>
        <w:t xml:space="preserve"> </w:t>
      </w:r>
      <w:r>
        <w:rPr>
          <w:rFonts w:ascii="Verdana" w:hAnsi="Verdana" w:cs="Verdana"/>
          <w:i/>
          <w:iCs/>
          <w:sz w:val="26"/>
          <w:szCs w:val="26"/>
        </w:rPr>
        <w:t>enrolled</w:t>
      </w:r>
      <w:r w:rsidRPr="00BE1F52">
        <w:rPr>
          <w:rFonts w:ascii="Verdana" w:hAnsi="Verdana" w:cs="Verdana"/>
          <w:i/>
          <w:iCs/>
          <w:sz w:val="26"/>
          <w:szCs w:val="26"/>
        </w:rPr>
        <w:t xml:space="preserve"> </w:t>
      </w:r>
      <w:r>
        <w:rPr>
          <w:rFonts w:ascii="Verdana" w:hAnsi="Verdana" w:cs="Verdana"/>
          <w:i/>
          <w:iCs/>
          <w:sz w:val="26"/>
          <w:szCs w:val="26"/>
        </w:rPr>
        <w:t>in</w:t>
      </w:r>
      <w:r w:rsidRPr="00BE1F52">
        <w:rPr>
          <w:rFonts w:ascii="Verdana" w:hAnsi="Verdana" w:cs="Verdana"/>
          <w:i/>
          <w:iCs/>
          <w:sz w:val="26"/>
          <w:szCs w:val="26"/>
        </w:rPr>
        <w:t xml:space="preserve"> </w:t>
      </w:r>
      <w:r>
        <w:rPr>
          <w:rFonts w:ascii="Verdana" w:hAnsi="Verdana" w:cs="Verdana"/>
          <w:i/>
          <w:iCs/>
          <w:sz w:val="26"/>
          <w:szCs w:val="26"/>
        </w:rPr>
        <w:t>a</w:t>
      </w:r>
      <w:r w:rsidRPr="00BE1F52">
        <w:rPr>
          <w:rFonts w:ascii="Verdana" w:hAnsi="Verdana" w:cs="Verdana"/>
          <w:i/>
          <w:iCs/>
          <w:sz w:val="26"/>
          <w:szCs w:val="26"/>
        </w:rPr>
        <w:t xml:space="preserve"> </w:t>
      </w:r>
      <w:r>
        <w:rPr>
          <w:rFonts w:ascii="Verdana" w:hAnsi="Verdana" w:cs="Verdana"/>
          <w:i/>
          <w:iCs/>
          <w:sz w:val="26"/>
          <w:szCs w:val="26"/>
        </w:rPr>
        <w:t>class</w:t>
      </w:r>
      <w:r w:rsidRPr="00BE1F52">
        <w:rPr>
          <w:rFonts w:ascii="Verdana" w:hAnsi="Verdana" w:cs="Verdana"/>
          <w:i/>
          <w:iCs/>
          <w:sz w:val="26"/>
          <w:szCs w:val="26"/>
        </w:rPr>
        <w:t xml:space="preserve"> </w:t>
      </w:r>
      <w:r>
        <w:rPr>
          <w:rFonts w:ascii="Verdana" w:hAnsi="Verdana" w:cs="Verdana"/>
          <w:i/>
          <w:iCs/>
          <w:sz w:val="26"/>
          <w:szCs w:val="26"/>
        </w:rPr>
        <w:t>beyond</w:t>
      </w:r>
      <w:r w:rsidRPr="00BE1F52">
        <w:rPr>
          <w:rFonts w:ascii="Verdana" w:hAnsi="Verdana" w:cs="Verdana"/>
          <w:i/>
          <w:iCs/>
          <w:sz w:val="26"/>
          <w:szCs w:val="26"/>
        </w:rPr>
        <w:t xml:space="preserve"> </w:t>
      </w:r>
      <w:r>
        <w:rPr>
          <w:rFonts w:ascii="Verdana" w:hAnsi="Verdana" w:cs="Verdana"/>
          <w:i/>
          <w:iCs/>
          <w:sz w:val="26"/>
          <w:szCs w:val="26"/>
        </w:rPr>
        <w:t>the</w:t>
      </w:r>
      <w:r w:rsidRPr="00BE1F52">
        <w:rPr>
          <w:rFonts w:ascii="Verdana" w:hAnsi="Verdana" w:cs="Verdana"/>
          <w:i/>
          <w:iCs/>
          <w:sz w:val="26"/>
          <w:szCs w:val="26"/>
        </w:rPr>
        <w:t xml:space="preserve"> </w:t>
      </w:r>
      <w:r>
        <w:rPr>
          <w:rFonts w:ascii="Verdana" w:hAnsi="Verdana" w:cs="Verdana"/>
          <w:i/>
          <w:iCs/>
          <w:sz w:val="26"/>
          <w:szCs w:val="26"/>
        </w:rPr>
        <w:t>published</w:t>
      </w:r>
      <w:r w:rsidRPr="00BE1F52">
        <w:rPr>
          <w:rFonts w:ascii="Verdana" w:hAnsi="Verdana" w:cs="Verdana"/>
          <w:i/>
          <w:iCs/>
          <w:sz w:val="26"/>
          <w:szCs w:val="26"/>
        </w:rPr>
        <w:t xml:space="preserve"> </w:t>
      </w:r>
      <w:r>
        <w:rPr>
          <w:rFonts w:ascii="Verdana" w:hAnsi="Verdana" w:cs="Verdana"/>
          <w:i/>
          <w:iCs/>
          <w:sz w:val="26"/>
          <w:szCs w:val="26"/>
        </w:rPr>
        <w:t>withdrawal</w:t>
      </w:r>
      <w:r w:rsidRPr="00BE1F52">
        <w:rPr>
          <w:rFonts w:ascii="Verdana" w:hAnsi="Verdana" w:cs="Verdana"/>
          <w:i/>
          <w:iCs/>
          <w:sz w:val="26"/>
          <w:szCs w:val="26"/>
        </w:rPr>
        <w:t xml:space="preserve"> </w:t>
      </w:r>
      <w:r>
        <w:rPr>
          <w:rFonts w:ascii="Verdana" w:hAnsi="Verdana" w:cs="Verdana"/>
          <w:i/>
          <w:iCs/>
          <w:sz w:val="26"/>
          <w:szCs w:val="26"/>
        </w:rPr>
        <w:t>deadline,</w:t>
      </w:r>
      <w:r w:rsidRPr="00BE1F52">
        <w:rPr>
          <w:rFonts w:ascii="Verdana" w:hAnsi="Verdana" w:cs="Verdana"/>
          <w:i/>
          <w:iCs/>
          <w:sz w:val="26"/>
          <w:szCs w:val="26"/>
        </w:rPr>
        <w:t xml:space="preserve"> </w:t>
      </w:r>
      <w:r>
        <w:rPr>
          <w:rFonts w:ascii="Verdana" w:hAnsi="Verdana" w:cs="Verdana"/>
          <w:i/>
          <w:iCs/>
          <w:sz w:val="26"/>
          <w:szCs w:val="26"/>
        </w:rPr>
        <w:t>as</w:t>
      </w:r>
      <w:r w:rsidRPr="00BE1F52">
        <w:rPr>
          <w:rFonts w:ascii="Verdana" w:hAnsi="Verdana" w:cs="Verdana"/>
          <w:i/>
          <w:iCs/>
          <w:sz w:val="26"/>
          <w:szCs w:val="26"/>
        </w:rPr>
        <w:t xml:space="preserve"> </w:t>
      </w:r>
      <w:r>
        <w:rPr>
          <w:rFonts w:ascii="Verdana" w:hAnsi="Verdana" w:cs="Verdana"/>
          <w:i/>
          <w:iCs/>
          <w:sz w:val="26"/>
          <w:szCs w:val="26"/>
        </w:rPr>
        <w:t>stated</w:t>
      </w:r>
      <w:r w:rsidRPr="00BE1F52">
        <w:rPr>
          <w:rFonts w:ascii="Verdana" w:hAnsi="Verdana" w:cs="Verdana"/>
          <w:i/>
          <w:iCs/>
          <w:sz w:val="26"/>
          <w:szCs w:val="26"/>
        </w:rPr>
        <w:t xml:space="preserve"> </w:t>
      </w:r>
      <w:r>
        <w:rPr>
          <w:rFonts w:ascii="Verdana" w:hAnsi="Verdana" w:cs="Verdana"/>
          <w:i/>
          <w:iCs/>
          <w:sz w:val="26"/>
          <w:szCs w:val="26"/>
        </w:rPr>
        <w:t>in</w:t>
      </w:r>
      <w:r w:rsidRPr="00BE1F52">
        <w:rPr>
          <w:rFonts w:ascii="Verdana" w:hAnsi="Verdana" w:cs="Verdana"/>
          <w:i/>
          <w:iCs/>
          <w:sz w:val="26"/>
          <w:szCs w:val="26"/>
        </w:rPr>
        <w:t xml:space="preserve"> </w:t>
      </w:r>
      <w:r>
        <w:rPr>
          <w:rFonts w:ascii="Verdana" w:hAnsi="Verdana" w:cs="Verdana"/>
          <w:i/>
          <w:iCs/>
          <w:sz w:val="26"/>
          <w:szCs w:val="26"/>
        </w:rPr>
        <w:t>the</w:t>
      </w:r>
      <w:r w:rsidRPr="00BE1F52">
        <w:rPr>
          <w:rFonts w:ascii="Verdana" w:hAnsi="Verdana" w:cs="Verdana"/>
          <w:i/>
          <w:iCs/>
          <w:sz w:val="26"/>
          <w:szCs w:val="26"/>
        </w:rPr>
        <w:t xml:space="preserve"> </w:t>
      </w:r>
      <w:r>
        <w:rPr>
          <w:rFonts w:ascii="Verdana" w:hAnsi="Verdana" w:cs="Verdana"/>
          <w:i/>
          <w:iCs/>
          <w:sz w:val="26"/>
          <w:szCs w:val="26"/>
        </w:rPr>
        <w:t>class</w:t>
      </w:r>
      <w:r w:rsidRPr="00BE1F52">
        <w:rPr>
          <w:rFonts w:ascii="Verdana" w:hAnsi="Verdana" w:cs="Verdana"/>
          <w:i/>
          <w:iCs/>
          <w:sz w:val="26"/>
          <w:szCs w:val="26"/>
        </w:rPr>
        <w:t xml:space="preserve"> </w:t>
      </w:r>
      <w:r>
        <w:rPr>
          <w:rFonts w:ascii="Verdana" w:hAnsi="Verdana" w:cs="Verdana"/>
          <w:i/>
          <w:iCs/>
          <w:sz w:val="26"/>
          <w:szCs w:val="26"/>
        </w:rPr>
        <w:t>schedule,</w:t>
      </w:r>
      <w:r w:rsidRPr="00BE1F52">
        <w:rPr>
          <w:rFonts w:ascii="Verdana" w:hAnsi="Verdana" w:cs="Verdana"/>
          <w:i/>
          <w:iCs/>
          <w:sz w:val="26"/>
          <w:szCs w:val="26"/>
        </w:rPr>
        <w:t xml:space="preserve"> </w:t>
      </w:r>
      <w:r>
        <w:rPr>
          <w:rFonts w:ascii="Verdana" w:hAnsi="Verdana" w:cs="Verdana"/>
          <w:i/>
          <w:iCs/>
          <w:sz w:val="26"/>
          <w:szCs w:val="26"/>
        </w:rPr>
        <w:t>will</w:t>
      </w:r>
      <w:r w:rsidRPr="00BE1F52">
        <w:rPr>
          <w:rFonts w:ascii="Verdana" w:hAnsi="Verdana" w:cs="Verdana"/>
          <w:i/>
          <w:iCs/>
          <w:sz w:val="26"/>
          <w:szCs w:val="26"/>
        </w:rPr>
        <w:t xml:space="preserve"> </w:t>
      </w:r>
      <w:r>
        <w:rPr>
          <w:rFonts w:ascii="Verdana" w:hAnsi="Verdana" w:cs="Verdana"/>
          <w:i/>
          <w:iCs/>
          <w:sz w:val="26"/>
          <w:szCs w:val="26"/>
        </w:rPr>
        <w:t>receive</w:t>
      </w:r>
      <w:r w:rsidRPr="00BE1F52">
        <w:rPr>
          <w:rFonts w:ascii="Verdana" w:hAnsi="Verdana" w:cs="Verdana"/>
          <w:i/>
          <w:iCs/>
          <w:sz w:val="26"/>
          <w:szCs w:val="26"/>
        </w:rPr>
        <w:t xml:space="preserve"> </w:t>
      </w:r>
      <w:r>
        <w:rPr>
          <w:rFonts w:ascii="Verdana" w:hAnsi="Verdana" w:cs="Verdana"/>
          <w:i/>
          <w:iCs/>
          <w:sz w:val="26"/>
          <w:szCs w:val="26"/>
        </w:rPr>
        <w:t>an</w:t>
      </w:r>
      <w:r w:rsidRPr="00BE1F52">
        <w:rPr>
          <w:rFonts w:ascii="Verdana" w:hAnsi="Verdana" w:cs="Verdana"/>
          <w:i/>
          <w:iCs/>
          <w:sz w:val="26"/>
          <w:szCs w:val="26"/>
        </w:rPr>
        <w:t xml:space="preserve"> </w:t>
      </w:r>
      <w:r>
        <w:rPr>
          <w:rFonts w:ascii="Verdana" w:hAnsi="Verdana" w:cs="Verdana"/>
          <w:i/>
          <w:iCs/>
          <w:sz w:val="26"/>
          <w:szCs w:val="26"/>
        </w:rPr>
        <w:t>evaluative</w:t>
      </w:r>
      <w:r w:rsidRPr="00BE1F52">
        <w:rPr>
          <w:rFonts w:ascii="Verdana" w:hAnsi="Verdana" w:cs="Verdana"/>
          <w:i/>
          <w:iCs/>
          <w:sz w:val="26"/>
          <w:szCs w:val="26"/>
        </w:rPr>
        <w:t xml:space="preserve"> </w:t>
      </w:r>
      <w:r>
        <w:rPr>
          <w:rFonts w:ascii="Verdana" w:hAnsi="Verdana" w:cs="Verdana"/>
          <w:i/>
          <w:iCs/>
          <w:sz w:val="26"/>
          <w:szCs w:val="26"/>
        </w:rPr>
        <w:t>letter</w:t>
      </w:r>
      <w:r w:rsidRPr="00BE1F52">
        <w:rPr>
          <w:rFonts w:ascii="Verdana" w:hAnsi="Verdana" w:cs="Verdana"/>
          <w:i/>
          <w:iCs/>
          <w:sz w:val="26"/>
          <w:szCs w:val="26"/>
        </w:rPr>
        <w:t xml:space="preserve"> </w:t>
      </w:r>
      <w:r>
        <w:rPr>
          <w:rFonts w:ascii="Verdana" w:hAnsi="Verdana" w:cs="Verdana"/>
          <w:i/>
          <w:iCs/>
          <w:sz w:val="26"/>
          <w:szCs w:val="26"/>
        </w:rPr>
        <w:t>grade</w:t>
      </w:r>
      <w:r w:rsidRPr="00BE1F52">
        <w:rPr>
          <w:rFonts w:ascii="Verdana" w:hAnsi="Verdana" w:cs="Verdana"/>
          <w:i/>
          <w:iCs/>
          <w:sz w:val="26"/>
          <w:szCs w:val="26"/>
        </w:rPr>
        <w:t xml:space="preserve"> </w:t>
      </w:r>
      <w:r>
        <w:rPr>
          <w:rFonts w:ascii="Verdana" w:hAnsi="Verdana" w:cs="Verdana"/>
          <w:i/>
          <w:iCs/>
          <w:sz w:val="26"/>
          <w:szCs w:val="26"/>
        </w:rPr>
        <w:t>in</w:t>
      </w:r>
      <w:r w:rsidRPr="00BE1F52">
        <w:rPr>
          <w:rFonts w:ascii="Verdana" w:hAnsi="Verdana" w:cs="Verdana"/>
          <w:i/>
          <w:iCs/>
          <w:sz w:val="26"/>
          <w:szCs w:val="26"/>
        </w:rPr>
        <w:t xml:space="preserve"> </w:t>
      </w:r>
      <w:r>
        <w:rPr>
          <w:rFonts w:ascii="Verdana" w:hAnsi="Verdana" w:cs="Verdana"/>
          <w:i/>
          <w:iCs/>
          <w:sz w:val="26"/>
          <w:szCs w:val="26"/>
        </w:rPr>
        <w:t>this</w:t>
      </w:r>
      <w:r w:rsidRPr="00BE1F52">
        <w:rPr>
          <w:rFonts w:ascii="Verdana" w:hAnsi="Verdana" w:cs="Verdana"/>
          <w:i/>
          <w:iCs/>
          <w:sz w:val="26"/>
          <w:szCs w:val="26"/>
        </w:rPr>
        <w:t xml:space="preserve"> </w:t>
      </w:r>
      <w:r>
        <w:rPr>
          <w:rFonts w:ascii="Verdana" w:hAnsi="Verdana" w:cs="Verdana"/>
          <w:i/>
          <w:iCs/>
          <w:sz w:val="26"/>
          <w:szCs w:val="26"/>
        </w:rPr>
        <w:t>class.</w:t>
      </w:r>
      <w:r w:rsidRPr="00BE1F52">
        <w:rPr>
          <w:rFonts w:ascii="Verdana" w:hAnsi="Verdana" w:cs="Verdana"/>
          <w:i/>
          <w:iCs/>
          <w:sz w:val="26"/>
          <w:szCs w:val="26"/>
        </w:rPr>
        <w:t xml:space="preserve"> </w:t>
      </w:r>
    </w:p>
    <w:p w:rsidR="00AD2632" w:rsidRDefault="00AD2632" w:rsidP="00AD2632">
      <w:pPr>
        <w:widowControl w:val="0"/>
        <w:autoSpaceDE w:val="0"/>
        <w:rPr>
          <w:rFonts w:ascii="Times New Roman" w:hAnsi="Times New Roman"/>
          <w:sz w:val="32"/>
          <w:szCs w:val="32"/>
        </w:rPr>
      </w:pPr>
    </w:p>
    <w:p w:rsidR="00AD2632" w:rsidRDefault="00AD2632" w:rsidP="00AD2632">
      <w:pPr>
        <w:widowControl w:val="0"/>
        <w:autoSpaceDE w:val="0"/>
        <w:rPr>
          <w:rFonts w:ascii="Verdana" w:hAnsi="Verdana" w:cs="Verdana"/>
          <w:b/>
          <w:bCs/>
          <w:color w:val="2E3A4A"/>
          <w:sz w:val="26"/>
          <w:szCs w:val="26"/>
        </w:rPr>
      </w:pPr>
      <w:r>
        <w:rPr>
          <w:rFonts w:ascii="Verdana" w:hAnsi="Verdana" w:cs="Verdana"/>
          <w:b/>
          <w:bCs/>
          <w:color w:val="2E3A4A"/>
          <w:sz w:val="26"/>
          <w:szCs w:val="26"/>
        </w:rPr>
        <w:t>Policy</w:t>
      </w:r>
      <w:r>
        <w:rPr>
          <w:rFonts w:ascii="Verdana" w:eastAsia="Verdana" w:hAnsi="Verdana" w:cs="Verdana"/>
          <w:b/>
          <w:bCs/>
          <w:color w:val="2E3A4A"/>
          <w:sz w:val="26"/>
          <w:szCs w:val="26"/>
        </w:rPr>
        <w:t xml:space="preserve"> </w:t>
      </w:r>
      <w:r>
        <w:rPr>
          <w:rFonts w:ascii="Verdana" w:hAnsi="Verdana" w:cs="Verdana"/>
          <w:b/>
          <w:bCs/>
          <w:color w:val="2E3A4A"/>
          <w:sz w:val="26"/>
          <w:szCs w:val="26"/>
        </w:rPr>
        <w:t>Regarding</w:t>
      </w:r>
      <w:r>
        <w:rPr>
          <w:rFonts w:ascii="Verdana" w:eastAsia="Verdana" w:hAnsi="Verdana" w:cs="Verdana"/>
          <w:b/>
          <w:bCs/>
          <w:color w:val="2E3A4A"/>
          <w:sz w:val="26"/>
          <w:szCs w:val="26"/>
        </w:rPr>
        <w:t xml:space="preserve"> </w:t>
      </w:r>
      <w:r>
        <w:rPr>
          <w:rFonts w:ascii="Verdana" w:hAnsi="Verdana" w:cs="Verdana"/>
          <w:b/>
          <w:bCs/>
          <w:color w:val="2E3A4A"/>
          <w:sz w:val="26"/>
          <w:szCs w:val="26"/>
        </w:rPr>
        <w:t>Late</w:t>
      </w:r>
      <w:r>
        <w:rPr>
          <w:rFonts w:ascii="Verdana" w:eastAsia="Verdana" w:hAnsi="Verdana" w:cs="Verdana"/>
          <w:b/>
          <w:bCs/>
          <w:color w:val="2E3A4A"/>
          <w:sz w:val="26"/>
          <w:szCs w:val="26"/>
        </w:rPr>
        <w:t xml:space="preserve"> </w:t>
      </w:r>
      <w:r>
        <w:rPr>
          <w:rFonts w:ascii="Verdana" w:hAnsi="Verdana" w:cs="Verdana"/>
          <w:b/>
          <w:bCs/>
          <w:color w:val="2E3A4A"/>
          <w:sz w:val="26"/>
          <w:szCs w:val="26"/>
        </w:rPr>
        <w:t>or</w:t>
      </w:r>
      <w:r>
        <w:rPr>
          <w:rFonts w:ascii="Verdana" w:eastAsia="Verdana" w:hAnsi="Verdana" w:cs="Verdana"/>
          <w:b/>
          <w:bCs/>
          <w:color w:val="2E3A4A"/>
          <w:sz w:val="26"/>
          <w:szCs w:val="26"/>
        </w:rPr>
        <w:t xml:space="preserve"> </w:t>
      </w:r>
      <w:r>
        <w:rPr>
          <w:rFonts w:ascii="Verdana" w:hAnsi="Verdana" w:cs="Verdana"/>
          <w:b/>
          <w:bCs/>
          <w:color w:val="2E3A4A"/>
          <w:sz w:val="26"/>
          <w:szCs w:val="26"/>
        </w:rPr>
        <w:t>Incomplete</w:t>
      </w:r>
      <w:r>
        <w:rPr>
          <w:rFonts w:ascii="Verdana" w:eastAsia="Verdana" w:hAnsi="Verdana" w:cs="Verdana"/>
          <w:b/>
          <w:bCs/>
          <w:color w:val="2E3A4A"/>
          <w:sz w:val="26"/>
          <w:szCs w:val="26"/>
        </w:rPr>
        <w:t xml:space="preserve"> </w:t>
      </w:r>
      <w:r>
        <w:rPr>
          <w:rFonts w:ascii="Verdana" w:hAnsi="Verdana" w:cs="Verdana"/>
          <w:b/>
          <w:bCs/>
          <w:color w:val="2E3A4A"/>
          <w:sz w:val="26"/>
          <w:szCs w:val="26"/>
        </w:rPr>
        <w:t>Work</w:t>
      </w:r>
    </w:p>
    <w:p w:rsidR="00AD2632" w:rsidRDefault="00AD2632" w:rsidP="00AD2632">
      <w:pPr>
        <w:widowControl w:val="0"/>
        <w:autoSpaceDE w:val="0"/>
        <w:rPr>
          <w:rFonts w:ascii="Verdana" w:hAnsi="Verdana" w:cs="Verdana"/>
          <w:sz w:val="26"/>
          <w:szCs w:val="26"/>
        </w:rPr>
      </w:pPr>
      <w:r>
        <w:rPr>
          <w:rFonts w:ascii="Verdana" w:hAnsi="Verdana" w:cs="Verdana"/>
          <w:sz w:val="26"/>
          <w:szCs w:val="26"/>
        </w:rPr>
        <w:t>There</w:t>
      </w:r>
      <w:r>
        <w:rPr>
          <w:rFonts w:ascii="Verdana" w:eastAsia="Verdana" w:hAnsi="Verdana" w:cs="Verdana"/>
          <w:sz w:val="26"/>
          <w:szCs w:val="26"/>
        </w:rPr>
        <w:t xml:space="preserve"> </w:t>
      </w:r>
      <w:r>
        <w:rPr>
          <w:rFonts w:ascii="Verdana" w:hAnsi="Verdana" w:cs="Verdana"/>
          <w:sz w:val="26"/>
          <w:szCs w:val="26"/>
        </w:rPr>
        <w:t>is</w:t>
      </w:r>
      <w:r>
        <w:rPr>
          <w:rFonts w:ascii="Verdana" w:eastAsia="Verdana" w:hAnsi="Verdana" w:cs="Verdana"/>
          <w:sz w:val="26"/>
          <w:szCs w:val="26"/>
        </w:rPr>
        <w:t xml:space="preserve"> </w:t>
      </w:r>
      <w:r>
        <w:rPr>
          <w:rFonts w:ascii="Verdana" w:hAnsi="Verdana" w:cs="Verdana"/>
          <w:sz w:val="26"/>
          <w:szCs w:val="26"/>
        </w:rPr>
        <w:t>no</w:t>
      </w:r>
      <w:r>
        <w:rPr>
          <w:rFonts w:ascii="Verdana" w:eastAsia="Verdana" w:hAnsi="Verdana" w:cs="Verdana"/>
          <w:sz w:val="26"/>
          <w:szCs w:val="26"/>
        </w:rPr>
        <w:t xml:space="preserve"> </w:t>
      </w:r>
      <w:r>
        <w:rPr>
          <w:rFonts w:ascii="Verdana" w:hAnsi="Verdana" w:cs="Verdana"/>
          <w:sz w:val="26"/>
          <w:szCs w:val="26"/>
        </w:rPr>
        <w:t>process</w:t>
      </w:r>
      <w:r>
        <w:rPr>
          <w:rFonts w:ascii="Verdana" w:eastAsia="Verdana" w:hAnsi="Verdana" w:cs="Verdana"/>
          <w:sz w:val="26"/>
          <w:szCs w:val="26"/>
        </w:rPr>
        <w:t xml:space="preserve"> </w:t>
      </w:r>
      <w:r>
        <w:rPr>
          <w:rFonts w:ascii="Verdana" w:hAnsi="Verdana" w:cs="Verdana"/>
          <w:sz w:val="26"/>
          <w:szCs w:val="26"/>
        </w:rPr>
        <w:t>for</w:t>
      </w:r>
      <w:r>
        <w:rPr>
          <w:rFonts w:ascii="Verdana" w:eastAsia="Verdana" w:hAnsi="Verdana" w:cs="Verdana"/>
          <w:sz w:val="26"/>
          <w:szCs w:val="26"/>
        </w:rPr>
        <w:t xml:space="preserve"> </w:t>
      </w:r>
      <w:r>
        <w:rPr>
          <w:rFonts w:ascii="Verdana" w:hAnsi="Verdana" w:cs="Verdana"/>
          <w:sz w:val="26"/>
          <w:szCs w:val="26"/>
        </w:rPr>
        <w:t>"making</w:t>
      </w:r>
      <w:r>
        <w:rPr>
          <w:rFonts w:ascii="Verdana" w:eastAsia="Verdana" w:hAnsi="Verdana" w:cs="Verdana"/>
          <w:sz w:val="26"/>
          <w:szCs w:val="26"/>
        </w:rPr>
        <w:t xml:space="preserve"> </w:t>
      </w:r>
      <w:r>
        <w:rPr>
          <w:rFonts w:ascii="Verdana" w:hAnsi="Verdana" w:cs="Verdana"/>
          <w:sz w:val="26"/>
          <w:szCs w:val="26"/>
        </w:rPr>
        <w:t>up"</w:t>
      </w:r>
      <w:r>
        <w:rPr>
          <w:rFonts w:ascii="Verdana" w:eastAsia="Verdana" w:hAnsi="Verdana" w:cs="Verdana"/>
          <w:sz w:val="26"/>
          <w:szCs w:val="26"/>
        </w:rPr>
        <w:t xml:space="preserve"> </w:t>
      </w:r>
      <w:r>
        <w:rPr>
          <w:rFonts w:ascii="Verdana" w:hAnsi="Verdana" w:cs="Verdana"/>
          <w:sz w:val="26"/>
          <w:szCs w:val="26"/>
        </w:rPr>
        <w:t>course</w:t>
      </w:r>
      <w:r>
        <w:rPr>
          <w:rFonts w:ascii="Verdana" w:eastAsia="Verdana" w:hAnsi="Verdana" w:cs="Verdana"/>
          <w:sz w:val="26"/>
          <w:szCs w:val="26"/>
        </w:rPr>
        <w:t xml:space="preserve"> </w:t>
      </w:r>
      <w:r>
        <w:rPr>
          <w:rFonts w:ascii="Verdana" w:hAnsi="Verdana" w:cs="Verdana"/>
          <w:sz w:val="26"/>
          <w:szCs w:val="26"/>
        </w:rPr>
        <w:t>activities</w:t>
      </w:r>
      <w:r>
        <w:rPr>
          <w:rFonts w:ascii="Verdana" w:eastAsia="Verdana" w:hAnsi="Verdana" w:cs="Verdana"/>
          <w:sz w:val="26"/>
          <w:szCs w:val="26"/>
        </w:rPr>
        <w:t xml:space="preserve"> </w:t>
      </w:r>
      <w:r>
        <w:rPr>
          <w:rFonts w:ascii="Verdana" w:hAnsi="Verdana" w:cs="Verdana"/>
          <w:sz w:val="26"/>
          <w:szCs w:val="26"/>
        </w:rPr>
        <w:t>such</w:t>
      </w:r>
      <w:r>
        <w:rPr>
          <w:rFonts w:ascii="Verdana" w:eastAsia="Verdana" w:hAnsi="Verdana" w:cs="Verdana"/>
          <w:sz w:val="26"/>
          <w:szCs w:val="26"/>
        </w:rPr>
        <w:t xml:space="preserve"> </w:t>
      </w:r>
      <w:r>
        <w:rPr>
          <w:rFonts w:ascii="Verdana" w:hAnsi="Verdana" w:cs="Verdana"/>
          <w:sz w:val="26"/>
          <w:szCs w:val="26"/>
        </w:rPr>
        <w:t>as</w:t>
      </w:r>
      <w:r>
        <w:rPr>
          <w:rFonts w:ascii="Verdana" w:eastAsia="Verdana" w:hAnsi="Verdana" w:cs="Verdana"/>
          <w:sz w:val="26"/>
          <w:szCs w:val="26"/>
        </w:rPr>
        <w:t xml:space="preserve"> </w:t>
      </w:r>
      <w:r>
        <w:rPr>
          <w:rFonts w:ascii="Verdana" w:hAnsi="Verdana" w:cs="Verdana"/>
          <w:sz w:val="26"/>
          <w:szCs w:val="26"/>
        </w:rPr>
        <w:t>quizzes</w:t>
      </w:r>
      <w:r w:rsidR="00AC2B69">
        <w:rPr>
          <w:rFonts w:ascii="Verdana" w:hAnsi="Verdana" w:cs="Verdana"/>
          <w:sz w:val="26"/>
          <w:szCs w:val="26"/>
        </w:rPr>
        <w:t>,</w:t>
      </w:r>
      <w:r>
        <w:rPr>
          <w:rFonts w:ascii="Verdana" w:eastAsia="Verdana" w:hAnsi="Verdana" w:cs="Verdana"/>
          <w:sz w:val="26"/>
          <w:szCs w:val="26"/>
        </w:rPr>
        <w:t xml:space="preserve"> </w:t>
      </w:r>
      <w:r>
        <w:rPr>
          <w:rFonts w:ascii="Verdana" w:hAnsi="Verdana" w:cs="Verdana"/>
          <w:sz w:val="26"/>
          <w:szCs w:val="26"/>
        </w:rPr>
        <w:t>exams</w:t>
      </w:r>
      <w:r>
        <w:rPr>
          <w:rFonts w:ascii="Verdana" w:eastAsia="Verdana" w:hAnsi="Verdana" w:cs="Verdana"/>
          <w:sz w:val="26"/>
          <w:szCs w:val="26"/>
        </w:rPr>
        <w:t xml:space="preserve"> </w:t>
      </w:r>
      <w:r>
        <w:rPr>
          <w:rFonts w:ascii="Verdana" w:hAnsi="Verdana" w:cs="Verdana"/>
          <w:sz w:val="26"/>
          <w:szCs w:val="26"/>
        </w:rPr>
        <w:t>and</w:t>
      </w:r>
      <w:r>
        <w:rPr>
          <w:rFonts w:ascii="Verdana" w:eastAsia="Verdana" w:hAnsi="Verdana" w:cs="Verdana"/>
          <w:sz w:val="26"/>
          <w:szCs w:val="26"/>
        </w:rPr>
        <w:t xml:space="preserve"> </w:t>
      </w:r>
      <w:r>
        <w:rPr>
          <w:rFonts w:ascii="Verdana" w:hAnsi="Verdana" w:cs="Verdana"/>
          <w:sz w:val="26"/>
          <w:szCs w:val="26"/>
        </w:rPr>
        <w:t>assignments,</w:t>
      </w:r>
      <w:r>
        <w:rPr>
          <w:rFonts w:ascii="Verdana" w:eastAsia="Verdana" w:hAnsi="Verdana" w:cs="Verdana"/>
          <w:sz w:val="26"/>
          <w:szCs w:val="26"/>
        </w:rPr>
        <w:t xml:space="preserve"> </w:t>
      </w:r>
      <w:r>
        <w:rPr>
          <w:rFonts w:ascii="Verdana" w:hAnsi="Verdana" w:cs="Verdana"/>
          <w:sz w:val="26"/>
          <w:szCs w:val="26"/>
        </w:rPr>
        <w:t>except</w:t>
      </w:r>
      <w:r>
        <w:rPr>
          <w:rFonts w:ascii="Verdana" w:eastAsia="Verdana" w:hAnsi="Verdana" w:cs="Verdana"/>
          <w:sz w:val="26"/>
          <w:szCs w:val="26"/>
        </w:rPr>
        <w:t xml:space="preserve"> </w:t>
      </w:r>
      <w:r>
        <w:rPr>
          <w:rFonts w:ascii="Verdana" w:hAnsi="Verdana" w:cs="Verdana"/>
          <w:sz w:val="26"/>
          <w:szCs w:val="26"/>
        </w:rPr>
        <w:t>in</w:t>
      </w:r>
      <w:r>
        <w:rPr>
          <w:rFonts w:ascii="Verdana" w:eastAsia="Verdana" w:hAnsi="Verdana" w:cs="Verdana"/>
          <w:sz w:val="26"/>
          <w:szCs w:val="26"/>
        </w:rPr>
        <w:t xml:space="preserve"> </w:t>
      </w:r>
      <w:r>
        <w:rPr>
          <w:rFonts w:ascii="Verdana" w:hAnsi="Verdana" w:cs="Verdana"/>
          <w:sz w:val="26"/>
          <w:szCs w:val="26"/>
        </w:rPr>
        <w:t>case</w:t>
      </w:r>
      <w:r>
        <w:rPr>
          <w:rFonts w:ascii="Verdana" w:eastAsia="Verdana" w:hAnsi="Verdana" w:cs="Verdana"/>
          <w:sz w:val="26"/>
          <w:szCs w:val="26"/>
        </w:rPr>
        <w:t xml:space="preserve"> </w:t>
      </w:r>
      <w:r>
        <w:rPr>
          <w:rFonts w:ascii="Verdana" w:hAnsi="Verdana" w:cs="Verdana"/>
          <w:sz w:val="26"/>
          <w:szCs w:val="26"/>
        </w:rPr>
        <w:t>of</w:t>
      </w:r>
      <w:r>
        <w:rPr>
          <w:rFonts w:ascii="Verdana" w:eastAsia="Verdana" w:hAnsi="Verdana" w:cs="Verdana"/>
          <w:sz w:val="26"/>
          <w:szCs w:val="26"/>
        </w:rPr>
        <w:t xml:space="preserve"> </w:t>
      </w:r>
      <w:r>
        <w:rPr>
          <w:rFonts w:ascii="Verdana" w:hAnsi="Verdana" w:cs="Verdana"/>
          <w:sz w:val="26"/>
          <w:szCs w:val="26"/>
        </w:rPr>
        <w:t>documented</w:t>
      </w:r>
      <w:r>
        <w:rPr>
          <w:rFonts w:ascii="Verdana" w:eastAsia="Verdana" w:hAnsi="Verdana" w:cs="Verdana"/>
          <w:sz w:val="26"/>
          <w:szCs w:val="26"/>
        </w:rPr>
        <w:t xml:space="preserve"> </w:t>
      </w:r>
      <w:r>
        <w:rPr>
          <w:rFonts w:ascii="Verdana" w:hAnsi="Verdana" w:cs="Verdana"/>
          <w:sz w:val="26"/>
          <w:szCs w:val="26"/>
        </w:rPr>
        <w:t>extreme</w:t>
      </w:r>
      <w:r>
        <w:rPr>
          <w:rFonts w:ascii="Verdana" w:eastAsia="Verdana" w:hAnsi="Verdana" w:cs="Verdana"/>
          <w:sz w:val="26"/>
          <w:szCs w:val="26"/>
        </w:rPr>
        <w:t xml:space="preserve"> </w:t>
      </w:r>
      <w:r>
        <w:rPr>
          <w:rFonts w:ascii="Verdana" w:hAnsi="Verdana" w:cs="Verdana"/>
          <w:sz w:val="26"/>
          <w:szCs w:val="26"/>
        </w:rPr>
        <w:t>hardship.</w:t>
      </w:r>
      <w:r>
        <w:rPr>
          <w:rFonts w:ascii="Verdana" w:eastAsia="Verdana" w:hAnsi="Verdana" w:cs="Verdana"/>
          <w:sz w:val="26"/>
          <w:szCs w:val="26"/>
        </w:rPr>
        <w:t xml:space="preserve"> </w:t>
      </w:r>
      <w:r>
        <w:rPr>
          <w:rFonts w:ascii="Verdana" w:hAnsi="Verdana" w:cs="Verdana"/>
          <w:sz w:val="26"/>
          <w:szCs w:val="26"/>
        </w:rPr>
        <w:t>No</w:t>
      </w:r>
      <w:r>
        <w:rPr>
          <w:rFonts w:ascii="Verdana" w:eastAsia="Verdana" w:hAnsi="Verdana" w:cs="Verdana"/>
          <w:sz w:val="26"/>
          <w:szCs w:val="26"/>
        </w:rPr>
        <w:t xml:space="preserve"> </w:t>
      </w:r>
      <w:r>
        <w:rPr>
          <w:rFonts w:ascii="Verdana" w:hAnsi="Verdana" w:cs="Verdana"/>
          <w:sz w:val="26"/>
          <w:szCs w:val="26"/>
        </w:rPr>
        <w:t>"extra-credit"</w:t>
      </w:r>
      <w:r>
        <w:rPr>
          <w:rFonts w:ascii="Verdana" w:eastAsia="Verdana" w:hAnsi="Verdana" w:cs="Verdana"/>
          <w:sz w:val="26"/>
          <w:szCs w:val="26"/>
        </w:rPr>
        <w:t xml:space="preserve"> </w:t>
      </w:r>
      <w:r>
        <w:rPr>
          <w:rFonts w:ascii="Verdana" w:hAnsi="Verdana" w:cs="Verdana"/>
          <w:sz w:val="26"/>
          <w:szCs w:val="26"/>
        </w:rPr>
        <w:t>activities</w:t>
      </w:r>
      <w:r>
        <w:rPr>
          <w:rFonts w:ascii="Verdana" w:eastAsia="Verdana" w:hAnsi="Verdana" w:cs="Verdana"/>
          <w:sz w:val="26"/>
          <w:szCs w:val="26"/>
        </w:rPr>
        <w:t xml:space="preserve"> </w:t>
      </w:r>
      <w:r>
        <w:rPr>
          <w:rFonts w:ascii="Verdana" w:hAnsi="Verdana" w:cs="Verdana"/>
          <w:sz w:val="26"/>
          <w:szCs w:val="26"/>
        </w:rPr>
        <w:t>will</w:t>
      </w:r>
      <w:r>
        <w:rPr>
          <w:rFonts w:ascii="Verdana" w:eastAsia="Verdana" w:hAnsi="Verdana" w:cs="Verdana"/>
          <w:sz w:val="26"/>
          <w:szCs w:val="26"/>
        </w:rPr>
        <w:t xml:space="preserve"> </w:t>
      </w:r>
      <w:r>
        <w:rPr>
          <w:rFonts w:ascii="Verdana" w:hAnsi="Verdana" w:cs="Verdana"/>
          <w:sz w:val="26"/>
          <w:szCs w:val="26"/>
        </w:rPr>
        <w:t>be</w:t>
      </w:r>
      <w:r>
        <w:rPr>
          <w:rFonts w:ascii="Verdana" w:eastAsia="Verdana" w:hAnsi="Verdana" w:cs="Verdana"/>
          <w:sz w:val="26"/>
          <w:szCs w:val="26"/>
        </w:rPr>
        <w:t xml:space="preserve"> </w:t>
      </w:r>
      <w:r>
        <w:rPr>
          <w:rFonts w:ascii="Verdana" w:hAnsi="Verdana" w:cs="Verdana"/>
          <w:sz w:val="26"/>
          <w:szCs w:val="26"/>
        </w:rPr>
        <w:t>given.</w:t>
      </w:r>
      <w:r>
        <w:rPr>
          <w:rFonts w:ascii="Verdana" w:eastAsia="Verdana" w:hAnsi="Verdana" w:cs="Verdana"/>
          <w:sz w:val="26"/>
          <w:szCs w:val="26"/>
        </w:rPr>
        <w:t xml:space="preserve"> </w:t>
      </w:r>
      <w:r>
        <w:rPr>
          <w:rFonts w:ascii="Verdana" w:hAnsi="Verdana" w:cs="Verdana"/>
          <w:sz w:val="26"/>
          <w:szCs w:val="26"/>
        </w:rPr>
        <w:t>Approval</w:t>
      </w:r>
      <w:r>
        <w:rPr>
          <w:rFonts w:ascii="Verdana" w:eastAsia="Verdana" w:hAnsi="Verdana" w:cs="Verdana"/>
          <w:sz w:val="26"/>
          <w:szCs w:val="26"/>
        </w:rPr>
        <w:t xml:space="preserve"> </w:t>
      </w:r>
      <w:r>
        <w:rPr>
          <w:rFonts w:ascii="Verdana" w:hAnsi="Verdana" w:cs="Verdana"/>
          <w:sz w:val="26"/>
          <w:szCs w:val="26"/>
        </w:rPr>
        <w:t>of</w:t>
      </w:r>
      <w:r>
        <w:rPr>
          <w:rFonts w:ascii="Verdana" w:eastAsia="Verdana" w:hAnsi="Verdana" w:cs="Verdana"/>
          <w:sz w:val="26"/>
          <w:szCs w:val="26"/>
        </w:rPr>
        <w:t xml:space="preserve"> </w:t>
      </w:r>
      <w:r>
        <w:rPr>
          <w:rFonts w:ascii="Verdana" w:hAnsi="Verdana" w:cs="Verdana"/>
          <w:sz w:val="26"/>
          <w:szCs w:val="26"/>
        </w:rPr>
        <w:t>any</w:t>
      </w:r>
      <w:r>
        <w:rPr>
          <w:rFonts w:ascii="Verdana" w:eastAsia="Verdana" w:hAnsi="Verdana" w:cs="Verdana"/>
          <w:sz w:val="26"/>
          <w:szCs w:val="26"/>
        </w:rPr>
        <w:t xml:space="preserve"> </w:t>
      </w:r>
      <w:r>
        <w:rPr>
          <w:rFonts w:ascii="Verdana" w:hAnsi="Verdana" w:cs="Verdana"/>
          <w:sz w:val="26"/>
          <w:szCs w:val="26"/>
        </w:rPr>
        <w:t>alternative</w:t>
      </w:r>
      <w:r>
        <w:rPr>
          <w:rFonts w:ascii="Verdana" w:eastAsia="Verdana" w:hAnsi="Verdana" w:cs="Verdana"/>
          <w:sz w:val="26"/>
          <w:szCs w:val="26"/>
        </w:rPr>
        <w:t xml:space="preserve"> </w:t>
      </w:r>
      <w:r>
        <w:rPr>
          <w:rFonts w:ascii="Verdana" w:hAnsi="Verdana" w:cs="Verdana"/>
          <w:sz w:val="26"/>
          <w:szCs w:val="26"/>
        </w:rPr>
        <w:t>activities</w:t>
      </w:r>
      <w:r>
        <w:rPr>
          <w:rFonts w:ascii="Verdana" w:eastAsia="Verdana" w:hAnsi="Verdana" w:cs="Verdana"/>
          <w:sz w:val="26"/>
          <w:szCs w:val="26"/>
        </w:rPr>
        <w:t xml:space="preserve"> </w:t>
      </w:r>
      <w:r>
        <w:rPr>
          <w:rFonts w:ascii="Verdana" w:hAnsi="Verdana" w:cs="Verdana"/>
          <w:sz w:val="26"/>
          <w:szCs w:val="26"/>
        </w:rPr>
        <w:t>is</w:t>
      </w:r>
      <w:r>
        <w:rPr>
          <w:rFonts w:ascii="Verdana" w:eastAsia="Verdana" w:hAnsi="Verdana" w:cs="Verdana"/>
          <w:sz w:val="26"/>
          <w:szCs w:val="26"/>
        </w:rPr>
        <w:t xml:space="preserve"> </w:t>
      </w:r>
      <w:r>
        <w:rPr>
          <w:rFonts w:ascii="Verdana" w:hAnsi="Verdana" w:cs="Verdana"/>
          <w:sz w:val="26"/>
          <w:szCs w:val="26"/>
        </w:rPr>
        <w:t>at</w:t>
      </w:r>
      <w:r>
        <w:rPr>
          <w:rFonts w:ascii="Verdana" w:eastAsia="Verdana" w:hAnsi="Verdana" w:cs="Verdana"/>
          <w:sz w:val="26"/>
          <w:szCs w:val="26"/>
        </w:rPr>
        <w:t xml:space="preserve"> </w:t>
      </w:r>
      <w:r>
        <w:rPr>
          <w:rFonts w:ascii="Verdana" w:hAnsi="Verdana" w:cs="Verdana"/>
          <w:sz w:val="26"/>
          <w:szCs w:val="26"/>
        </w:rPr>
        <w:t>the</w:t>
      </w:r>
      <w:r>
        <w:rPr>
          <w:rFonts w:ascii="Verdana" w:eastAsia="Verdana" w:hAnsi="Verdana" w:cs="Verdana"/>
          <w:sz w:val="26"/>
          <w:szCs w:val="26"/>
        </w:rPr>
        <w:t xml:space="preserve"> </w:t>
      </w:r>
      <w:r>
        <w:rPr>
          <w:rFonts w:ascii="Verdana" w:hAnsi="Verdana" w:cs="Verdana"/>
          <w:sz w:val="26"/>
          <w:szCs w:val="26"/>
        </w:rPr>
        <w:t>discretion</w:t>
      </w:r>
      <w:r>
        <w:rPr>
          <w:rFonts w:ascii="Verdana" w:eastAsia="Verdana" w:hAnsi="Verdana" w:cs="Verdana"/>
          <w:sz w:val="26"/>
          <w:szCs w:val="26"/>
        </w:rPr>
        <w:t xml:space="preserve"> </w:t>
      </w:r>
      <w:r>
        <w:rPr>
          <w:rFonts w:ascii="Verdana" w:hAnsi="Verdana" w:cs="Verdana"/>
          <w:sz w:val="26"/>
          <w:szCs w:val="26"/>
        </w:rPr>
        <w:t>of</w:t>
      </w:r>
      <w:r>
        <w:rPr>
          <w:rFonts w:ascii="Verdana" w:eastAsia="Verdana" w:hAnsi="Verdana" w:cs="Verdana"/>
          <w:sz w:val="26"/>
          <w:szCs w:val="26"/>
        </w:rPr>
        <w:t xml:space="preserve"> </w:t>
      </w:r>
      <w:r>
        <w:rPr>
          <w:rFonts w:ascii="Verdana" w:hAnsi="Verdana" w:cs="Verdana"/>
          <w:sz w:val="26"/>
          <w:szCs w:val="26"/>
        </w:rPr>
        <w:t>the</w:t>
      </w:r>
      <w:r>
        <w:rPr>
          <w:rFonts w:ascii="Verdana" w:eastAsia="Verdana" w:hAnsi="Verdana" w:cs="Verdana"/>
          <w:sz w:val="26"/>
          <w:szCs w:val="26"/>
        </w:rPr>
        <w:t xml:space="preserve"> </w:t>
      </w:r>
      <w:r>
        <w:rPr>
          <w:rFonts w:ascii="Verdana" w:hAnsi="Verdana" w:cs="Verdana"/>
          <w:sz w:val="26"/>
          <w:szCs w:val="26"/>
        </w:rPr>
        <w:t>instructor.</w:t>
      </w:r>
      <w:r>
        <w:rPr>
          <w:rFonts w:ascii="Verdana" w:eastAsia="Verdana" w:hAnsi="Verdana" w:cs="Verdana"/>
          <w:sz w:val="26"/>
          <w:szCs w:val="26"/>
        </w:rPr>
        <w:t xml:space="preserve"> </w:t>
      </w:r>
      <w:r>
        <w:rPr>
          <w:rFonts w:ascii="Verdana" w:hAnsi="Verdana" w:cs="Verdana"/>
          <w:sz w:val="26"/>
          <w:szCs w:val="26"/>
        </w:rPr>
        <w:t>Activities</w:t>
      </w:r>
      <w:r>
        <w:rPr>
          <w:rFonts w:ascii="Verdana" w:eastAsia="Verdana" w:hAnsi="Verdana" w:cs="Verdana"/>
          <w:sz w:val="26"/>
          <w:szCs w:val="26"/>
        </w:rPr>
        <w:t xml:space="preserve"> </w:t>
      </w:r>
      <w:r>
        <w:rPr>
          <w:rFonts w:ascii="Verdana" w:hAnsi="Verdana" w:cs="Verdana"/>
          <w:sz w:val="26"/>
          <w:szCs w:val="26"/>
        </w:rPr>
        <w:t>are</w:t>
      </w:r>
      <w:r>
        <w:rPr>
          <w:rFonts w:ascii="Verdana" w:eastAsia="Verdana" w:hAnsi="Verdana" w:cs="Verdana"/>
          <w:sz w:val="26"/>
          <w:szCs w:val="26"/>
        </w:rPr>
        <w:t xml:space="preserve"> </w:t>
      </w:r>
      <w:r>
        <w:rPr>
          <w:rFonts w:ascii="Verdana" w:hAnsi="Verdana" w:cs="Verdana"/>
          <w:sz w:val="26"/>
          <w:szCs w:val="26"/>
        </w:rPr>
        <w:t>set</w:t>
      </w:r>
      <w:r>
        <w:rPr>
          <w:rFonts w:ascii="Verdana" w:eastAsia="Verdana" w:hAnsi="Verdana" w:cs="Verdana"/>
          <w:sz w:val="26"/>
          <w:szCs w:val="26"/>
        </w:rPr>
        <w:t xml:space="preserve"> </w:t>
      </w:r>
      <w:r>
        <w:rPr>
          <w:rFonts w:ascii="Verdana" w:hAnsi="Verdana" w:cs="Verdana"/>
          <w:sz w:val="26"/>
          <w:szCs w:val="26"/>
        </w:rPr>
        <w:t>up</w:t>
      </w:r>
      <w:r>
        <w:rPr>
          <w:rFonts w:ascii="Verdana" w:eastAsia="Verdana" w:hAnsi="Verdana" w:cs="Verdana"/>
          <w:sz w:val="26"/>
          <w:szCs w:val="26"/>
        </w:rPr>
        <w:t xml:space="preserve"> </w:t>
      </w:r>
      <w:r>
        <w:rPr>
          <w:rFonts w:ascii="Verdana" w:hAnsi="Verdana" w:cs="Verdana"/>
          <w:sz w:val="26"/>
          <w:szCs w:val="26"/>
        </w:rPr>
        <w:t>online</w:t>
      </w:r>
      <w:r>
        <w:rPr>
          <w:rFonts w:ascii="Verdana" w:eastAsia="Verdana" w:hAnsi="Verdana" w:cs="Verdana"/>
          <w:sz w:val="26"/>
          <w:szCs w:val="26"/>
        </w:rPr>
        <w:t xml:space="preserve"> </w:t>
      </w:r>
      <w:r>
        <w:rPr>
          <w:rFonts w:ascii="Verdana" w:hAnsi="Verdana" w:cs="Verdana"/>
          <w:sz w:val="26"/>
          <w:szCs w:val="26"/>
        </w:rPr>
        <w:t>to</w:t>
      </w:r>
      <w:r>
        <w:rPr>
          <w:rFonts w:ascii="Verdana" w:eastAsia="Verdana" w:hAnsi="Verdana" w:cs="Verdana"/>
          <w:sz w:val="26"/>
          <w:szCs w:val="26"/>
        </w:rPr>
        <w:t xml:space="preserve"> </w:t>
      </w:r>
      <w:r>
        <w:rPr>
          <w:rFonts w:ascii="Verdana" w:hAnsi="Verdana" w:cs="Verdana"/>
          <w:sz w:val="26"/>
          <w:szCs w:val="26"/>
        </w:rPr>
        <w:t>not</w:t>
      </w:r>
      <w:r>
        <w:rPr>
          <w:rFonts w:ascii="Verdana" w:eastAsia="Verdana" w:hAnsi="Verdana" w:cs="Verdana"/>
          <w:sz w:val="26"/>
          <w:szCs w:val="26"/>
        </w:rPr>
        <w:t xml:space="preserve"> </w:t>
      </w:r>
      <w:r>
        <w:rPr>
          <w:rFonts w:ascii="Verdana" w:hAnsi="Verdana" w:cs="Verdana"/>
          <w:sz w:val="26"/>
          <w:szCs w:val="26"/>
        </w:rPr>
        <w:t>be</w:t>
      </w:r>
      <w:r>
        <w:rPr>
          <w:rFonts w:ascii="Verdana" w:eastAsia="Verdana" w:hAnsi="Verdana" w:cs="Verdana"/>
          <w:sz w:val="26"/>
          <w:szCs w:val="26"/>
        </w:rPr>
        <w:t xml:space="preserve"> </w:t>
      </w:r>
      <w:r>
        <w:rPr>
          <w:rFonts w:ascii="Verdana" w:hAnsi="Verdana" w:cs="Verdana"/>
          <w:sz w:val="26"/>
          <w:szCs w:val="26"/>
        </w:rPr>
        <w:t>accessible</w:t>
      </w:r>
      <w:r>
        <w:rPr>
          <w:rFonts w:ascii="Verdana" w:eastAsia="Verdana" w:hAnsi="Verdana" w:cs="Verdana"/>
          <w:sz w:val="26"/>
          <w:szCs w:val="26"/>
        </w:rPr>
        <w:t xml:space="preserve"> </w:t>
      </w:r>
      <w:r>
        <w:rPr>
          <w:rFonts w:ascii="Verdana" w:hAnsi="Verdana" w:cs="Verdana"/>
          <w:sz w:val="26"/>
          <w:szCs w:val="26"/>
        </w:rPr>
        <w:t>after</w:t>
      </w:r>
      <w:r>
        <w:rPr>
          <w:rFonts w:ascii="Verdana" w:eastAsia="Verdana" w:hAnsi="Verdana" w:cs="Verdana"/>
          <w:sz w:val="26"/>
          <w:szCs w:val="26"/>
        </w:rPr>
        <w:t xml:space="preserve"> </w:t>
      </w:r>
      <w:r>
        <w:rPr>
          <w:rFonts w:ascii="Verdana" w:hAnsi="Verdana" w:cs="Verdana"/>
          <w:sz w:val="26"/>
          <w:szCs w:val="26"/>
        </w:rPr>
        <w:t>their</w:t>
      </w:r>
      <w:r>
        <w:rPr>
          <w:rFonts w:ascii="Verdana" w:eastAsia="Verdana" w:hAnsi="Verdana" w:cs="Verdana"/>
          <w:sz w:val="26"/>
          <w:szCs w:val="26"/>
        </w:rPr>
        <w:t xml:space="preserve"> </w:t>
      </w:r>
      <w:r>
        <w:rPr>
          <w:rFonts w:ascii="Verdana" w:hAnsi="Verdana" w:cs="Verdana"/>
          <w:sz w:val="26"/>
          <w:szCs w:val="26"/>
        </w:rPr>
        <w:t>due</w:t>
      </w:r>
      <w:r>
        <w:rPr>
          <w:rFonts w:ascii="Verdana" w:eastAsia="Verdana" w:hAnsi="Verdana" w:cs="Verdana"/>
          <w:sz w:val="26"/>
          <w:szCs w:val="26"/>
        </w:rPr>
        <w:t xml:space="preserve"> </w:t>
      </w:r>
      <w:r>
        <w:rPr>
          <w:rFonts w:ascii="Verdana" w:hAnsi="Verdana" w:cs="Verdana"/>
          <w:sz w:val="26"/>
          <w:szCs w:val="26"/>
        </w:rPr>
        <w:t>date.</w:t>
      </w:r>
      <w:r>
        <w:rPr>
          <w:rFonts w:ascii="Verdana" w:eastAsia="Verdana" w:hAnsi="Verdana" w:cs="Verdana"/>
          <w:sz w:val="26"/>
          <w:szCs w:val="26"/>
        </w:rPr>
        <w:t xml:space="preserve"> </w:t>
      </w:r>
      <w:r>
        <w:rPr>
          <w:rFonts w:ascii="Verdana" w:hAnsi="Verdana" w:cs="Verdana"/>
          <w:sz w:val="26"/>
          <w:szCs w:val="26"/>
        </w:rPr>
        <w:t>Incomplete</w:t>
      </w:r>
      <w:r>
        <w:rPr>
          <w:rFonts w:ascii="Verdana" w:eastAsia="Verdana" w:hAnsi="Verdana" w:cs="Verdana"/>
          <w:sz w:val="26"/>
          <w:szCs w:val="26"/>
        </w:rPr>
        <w:t xml:space="preserve"> </w:t>
      </w:r>
      <w:r>
        <w:rPr>
          <w:rFonts w:ascii="Verdana" w:hAnsi="Verdana" w:cs="Verdana"/>
          <w:sz w:val="26"/>
          <w:szCs w:val="26"/>
        </w:rPr>
        <w:t>work</w:t>
      </w:r>
      <w:r>
        <w:rPr>
          <w:rFonts w:ascii="Verdana" w:eastAsia="Verdana" w:hAnsi="Verdana" w:cs="Verdana"/>
          <w:sz w:val="26"/>
          <w:szCs w:val="26"/>
        </w:rPr>
        <w:t xml:space="preserve"> </w:t>
      </w:r>
      <w:r>
        <w:rPr>
          <w:rFonts w:ascii="Verdana" w:hAnsi="Verdana" w:cs="Verdana"/>
          <w:sz w:val="26"/>
          <w:szCs w:val="26"/>
        </w:rPr>
        <w:t>will</w:t>
      </w:r>
      <w:r>
        <w:rPr>
          <w:rFonts w:ascii="Verdana" w:eastAsia="Verdana" w:hAnsi="Verdana" w:cs="Verdana"/>
          <w:sz w:val="26"/>
          <w:szCs w:val="26"/>
        </w:rPr>
        <w:t xml:space="preserve"> </w:t>
      </w:r>
      <w:r>
        <w:rPr>
          <w:rFonts w:ascii="Verdana" w:hAnsi="Verdana" w:cs="Verdana"/>
          <w:sz w:val="26"/>
          <w:szCs w:val="26"/>
        </w:rPr>
        <w:t>either</w:t>
      </w:r>
      <w:r>
        <w:rPr>
          <w:rFonts w:ascii="Verdana" w:eastAsia="Verdana" w:hAnsi="Verdana" w:cs="Verdana"/>
          <w:sz w:val="26"/>
          <w:szCs w:val="26"/>
        </w:rPr>
        <w:t xml:space="preserve"> </w:t>
      </w:r>
      <w:r>
        <w:rPr>
          <w:rFonts w:ascii="Verdana" w:hAnsi="Verdana" w:cs="Verdana"/>
          <w:sz w:val="26"/>
          <w:szCs w:val="26"/>
        </w:rPr>
        <w:t>be</w:t>
      </w:r>
      <w:r>
        <w:rPr>
          <w:rFonts w:ascii="Verdana" w:eastAsia="Verdana" w:hAnsi="Verdana" w:cs="Verdana"/>
          <w:sz w:val="26"/>
          <w:szCs w:val="26"/>
        </w:rPr>
        <w:t xml:space="preserve"> </w:t>
      </w:r>
      <w:r>
        <w:rPr>
          <w:rFonts w:ascii="Verdana" w:hAnsi="Verdana" w:cs="Verdana"/>
          <w:sz w:val="26"/>
          <w:szCs w:val="26"/>
        </w:rPr>
        <w:t>rejected</w:t>
      </w:r>
      <w:r>
        <w:rPr>
          <w:rFonts w:ascii="Verdana" w:eastAsia="Verdana" w:hAnsi="Verdana" w:cs="Verdana"/>
          <w:sz w:val="26"/>
          <w:szCs w:val="26"/>
        </w:rPr>
        <w:t xml:space="preserve"> </w:t>
      </w:r>
      <w:r>
        <w:rPr>
          <w:rFonts w:ascii="Verdana" w:hAnsi="Verdana" w:cs="Verdana"/>
          <w:sz w:val="26"/>
          <w:szCs w:val="26"/>
        </w:rPr>
        <w:t>or</w:t>
      </w:r>
      <w:r>
        <w:rPr>
          <w:rFonts w:ascii="Verdana" w:eastAsia="Verdana" w:hAnsi="Verdana" w:cs="Verdana"/>
          <w:sz w:val="26"/>
          <w:szCs w:val="26"/>
        </w:rPr>
        <w:t xml:space="preserve"> </w:t>
      </w:r>
      <w:r>
        <w:rPr>
          <w:rFonts w:ascii="Verdana" w:hAnsi="Verdana" w:cs="Verdana"/>
          <w:sz w:val="26"/>
          <w:szCs w:val="26"/>
        </w:rPr>
        <w:t>will</w:t>
      </w:r>
      <w:r>
        <w:rPr>
          <w:rFonts w:ascii="Verdana" w:eastAsia="Verdana" w:hAnsi="Verdana" w:cs="Verdana"/>
          <w:sz w:val="26"/>
          <w:szCs w:val="26"/>
        </w:rPr>
        <w:t xml:space="preserve"> </w:t>
      </w:r>
      <w:r>
        <w:rPr>
          <w:rFonts w:ascii="Verdana" w:hAnsi="Verdana" w:cs="Verdana"/>
          <w:sz w:val="26"/>
          <w:szCs w:val="26"/>
        </w:rPr>
        <w:t>lead</w:t>
      </w:r>
      <w:r>
        <w:rPr>
          <w:rFonts w:ascii="Verdana" w:eastAsia="Verdana" w:hAnsi="Verdana" w:cs="Verdana"/>
          <w:sz w:val="26"/>
          <w:szCs w:val="26"/>
        </w:rPr>
        <w:t xml:space="preserve"> </w:t>
      </w:r>
      <w:r>
        <w:rPr>
          <w:rFonts w:ascii="Verdana" w:hAnsi="Verdana" w:cs="Verdana"/>
          <w:sz w:val="26"/>
          <w:szCs w:val="26"/>
        </w:rPr>
        <w:t>to</w:t>
      </w:r>
      <w:r>
        <w:rPr>
          <w:rFonts w:ascii="Verdana" w:eastAsia="Verdana" w:hAnsi="Verdana" w:cs="Verdana"/>
          <w:sz w:val="26"/>
          <w:szCs w:val="26"/>
        </w:rPr>
        <w:t xml:space="preserve"> </w:t>
      </w:r>
      <w:r>
        <w:rPr>
          <w:rFonts w:ascii="Verdana" w:hAnsi="Verdana" w:cs="Verdana"/>
          <w:sz w:val="26"/>
          <w:szCs w:val="26"/>
        </w:rPr>
        <w:t>a</w:t>
      </w:r>
      <w:r>
        <w:rPr>
          <w:rFonts w:ascii="Verdana" w:eastAsia="Verdana" w:hAnsi="Verdana" w:cs="Verdana"/>
          <w:sz w:val="26"/>
          <w:szCs w:val="26"/>
        </w:rPr>
        <w:t xml:space="preserve"> </w:t>
      </w:r>
      <w:r>
        <w:rPr>
          <w:rFonts w:ascii="Verdana" w:hAnsi="Verdana" w:cs="Verdana"/>
          <w:sz w:val="26"/>
          <w:szCs w:val="26"/>
        </w:rPr>
        <w:t>reduction</w:t>
      </w:r>
      <w:r>
        <w:rPr>
          <w:rFonts w:ascii="Verdana" w:eastAsia="Verdana" w:hAnsi="Verdana" w:cs="Verdana"/>
          <w:sz w:val="26"/>
          <w:szCs w:val="26"/>
        </w:rPr>
        <w:t xml:space="preserve"> </w:t>
      </w:r>
      <w:r>
        <w:rPr>
          <w:rFonts w:ascii="Verdana" w:hAnsi="Verdana" w:cs="Verdana"/>
          <w:sz w:val="26"/>
          <w:szCs w:val="26"/>
        </w:rPr>
        <w:t>of</w:t>
      </w:r>
      <w:r>
        <w:rPr>
          <w:rFonts w:ascii="Verdana" w:eastAsia="Verdana" w:hAnsi="Verdana" w:cs="Verdana"/>
          <w:sz w:val="26"/>
          <w:szCs w:val="26"/>
        </w:rPr>
        <w:t xml:space="preserve"> </w:t>
      </w:r>
      <w:r>
        <w:rPr>
          <w:rFonts w:ascii="Verdana" w:hAnsi="Verdana" w:cs="Verdana"/>
          <w:sz w:val="26"/>
          <w:szCs w:val="26"/>
        </w:rPr>
        <w:t>the</w:t>
      </w:r>
      <w:r>
        <w:rPr>
          <w:rFonts w:ascii="Verdana" w:eastAsia="Verdana" w:hAnsi="Verdana" w:cs="Verdana"/>
          <w:sz w:val="26"/>
          <w:szCs w:val="26"/>
        </w:rPr>
        <w:t xml:space="preserve"> </w:t>
      </w:r>
      <w:r>
        <w:rPr>
          <w:rFonts w:ascii="Verdana" w:hAnsi="Verdana" w:cs="Verdana"/>
          <w:sz w:val="26"/>
          <w:szCs w:val="26"/>
        </w:rPr>
        <w:t>grade</w:t>
      </w:r>
      <w:r>
        <w:rPr>
          <w:rFonts w:ascii="Verdana" w:eastAsia="Verdana" w:hAnsi="Verdana" w:cs="Verdana"/>
          <w:sz w:val="26"/>
          <w:szCs w:val="26"/>
        </w:rPr>
        <w:t xml:space="preserve"> </w:t>
      </w:r>
      <w:r>
        <w:rPr>
          <w:rFonts w:ascii="Verdana" w:hAnsi="Verdana" w:cs="Verdana"/>
          <w:sz w:val="26"/>
          <w:szCs w:val="26"/>
        </w:rPr>
        <w:t>for</w:t>
      </w:r>
      <w:r>
        <w:rPr>
          <w:rFonts w:ascii="Verdana" w:eastAsia="Verdana" w:hAnsi="Verdana" w:cs="Verdana"/>
          <w:sz w:val="26"/>
          <w:szCs w:val="26"/>
        </w:rPr>
        <w:t xml:space="preserve"> </w:t>
      </w:r>
      <w:r>
        <w:rPr>
          <w:rFonts w:ascii="Verdana" w:hAnsi="Verdana" w:cs="Verdana"/>
          <w:sz w:val="26"/>
          <w:szCs w:val="26"/>
        </w:rPr>
        <w:t>that</w:t>
      </w:r>
      <w:r>
        <w:rPr>
          <w:rFonts w:ascii="Verdana" w:eastAsia="Verdana" w:hAnsi="Verdana" w:cs="Verdana"/>
          <w:sz w:val="26"/>
          <w:szCs w:val="26"/>
        </w:rPr>
        <w:t xml:space="preserve"> </w:t>
      </w:r>
      <w:r>
        <w:rPr>
          <w:rFonts w:ascii="Verdana" w:hAnsi="Verdana" w:cs="Verdana"/>
          <w:sz w:val="26"/>
          <w:szCs w:val="26"/>
        </w:rPr>
        <w:t>assignment</w:t>
      </w:r>
      <w:r>
        <w:rPr>
          <w:rFonts w:ascii="Verdana" w:eastAsia="Verdana" w:hAnsi="Verdana" w:cs="Verdana"/>
          <w:sz w:val="26"/>
          <w:szCs w:val="26"/>
        </w:rPr>
        <w:t xml:space="preserve"> </w:t>
      </w:r>
      <w:r>
        <w:rPr>
          <w:rFonts w:ascii="Verdana" w:hAnsi="Verdana" w:cs="Verdana"/>
          <w:sz w:val="26"/>
          <w:szCs w:val="26"/>
        </w:rPr>
        <w:t>relative</w:t>
      </w:r>
      <w:r>
        <w:rPr>
          <w:rFonts w:ascii="Verdana" w:eastAsia="Verdana" w:hAnsi="Verdana" w:cs="Verdana"/>
          <w:sz w:val="26"/>
          <w:szCs w:val="26"/>
        </w:rPr>
        <w:t xml:space="preserve"> </w:t>
      </w:r>
      <w:r>
        <w:rPr>
          <w:rFonts w:ascii="Verdana" w:hAnsi="Verdana" w:cs="Verdana"/>
          <w:sz w:val="26"/>
          <w:szCs w:val="26"/>
        </w:rPr>
        <w:t>to</w:t>
      </w:r>
      <w:r>
        <w:rPr>
          <w:rFonts w:ascii="Verdana" w:eastAsia="Verdana" w:hAnsi="Verdana" w:cs="Verdana"/>
          <w:sz w:val="26"/>
          <w:szCs w:val="26"/>
        </w:rPr>
        <w:t xml:space="preserve"> </w:t>
      </w:r>
      <w:r>
        <w:rPr>
          <w:rFonts w:ascii="Verdana" w:hAnsi="Verdana" w:cs="Verdana"/>
          <w:sz w:val="26"/>
          <w:szCs w:val="26"/>
        </w:rPr>
        <w:t>the</w:t>
      </w:r>
      <w:r>
        <w:rPr>
          <w:rFonts w:ascii="Verdana" w:eastAsia="Verdana" w:hAnsi="Verdana" w:cs="Verdana"/>
          <w:sz w:val="26"/>
          <w:szCs w:val="26"/>
        </w:rPr>
        <w:t xml:space="preserve"> </w:t>
      </w:r>
      <w:r>
        <w:rPr>
          <w:rFonts w:ascii="Verdana" w:hAnsi="Verdana" w:cs="Verdana"/>
          <w:sz w:val="26"/>
          <w:szCs w:val="26"/>
        </w:rPr>
        <w:t>amount</w:t>
      </w:r>
      <w:r>
        <w:rPr>
          <w:rFonts w:ascii="Verdana" w:eastAsia="Verdana" w:hAnsi="Verdana" w:cs="Verdana"/>
          <w:sz w:val="26"/>
          <w:szCs w:val="26"/>
        </w:rPr>
        <w:t xml:space="preserve"> </w:t>
      </w:r>
      <w:r>
        <w:rPr>
          <w:rFonts w:ascii="Verdana" w:hAnsi="Verdana" w:cs="Verdana"/>
          <w:sz w:val="26"/>
          <w:szCs w:val="26"/>
        </w:rPr>
        <w:t>of</w:t>
      </w:r>
      <w:r>
        <w:rPr>
          <w:rFonts w:ascii="Verdana" w:eastAsia="Verdana" w:hAnsi="Verdana" w:cs="Verdana"/>
          <w:sz w:val="26"/>
          <w:szCs w:val="26"/>
        </w:rPr>
        <w:t xml:space="preserve"> </w:t>
      </w:r>
      <w:r>
        <w:rPr>
          <w:rFonts w:ascii="Verdana" w:hAnsi="Verdana" w:cs="Verdana"/>
          <w:sz w:val="26"/>
          <w:szCs w:val="26"/>
        </w:rPr>
        <w:t>information</w:t>
      </w:r>
      <w:r>
        <w:rPr>
          <w:rFonts w:ascii="Verdana" w:eastAsia="Verdana" w:hAnsi="Verdana" w:cs="Verdana"/>
          <w:sz w:val="26"/>
          <w:szCs w:val="26"/>
        </w:rPr>
        <w:t xml:space="preserve"> </w:t>
      </w:r>
      <w:r>
        <w:rPr>
          <w:rFonts w:ascii="Verdana" w:hAnsi="Verdana" w:cs="Verdana"/>
          <w:sz w:val="26"/>
          <w:szCs w:val="26"/>
        </w:rPr>
        <w:t>missing.</w:t>
      </w:r>
      <w:r>
        <w:rPr>
          <w:rFonts w:ascii="Verdana" w:eastAsia="Verdana" w:hAnsi="Verdana" w:cs="Verdana"/>
          <w:sz w:val="26"/>
          <w:szCs w:val="26"/>
        </w:rPr>
        <w:t xml:space="preserve"> </w:t>
      </w:r>
      <w:r>
        <w:rPr>
          <w:rFonts w:ascii="Verdana" w:hAnsi="Verdana" w:cs="Verdana"/>
          <w:sz w:val="26"/>
          <w:szCs w:val="26"/>
        </w:rPr>
        <w:t>Submissions</w:t>
      </w:r>
      <w:r>
        <w:rPr>
          <w:rFonts w:ascii="Verdana" w:eastAsia="Verdana" w:hAnsi="Verdana" w:cs="Verdana"/>
          <w:sz w:val="26"/>
          <w:szCs w:val="26"/>
        </w:rPr>
        <w:t xml:space="preserve"> </w:t>
      </w:r>
      <w:r>
        <w:rPr>
          <w:rFonts w:ascii="Verdana" w:hAnsi="Verdana" w:cs="Verdana"/>
          <w:sz w:val="26"/>
          <w:szCs w:val="26"/>
        </w:rPr>
        <w:t>not</w:t>
      </w:r>
      <w:r>
        <w:rPr>
          <w:rFonts w:ascii="Verdana" w:eastAsia="Verdana" w:hAnsi="Verdana" w:cs="Verdana"/>
          <w:sz w:val="26"/>
          <w:szCs w:val="26"/>
        </w:rPr>
        <w:t xml:space="preserve"> </w:t>
      </w:r>
      <w:r>
        <w:rPr>
          <w:rFonts w:ascii="Verdana" w:hAnsi="Verdana" w:cs="Verdana"/>
          <w:sz w:val="26"/>
          <w:szCs w:val="26"/>
        </w:rPr>
        <w:t>uploaded</w:t>
      </w:r>
      <w:r>
        <w:rPr>
          <w:rFonts w:ascii="Verdana" w:eastAsia="Verdana" w:hAnsi="Verdana" w:cs="Verdana"/>
          <w:sz w:val="26"/>
          <w:szCs w:val="26"/>
        </w:rPr>
        <w:t xml:space="preserve"> </w:t>
      </w:r>
      <w:r>
        <w:rPr>
          <w:rFonts w:ascii="Verdana" w:hAnsi="Verdana" w:cs="Verdana"/>
          <w:sz w:val="26"/>
          <w:szCs w:val="26"/>
        </w:rPr>
        <w:t>on</w:t>
      </w:r>
      <w:r>
        <w:rPr>
          <w:rFonts w:ascii="Verdana" w:eastAsia="Verdana" w:hAnsi="Verdana" w:cs="Verdana"/>
          <w:sz w:val="26"/>
          <w:szCs w:val="26"/>
        </w:rPr>
        <w:t xml:space="preserve"> </w:t>
      </w:r>
      <w:r>
        <w:rPr>
          <w:rFonts w:ascii="Verdana" w:hAnsi="Verdana" w:cs="Verdana"/>
          <w:sz w:val="26"/>
          <w:szCs w:val="26"/>
        </w:rPr>
        <w:t>time</w:t>
      </w:r>
      <w:r>
        <w:rPr>
          <w:rFonts w:ascii="Verdana" w:eastAsia="Verdana" w:hAnsi="Verdana" w:cs="Verdana"/>
          <w:sz w:val="26"/>
          <w:szCs w:val="26"/>
        </w:rPr>
        <w:t xml:space="preserve"> </w:t>
      </w:r>
      <w:r>
        <w:rPr>
          <w:rFonts w:ascii="Verdana" w:hAnsi="Verdana" w:cs="Verdana"/>
          <w:sz w:val="26"/>
          <w:szCs w:val="26"/>
        </w:rPr>
        <w:t>will</w:t>
      </w:r>
      <w:r>
        <w:rPr>
          <w:rFonts w:ascii="Verdana" w:eastAsia="Verdana" w:hAnsi="Verdana" w:cs="Verdana"/>
          <w:sz w:val="26"/>
          <w:szCs w:val="26"/>
        </w:rPr>
        <w:t xml:space="preserve"> </w:t>
      </w:r>
      <w:r>
        <w:rPr>
          <w:rFonts w:ascii="Verdana" w:hAnsi="Verdana" w:cs="Verdana"/>
          <w:sz w:val="26"/>
          <w:szCs w:val="26"/>
        </w:rPr>
        <w:t>be</w:t>
      </w:r>
      <w:r>
        <w:rPr>
          <w:rFonts w:ascii="Verdana" w:eastAsia="Verdana" w:hAnsi="Verdana" w:cs="Verdana"/>
          <w:sz w:val="26"/>
          <w:szCs w:val="26"/>
        </w:rPr>
        <w:t xml:space="preserve"> </w:t>
      </w:r>
      <w:r>
        <w:rPr>
          <w:rFonts w:ascii="Verdana" w:hAnsi="Verdana" w:cs="Verdana"/>
          <w:sz w:val="26"/>
          <w:szCs w:val="26"/>
        </w:rPr>
        <w:t>either</w:t>
      </w:r>
      <w:r>
        <w:rPr>
          <w:rFonts w:ascii="Verdana" w:eastAsia="Verdana" w:hAnsi="Verdana" w:cs="Verdana"/>
          <w:sz w:val="26"/>
          <w:szCs w:val="26"/>
        </w:rPr>
        <w:t xml:space="preserve"> </w:t>
      </w:r>
      <w:r>
        <w:rPr>
          <w:rFonts w:ascii="Verdana" w:hAnsi="Verdana" w:cs="Verdana"/>
          <w:sz w:val="26"/>
          <w:szCs w:val="26"/>
        </w:rPr>
        <w:t>rejected</w:t>
      </w:r>
      <w:r>
        <w:rPr>
          <w:rFonts w:ascii="Verdana" w:eastAsia="Verdana" w:hAnsi="Verdana" w:cs="Verdana"/>
          <w:sz w:val="26"/>
          <w:szCs w:val="26"/>
        </w:rPr>
        <w:t xml:space="preserve"> </w:t>
      </w:r>
      <w:r>
        <w:rPr>
          <w:rFonts w:ascii="Verdana" w:hAnsi="Verdana" w:cs="Verdana"/>
          <w:sz w:val="26"/>
          <w:szCs w:val="26"/>
        </w:rPr>
        <w:t>or</w:t>
      </w:r>
      <w:r>
        <w:rPr>
          <w:rFonts w:ascii="Verdana" w:eastAsia="Verdana" w:hAnsi="Verdana" w:cs="Verdana"/>
          <w:sz w:val="26"/>
          <w:szCs w:val="26"/>
        </w:rPr>
        <w:t xml:space="preserve"> </w:t>
      </w:r>
      <w:r>
        <w:rPr>
          <w:rFonts w:ascii="Verdana" w:hAnsi="Verdana" w:cs="Verdana"/>
          <w:sz w:val="26"/>
          <w:szCs w:val="26"/>
        </w:rPr>
        <w:t>penalized</w:t>
      </w:r>
      <w:r>
        <w:rPr>
          <w:rFonts w:ascii="Verdana" w:eastAsia="Verdana" w:hAnsi="Verdana" w:cs="Verdana"/>
          <w:sz w:val="26"/>
          <w:szCs w:val="26"/>
        </w:rPr>
        <w:t xml:space="preserve"> </w:t>
      </w:r>
      <w:r>
        <w:rPr>
          <w:rFonts w:ascii="Verdana" w:hAnsi="Verdana" w:cs="Verdana"/>
          <w:sz w:val="26"/>
          <w:szCs w:val="26"/>
        </w:rPr>
        <w:t>for</w:t>
      </w:r>
      <w:r>
        <w:rPr>
          <w:rFonts w:ascii="Verdana" w:eastAsia="Verdana" w:hAnsi="Verdana" w:cs="Verdana"/>
          <w:sz w:val="26"/>
          <w:szCs w:val="26"/>
        </w:rPr>
        <w:t xml:space="preserve"> </w:t>
      </w:r>
      <w:r>
        <w:rPr>
          <w:rFonts w:ascii="Verdana" w:hAnsi="Verdana" w:cs="Verdana"/>
          <w:sz w:val="26"/>
          <w:szCs w:val="26"/>
        </w:rPr>
        <w:t>late</w:t>
      </w:r>
      <w:r>
        <w:rPr>
          <w:rFonts w:ascii="Verdana" w:eastAsia="Verdana" w:hAnsi="Verdana" w:cs="Verdana"/>
          <w:sz w:val="26"/>
          <w:szCs w:val="26"/>
        </w:rPr>
        <w:t xml:space="preserve"> </w:t>
      </w:r>
      <w:r>
        <w:rPr>
          <w:rFonts w:ascii="Verdana" w:hAnsi="Verdana" w:cs="Verdana"/>
          <w:sz w:val="26"/>
          <w:szCs w:val="26"/>
        </w:rPr>
        <w:t>submission</w:t>
      </w:r>
      <w:r>
        <w:rPr>
          <w:rFonts w:ascii="Verdana" w:eastAsia="Verdana" w:hAnsi="Verdana" w:cs="Verdana"/>
          <w:sz w:val="26"/>
          <w:szCs w:val="26"/>
        </w:rPr>
        <w:t xml:space="preserve"> </w:t>
      </w:r>
      <w:r>
        <w:rPr>
          <w:rFonts w:ascii="Verdana" w:hAnsi="Verdana" w:cs="Verdana"/>
          <w:sz w:val="26"/>
          <w:szCs w:val="26"/>
        </w:rPr>
        <w:t>in</w:t>
      </w:r>
      <w:r>
        <w:rPr>
          <w:rFonts w:ascii="Verdana" w:eastAsia="Verdana" w:hAnsi="Verdana" w:cs="Verdana"/>
          <w:sz w:val="26"/>
          <w:szCs w:val="26"/>
        </w:rPr>
        <w:t xml:space="preserve"> </w:t>
      </w:r>
      <w:r>
        <w:rPr>
          <w:rFonts w:ascii="Verdana" w:hAnsi="Verdana" w:cs="Verdana"/>
          <w:sz w:val="26"/>
          <w:szCs w:val="26"/>
        </w:rPr>
        <w:t>the</w:t>
      </w:r>
      <w:r>
        <w:rPr>
          <w:rFonts w:ascii="Verdana" w:eastAsia="Verdana" w:hAnsi="Verdana" w:cs="Verdana"/>
          <w:sz w:val="26"/>
          <w:szCs w:val="26"/>
        </w:rPr>
        <w:t xml:space="preserve"> </w:t>
      </w:r>
      <w:r>
        <w:rPr>
          <w:rFonts w:ascii="Verdana" w:hAnsi="Verdana" w:cs="Verdana"/>
          <w:sz w:val="26"/>
          <w:szCs w:val="26"/>
        </w:rPr>
        <w:t>form</w:t>
      </w:r>
      <w:r>
        <w:rPr>
          <w:rFonts w:ascii="Verdana" w:eastAsia="Verdana" w:hAnsi="Verdana" w:cs="Verdana"/>
          <w:sz w:val="26"/>
          <w:szCs w:val="26"/>
        </w:rPr>
        <w:t xml:space="preserve"> </w:t>
      </w:r>
      <w:r>
        <w:rPr>
          <w:rFonts w:ascii="Verdana" w:hAnsi="Verdana" w:cs="Verdana"/>
          <w:sz w:val="26"/>
          <w:szCs w:val="26"/>
        </w:rPr>
        <w:t>of</w:t>
      </w:r>
      <w:r>
        <w:rPr>
          <w:rFonts w:ascii="Verdana" w:eastAsia="Verdana" w:hAnsi="Verdana" w:cs="Verdana"/>
          <w:sz w:val="26"/>
          <w:szCs w:val="26"/>
        </w:rPr>
        <w:t xml:space="preserve"> </w:t>
      </w:r>
      <w:r>
        <w:rPr>
          <w:rFonts w:ascii="Verdana" w:hAnsi="Verdana" w:cs="Verdana"/>
          <w:sz w:val="26"/>
          <w:szCs w:val="26"/>
        </w:rPr>
        <w:t>a</w:t>
      </w:r>
      <w:r>
        <w:rPr>
          <w:rFonts w:ascii="Verdana" w:eastAsia="Verdana" w:hAnsi="Verdana" w:cs="Verdana"/>
          <w:sz w:val="26"/>
          <w:szCs w:val="26"/>
        </w:rPr>
        <w:t xml:space="preserve"> </w:t>
      </w:r>
      <w:r>
        <w:rPr>
          <w:rFonts w:ascii="Verdana" w:hAnsi="Verdana" w:cs="Verdana"/>
          <w:sz w:val="26"/>
          <w:szCs w:val="26"/>
        </w:rPr>
        <w:t>reduction</w:t>
      </w:r>
      <w:r>
        <w:rPr>
          <w:rFonts w:ascii="Verdana" w:eastAsia="Verdana" w:hAnsi="Verdana" w:cs="Verdana"/>
          <w:sz w:val="26"/>
          <w:szCs w:val="26"/>
        </w:rPr>
        <w:t xml:space="preserve"> </w:t>
      </w:r>
      <w:r>
        <w:rPr>
          <w:rFonts w:ascii="Verdana" w:hAnsi="Verdana" w:cs="Verdana"/>
          <w:sz w:val="26"/>
          <w:szCs w:val="26"/>
        </w:rPr>
        <w:t>in</w:t>
      </w:r>
      <w:r>
        <w:rPr>
          <w:rFonts w:ascii="Verdana" w:eastAsia="Verdana" w:hAnsi="Verdana" w:cs="Verdana"/>
          <w:sz w:val="26"/>
          <w:szCs w:val="26"/>
        </w:rPr>
        <w:t xml:space="preserve"> </w:t>
      </w:r>
      <w:r>
        <w:rPr>
          <w:rFonts w:ascii="Verdana" w:hAnsi="Verdana" w:cs="Verdana"/>
          <w:sz w:val="26"/>
          <w:szCs w:val="26"/>
        </w:rPr>
        <w:t>grade.</w:t>
      </w:r>
      <w:r>
        <w:rPr>
          <w:rFonts w:ascii="Verdana" w:eastAsia="Verdana" w:hAnsi="Verdana" w:cs="Verdana"/>
          <w:sz w:val="26"/>
          <w:szCs w:val="26"/>
        </w:rPr>
        <w:t xml:space="preserve"> </w:t>
      </w:r>
      <w:r>
        <w:rPr>
          <w:rFonts w:ascii="Verdana" w:hAnsi="Verdana" w:cs="Verdana"/>
          <w:sz w:val="26"/>
          <w:szCs w:val="26"/>
        </w:rPr>
        <w:t>Submissions</w:t>
      </w:r>
      <w:r>
        <w:rPr>
          <w:rFonts w:ascii="Verdana" w:eastAsia="Verdana" w:hAnsi="Verdana" w:cs="Verdana"/>
          <w:sz w:val="26"/>
          <w:szCs w:val="26"/>
        </w:rPr>
        <w:t xml:space="preserve"> </w:t>
      </w:r>
      <w:r>
        <w:rPr>
          <w:rFonts w:ascii="Verdana" w:hAnsi="Verdana" w:cs="Verdana"/>
          <w:sz w:val="26"/>
          <w:szCs w:val="26"/>
        </w:rPr>
        <w:t>more</w:t>
      </w:r>
      <w:r>
        <w:rPr>
          <w:rFonts w:ascii="Verdana" w:eastAsia="Verdana" w:hAnsi="Verdana" w:cs="Verdana"/>
          <w:sz w:val="26"/>
          <w:szCs w:val="26"/>
        </w:rPr>
        <w:t xml:space="preserve"> </w:t>
      </w:r>
      <w:r>
        <w:rPr>
          <w:rFonts w:ascii="Verdana" w:hAnsi="Verdana" w:cs="Verdana"/>
          <w:sz w:val="26"/>
          <w:szCs w:val="26"/>
        </w:rPr>
        <w:t>than</w:t>
      </w:r>
      <w:r>
        <w:rPr>
          <w:rFonts w:ascii="Verdana" w:eastAsia="Verdana" w:hAnsi="Verdana" w:cs="Verdana"/>
          <w:sz w:val="26"/>
          <w:szCs w:val="26"/>
        </w:rPr>
        <w:t xml:space="preserve"> </w:t>
      </w:r>
      <w:r>
        <w:rPr>
          <w:rFonts w:ascii="Verdana" w:hAnsi="Verdana" w:cs="Verdana"/>
          <w:sz w:val="26"/>
          <w:szCs w:val="26"/>
        </w:rPr>
        <w:t>1</w:t>
      </w:r>
      <w:r>
        <w:rPr>
          <w:rFonts w:ascii="Verdana" w:eastAsia="Verdana" w:hAnsi="Verdana" w:cs="Verdana"/>
          <w:sz w:val="26"/>
          <w:szCs w:val="26"/>
        </w:rPr>
        <w:t xml:space="preserve"> </w:t>
      </w:r>
      <w:r>
        <w:rPr>
          <w:rFonts w:ascii="Verdana" w:hAnsi="Verdana" w:cs="Verdana"/>
          <w:sz w:val="26"/>
          <w:szCs w:val="26"/>
        </w:rPr>
        <w:t>week</w:t>
      </w:r>
      <w:r>
        <w:rPr>
          <w:rFonts w:ascii="Verdana" w:eastAsia="Verdana" w:hAnsi="Verdana" w:cs="Verdana"/>
          <w:sz w:val="26"/>
          <w:szCs w:val="26"/>
        </w:rPr>
        <w:t xml:space="preserve"> </w:t>
      </w:r>
      <w:r>
        <w:rPr>
          <w:rFonts w:ascii="Verdana" w:hAnsi="Verdana" w:cs="Verdana"/>
          <w:sz w:val="26"/>
          <w:szCs w:val="26"/>
        </w:rPr>
        <w:t>late</w:t>
      </w:r>
      <w:r>
        <w:rPr>
          <w:rFonts w:ascii="Verdana" w:eastAsia="Verdana" w:hAnsi="Verdana" w:cs="Verdana"/>
          <w:sz w:val="26"/>
          <w:szCs w:val="26"/>
        </w:rPr>
        <w:t xml:space="preserve"> </w:t>
      </w:r>
      <w:r>
        <w:rPr>
          <w:rFonts w:ascii="Verdana" w:hAnsi="Verdana" w:cs="Verdana"/>
          <w:sz w:val="26"/>
          <w:szCs w:val="26"/>
        </w:rPr>
        <w:t>will</w:t>
      </w:r>
      <w:r>
        <w:rPr>
          <w:rFonts w:ascii="Verdana" w:eastAsia="Verdana" w:hAnsi="Verdana" w:cs="Verdana"/>
          <w:sz w:val="26"/>
          <w:szCs w:val="26"/>
        </w:rPr>
        <w:t xml:space="preserve"> </w:t>
      </w:r>
      <w:r>
        <w:rPr>
          <w:rFonts w:ascii="Verdana" w:hAnsi="Verdana" w:cs="Verdana"/>
          <w:sz w:val="26"/>
          <w:szCs w:val="26"/>
        </w:rPr>
        <w:t>be</w:t>
      </w:r>
      <w:r>
        <w:rPr>
          <w:rFonts w:ascii="Verdana" w:eastAsia="Verdana" w:hAnsi="Verdana" w:cs="Verdana"/>
          <w:sz w:val="26"/>
          <w:szCs w:val="26"/>
        </w:rPr>
        <w:t xml:space="preserve"> </w:t>
      </w:r>
      <w:r>
        <w:rPr>
          <w:rFonts w:ascii="Verdana" w:hAnsi="Verdana" w:cs="Verdana"/>
          <w:sz w:val="26"/>
          <w:szCs w:val="26"/>
        </w:rPr>
        <w:t>rejected</w:t>
      </w:r>
      <w:r>
        <w:rPr>
          <w:rFonts w:ascii="Verdana" w:eastAsia="Verdana" w:hAnsi="Verdana" w:cs="Verdana"/>
          <w:sz w:val="26"/>
          <w:szCs w:val="26"/>
        </w:rPr>
        <w:t xml:space="preserve"> </w:t>
      </w:r>
      <w:r>
        <w:rPr>
          <w:rFonts w:ascii="Verdana" w:hAnsi="Verdana" w:cs="Verdana"/>
          <w:sz w:val="26"/>
          <w:szCs w:val="26"/>
        </w:rPr>
        <w:t>and/or</w:t>
      </w:r>
      <w:r>
        <w:rPr>
          <w:rFonts w:ascii="Verdana" w:eastAsia="Verdana" w:hAnsi="Verdana" w:cs="Verdana"/>
          <w:sz w:val="26"/>
          <w:szCs w:val="26"/>
        </w:rPr>
        <w:t xml:space="preserve"> </w:t>
      </w:r>
      <w:r>
        <w:rPr>
          <w:rFonts w:ascii="Verdana" w:hAnsi="Verdana" w:cs="Verdana"/>
          <w:sz w:val="26"/>
          <w:szCs w:val="26"/>
        </w:rPr>
        <w:t>receive</w:t>
      </w:r>
      <w:r>
        <w:rPr>
          <w:rFonts w:ascii="Verdana" w:eastAsia="Verdana" w:hAnsi="Verdana" w:cs="Verdana"/>
          <w:sz w:val="26"/>
          <w:szCs w:val="26"/>
        </w:rPr>
        <w:t xml:space="preserve"> </w:t>
      </w:r>
      <w:r>
        <w:rPr>
          <w:rFonts w:ascii="Verdana" w:hAnsi="Verdana" w:cs="Verdana"/>
          <w:sz w:val="26"/>
          <w:szCs w:val="26"/>
        </w:rPr>
        <w:t>no</w:t>
      </w:r>
      <w:r>
        <w:rPr>
          <w:rFonts w:ascii="Verdana" w:eastAsia="Verdana" w:hAnsi="Verdana" w:cs="Verdana"/>
          <w:sz w:val="26"/>
          <w:szCs w:val="26"/>
        </w:rPr>
        <w:t xml:space="preserve"> </w:t>
      </w:r>
      <w:r>
        <w:rPr>
          <w:rFonts w:ascii="Verdana" w:hAnsi="Verdana" w:cs="Verdana"/>
          <w:sz w:val="26"/>
          <w:szCs w:val="26"/>
        </w:rPr>
        <w:t>points.</w:t>
      </w:r>
      <w:r>
        <w:rPr>
          <w:rFonts w:ascii="Verdana" w:eastAsia="Verdana" w:hAnsi="Verdana" w:cs="Verdana"/>
          <w:sz w:val="26"/>
          <w:szCs w:val="26"/>
        </w:rPr>
        <w:t xml:space="preserve"> </w:t>
      </w:r>
      <w:r>
        <w:rPr>
          <w:rFonts w:ascii="Verdana" w:hAnsi="Verdana" w:cs="Verdana"/>
          <w:sz w:val="26"/>
          <w:szCs w:val="26"/>
        </w:rPr>
        <w:t>(Note:</w:t>
      </w:r>
      <w:r>
        <w:rPr>
          <w:rFonts w:ascii="Verdana" w:eastAsia="Verdana" w:hAnsi="Verdana" w:cs="Verdana"/>
          <w:sz w:val="26"/>
          <w:szCs w:val="26"/>
        </w:rPr>
        <w:t xml:space="preserve"> </w:t>
      </w:r>
      <w:r>
        <w:rPr>
          <w:rFonts w:ascii="Verdana" w:hAnsi="Verdana" w:cs="Verdana"/>
          <w:sz w:val="26"/>
          <w:szCs w:val="26"/>
        </w:rPr>
        <w:t>Submit</w:t>
      </w:r>
      <w:r>
        <w:rPr>
          <w:rFonts w:ascii="Verdana" w:eastAsia="Verdana" w:hAnsi="Verdana" w:cs="Verdana"/>
          <w:sz w:val="26"/>
          <w:szCs w:val="26"/>
        </w:rPr>
        <w:t xml:space="preserve"> </w:t>
      </w:r>
      <w:r>
        <w:rPr>
          <w:rFonts w:ascii="Verdana" w:hAnsi="Verdana" w:cs="Verdana"/>
          <w:sz w:val="26"/>
          <w:szCs w:val="26"/>
        </w:rPr>
        <w:t>early.</w:t>
      </w:r>
      <w:r>
        <w:rPr>
          <w:rFonts w:ascii="Verdana" w:eastAsia="Verdana" w:hAnsi="Verdana" w:cs="Verdana"/>
          <w:sz w:val="26"/>
          <w:szCs w:val="26"/>
        </w:rPr>
        <w:t xml:space="preserve">  </w:t>
      </w:r>
      <w:r>
        <w:rPr>
          <w:rFonts w:ascii="Verdana" w:hAnsi="Verdana" w:cs="Verdana"/>
          <w:sz w:val="26"/>
          <w:szCs w:val="26"/>
        </w:rPr>
        <w:t>Last-minute</w:t>
      </w:r>
      <w:r>
        <w:rPr>
          <w:rFonts w:ascii="Verdana" w:eastAsia="Verdana" w:hAnsi="Verdana" w:cs="Verdana"/>
          <w:sz w:val="26"/>
          <w:szCs w:val="26"/>
        </w:rPr>
        <w:t xml:space="preserve"> </w:t>
      </w:r>
      <w:r>
        <w:rPr>
          <w:rFonts w:ascii="Verdana" w:hAnsi="Verdana" w:cs="Verdana"/>
          <w:sz w:val="26"/>
          <w:szCs w:val="26"/>
        </w:rPr>
        <w:t>submission</w:t>
      </w:r>
      <w:r>
        <w:rPr>
          <w:rFonts w:ascii="Verdana" w:eastAsia="Verdana" w:hAnsi="Verdana" w:cs="Verdana"/>
          <w:sz w:val="26"/>
          <w:szCs w:val="26"/>
        </w:rPr>
        <w:t xml:space="preserve"> </w:t>
      </w:r>
      <w:r>
        <w:rPr>
          <w:rFonts w:ascii="Verdana" w:hAnsi="Verdana" w:cs="Verdana"/>
          <w:sz w:val="26"/>
          <w:szCs w:val="26"/>
        </w:rPr>
        <w:t>attempts</w:t>
      </w:r>
      <w:r>
        <w:rPr>
          <w:rFonts w:ascii="Verdana" w:eastAsia="Verdana" w:hAnsi="Verdana" w:cs="Verdana"/>
          <w:sz w:val="26"/>
          <w:szCs w:val="26"/>
        </w:rPr>
        <w:t xml:space="preserve"> </w:t>
      </w:r>
      <w:r>
        <w:rPr>
          <w:rFonts w:ascii="Verdana" w:hAnsi="Verdana" w:cs="Verdana"/>
          <w:sz w:val="26"/>
          <w:szCs w:val="26"/>
        </w:rPr>
        <w:t>may</w:t>
      </w:r>
      <w:r>
        <w:rPr>
          <w:rFonts w:ascii="Verdana" w:eastAsia="Verdana" w:hAnsi="Verdana" w:cs="Verdana"/>
          <w:sz w:val="26"/>
          <w:szCs w:val="26"/>
        </w:rPr>
        <w:t xml:space="preserve"> </w:t>
      </w:r>
      <w:r>
        <w:rPr>
          <w:rFonts w:ascii="Verdana" w:hAnsi="Verdana" w:cs="Verdana"/>
          <w:sz w:val="26"/>
          <w:szCs w:val="26"/>
        </w:rPr>
        <w:t>be</w:t>
      </w:r>
      <w:r>
        <w:rPr>
          <w:rFonts w:ascii="Verdana" w:eastAsia="Verdana" w:hAnsi="Verdana" w:cs="Verdana"/>
          <w:sz w:val="26"/>
          <w:szCs w:val="26"/>
        </w:rPr>
        <w:t xml:space="preserve"> </w:t>
      </w:r>
      <w:r>
        <w:rPr>
          <w:rFonts w:ascii="Verdana" w:hAnsi="Verdana" w:cs="Verdana"/>
          <w:sz w:val="26"/>
          <w:szCs w:val="26"/>
        </w:rPr>
        <w:t>rejected</w:t>
      </w:r>
      <w:r>
        <w:rPr>
          <w:rFonts w:ascii="Verdana" w:eastAsia="Verdana" w:hAnsi="Verdana" w:cs="Verdana"/>
          <w:sz w:val="26"/>
          <w:szCs w:val="26"/>
        </w:rPr>
        <w:t xml:space="preserve"> </w:t>
      </w:r>
      <w:r>
        <w:rPr>
          <w:rFonts w:ascii="Verdana" w:hAnsi="Verdana" w:cs="Verdana"/>
          <w:sz w:val="26"/>
          <w:szCs w:val="26"/>
        </w:rPr>
        <w:t>or</w:t>
      </w:r>
      <w:r>
        <w:rPr>
          <w:rFonts w:ascii="Verdana" w:eastAsia="Verdana" w:hAnsi="Verdana" w:cs="Verdana"/>
          <w:sz w:val="26"/>
          <w:szCs w:val="26"/>
        </w:rPr>
        <w:t xml:space="preserve"> </w:t>
      </w:r>
      <w:r>
        <w:rPr>
          <w:rFonts w:ascii="Verdana" w:hAnsi="Verdana" w:cs="Verdana"/>
          <w:sz w:val="26"/>
          <w:szCs w:val="26"/>
        </w:rPr>
        <w:t>penalized</w:t>
      </w:r>
      <w:r>
        <w:rPr>
          <w:rFonts w:ascii="Verdana" w:eastAsia="Verdana" w:hAnsi="Verdana" w:cs="Verdana"/>
          <w:sz w:val="26"/>
          <w:szCs w:val="26"/>
        </w:rPr>
        <w:t xml:space="preserve"> </w:t>
      </w:r>
      <w:r>
        <w:rPr>
          <w:rFonts w:ascii="Verdana" w:hAnsi="Verdana" w:cs="Verdana"/>
          <w:sz w:val="26"/>
          <w:szCs w:val="26"/>
        </w:rPr>
        <w:t>for</w:t>
      </w:r>
      <w:r>
        <w:rPr>
          <w:rFonts w:ascii="Verdana" w:eastAsia="Verdana" w:hAnsi="Verdana" w:cs="Verdana"/>
          <w:sz w:val="26"/>
          <w:szCs w:val="26"/>
        </w:rPr>
        <w:t xml:space="preserve"> </w:t>
      </w:r>
      <w:r>
        <w:rPr>
          <w:rFonts w:ascii="Verdana" w:hAnsi="Verdana" w:cs="Verdana"/>
          <w:sz w:val="26"/>
          <w:szCs w:val="26"/>
        </w:rPr>
        <w:t>late</w:t>
      </w:r>
      <w:r>
        <w:rPr>
          <w:rFonts w:ascii="Verdana" w:eastAsia="Verdana" w:hAnsi="Verdana" w:cs="Verdana"/>
          <w:sz w:val="26"/>
          <w:szCs w:val="26"/>
        </w:rPr>
        <w:t xml:space="preserve"> </w:t>
      </w:r>
      <w:r>
        <w:rPr>
          <w:rFonts w:ascii="Verdana" w:hAnsi="Verdana" w:cs="Verdana"/>
          <w:sz w:val="26"/>
          <w:szCs w:val="26"/>
        </w:rPr>
        <w:t>submission</w:t>
      </w:r>
      <w:r>
        <w:rPr>
          <w:rFonts w:ascii="Verdana" w:eastAsia="Verdana" w:hAnsi="Verdana" w:cs="Verdana"/>
          <w:sz w:val="26"/>
          <w:szCs w:val="26"/>
        </w:rPr>
        <w:t xml:space="preserve"> </w:t>
      </w:r>
      <w:r>
        <w:rPr>
          <w:rFonts w:ascii="Verdana" w:hAnsi="Verdana" w:cs="Verdana"/>
          <w:sz w:val="26"/>
          <w:szCs w:val="26"/>
        </w:rPr>
        <w:t>due</w:t>
      </w:r>
      <w:r>
        <w:rPr>
          <w:rFonts w:ascii="Verdana" w:eastAsia="Verdana" w:hAnsi="Verdana" w:cs="Verdana"/>
          <w:sz w:val="26"/>
          <w:szCs w:val="26"/>
        </w:rPr>
        <w:t xml:space="preserve"> </w:t>
      </w:r>
      <w:r>
        <w:rPr>
          <w:rFonts w:ascii="Verdana" w:hAnsi="Verdana" w:cs="Verdana"/>
          <w:sz w:val="26"/>
          <w:szCs w:val="26"/>
        </w:rPr>
        <w:t>to</w:t>
      </w:r>
      <w:r>
        <w:rPr>
          <w:rFonts w:ascii="Verdana" w:eastAsia="Verdana" w:hAnsi="Verdana" w:cs="Verdana"/>
          <w:sz w:val="26"/>
          <w:szCs w:val="26"/>
        </w:rPr>
        <w:t xml:space="preserve"> </w:t>
      </w:r>
      <w:r>
        <w:rPr>
          <w:rFonts w:ascii="Verdana" w:hAnsi="Verdana" w:cs="Verdana"/>
          <w:sz w:val="26"/>
          <w:szCs w:val="26"/>
        </w:rPr>
        <w:t>a</w:t>
      </w:r>
      <w:r>
        <w:rPr>
          <w:rFonts w:ascii="Verdana" w:eastAsia="Verdana" w:hAnsi="Verdana" w:cs="Verdana"/>
          <w:sz w:val="26"/>
          <w:szCs w:val="26"/>
        </w:rPr>
        <w:t xml:space="preserve"> </w:t>
      </w:r>
      <w:r>
        <w:rPr>
          <w:rFonts w:ascii="Verdana" w:hAnsi="Verdana" w:cs="Verdana"/>
          <w:sz w:val="26"/>
          <w:szCs w:val="26"/>
        </w:rPr>
        <w:t>difference</w:t>
      </w:r>
      <w:r>
        <w:rPr>
          <w:rFonts w:ascii="Verdana" w:eastAsia="Verdana" w:hAnsi="Verdana" w:cs="Verdana"/>
          <w:sz w:val="26"/>
          <w:szCs w:val="26"/>
        </w:rPr>
        <w:t xml:space="preserve"> </w:t>
      </w:r>
      <w:r>
        <w:rPr>
          <w:rFonts w:ascii="Verdana" w:hAnsi="Verdana" w:cs="Verdana"/>
          <w:sz w:val="26"/>
          <w:szCs w:val="26"/>
        </w:rPr>
        <w:t>between</w:t>
      </w:r>
      <w:r>
        <w:rPr>
          <w:rFonts w:ascii="Verdana" w:eastAsia="Verdana" w:hAnsi="Verdana" w:cs="Verdana"/>
          <w:sz w:val="26"/>
          <w:szCs w:val="26"/>
        </w:rPr>
        <w:t xml:space="preserve"> </w:t>
      </w:r>
      <w:r>
        <w:rPr>
          <w:rFonts w:ascii="Verdana" w:hAnsi="Verdana" w:cs="Verdana"/>
          <w:sz w:val="26"/>
          <w:szCs w:val="26"/>
        </w:rPr>
        <w:t>your</w:t>
      </w:r>
      <w:r>
        <w:rPr>
          <w:rFonts w:ascii="Verdana" w:eastAsia="Verdana" w:hAnsi="Verdana" w:cs="Verdana"/>
          <w:sz w:val="26"/>
          <w:szCs w:val="26"/>
        </w:rPr>
        <w:t xml:space="preserve"> </w:t>
      </w:r>
      <w:r>
        <w:rPr>
          <w:rFonts w:ascii="Verdana" w:hAnsi="Verdana" w:cs="Verdana"/>
          <w:sz w:val="26"/>
          <w:szCs w:val="26"/>
        </w:rPr>
        <w:t>computer</w:t>
      </w:r>
      <w:r w:rsidR="00AC2B69">
        <w:rPr>
          <w:rFonts w:ascii="Verdana" w:eastAsia="Verdana" w:hAnsi="Verdana" w:cs="Verdana"/>
          <w:sz w:val="26"/>
          <w:szCs w:val="26"/>
        </w:rPr>
        <w:t xml:space="preserve"> </w:t>
      </w:r>
      <w:r>
        <w:rPr>
          <w:rFonts w:ascii="Verdana" w:hAnsi="Verdana" w:cs="Verdana"/>
          <w:sz w:val="26"/>
          <w:szCs w:val="26"/>
        </w:rPr>
        <w:t>clock</w:t>
      </w:r>
      <w:r>
        <w:rPr>
          <w:rFonts w:ascii="Verdana" w:eastAsia="Verdana" w:hAnsi="Verdana" w:cs="Verdana"/>
          <w:sz w:val="26"/>
          <w:szCs w:val="26"/>
        </w:rPr>
        <w:t xml:space="preserve"> </w:t>
      </w:r>
      <w:r>
        <w:rPr>
          <w:rFonts w:ascii="Verdana" w:hAnsi="Verdana" w:cs="Verdana"/>
          <w:sz w:val="26"/>
          <w:szCs w:val="26"/>
        </w:rPr>
        <w:t>being</w:t>
      </w:r>
      <w:r>
        <w:rPr>
          <w:rFonts w:ascii="Verdana" w:eastAsia="Verdana" w:hAnsi="Verdana" w:cs="Verdana"/>
          <w:sz w:val="26"/>
          <w:szCs w:val="26"/>
        </w:rPr>
        <w:t xml:space="preserve"> </w:t>
      </w:r>
      <w:r>
        <w:rPr>
          <w:rFonts w:ascii="Verdana" w:hAnsi="Verdana" w:cs="Verdana"/>
          <w:sz w:val="26"/>
          <w:szCs w:val="26"/>
        </w:rPr>
        <w:t>a</w:t>
      </w:r>
      <w:r>
        <w:rPr>
          <w:rFonts w:ascii="Verdana" w:eastAsia="Verdana" w:hAnsi="Verdana" w:cs="Verdana"/>
          <w:sz w:val="26"/>
          <w:szCs w:val="26"/>
        </w:rPr>
        <w:t xml:space="preserve"> </w:t>
      </w:r>
      <w:r>
        <w:rPr>
          <w:rFonts w:ascii="Verdana" w:hAnsi="Verdana" w:cs="Verdana"/>
          <w:sz w:val="26"/>
          <w:szCs w:val="26"/>
        </w:rPr>
        <w:t>few</w:t>
      </w:r>
      <w:r>
        <w:rPr>
          <w:rFonts w:ascii="Verdana" w:eastAsia="Verdana" w:hAnsi="Verdana" w:cs="Verdana"/>
          <w:sz w:val="26"/>
          <w:szCs w:val="26"/>
        </w:rPr>
        <w:t xml:space="preserve"> </w:t>
      </w:r>
      <w:r>
        <w:rPr>
          <w:rFonts w:ascii="Verdana" w:hAnsi="Verdana" w:cs="Verdana"/>
          <w:sz w:val="26"/>
          <w:szCs w:val="26"/>
        </w:rPr>
        <w:t>minutes</w:t>
      </w:r>
      <w:r>
        <w:rPr>
          <w:rFonts w:ascii="Verdana" w:eastAsia="Verdana" w:hAnsi="Verdana" w:cs="Verdana"/>
          <w:sz w:val="26"/>
          <w:szCs w:val="26"/>
        </w:rPr>
        <w:t xml:space="preserve"> </w:t>
      </w:r>
      <w:r>
        <w:rPr>
          <w:rFonts w:ascii="Verdana" w:hAnsi="Verdana" w:cs="Verdana"/>
          <w:sz w:val="26"/>
          <w:szCs w:val="26"/>
        </w:rPr>
        <w:t>slower</w:t>
      </w:r>
      <w:r>
        <w:rPr>
          <w:rFonts w:ascii="Verdana" w:eastAsia="Verdana" w:hAnsi="Verdana" w:cs="Verdana"/>
          <w:sz w:val="26"/>
          <w:szCs w:val="26"/>
        </w:rPr>
        <w:t xml:space="preserve"> </w:t>
      </w:r>
      <w:r>
        <w:rPr>
          <w:rFonts w:ascii="Verdana" w:hAnsi="Verdana" w:cs="Verdana"/>
          <w:sz w:val="26"/>
          <w:szCs w:val="26"/>
        </w:rPr>
        <w:t>than</w:t>
      </w:r>
      <w:r>
        <w:rPr>
          <w:rFonts w:ascii="Verdana" w:eastAsia="Verdana" w:hAnsi="Verdana" w:cs="Verdana"/>
          <w:sz w:val="26"/>
          <w:szCs w:val="26"/>
        </w:rPr>
        <w:t xml:space="preserve"> </w:t>
      </w:r>
      <w:r w:rsidR="00AC2B69">
        <w:rPr>
          <w:rFonts w:ascii="Verdana" w:hAnsi="Verdana" w:cs="Verdana"/>
          <w:sz w:val="26"/>
          <w:szCs w:val="26"/>
        </w:rPr>
        <w:t>the</w:t>
      </w:r>
      <w:r w:rsidR="00AC2B69">
        <w:rPr>
          <w:rFonts w:ascii="Verdana" w:eastAsia="Verdana" w:hAnsi="Verdana" w:cs="Verdana"/>
          <w:sz w:val="26"/>
          <w:szCs w:val="26"/>
        </w:rPr>
        <w:t xml:space="preserve"> </w:t>
      </w:r>
      <w:r>
        <w:rPr>
          <w:rFonts w:ascii="Verdana" w:hAnsi="Verdana" w:cs="Verdana"/>
          <w:sz w:val="26"/>
          <w:szCs w:val="26"/>
        </w:rPr>
        <w:t>Blackboard</w:t>
      </w:r>
      <w:r>
        <w:rPr>
          <w:rFonts w:ascii="Verdana" w:eastAsia="Verdana" w:hAnsi="Verdana" w:cs="Verdana"/>
          <w:sz w:val="26"/>
          <w:szCs w:val="26"/>
        </w:rPr>
        <w:t xml:space="preserve"> </w:t>
      </w:r>
      <w:r>
        <w:rPr>
          <w:rFonts w:ascii="Verdana" w:hAnsi="Verdana" w:cs="Verdana"/>
          <w:sz w:val="26"/>
          <w:szCs w:val="26"/>
        </w:rPr>
        <w:t>Learn</w:t>
      </w:r>
      <w:r>
        <w:rPr>
          <w:rFonts w:ascii="Verdana" w:eastAsia="Verdana" w:hAnsi="Verdana" w:cs="Verdana"/>
          <w:sz w:val="26"/>
          <w:szCs w:val="26"/>
        </w:rPr>
        <w:t xml:space="preserve"> </w:t>
      </w:r>
      <w:r>
        <w:rPr>
          <w:rFonts w:ascii="Verdana" w:hAnsi="Verdana" w:cs="Verdana"/>
          <w:sz w:val="26"/>
          <w:szCs w:val="26"/>
        </w:rPr>
        <w:t>9.1</w:t>
      </w:r>
      <w:r>
        <w:rPr>
          <w:rFonts w:ascii="Verdana" w:eastAsia="Verdana" w:hAnsi="Verdana" w:cs="Verdana"/>
          <w:sz w:val="26"/>
          <w:szCs w:val="26"/>
        </w:rPr>
        <w:t xml:space="preserve"> </w:t>
      </w:r>
      <w:r>
        <w:rPr>
          <w:rFonts w:ascii="Verdana" w:hAnsi="Verdana" w:cs="Verdana"/>
          <w:sz w:val="26"/>
          <w:szCs w:val="26"/>
        </w:rPr>
        <w:t>server</w:t>
      </w:r>
      <w:r>
        <w:rPr>
          <w:rFonts w:ascii="Verdana" w:eastAsia="Verdana" w:hAnsi="Verdana" w:cs="Verdana"/>
          <w:sz w:val="26"/>
          <w:szCs w:val="26"/>
        </w:rPr>
        <w:t xml:space="preserve"> </w:t>
      </w:r>
      <w:r>
        <w:rPr>
          <w:rFonts w:ascii="Verdana" w:hAnsi="Verdana" w:cs="Verdana"/>
          <w:sz w:val="26"/>
          <w:szCs w:val="26"/>
        </w:rPr>
        <w:t>clock.</w:t>
      </w:r>
      <w:r>
        <w:rPr>
          <w:rFonts w:ascii="Verdana" w:eastAsia="Verdana" w:hAnsi="Verdana" w:cs="Verdana"/>
          <w:sz w:val="26"/>
          <w:szCs w:val="26"/>
        </w:rPr>
        <w:t xml:space="preserve"> </w:t>
      </w:r>
      <w:r>
        <w:rPr>
          <w:rFonts w:ascii="Verdana" w:hAnsi="Verdana" w:cs="Verdana"/>
          <w:sz w:val="26"/>
          <w:szCs w:val="26"/>
        </w:rPr>
        <w:t>This</w:t>
      </w:r>
      <w:r>
        <w:rPr>
          <w:rFonts w:ascii="Verdana" w:eastAsia="Verdana" w:hAnsi="Verdana" w:cs="Verdana"/>
          <w:sz w:val="26"/>
          <w:szCs w:val="26"/>
        </w:rPr>
        <w:t xml:space="preserve"> </w:t>
      </w:r>
      <w:r>
        <w:rPr>
          <w:rFonts w:ascii="Verdana" w:hAnsi="Verdana" w:cs="Verdana"/>
          <w:sz w:val="26"/>
          <w:szCs w:val="26"/>
        </w:rPr>
        <w:t>does</w:t>
      </w:r>
      <w:r>
        <w:rPr>
          <w:rFonts w:ascii="Verdana" w:eastAsia="Verdana" w:hAnsi="Verdana" w:cs="Verdana"/>
          <w:sz w:val="26"/>
          <w:szCs w:val="26"/>
        </w:rPr>
        <w:t xml:space="preserve"> </w:t>
      </w:r>
      <w:r>
        <w:rPr>
          <w:rFonts w:ascii="Verdana" w:hAnsi="Verdana" w:cs="Verdana"/>
          <w:i/>
          <w:iCs/>
          <w:sz w:val="26"/>
          <w:szCs w:val="26"/>
        </w:rPr>
        <w:t>not</w:t>
      </w:r>
      <w:r>
        <w:rPr>
          <w:rFonts w:ascii="Verdana" w:eastAsia="Verdana" w:hAnsi="Verdana" w:cs="Verdana"/>
          <w:sz w:val="26"/>
          <w:szCs w:val="26"/>
        </w:rPr>
        <w:t xml:space="preserve"> </w:t>
      </w:r>
      <w:r>
        <w:rPr>
          <w:rFonts w:ascii="Verdana" w:hAnsi="Verdana" w:cs="Verdana"/>
          <w:sz w:val="26"/>
          <w:szCs w:val="26"/>
        </w:rPr>
        <w:t>constitute</w:t>
      </w:r>
      <w:r>
        <w:rPr>
          <w:rFonts w:ascii="Verdana" w:eastAsia="Verdana" w:hAnsi="Verdana" w:cs="Verdana"/>
          <w:sz w:val="26"/>
          <w:szCs w:val="26"/>
        </w:rPr>
        <w:t xml:space="preserve"> </w:t>
      </w:r>
      <w:r>
        <w:rPr>
          <w:rFonts w:ascii="Verdana" w:hAnsi="Verdana" w:cs="Verdana"/>
          <w:sz w:val="26"/>
          <w:szCs w:val="26"/>
        </w:rPr>
        <w:t>a</w:t>
      </w:r>
      <w:r>
        <w:rPr>
          <w:rFonts w:ascii="Verdana" w:eastAsia="Verdana" w:hAnsi="Verdana" w:cs="Verdana"/>
          <w:sz w:val="26"/>
          <w:szCs w:val="26"/>
        </w:rPr>
        <w:t xml:space="preserve"> </w:t>
      </w:r>
      <w:r>
        <w:rPr>
          <w:rFonts w:ascii="Verdana" w:hAnsi="Verdana" w:cs="Verdana"/>
          <w:sz w:val="26"/>
          <w:szCs w:val="26"/>
        </w:rPr>
        <w:t>valid</w:t>
      </w:r>
      <w:r>
        <w:rPr>
          <w:rFonts w:ascii="Verdana" w:eastAsia="Verdana" w:hAnsi="Verdana" w:cs="Verdana"/>
          <w:sz w:val="26"/>
          <w:szCs w:val="26"/>
        </w:rPr>
        <w:t xml:space="preserve"> </w:t>
      </w:r>
      <w:r>
        <w:rPr>
          <w:rFonts w:ascii="Verdana" w:hAnsi="Verdana" w:cs="Verdana"/>
          <w:sz w:val="26"/>
          <w:szCs w:val="26"/>
        </w:rPr>
        <w:t>excuse</w:t>
      </w:r>
      <w:r>
        <w:rPr>
          <w:rFonts w:ascii="Verdana" w:eastAsia="Verdana" w:hAnsi="Verdana" w:cs="Verdana"/>
          <w:sz w:val="26"/>
          <w:szCs w:val="26"/>
        </w:rPr>
        <w:t xml:space="preserve"> </w:t>
      </w:r>
      <w:r>
        <w:rPr>
          <w:rFonts w:ascii="Verdana" w:hAnsi="Verdana" w:cs="Verdana"/>
          <w:sz w:val="26"/>
          <w:szCs w:val="26"/>
        </w:rPr>
        <w:t>for</w:t>
      </w:r>
      <w:r>
        <w:rPr>
          <w:rFonts w:ascii="Verdana" w:eastAsia="Verdana" w:hAnsi="Verdana" w:cs="Verdana"/>
          <w:sz w:val="26"/>
          <w:szCs w:val="26"/>
        </w:rPr>
        <w:t xml:space="preserve"> </w:t>
      </w:r>
      <w:r>
        <w:rPr>
          <w:rFonts w:ascii="Verdana" w:hAnsi="Verdana" w:cs="Verdana"/>
          <w:sz w:val="26"/>
          <w:szCs w:val="26"/>
        </w:rPr>
        <w:t>missing</w:t>
      </w:r>
      <w:r>
        <w:rPr>
          <w:rFonts w:ascii="Verdana" w:eastAsia="Verdana" w:hAnsi="Verdana" w:cs="Verdana"/>
          <w:sz w:val="26"/>
          <w:szCs w:val="26"/>
        </w:rPr>
        <w:t xml:space="preserve"> </w:t>
      </w:r>
      <w:r>
        <w:rPr>
          <w:rFonts w:ascii="Verdana" w:hAnsi="Verdana" w:cs="Verdana"/>
          <w:sz w:val="26"/>
          <w:szCs w:val="26"/>
        </w:rPr>
        <w:t>a</w:t>
      </w:r>
      <w:r>
        <w:rPr>
          <w:rFonts w:ascii="Verdana" w:eastAsia="Verdana" w:hAnsi="Verdana" w:cs="Verdana"/>
          <w:sz w:val="26"/>
          <w:szCs w:val="26"/>
        </w:rPr>
        <w:t xml:space="preserve"> </w:t>
      </w:r>
      <w:r>
        <w:rPr>
          <w:rFonts w:ascii="Verdana" w:hAnsi="Verdana" w:cs="Verdana"/>
          <w:sz w:val="26"/>
          <w:szCs w:val="26"/>
        </w:rPr>
        <w:t>submission</w:t>
      </w:r>
      <w:r>
        <w:rPr>
          <w:rFonts w:ascii="Verdana" w:eastAsia="Verdana" w:hAnsi="Verdana" w:cs="Verdana"/>
          <w:sz w:val="26"/>
          <w:szCs w:val="26"/>
        </w:rPr>
        <w:t xml:space="preserve"> </w:t>
      </w:r>
      <w:r>
        <w:rPr>
          <w:rFonts w:ascii="Verdana" w:hAnsi="Verdana" w:cs="Verdana"/>
          <w:sz w:val="26"/>
          <w:szCs w:val="26"/>
        </w:rPr>
        <w:t>deadline.)</w:t>
      </w:r>
    </w:p>
    <w:p w:rsidR="00AD2632" w:rsidRDefault="00AD2632" w:rsidP="00AD2632">
      <w:pPr>
        <w:widowControl w:val="0"/>
        <w:autoSpaceDE w:val="0"/>
        <w:rPr>
          <w:rFonts w:ascii="Times New Roman" w:hAnsi="Times New Roman"/>
          <w:sz w:val="32"/>
          <w:szCs w:val="32"/>
        </w:rPr>
      </w:pPr>
      <w:r>
        <w:rPr>
          <w:rFonts w:ascii="Times New Roman" w:hAnsi="Times New Roman"/>
          <w:sz w:val="32"/>
          <w:szCs w:val="32"/>
        </w:rPr>
        <w:t> </w:t>
      </w:r>
    </w:p>
    <w:p w:rsidR="00AD2632" w:rsidRDefault="00AD2632" w:rsidP="00AD2632">
      <w:pPr>
        <w:widowControl w:val="0"/>
        <w:autoSpaceDE w:val="0"/>
        <w:rPr>
          <w:rFonts w:ascii="Verdana" w:hAnsi="Verdana" w:cs="Verdana"/>
          <w:b/>
          <w:bCs/>
          <w:color w:val="2E3A4A"/>
          <w:sz w:val="26"/>
          <w:szCs w:val="26"/>
        </w:rPr>
      </w:pPr>
      <w:r>
        <w:rPr>
          <w:rFonts w:ascii="Verdana" w:hAnsi="Verdana" w:cs="Verdana"/>
          <w:b/>
          <w:bCs/>
          <w:color w:val="000000"/>
          <w:sz w:val="26"/>
          <w:szCs w:val="26"/>
        </w:rPr>
        <w:t>Online</w:t>
      </w:r>
      <w:r>
        <w:rPr>
          <w:rFonts w:ascii="Verdana" w:eastAsia="Verdana" w:hAnsi="Verdana" w:cs="Verdana"/>
          <w:b/>
          <w:bCs/>
          <w:color w:val="2E3A4A"/>
          <w:sz w:val="26"/>
          <w:szCs w:val="26"/>
        </w:rPr>
        <w:t xml:space="preserve"> </w:t>
      </w:r>
      <w:r>
        <w:rPr>
          <w:rFonts w:ascii="Verdana" w:hAnsi="Verdana" w:cs="Verdana"/>
          <w:b/>
          <w:bCs/>
          <w:color w:val="2E3A4A"/>
          <w:sz w:val="26"/>
          <w:szCs w:val="26"/>
        </w:rPr>
        <w:t>Behavior</w:t>
      </w:r>
      <w:r>
        <w:rPr>
          <w:rFonts w:ascii="Verdana" w:eastAsia="Verdana" w:hAnsi="Verdana" w:cs="Verdana"/>
          <w:b/>
          <w:bCs/>
          <w:color w:val="2E3A4A"/>
          <w:sz w:val="26"/>
          <w:szCs w:val="26"/>
        </w:rPr>
        <w:t xml:space="preserve"> </w:t>
      </w:r>
      <w:r>
        <w:rPr>
          <w:rFonts w:ascii="Verdana" w:hAnsi="Verdana" w:cs="Verdana"/>
          <w:b/>
          <w:bCs/>
          <w:color w:val="2E3A4A"/>
          <w:sz w:val="26"/>
          <w:szCs w:val="26"/>
        </w:rPr>
        <w:t>and</w:t>
      </w:r>
      <w:r>
        <w:rPr>
          <w:rFonts w:ascii="Verdana" w:eastAsia="Verdana" w:hAnsi="Verdana" w:cs="Verdana"/>
          <w:b/>
          <w:bCs/>
          <w:color w:val="2E3A4A"/>
          <w:sz w:val="26"/>
          <w:szCs w:val="26"/>
        </w:rPr>
        <w:t xml:space="preserve"> </w:t>
      </w:r>
      <w:r>
        <w:rPr>
          <w:rFonts w:ascii="Verdana" w:hAnsi="Verdana" w:cs="Verdana"/>
          <w:b/>
          <w:bCs/>
          <w:color w:val="2E3A4A"/>
          <w:sz w:val="26"/>
          <w:szCs w:val="26"/>
        </w:rPr>
        <w:t>Student</w:t>
      </w:r>
      <w:r>
        <w:rPr>
          <w:rFonts w:ascii="Verdana" w:eastAsia="Verdana" w:hAnsi="Verdana" w:cs="Verdana"/>
          <w:b/>
          <w:bCs/>
          <w:color w:val="2E3A4A"/>
          <w:sz w:val="26"/>
          <w:szCs w:val="26"/>
        </w:rPr>
        <w:t xml:space="preserve"> </w:t>
      </w:r>
      <w:r>
        <w:rPr>
          <w:rFonts w:ascii="Verdana" w:hAnsi="Verdana" w:cs="Verdana"/>
          <w:b/>
          <w:bCs/>
          <w:color w:val="2E3A4A"/>
          <w:sz w:val="26"/>
          <w:szCs w:val="26"/>
        </w:rPr>
        <w:t>Code</w:t>
      </w:r>
      <w:r>
        <w:rPr>
          <w:rFonts w:ascii="Verdana" w:eastAsia="Verdana" w:hAnsi="Verdana" w:cs="Verdana"/>
          <w:b/>
          <w:bCs/>
          <w:color w:val="2E3A4A"/>
          <w:sz w:val="26"/>
          <w:szCs w:val="26"/>
        </w:rPr>
        <w:t xml:space="preserve"> </w:t>
      </w:r>
      <w:r>
        <w:rPr>
          <w:rFonts w:ascii="Verdana" w:hAnsi="Verdana" w:cs="Verdana"/>
          <w:b/>
          <w:bCs/>
          <w:color w:val="2E3A4A"/>
          <w:sz w:val="26"/>
          <w:szCs w:val="26"/>
        </w:rPr>
        <w:t>of</w:t>
      </w:r>
      <w:r>
        <w:rPr>
          <w:rFonts w:ascii="Verdana" w:eastAsia="Verdana" w:hAnsi="Verdana" w:cs="Verdana"/>
          <w:b/>
          <w:bCs/>
          <w:color w:val="2E3A4A"/>
          <w:sz w:val="26"/>
          <w:szCs w:val="26"/>
        </w:rPr>
        <w:t xml:space="preserve"> </w:t>
      </w:r>
      <w:r>
        <w:rPr>
          <w:rFonts w:ascii="Verdana" w:hAnsi="Verdana" w:cs="Verdana"/>
          <w:b/>
          <w:bCs/>
          <w:color w:val="2E3A4A"/>
          <w:sz w:val="26"/>
          <w:szCs w:val="26"/>
        </w:rPr>
        <w:t>Conduct</w:t>
      </w:r>
    </w:p>
    <w:p w:rsidR="00AD2632" w:rsidRDefault="00AD2632" w:rsidP="00AD2632">
      <w:pPr>
        <w:widowControl w:val="0"/>
        <w:autoSpaceDE w:val="0"/>
        <w:rPr>
          <w:rFonts w:ascii="Verdana" w:hAnsi="Verdana" w:cs="Verdana"/>
          <w:sz w:val="26"/>
          <w:szCs w:val="26"/>
        </w:rPr>
      </w:pPr>
      <w:r>
        <w:rPr>
          <w:rFonts w:ascii="Verdana" w:hAnsi="Verdana" w:cs="Verdana"/>
          <w:sz w:val="26"/>
          <w:szCs w:val="26"/>
        </w:rPr>
        <w:t>Students</w:t>
      </w:r>
      <w:r>
        <w:rPr>
          <w:rFonts w:ascii="Verdana" w:eastAsia="Verdana" w:hAnsi="Verdana" w:cs="Verdana"/>
          <w:sz w:val="26"/>
          <w:szCs w:val="26"/>
        </w:rPr>
        <w:t xml:space="preserve"> </w:t>
      </w:r>
      <w:r>
        <w:rPr>
          <w:rFonts w:ascii="Verdana" w:hAnsi="Verdana" w:cs="Verdana"/>
          <w:sz w:val="26"/>
          <w:szCs w:val="26"/>
        </w:rPr>
        <w:t>are</w:t>
      </w:r>
      <w:r>
        <w:rPr>
          <w:rFonts w:ascii="Verdana" w:eastAsia="Verdana" w:hAnsi="Verdana" w:cs="Verdana"/>
          <w:sz w:val="26"/>
          <w:szCs w:val="26"/>
        </w:rPr>
        <w:t xml:space="preserve"> </w:t>
      </w:r>
      <w:r>
        <w:rPr>
          <w:rFonts w:ascii="Verdana" w:hAnsi="Verdana" w:cs="Verdana"/>
          <w:sz w:val="26"/>
          <w:szCs w:val="26"/>
        </w:rPr>
        <w:t>expected</w:t>
      </w:r>
      <w:r>
        <w:rPr>
          <w:rFonts w:ascii="Verdana" w:eastAsia="Verdana" w:hAnsi="Verdana" w:cs="Verdana"/>
          <w:sz w:val="26"/>
          <w:szCs w:val="26"/>
        </w:rPr>
        <w:t xml:space="preserve"> </w:t>
      </w:r>
      <w:r>
        <w:rPr>
          <w:rFonts w:ascii="Verdana" w:hAnsi="Verdana" w:cs="Verdana"/>
          <w:sz w:val="26"/>
          <w:szCs w:val="26"/>
        </w:rPr>
        <w:t>to</w:t>
      </w:r>
      <w:r>
        <w:rPr>
          <w:rFonts w:ascii="Verdana" w:eastAsia="Verdana" w:hAnsi="Verdana" w:cs="Verdana"/>
          <w:sz w:val="26"/>
          <w:szCs w:val="26"/>
        </w:rPr>
        <w:t xml:space="preserve"> </w:t>
      </w:r>
      <w:r>
        <w:rPr>
          <w:rFonts w:ascii="Verdana" w:hAnsi="Verdana" w:cs="Verdana"/>
          <w:sz w:val="26"/>
          <w:szCs w:val="26"/>
        </w:rPr>
        <w:t>respect</w:t>
      </w:r>
      <w:r>
        <w:rPr>
          <w:rFonts w:ascii="Verdana" w:eastAsia="Verdana" w:hAnsi="Verdana" w:cs="Verdana"/>
          <w:sz w:val="26"/>
          <w:szCs w:val="26"/>
        </w:rPr>
        <w:t xml:space="preserve"> </w:t>
      </w:r>
      <w:r>
        <w:rPr>
          <w:rFonts w:ascii="Verdana" w:hAnsi="Verdana" w:cs="Verdana"/>
          <w:sz w:val="26"/>
          <w:szCs w:val="26"/>
        </w:rPr>
        <w:t>and</w:t>
      </w:r>
      <w:r>
        <w:rPr>
          <w:rFonts w:ascii="Verdana" w:eastAsia="Verdana" w:hAnsi="Verdana" w:cs="Verdana"/>
          <w:sz w:val="26"/>
          <w:szCs w:val="26"/>
        </w:rPr>
        <w:t xml:space="preserve"> </w:t>
      </w:r>
      <w:r>
        <w:rPr>
          <w:rFonts w:ascii="Verdana" w:hAnsi="Verdana" w:cs="Verdana"/>
          <w:sz w:val="26"/>
          <w:szCs w:val="26"/>
        </w:rPr>
        <w:t>obey</w:t>
      </w:r>
      <w:r>
        <w:rPr>
          <w:rFonts w:ascii="Verdana" w:eastAsia="Verdana" w:hAnsi="Verdana" w:cs="Verdana"/>
          <w:sz w:val="26"/>
          <w:szCs w:val="26"/>
        </w:rPr>
        <w:t xml:space="preserve"> </w:t>
      </w:r>
      <w:r>
        <w:rPr>
          <w:rFonts w:ascii="Verdana" w:hAnsi="Verdana" w:cs="Verdana"/>
          <w:sz w:val="26"/>
          <w:szCs w:val="26"/>
        </w:rPr>
        <w:t>standards</w:t>
      </w:r>
      <w:r>
        <w:rPr>
          <w:rFonts w:ascii="Verdana" w:eastAsia="Verdana" w:hAnsi="Verdana" w:cs="Verdana"/>
          <w:sz w:val="26"/>
          <w:szCs w:val="26"/>
        </w:rPr>
        <w:t xml:space="preserve"> </w:t>
      </w:r>
      <w:r>
        <w:rPr>
          <w:rFonts w:ascii="Verdana" w:hAnsi="Verdana" w:cs="Verdana"/>
          <w:sz w:val="26"/>
          <w:szCs w:val="26"/>
        </w:rPr>
        <w:t>of</w:t>
      </w:r>
      <w:r>
        <w:rPr>
          <w:rFonts w:ascii="Verdana" w:eastAsia="Verdana" w:hAnsi="Verdana" w:cs="Verdana"/>
          <w:sz w:val="26"/>
          <w:szCs w:val="26"/>
        </w:rPr>
        <w:t xml:space="preserve"> </w:t>
      </w:r>
      <w:r>
        <w:rPr>
          <w:rFonts w:ascii="Verdana" w:hAnsi="Verdana" w:cs="Verdana"/>
          <w:sz w:val="26"/>
          <w:szCs w:val="26"/>
        </w:rPr>
        <w:t>student</w:t>
      </w:r>
      <w:r>
        <w:rPr>
          <w:rFonts w:ascii="Verdana" w:eastAsia="Verdana" w:hAnsi="Verdana" w:cs="Verdana"/>
          <w:sz w:val="26"/>
          <w:szCs w:val="26"/>
        </w:rPr>
        <w:t xml:space="preserve"> </w:t>
      </w:r>
      <w:r>
        <w:rPr>
          <w:rFonts w:ascii="Verdana" w:hAnsi="Verdana" w:cs="Verdana"/>
          <w:sz w:val="26"/>
          <w:szCs w:val="26"/>
        </w:rPr>
        <w:t>conduct</w:t>
      </w:r>
      <w:r>
        <w:rPr>
          <w:rFonts w:ascii="Verdana" w:eastAsia="Verdana" w:hAnsi="Verdana" w:cs="Verdana"/>
          <w:sz w:val="26"/>
          <w:szCs w:val="26"/>
        </w:rPr>
        <w:t xml:space="preserve"> </w:t>
      </w:r>
      <w:r>
        <w:rPr>
          <w:rFonts w:ascii="Verdana" w:hAnsi="Verdana" w:cs="Verdana"/>
          <w:sz w:val="26"/>
          <w:szCs w:val="26"/>
        </w:rPr>
        <w:t>while</w:t>
      </w:r>
      <w:r>
        <w:rPr>
          <w:rFonts w:ascii="Verdana" w:eastAsia="Verdana" w:hAnsi="Verdana" w:cs="Verdana"/>
          <w:sz w:val="26"/>
          <w:szCs w:val="26"/>
        </w:rPr>
        <w:t xml:space="preserve"> </w:t>
      </w:r>
      <w:r>
        <w:rPr>
          <w:rFonts w:ascii="Verdana" w:hAnsi="Verdana" w:cs="Verdana"/>
          <w:sz w:val="26"/>
          <w:szCs w:val="26"/>
        </w:rPr>
        <w:t>in</w:t>
      </w:r>
      <w:r>
        <w:rPr>
          <w:rFonts w:ascii="Verdana" w:eastAsia="Verdana" w:hAnsi="Verdana" w:cs="Verdana"/>
          <w:sz w:val="26"/>
          <w:szCs w:val="26"/>
        </w:rPr>
        <w:t xml:space="preserve"> </w:t>
      </w:r>
      <w:r>
        <w:rPr>
          <w:rFonts w:ascii="Verdana" w:hAnsi="Verdana" w:cs="Verdana"/>
          <w:sz w:val="26"/>
          <w:szCs w:val="26"/>
        </w:rPr>
        <w:t>communication</w:t>
      </w:r>
      <w:r>
        <w:rPr>
          <w:rFonts w:ascii="Verdana" w:eastAsia="Verdana" w:hAnsi="Verdana" w:cs="Verdana"/>
          <w:sz w:val="26"/>
          <w:szCs w:val="26"/>
        </w:rPr>
        <w:t xml:space="preserve"> </w:t>
      </w:r>
      <w:r>
        <w:rPr>
          <w:rFonts w:ascii="Verdana" w:hAnsi="Verdana" w:cs="Verdana"/>
          <w:color w:val="000000"/>
          <w:sz w:val="26"/>
          <w:szCs w:val="26"/>
        </w:rPr>
        <w:t>online</w:t>
      </w:r>
      <w:r>
        <w:rPr>
          <w:rFonts w:ascii="Verdana" w:eastAsia="Verdana" w:hAnsi="Verdana" w:cs="Verdana"/>
          <w:sz w:val="26"/>
          <w:szCs w:val="26"/>
        </w:rPr>
        <w:t xml:space="preserve"> </w:t>
      </w:r>
      <w:r>
        <w:rPr>
          <w:rFonts w:ascii="Verdana" w:hAnsi="Verdana" w:cs="Verdana"/>
          <w:sz w:val="26"/>
          <w:szCs w:val="26"/>
        </w:rPr>
        <w:t>and</w:t>
      </w:r>
      <w:r>
        <w:rPr>
          <w:rFonts w:ascii="Verdana" w:eastAsia="Verdana" w:hAnsi="Verdana" w:cs="Verdana"/>
          <w:sz w:val="26"/>
          <w:szCs w:val="26"/>
        </w:rPr>
        <w:t xml:space="preserve"> </w:t>
      </w:r>
      <w:r>
        <w:rPr>
          <w:rFonts w:ascii="Verdana" w:hAnsi="Verdana" w:cs="Verdana"/>
          <w:sz w:val="26"/>
          <w:szCs w:val="26"/>
        </w:rPr>
        <w:t>while</w:t>
      </w:r>
      <w:r>
        <w:rPr>
          <w:rFonts w:ascii="Verdana" w:eastAsia="Verdana" w:hAnsi="Verdana" w:cs="Verdana"/>
          <w:sz w:val="26"/>
          <w:szCs w:val="26"/>
        </w:rPr>
        <w:t xml:space="preserve"> </w:t>
      </w:r>
      <w:r>
        <w:rPr>
          <w:rFonts w:ascii="Verdana" w:hAnsi="Verdana" w:cs="Verdana"/>
          <w:sz w:val="26"/>
          <w:szCs w:val="26"/>
        </w:rPr>
        <w:t>on</w:t>
      </w:r>
      <w:r>
        <w:rPr>
          <w:rFonts w:ascii="Verdana" w:eastAsia="Verdana" w:hAnsi="Verdana" w:cs="Verdana"/>
          <w:sz w:val="26"/>
          <w:szCs w:val="26"/>
        </w:rPr>
        <w:t xml:space="preserve"> </w:t>
      </w:r>
      <w:r>
        <w:rPr>
          <w:rFonts w:ascii="Verdana" w:hAnsi="Verdana" w:cs="Verdana"/>
          <w:sz w:val="26"/>
          <w:szCs w:val="26"/>
        </w:rPr>
        <w:t>campus</w:t>
      </w:r>
      <w:r>
        <w:rPr>
          <w:rFonts w:ascii="Verdana" w:eastAsia="Verdana" w:hAnsi="Verdana" w:cs="Verdana"/>
          <w:sz w:val="26"/>
          <w:szCs w:val="26"/>
        </w:rPr>
        <w:t xml:space="preserve"> </w:t>
      </w:r>
      <w:r>
        <w:rPr>
          <w:rFonts w:ascii="Verdana" w:hAnsi="Verdana" w:cs="Verdana"/>
          <w:sz w:val="26"/>
          <w:szCs w:val="26"/>
        </w:rPr>
        <w:t>in</w:t>
      </w:r>
      <w:r>
        <w:rPr>
          <w:rFonts w:ascii="Verdana" w:eastAsia="Verdana" w:hAnsi="Verdana" w:cs="Verdana"/>
          <w:sz w:val="26"/>
          <w:szCs w:val="26"/>
        </w:rPr>
        <w:t xml:space="preserve"> </w:t>
      </w:r>
      <w:r>
        <w:rPr>
          <w:rFonts w:ascii="Verdana" w:hAnsi="Verdana" w:cs="Verdana"/>
          <w:sz w:val="26"/>
          <w:szCs w:val="26"/>
        </w:rPr>
        <w:t>person.</w:t>
      </w:r>
      <w:r>
        <w:rPr>
          <w:rFonts w:ascii="Verdana" w:eastAsia="Verdana" w:hAnsi="Verdana" w:cs="Verdana"/>
          <w:sz w:val="26"/>
          <w:szCs w:val="26"/>
        </w:rPr>
        <w:t xml:space="preserve"> </w:t>
      </w:r>
      <w:r>
        <w:rPr>
          <w:rFonts w:ascii="Verdana" w:hAnsi="Verdana" w:cs="Verdana"/>
          <w:sz w:val="26"/>
          <w:szCs w:val="26"/>
        </w:rPr>
        <w:t>No</w:t>
      </w:r>
      <w:r>
        <w:rPr>
          <w:rFonts w:ascii="Verdana" w:eastAsia="Verdana" w:hAnsi="Verdana" w:cs="Verdana"/>
          <w:sz w:val="26"/>
          <w:szCs w:val="26"/>
        </w:rPr>
        <w:t xml:space="preserve"> </w:t>
      </w:r>
      <w:r>
        <w:rPr>
          <w:rFonts w:ascii="Verdana" w:hAnsi="Verdana" w:cs="Verdana"/>
          <w:sz w:val="26"/>
          <w:szCs w:val="26"/>
        </w:rPr>
        <w:t>foul</w:t>
      </w:r>
      <w:r>
        <w:rPr>
          <w:rFonts w:ascii="Verdana" w:eastAsia="Verdana" w:hAnsi="Verdana" w:cs="Verdana"/>
          <w:sz w:val="26"/>
          <w:szCs w:val="26"/>
        </w:rPr>
        <w:t xml:space="preserve"> </w:t>
      </w:r>
      <w:r>
        <w:rPr>
          <w:rFonts w:ascii="Verdana" w:hAnsi="Verdana" w:cs="Verdana"/>
          <w:sz w:val="26"/>
          <w:szCs w:val="26"/>
        </w:rPr>
        <w:t>language</w:t>
      </w:r>
      <w:r>
        <w:rPr>
          <w:rFonts w:ascii="Verdana" w:eastAsia="Verdana" w:hAnsi="Verdana" w:cs="Verdana"/>
          <w:sz w:val="26"/>
          <w:szCs w:val="26"/>
        </w:rPr>
        <w:t xml:space="preserve"> </w:t>
      </w:r>
      <w:r>
        <w:rPr>
          <w:rFonts w:ascii="Verdana" w:hAnsi="Verdana" w:cs="Verdana"/>
          <w:sz w:val="26"/>
          <w:szCs w:val="26"/>
        </w:rPr>
        <w:t>or</w:t>
      </w:r>
      <w:r>
        <w:rPr>
          <w:rFonts w:ascii="Verdana" w:eastAsia="Verdana" w:hAnsi="Verdana" w:cs="Verdana"/>
          <w:sz w:val="26"/>
          <w:szCs w:val="26"/>
        </w:rPr>
        <w:t xml:space="preserve"> </w:t>
      </w:r>
      <w:r>
        <w:rPr>
          <w:rFonts w:ascii="Verdana" w:hAnsi="Verdana" w:cs="Verdana"/>
          <w:sz w:val="26"/>
          <w:szCs w:val="26"/>
        </w:rPr>
        <w:t>conduct</w:t>
      </w:r>
      <w:r>
        <w:rPr>
          <w:rFonts w:ascii="Verdana" w:eastAsia="Verdana" w:hAnsi="Verdana" w:cs="Verdana"/>
          <w:sz w:val="26"/>
          <w:szCs w:val="26"/>
        </w:rPr>
        <w:t xml:space="preserve"> </w:t>
      </w:r>
      <w:r>
        <w:rPr>
          <w:rFonts w:ascii="Verdana" w:hAnsi="Verdana" w:cs="Verdana"/>
          <w:sz w:val="26"/>
          <w:szCs w:val="26"/>
        </w:rPr>
        <w:t>that</w:t>
      </w:r>
      <w:r>
        <w:rPr>
          <w:rFonts w:ascii="Verdana" w:eastAsia="Verdana" w:hAnsi="Verdana" w:cs="Verdana"/>
          <w:sz w:val="26"/>
          <w:szCs w:val="26"/>
        </w:rPr>
        <w:t xml:space="preserve"> </w:t>
      </w:r>
      <w:r>
        <w:rPr>
          <w:rFonts w:ascii="Verdana" w:hAnsi="Verdana" w:cs="Verdana"/>
          <w:sz w:val="26"/>
          <w:szCs w:val="26"/>
        </w:rPr>
        <w:t>disrupts</w:t>
      </w:r>
      <w:r>
        <w:rPr>
          <w:rFonts w:ascii="Verdana" w:eastAsia="Verdana" w:hAnsi="Verdana" w:cs="Verdana"/>
          <w:sz w:val="26"/>
          <w:szCs w:val="26"/>
        </w:rPr>
        <w:t xml:space="preserve"> </w:t>
      </w:r>
      <w:r>
        <w:rPr>
          <w:rFonts w:ascii="Verdana" w:hAnsi="Verdana" w:cs="Verdana"/>
          <w:sz w:val="26"/>
          <w:szCs w:val="26"/>
        </w:rPr>
        <w:t>learning</w:t>
      </w:r>
      <w:r>
        <w:rPr>
          <w:rFonts w:ascii="Verdana" w:eastAsia="Verdana" w:hAnsi="Verdana" w:cs="Verdana"/>
          <w:sz w:val="26"/>
          <w:szCs w:val="26"/>
        </w:rPr>
        <w:t xml:space="preserve"> </w:t>
      </w:r>
      <w:r>
        <w:rPr>
          <w:rFonts w:ascii="Verdana" w:hAnsi="Verdana" w:cs="Verdana"/>
          <w:sz w:val="26"/>
          <w:szCs w:val="26"/>
        </w:rPr>
        <w:t>will</w:t>
      </w:r>
      <w:r>
        <w:rPr>
          <w:rFonts w:ascii="Verdana" w:eastAsia="Verdana" w:hAnsi="Verdana" w:cs="Verdana"/>
          <w:sz w:val="26"/>
          <w:szCs w:val="26"/>
        </w:rPr>
        <w:t xml:space="preserve"> </w:t>
      </w:r>
      <w:r>
        <w:rPr>
          <w:rFonts w:ascii="Verdana" w:hAnsi="Verdana" w:cs="Verdana"/>
          <w:sz w:val="26"/>
          <w:szCs w:val="26"/>
        </w:rPr>
        <w:t>be</w:t>
      </w:r>
      <w:r>
        <w:rPr>
          <w:rFonts w:ascii="Verdana" w:eastAsia="Verdana" w:hAnsi="Verdana" w:cs="Verdana"/>
          <w:sz w:val="26"/>
          <w:szCs w:val="26"/>
        </w:rPr>
        <w:t xml:space="preserve"> </w:t>
      </w:r>
      <w:r>
        <w:rPr>
          <w:rFonts w:ascii="Verdana" w:hAnsi="Verdana" w:cs="Verdana"/>
          <w:sz w:val="26"/>
          <w:szCs w:val="26"/>
        </w:rPr>
        <w:t>tolerated.</w:t>
      </w:r>
      <w:r>
        <w:rPr>
          <w:rFonts w:ascii="Verdana" w:eastAsia="Verdana" w:hAnsi="Verdana" w:cs="Verdana"/>
          <w:sz w:val="26"/>
          <w:szCs w:val="26"/>
        </w:rPr>
        <w:t xml:space="preserve"> </w:t>
      </w:r>
      <w:r>
        <w:rPr>
          <w:rFonts w:ascii="Verdana" w:hAnsi="Verdana" w:cs="Verdana"/>
          <w:sz w:val="26"/>
          <w:szCs w:val="26"/>
        </w:rPr>
        <w:t>Respectful</w:t>
      </w:r>
      <w:r>
        <w:rPr>
          <w:rFonts w:ascii="Verdana" w:eastAsia="Verdana" w:hAnsi="Verdana" w:cs="Verdana"/>
          <w:sz w:val="26"/>
          <w:szCs w:val="26"/>
        </w:rPr>
        <w:t xml:space="preserve"> </w:t>
      </w:r>
      <w:r>
        <w:rPr>
          <w:rFonts w:ascii="Verdana" w:hAnsi="Verdana" w:cs="Verdana"/>
          <w:sz w:val="26"/>
          <w:szCs w:val="26"/>
        </w:rPr>
        <w:t>communication</w:t>
      </w:r>
      <w:r>
        <w:rPr>
          <w:rFonts w:ascii="Verdana" w:eastAsia="Verdana" w:hAnsi="Verdana" w:cs="Verdana"/>
          <w:sz w:val="26"/>
          <w:szCs w:val="26"/>
        </w:rPr>
        <w:t xml:space="preserve"> </w:t>
      </w:r>
      <w:r>
        <w:rPr>
          <w:rFonts w:ascii="Verdana" w:hAnsi="Verdana" w:cs="Verdana"/>
          <w:sz w:val="26"/>
          <w:szCs w:val="26"/>
        </w:rPr>
        <w:t>with</w:t>
      </w:r>
      <w:r>
        <w:rPr>
          <w:rFonts w:ascii="Verdana" w:eastAsia="Verdana" w:hAnsi="Verdana" w:cs="Verdana"/>
          <w:sz w:val="26"/>
          <w:szCs w:val="26"/>
        </w:rPr>
        <w:t xml:space="preserve"> </w:t>
      </w:r>
      <w:r>
        <w:rPr>
          <w:rFonts w:ascii="Verdana" w:hAnsi="Verdana" w:cs="Verdana"/>
          <w:sz w:val="26"/>
          <w:szCs w:val="26"/>
        </w:rPr>
        <w:t>the</w:t>
      </w:r>
      <w:r>
        <w:rPr>
          <w:rFonts w:ascii="Verdana" w:eastAsia="Verdana" w:hAnsi="Verdana" w:cs="Verdana"/>
          <w:sz w:val="26"/>
          <w:szCs w:val="26"/>
        </w:rPr>
        <w:t xml:space="preserve"> </w:t>
      </w:r>
      <w:r>
        <w:rPr>
          <w:rFonts w:ascii="Verdana" w:hAnsi="Verdana" w:cs="Verdana"/>
          <w:sz w:val="26"/>
          <w:szCs w:val="26"/>
        </w:rPr>
        <w:t>instructor</w:t>
      </w:r>
      <w:r>
        <w:rPr>
          <w:rFonts w:ascii="Verdana" w:eastAsia="Verdana" w:hAnsi="Verdana" w:cs="Verdana"/>
          <w:sz w:val="26"/>
          <w:szCs w:val="26"/>
        </w:rPr>
        <w:t xml:space="preserve"> </w:t>
      </w:r>
      <w:r>
        <w:rPr>
          <w:rFonts w:ascii="Verdana" w:hAnsi="Verdana" w:cs="Verdana"/>
          <w:sz w:val="26"/>
          <w:szCs w:val="26"/>
        </w:rPr>
        <w:t>and</w:t>
      </w:r>
      <w:r>
        <w:rPr>
          <w:rFonts w:ascii="Verdana" w:eastAsia="Verdana" w:hAnsi="Verdana" w:cs="Verdana"/>
          <w:sz w:val="26"/>
          <w:szCs w:val="26"/>
        </w:rPr>
        <w:t xml:space="preserve"> </w:t>
      </w:r>
      <w:r>
        <w:rPr>
          <w:rFonts w:ascii="Verdana" w:hAnsi="Verdana" w:cs="Verdana"/>
          <w:sz w:val="26"/>
          <w:szCs w:val="26"/>
        </w:rPr>
        <w:t>fellow</w:t>
      </w:r>
      <w:r>
        <w:rPr>
          <w:rFonts w:ascii="Verdana" w:eastAsia="Verdana" w:hAnsi="Verdana" w:cs="Verdana"/>
          <w:sz w:val="26"/>
          <w:szCs w:val="26"/>
        </w:rPr>
        <w:t xml:space="preserve"> </w:t>
      </w:r>
      <w:r>
        <w:rPr>
          <w:rFonts w:ascii="Verdana" w:hAnsi="Verdana" w:cs="Verdana"/>
          <w:sz w:val="26"/>
          <w:szCs w:val="26"/>
        </w:rPr>
        <w:t>students</w:t>
      </w:r>
      <w:r>
        <w:rPr>
          <w:rFonts w:ascii="Verdana" w:eastAsia="Verdana" w:hAnsi="Verdana" w:cs="Verdana"/>
          <w:sz w:val="26"/>
          <w:szCs w:val="26"/>
        </w:rPr>
        <w:t xml:space="preserve"> </w:t>
      </w:r>
      <w:r>
        <w:rPr>
          <w:rFonts w:ascii="Verdana" w:hAnsi="Verdana" w:cs="Verdana"/>
          <w:sz w:val="26"/>
          <w:szCs w:val="26"/>
        </w:rPr>
        <w:t>using</w:t>
      </w:r>
      <w:r>
        <w:rPr>
          <w:rFonts w:ascii="Verdana" w:eastAsia="Verdana" w:hAnsi="Verdana" w:cs="Verdana"/>
          <w:sz w:val="26"/>
          <w:szCs w:val="26"/>
        </w:rPr>
        <w:t xml:space="preserve"> </w:t>
      </w:r>
      <w:r>
        <w:rPr>
          <w:rFonts w:ascii="Verdana" w:hAnsi="Verdana" w:cs="Verdana"/>
          <w:sz w:val="26"/>
          <w:szCs w:val="26"/>
        </w:rPr>
        <w:t>English</w:t>
      </w:r>
      <w:r>
        <w:rPr>
          <w:rFonts w:ascii="Verdana" w:eastAsia="Verdana" w:hAnsi="Verdana" w:cs="Verdana"/>
          <w:sz w:val="26"/>
          <w:szCs w:val="26"/>
        </w:rPr>
        <w:t xml:space="preserve"> </w:t>
      </w:r>
      <w:r>
        <w:rPr>
          <w:rFonts w:ascii="Verdana" w:hAnsi="Verdana" w:cs="Verdana"/>
          <w:sz w:val="26"/>
          <w:szCs w:val="26"/>
        </w:rPr>
        <w:t>language</w:t>
      </w:r>
      <w:r>
        <w:rPr>
          <w:rFonts w:ascii="Verdana" w:eastAsia="Verdana" w:hAnsi="Verdana" w:cs="Verdana"/>
          <w:sz w:val="26"/>
          <w:szCs w:val="26"/>
        </w:rPr>
        <w:t xml:space="preserve"> </w:t>
      </w:r>
      <w:r>
        <w:rPr>
          <w:rFonts w:ascii="Verdana" w:hAnsi="Verdana" w:cs="Verdana"/>
          <w:sz w:val="26"/>
          <w:szCs w:val="26"/>
        </w:rPr>
        <w:t>syntax</w:t>
      </w:r>
      <w:r>
        <w:rPr>
          <w:rFonts w:ascii="Verdana" w:eastAsia="Verdana" w:hAnsi="Verdana" w:cs="Verdana"/>
          <w:sz w:val="26"/>
          <w:szCs w:val="26"/>
        </w:rPr>
        <w:t xml:space="preserve"> </w:t>
      </w:r>
      <w:r>
        <w:rPr>
          <w:rFonts w:ascii="Verdana" w:hAnsi="Verdana" w:cs="Verdana"/>
          <w:sz w:val="26"/>
          <w:szCs w:val="26"/>
        </w:rPr>
        <w:t>and</w:t>
      </w:r>
      <w:r>
        <w:rPr>
          <w:rFonts w:ascii="Verdana" w:eastAsia="Verdana" w:hAnsi="Verdana" w:cs="Verdana"/>
          <w:sz w:val="26"/>
          <w:szCs w:val="26"/>
        </w:rPr>
        <w:t xml:space="preserve"> </w:t>
      </w:r>
      <w:r>
        <w:rPr>
          <w:rFonts w:ascii="Verdana" w:hAnsi="Verdana" w:cs="Verdana"/>
          <w:sz w:val="26"/>
          <w:szCs w:val="26"/>
        </w:rPr>
        <w:t>structure</w:t>
      </w:r>
      <w:r>
        <w:rPr>
          <w:rFonts w:ascii="Verdana" w:eastAsia="Verdana" w:hAnsi="Verdana" w:cs="Verdana"/>
          <w:sz w:val="26"/>
          <w:szCs w:val="26"/>
        </w:rPr>
        <w:t xml:space="preserve"> </w:t>
      </w:r>
      <w:r>
        <w:rPr>
          <w:rFonts w:ascii="Verdana" w:hAnsi="Verdana" w:cs="Verdana"/>
          <w:sz w:val="26"/>
          <w:szCs w:val="26"/>
        </w:rPr>
        <w:t>appropriate</w:t>
      </w:r>
      <w:r>
        <w:rPr>
          <w:rFonts w:ascii="Verdana" w:eastAsia="Verdana" w:hAnsi="Verdana" w:cs="Verdana"/>
          <w:sz w:val="26"/>
          <w:szCs w:val="26"/>
        </w:rPr>
        <w:t xml:space="preserve"> </w:t>
      </w:r>
      <w:r>
        <w:rPr>
          <w:rFonts w:ascii="Verdana" w:hAnsi="Verdana" w:cs="Verdana"/>
          <w:sz w:val="26"/>
          <w:szCs w:val="26"/>
        </w:rPr>
        <w:t>for</w:t>
      </w:r>
      <w:r>
        <w:rPr>
          <w:rFonts w:ascii="Verdana" w:eastAsia="Verdana" w:hAnsi="Verdana" w:cs="Verdana"/>
          <w:sz w:val="26"/>
          <w:szCs w:val="26"/>
        </w:rPr>
        <w:t xml:space="preserve"> </w:t>
      </w:r>
      <w:r>
        <w:rPr>
          <w:rFonts w:ascii="Verdana" w:hAnsi="Verdana" w:cs="Verdana"/>
          <w:sz w:val="26"/>
          <w:szCs w:val="26"/>
        </w:rPr>
        <w:t>an</w:t>
      </w:r>
      <w:r>
        <w:rPr>
          <w:rFonts w:ascii="Verdana" w:eastAsia="Verdana" w:hAnsi="Verdana" w:cs="Verdana"/>
          <w:sz w:val="26"/>
          <w:szCs w:val="26"/>
        </w:rPr>
        <w:t xml:space="preserve"> </w:t>
      </w:r>
      <w:r>
        <w:rPr>
          <w:rFonts w:ascii="Verdana" w:hAnsi="Verdana" w:cs="Verdana"/>
          <w:sz w:val="26"/>
          <w:szCs w:val="26"/>
        </w:rPr>
        <w:t>academic</w:t>
      </w:r>
      <w:r>
        <w:rPr>
          <w:rFonts w:ascii="Verdana" w:eastAsia="Verdana" w:hAnsi="Verdana" w:cs="Verdana"/>
          <w:sz w:val="26"/>
          <w:szCs w:val="26"/>
        </w:rPr>
        <w:t xml:space="preserve"> </w:t>
      </w:r>
      <w:r>
        <w:rPr>
          <w:rFonts w:ascii="Verdana" w:hAnsi="Verdana" w:cs="Verdana"/>
          <w:sz w:val="26"/>
          <w:szCs w:val="26"/>
        </w:rPr>
        <w:t>environment</w:t>
      </w:r>
      <w:r>
        <w:rPr>
          <w:rFonts w:ascii="Verdana" w:eastAsia="Verdana" w:hAnsi="Verdana" w:cs="Verdana"/>
          <w:sz w:val="26"/>
          <w:szCs w:val="26"/>
        </w:rPr>
        <w:t xml:space="preserve"> </w:t>
      </w:r>
      <w:r>
        <w:rPr>
          <w:rFonts w:ascii="Verdana" w:hAnsi="Verdana" w:cs="Verdana"/>
          <w:sz w:val="26"/>
          <w:szCs w:val="26"/>
        </w:rPr>
        <w:t>is</w:t>
      </w:r>
      <w:r>
        <w:rPr>
          <w:rFonts w:ascii="Verdana" w:eastAsia="Verdana" w:hAnsi="Verdana" w:cs="Verdana"/>
          <w:sz w:val="26"/>
          <w:szCs w:val="26"/>
        </w:rPr>
        <w:t xml:space="preserve"> </w:t>
      </w:r>
      <w:r>
        <w:rPr>
          <w:rFonts w:ascii="Verdana" w:hAnsi="Verdana" w:cs="Verdana"/>
          <w:sz w:val="26"/>
          <w:szCs w:val="26"/>
        </w:rPr>
        <w:t>expected.</w:t>
      </w:r>
      <w:r>
        <w:rPr>
          <w:rFonts w:ascii="Verdana" w:eastAsia="Verdana" w:hAnsi="Verdana" w:cs="Verdana"/>
          <w:sz w:val="26"/>
          <w:szCs w:val="26"/>
        </w:rPr>
        <w:t xml:space="preserve"> </w:t>
      </w:r>
      <w:r>
        <w:rPr>
          <w:rFonts w:ascii="Verdana" w:hAnsi="Verdana" w:cs="Verdana"/>
          <w:sz w:val="26"/>
          <w:szCs w:val="26"/>
        </w:rPr>
        <w:t>The</w:t>
      </w:r>
      <w:r>
        <w:rPr>
          <w:rFonts w:ascii="Verdana" w:eastAsia="Verdana" w:hAnsi="Verdana" w:cs="Verdana"/>
          <w:sz w:val="26"/>
          <w:szCs w:val="26"/>
        </w:rPr>
        <w:t xml:space="preserve"> </w:t>
      </w:r>
      <w:r>
        <w:rPr>
          <w:rFonts w:ascii="Verdana" w:hAnsi="Verdana" w:cs="Verdana"/>
          <w:sz w:val="26"/>
          <w:szCs w:val="26"/>
        </w:rPr>
        <w:t>Student</w:t>
      </w:r>
      <w:r>
        <w:rPr>
          <w:rFonts w:ascii="Verdana" w:eastAsia="Verdana" w:hAnsi="Verdana" w:cs="Verdana"/>
          <w:sz w:val="26"/>
          <w:szCs w:val="26"/>
        </w:rPr>
        <w:t xml:space="preserve"> </w:t>
      </w:r>
      <w:r>
        <w:rPr>
          <w:rFonts w:ascii="Verdana" w:hAnsi="Verdana" w:cs="Verdana"/>
          <w:sz w:val="26"/>
          <w:szCs w:val="26"/>
        </w:rPr>
        <w:t>Code</w:t>
      </w:r>
      <w:r>
        <w:rPr>
          <w:rFonts w:ascii="Verdana" w:eastAsia="Verdana" w:hAnsi="Verdana" w:cs="Verdana"/>
          <w:sz w:val="26"/>
          <w:szCs w:val="26"/>
        </w:rPr>
        <w:t xml:space="preserve"> </w:t>
      </w:r>
      <w:r>
        <w:rPr>
          <w:rFonts w:ascii="Verdana" w:hAnsi="Verdana" w:cs="Verdana"/>
          <w:sz w:val="26"/>
          <w:szCs w:val="26"/>
        </w:rPr>
        <w:t>of</w:t>
      </w:r>
      <w:r>
        <w:rPr>
          <w:rFonts w:ascii="Verdana" w:eastAsia="Verdana" w:hAnsi="Verdana" w:cs="Verdana"/>
          <w:sz w:val="26"/>
          <w:szCs w:val="26"/>
        </w:rPr>
        <w:t xml:space="preserve"> </w:t>
      </w:r>
      <w:r>
        <w:rPr>
          <w:rFonts w:ascii="Verdana" w:hAnsi="Verdana" w:cs="Verdana"/>
          <w:sz w:val="26"/>
          <w:szCs w:val="26"/>
        </w:rPr>
        <w:t>Conduct,</w:t>
      </w:r>
      <w:r>
        <w:rPr>
          <w:rFonts w:ascii="Verdana" w:eastAsia="Verdana" w:hAnsi="Verdana" w:cs="Verdana"/>
          <w:sz w:val="26"/>
          <w:szCs w:val="26"/>
        </w:rPr>
        <w:t xml:space="preserve"> </w:t>
      </w:r>
      <w:r>
        <w:rPr>
          <w:rFonts w:ascii="Verdana" w:hAnsi="Verdana" w:cs="Verdana"/>
          <w:sz w:val="26"/>
          <w:szCs w:val="26"/>
        </w:rPr>
        <w:t>Disciplinary</w:t>
      </w:r>
      <w:r>
        <w:rPr>
          <w:rFonts w:ascii="Verdana" w:eastAsia="Verdana" w:hAnsi="Verdana" w:cs="Verdana"/>
          <w:sz w:val="26"/>
          <w:szCs w:val="26"/>
        </w:rPr>
        <w:t xml:space="preserve"> </w:t>
      </w:r>
      <w:r>
        <w:rPr>
          <w:rFonts w:ascii="Verdana" w:hAnsi="Verdana" w:cs="Verdana"/>
          <w:sz w:val="26"/>
          <w:szCs w:val="26"/>
        </w:rPr>
        <w:t>Procedure,</w:t>
      </w:r>
      <w:r>
        <w:rPr>
          <w:rFonts w:ascii="Verdana" w:eastAsia="Verdana" w:hAnsi="Verdana" w:cs="Verdana"/>
          <w:sz w:val="26"/>
          <w:szCs w:val="26"/>
        </w:rPr>
        <w:t xml:space="preserve"> </w:t>
      </w:r>
      <w:r>
        <w:rPr>
          <w:rFonts w:ascii="Verdana" w:hAnsi="Verdana" w:cs="Verdana"/>
          <w:sz w:val="26"/>
          <w:szCs w:val="26"/>
        </w:rPr>
        <w:t>and</w:t>
      </w:r>
      <w:r>
        <w:rPr>
          <w:rFonts w:ascii="Verdana" w:eastAsia="Verdana" w:hAnsi="Verdana" w:cs="Verdana"/>
          <w:sz w:val="26"/>
          <w:szCs w:val="26"/>
        </w:rPr>
        <w:t xml:space="preserve"> </w:t>
      </w:r>
      <w:r>
        <w:rPr>
          <w:rFonts w:ascii="Verdana" w:hAnsi="Verdana" w:cs="Verdana"/>
          <w:sz w:val="26"/>
          <w:szCs w:val="26"/>
        </w:rPr>
        <w:t>Student</w:t>
      </w:r>
      <w:r>
        <w:rPr>
          <w:rFonts w:ascii="Verdana" w:eastAsia="Verdana" w:hAnsi="Verdana" w:cs="Verdana"/>
          <w:sz w:val="26"/>
          <w:szCs w:val="26"/>
        </w:rPr>
        <w:t xml:space="preserve"> </w:t>
      </w:r>
      <w:r>
        <w:rPr>
          <w:rFonts w:ascii="Verdana" w:hAnsi="Verdana" w:cs="Verdana"/>
          <w:sz w:val="26"/>
          <w:szCs w:val="26"/>
        </w:rPr>
        <w:t>Due</w:t>
      </w:r>
      <w:r>
        <w:rPr>
          <w:rFonts w:ascii="Verdana" w:eastAsia="Verdana" w:hAnsi="Verdana" w:cs="Verdana"/>
          <w:sz w:val="26"/>
          <w:szCs w:val="26"/>
        </w:rPr>
        <w:t xml:space="preserve"> </w:t>
      </w:r>
      <w:r>
        <w:rPr>
          <w:rFonts w:ascii="Verdana" w:hAnsi="Verdana" w:cs="Verdana"/>
          <w:sz w:val="26"/>
          <w:szCs w:val="26"/>
        </w:rPr>
        <w:t>Process</w:t>
      </w:r>
      <w:r>
        <w:rPr>
          <w:rFonts w:ascii="Verdana" w:eastAsia="Verdana" w:hAnsi="Verdana" w:cs="Verdana"/>
          <w:sz w:val="26"/>
          <w:szCs w:val="26"/>
        </w:rPr>
        <w:t xml:space="preserve"> </w:t>
      </w:r>
      <w:r>
        <w:rPr>
          <w:rFonts w:ascii="Verdana" w:hAnsi="Verdana" w:cs="Verdana"/>
          <w:sz w:val="26"/>
          <w:szCs w:val="26"/>
        </w:rPr>
        <w:t>(Policies</w:t>
      </w:r>
      <w:r>
        <w:rPr>
          <w:rFonts w:ascii="Verdana" w:eastAsia="Verdana" w:hAnsi="Verdana" w:cs="Verdana"/>
          <w:sz w:val="26"/>
          <w:szCs w:val="26"/>
        </w:rPr>
        <w:t xml:space="preserve"> </w:t>
      </w:r>
      <w:r>
        <w:rPr>
          <w:rFonts w:ascii="Verdana" w:hAnsi="Verdana" w:cs="Verdana"/>
          <w:sz w:val="26"/>
          <w:szCs w:val="26"/>
        </w:rPr>
        <w:t>3100,</w:t>
      </w:r>
      <w:r>
        <w:rPr>
          <w:rFonts w:ascii="Verdana" w:eastAsia="Verdana" w:hAnsi="Verdana" w:cs="Verdana"/>
          <w:sz w:val="26"/>
          <w:szCs w:val="26"/>
        </w:rPr>
        <w:t xml:space="preserve"> </w:t>
      </w:r>
      <w:r>
        <w:rPr>
          <w:rFonts w:ascii="Verdana" w:hAnsi="Verdana" w:cs="Verdana"/>
          <w:sz w:val="26"/>
          <w:szCs w:val="26"/>
        </w:rPr>
        <w:t>3100.1,</w:t>
      </w:r>
      <w:r>
        <w:rPr>
          <w:rFonts w:ascii="Verdana" w:eastAsia="Verdana" w:hAnsi="Verdana" w:cs="Verdana"/>
          <w:sz w:val="26"/>
          <w:szCs w:val="26"/>
        </w:rPr>
        <w:t xml:space="preserve"> </w:t>
      </w:r>
      <w:r>
        <w:rPr>
          <w:rFonts w:ascii="Verdana" w:hAnsi="Verdana" w:cs="Verdana"/>
          <w:sz w:val="26"/>
          <w:szCs w:val="26"/>
        </w:rPr>
        <w:t>and</w:t>
      </w:r>
      <w:r>
        <w:rPr>
          <w:rFonts w:ascii="Verdana" w:eastAsia="Verdana" w:hAnsi="Verdana" w:cs="Verdana"/>
          <w:sz w:val="26"/>
          <w:szCs w:val="26"/>
        </w:rPr>
        <w:t xml:space="preserve"> </w:t>
      </w:r>
      <w:r>
        <w:rPr>
          <w:rFonts w:ascii="Verdana" w:hAnsi="Verdana" w:cs="Verdana"/>
          <w:sz w:val="26"/>
          <w:szCs w:val="26"/>
        </w:rPr>
        <w:t>3100.2)</w:t>
      </w:r>
      <w:r>
        <w:rPr>
          <w:rFonts w:ascii="Verdana" w:eastAsia="Verdana" w:hAnsi="Verdana" w:cs="Verdana"/>
          <w:sz w:val="26"/>
          <w:szCs w:val="26"/>
        </w:rPr>
        <w:t xml:space="preserve"> </w:t>
      </w:r>
      <w:r>
        <w:rPr>
          <w:rFonts w:ascii="Verdana" w:hAnsi="Verdana" w:cs="Verdana"/>
          <w:sz w:val="26"/>
          <w:szCs w:val="26"/>
        </w:rPr>
        <w:t>are</w:t>
      </w:r>
      <w:r>
        <w:rPr>
          <w:rFonts w:ascii="Verdana" w:eastAsia="Verdana" w:hAnsi="Verdana" w:cs="Verdana"/>
          <w:sz w:val="26"/>
          <w:szCs w:val="26"/>
        </w:rPr>
        <w:t xml:space="preserve"> </w:t>
      </w:r>
      <w:r>
        <w:rPr>
          <w:rFonts w:ascii="Verdana" w:hAnsi="Verdana" w:cs="Verdana"/>
          <w:sz w:val="26"/>
          <w:szCs w:val="26"/>
        </w:rPr>
        <w:t>documented</w:t>
      </w:r>
      <w:r>
        <w:rPr>
          <w:rFonts w:ascii="Verdana" w:eastAsia="Verdana" w:hAnsi="Verdana" w:cs="Verdana"/>
          <w:sz w:val="26"/>
          <w:szCs w:val="26"/>
        </w:rPr>
        <w:t xml:space="preserve"> </w:t>
      </w:r>
      <w:r>
        <w:rPr>
          <w:rFonts w:ascii="Verdana" w:hAnsi="Verdana" w:cs="Verdana"/>
          <w:sz w:val="26"/>
          <w:szCs w:val="26"/>
        </w:rPr>
        <w:t>in</w:t>
      </w:r>
      <w:r>
        <w:rPr>
          <w:rFonts w:ascii="Verdana" w:eastAsia="Verdana" w:hAnsi="Verdana" w:cs="Verdana"/>
          <w:sz w:val="26"/>
          <w:szCs w:val="26"/>
        </w:rPr>
        <w:t xml:space="preserve"> </w:t>
      </w:r>
      <w:r>
        <w:rPr>
          <w:rFonts w:ascii="Verdana" w:hAnsi="Verdana" w:cs="Verdana"/>
          <w:sz w:val="26"/>
          <w:szCs w:val="26"/>
        </w:rPr>
        <w:t>the</w:t>
      </w:r>
      <w:r>
        <w:rPr>
          <w:rFonts w:ascii="Verdana" w:eastAsia="Verdana" w:hAnsi="Verdana" w:cs="Verdana"/>
          <w:sz w:val="26"/>
          <w:szCs w:val="26"/>
        </w:rPr>
        <w:t xml:space="preserve"> </w:t>
      </w:r>
      <w:r>
        <w:rPr>
          <w:rFonts w:ascii="Verdana" w:hAnsi="Verdana" w:cs="Verdana"/>
          <w:sz w:val="26"/>
          <w:szCs w:val="26"/>
        </w:rPr>
        <w:t>College</w:t>
      </w:r>
      <w:r>
        <w:rPr>
          <w:rFonts w:ascii="Verdana" w:eastAsia="Verdana" w:hAnsi="Verdana" w:cs="Verdana"/>
          <w:sz w:val="26"/>
          <w:szCs w:val="26"/>
        </w:rPr>
        <w:t xml:space="preserve"> </w:t>
      </w:r>
      <w:r>
        <w:rPr>
          <w:rFonts w:ascii="Verdana" w:hAnsi="Verdana" w:cs="Verdana"/>
          <w:sz w:val="26"/>
          <w:szCs w:val="26"/>
        </w:rPr>
        <w:t>Catalog</w:t>
      </w:r>
      <w:r>
        <w:rPr>
          <w:rFonts w:ascii="Verdana" w:eastAsia="Verdana" w:hAnsi="Verdana" w:cs="Verdana"/>
          <w:sz w:val="26"/>
          <w:szCs w:val="26"/>
        </w:rPr>
        <w:t xml:space="preserve"> </w:t>
      </w:r>
      <w:r>
        <w:rPr>
          <w:rFonts w:ascii="Verdana" w:hAnsi="Verdana" w:cs="Verdana"/>
          <w:sz w:val="26"/>
          <w:szCs w:val="26"/>
        </w:rPr>
        <w:t>and</w:t>
      </w:r>
      <w:r>
        <w:rPr>
          <w:rFonts w:ascii="Verdana" w:eastAsia="Verdana" w:hAnsi="Verdana" w:cs="Verdana"/>
          <w:sz w:val="26"/>
          <w:szCs w:val="26"/>
        </w:rPr>
        <w:t xml:space="preserve"> </w:t>
      </w:r>
      <w:r>
        <w:rPr>
          <w:rFonts w:ascii="Verdana" w:hAnsi="Verdana" w:cs="Verdana"/>
          <w:sz w:val="26"/>
          <w:szCs w:val="26"/>
        </w:rPr>
        <w:t>at</w:t>
      </w:r>
      <w:r>
        <w:rPr>
          <w:rFonts w:ascii="Verdana" w:eastAsia="Verdana" w:hAnsi="Verdana" w:cs="Verdana"/>
          <w:sz w:val="26"/>
          <w:szCs w:val="26"/>
        </w:rPr>
        <w:t xml:space="preserve"> </w:t>
      </w:r>
      <w:r>
        <w:rPr>
          <w:rFonts w:ascii="Verdana" w:hAnsi="Verdana" w:cs="Verdana"/>
          <w:sz w:val="26"/>
          <w:szCs w:val="26"/>
        </w:rPr>
        <w:t>the</w:t>
      </w:r>
      <w:r>
        <w:rPr>
          <w:rFonts w:ascii="Verdana" w:eastAsia="Verdana" w:hAnsi="Verdana" w:cs="Verdana"/>
          <w:sz w:val="26"/>
          <w:szCs w:val="26"/>
        </w:rPr>
        <w:t xml:space="preserve"> </w:t>
      </w:r>
      <w:r>
        <w:rPr>
          <w:rFonts w:ascii="Verdana" w:hAnsi="Verdana" w:cs="Verdana"/>
          <w:sz w:val="26"/>
          <w:szCs w:val="26"/>
        </w:rPr>
        <w:t>Office</w:t>
      </w:r>
      <w:r>
        <w:rPr>
          <w:rFonts w:ascii="Verdana" w:eastAsia="Verdana" w:hAnsi="Verdana" w:cs="Verdana"/>
          <w:sz w:val="26"/>
          <w:szCs w:val="26"/>
        </w:rPr>
        <w:t xml:space="preserve"> </w:t>
      </w:r>
      <w:r>
        <w:rPr>
          <w:rFonts w:ascii="Verdana" w:hAnsi="Verdana" w:cs="Verdana"/>
          <w:sz w:val="26"/>
          <w:szCs w:val="26"/>
        </w:rPr>
        <w:t>of</w:t>
      </w:r>
      <w:r>
        <w:rPr>
          <w:rFonts w:ascii="Verdana" w:eastAsia="Verdana" w:hAnsi="Verdana" w:cs="Verdana"/>
          <w:sz w:val="26"/>
          <w:szCs w:val="26"/>
        </w:rPr>
        <w:t xml:space="preserve"> </w:t>
      </w:r>
      <w:r>
        <w:rPr>
          <w:rFonts w:ascii="Verdana" w:hAnsi="Verdana" w:cs="Verdana"/>
          <w:sz w:val="26"/>
          <w:szCs w:val="26"/>
        </w:rPr>
        <w:t>the</w:t>
      </w:r>
      <w:r>
        <w:rPr>
          <w:rFonts w:ascii="Verdana" w:eastAsia="Verdana" w:hAnsi="Verdana" w:cs="Verdana"/>
          <w:sz w:val="26"/>
          <w:szCs w:val="26"/>
        </w:rPr>
        <w:t xml:space="preserve"> </w:t>
      </w:r>
      <w:r>
        <w:rPr>
          <w:rFonts w:ascii="Verdana" w:hAnsi="Verdana" w:cs="Verdana"/>
          <w:sz w:val="26"/>
          <w:szCs w:val="26"/>
        </w:rPr>
        <w:t>Dean</w:t>
      </w:r>
      <w:r>
        <w:rPr>
          <w:rFonts w:ascii="Verdana" w:eastAsia="Verdana" w:hAnsi="Verdana" w:cs="Verdana"/>
          <w:sz w:val="26"/>
          <w:szCs w:val="26"/>
        </w:rPr>
        <w:t xml:space="preserve"> </w:t>
      </w:r>
      <w:r>
        <w:rPr>
          <w:rFonts w:ascii="Verdana" w:hAnsi="Verdana" w:cs="Verdana"/>
          <w:sz w:val="26"/>
          <w:szCs w:val="26"/>
        </w:rPr>
        <w:t>of</w:t>
      </w:r>
      <w:r>
        <w:rPr>
          <w:rFonts w:ascii="Verdana" w:eastAsia="Verdana" w:hAnsi="Verdana" w:cs="Verdana"/>
          <w:sz w:val="26"/>
          <w:szCs w:val="26"/>
        </w:rPr>
        <w:t xml:space="preserve"> </w:t>
      </w:r>
      <w:r>
        <w:rPr>
          <w:rFonts w:ascii="Verdana" w:hAnsi="Verdana" w:cs="Verdana"/>
          <w:sz w:val="26"/>
          <w:szCs w:val="26"/>
        </w:rPr>
        <w:t>Student</w:t>
      </w:r>
      <w:r>
        <w:rPr>
          <w:rFonts w:ascii="Verdana" w:eastAsia="Verdana" w:hAnsi="Verdana" w:cs="Verdana"/>
          <w:sz w:val="26"/>
          <w:szCs w:val="26"/>
        </w:rPr>
        <w:t xml:space="preserve"> </w:t>
      </w:r>
      <w:r>
        <w:rPr>
          <w:rFonts w:ascii="Verdana" w:hAnsi="Verdana" w:cs="Verdana"/>
          <w:sz w:val="26"/>
          <w:szCs w:val="26"/>
        </w:rPr>
        <w:t>Affairs</w:t>
      </w:r>
      <w:r>
        <w:rPr>
          <w:rFonts w:ascii="Verdana" w:eastAsia="Verdana" w:hAnsi="Verdana" w:cs="Verdana"/>
          <w:sz w:val="26"/>
          <w:szCs w:val="26"/>
        </w:rPr>
        <w:t xml:space="preserve"> </w:t>
      </w:r>
      <w:r>
        <w:rPr>
          <w:rFonts w:ascii="Verdana" w:hAnsi="Verdana" w:cs="Verdana"/>
          <w:sz w:val="26"/>
          <w:szCs w:val="26"/>
        </w:rPr>
        <w:t>(</w:t>
      </w:r>
      <w:r w:rsidRPr="0011215F">
        <w:rPr>
          <w:rFonts w:ascii="Verdana" w:hAnsi="Verdana" w:cs="Verdana"/>
          <w:color w:val="FF0000"/>
          <w:sz w:val="26"/>
          <w:szCs w:val="26"/>
        </w:rPr>
        <w:t>Room</w:t>
      </w:r>
      <w:r w:rsidRPr="0011215F">
        <w:rPr>
          <w:rFonts w:ascii="Verdana" w:eastAsia="Verdana" w:hAnsi="Verdana" w:cs="Verdana"/>
          <w:color w:val="FF0000"/>
          <w:sz w:val="26"/>
          <w:szCs w:val="26"/>
        </w:rPr>
        <w:t xml:space="preserve"> </w:t>
      </w:r>
      <w:r w:rsidR="00BC5BCB">
        <w:rPr>
          <w:rFonts w:ascii="Verdana" w:hAnsi="Verdana" w:cs="Verdana"/>
          <w:color w:val="FF0000"/>
          <w:sz w:val="26"/>
          <w:szCs w:val="26"/>
        </w:rPr>
        <w:t>I4-408</w:t>
      </w:r>
      <w:r>
        <w:rPr>
          <w:rFonts w:ascii="Verdana" w:hAnsi="Verdana" w:cs="Verdana"/>
          <w:sz w:val="26"/>
          <w:szCs w:val="26"/>
        </w:rPr>
        <w:t>).</w:t>
      </w:r>
      <w:r>
        <w:rPr>
          <w:rFonts w:ascii="Verdana" w:eastAsia="Verdana" w:hAnsi="Verdana" w:cs="Verdana"/>
          <w:sz w:val="26"/>
          <w:szCs w:val="26"/>
        </w:rPr>
        <w:t xml:space="preserve"> </w:t>
      </w:r>
      <w:r>
        <w:rPr>
          <w:rFonts w:ascii="Verdana" w:hAnsi="Verdana" w:cs="Verdana"/>
          <w:sz w:val="26"/>
          <w:szCs w:val="26"/>
        </w:rPr>
        <w:t>Charges</w:t>
      </w:r>
      <w:r>
        <w:rPr>
          <w:rFonts w:ascii="Verdana" w:eastAsia="Verdana" w:hAnsi="Verdana" w:cs="Verdana"/>
          <w:sz w:val="26"/>
          <w:szCs w:val="26"/>
        </w:rPr>
        <w:t xml:space="preserve"> </w:t>
      </w:r>
      <w:r>
        <w:rPr>
          <w:rFonts w:ascii="Verdana" w:hAnsi="Verdana" w:cs="Verdana"/>
          <w:sz w:val="26"/>
          <w:szCs w:val="26"/>
        </w:rPr>
        <w:t>of</w:t>
      </w:r>
      <w:r>
        <w:rPr>
          <w:rFonts w:ascii="Verdana" w:eastAsia="Verdana" w:hAnsi="Verdana" w:cs="Verdana"/>
          <w:sz w:val="26"/>
          <w:szCs w:val="26"/>
        </w:rPr>
        <w:t xml:space="preserve"> </w:t>
      </w:r>
      <w:r>
        <w:rPr>
          <w:rFonts w:ascii="Verdana" w:hAnsi="Verdana" w:cs="Verdana"/>
          <w:sz w:val="26"/>
          <w:szCs w:val="26"/>
        </w:rPr>
        <w:t>misconduct</w:t>
      </w:r>
      <w:r>
        <w:rPr>
          <w:rFonts w:ascii="Verdana" w:eastAsia="Verdana" w:hAnsi="Verdana" w:cs="Verdana"/>
          <w:sz w:val="26"/>
          <w:szCs w:val="26"/>
        </w:rPr>
        <w:t xml:space="preserve"> </w:t>
      </w:r>
      <w:r>
        <w:rPr>
          <w:rFonts w:ascii="Verdana" w:hAnsi="Verdana" w:cs="Verdana"/>
          <w:sz w:val="26"/>
          <w:szCs w:val="26"/>
        </w:rPr>
        <w:t>and</w:t>
      </w:r>
      <w:r>
        <w:rPr>
          <w:rFonts w:ascii="Verdana" w:eastAsia="Verdana" w:hAnsi="Verdana" w:cs="Verdana"/>
          <w:sz w:val="26"/>
          <w:szCs w:val="26"/>
        </w:rPr>
        <w:t xml:space="preserve"> </w:t>
      </w:r>
      <w:r>
        <w:rPr>
          <w:rFonts w:ascii="Verdana" w:hAnsi="Verdana" w:cs="Verdana"/>
          <w:sz w:val="26"/>
          <w:szCs w:val="26"/>
        </w:rPr>
        <w:t>disciplinary</w:t>
      </w:r>
      <w:r>
        <w:rPr>
          <w:rFonts w:ascii="Verdana" w:eastAsia="Verdana" w:hAnsi="Verdana" w:cs="Verdana"/>
          <w:sz w:val="26"/>
          <w:szCs w:val="26"/>
        </w:rPr>
        <w:t xml:space="preserve"> </w:t>
      </w:r>
      <w:r>
        <w:rPr>
          <w:rFonts w:ascii="Verdana" w:hAnsi="Verdana" w:cs="Verdana"/>
          <w:sz w:val="26"/>
          <w:szCs w:val="26"/>
        </w:rPr>
        <w:t>sanctions</w:t>
      </w:r>
      <w:r>
        <w:rPr>
          <w:rFonts w:ascii="Verdana" w:eastAsia="Verdana" w:hAnsi="Verdana" w:cs="Verdana"/>
          <w:sz w:val="26"/>
          <w:szCs w:val="26"/>
        </w:rPr>
        <w:t xml:space="preserve"> </w:t>
      </w:r>
      <w:r>
        <w:rPr>
          <w:rFonts w:ascii="Verdana" w:hAnsi="Verdana" w:cs="Verdana"/>
          <w:sz w:val="26"/>
          <w:szCs w:val="26"/>
        </w:rPr>
        <w:t>may</w:t>
      </w:r>
      <w:r>
        <w:rPr>
          <w:rFonts w:ascii="Verdana" w:eastAsia="Verdana" w:hAnsi="Verdana" w:cs="Verdana"/>
          <w:sz w:val="26"/>
          <w:szCs w:val="26"/>
        </w:rPr>
        <w:t xml:space="preserve"> </w:t>
      </w:r>
      <w:r>
        <w:rPr>
          <w:rFonts w:ascii="Verdana" w:hAnsi="Verdana" w:cs="Verdana"/>
          <w:sz w:val="26"/>
          <w:szCs w:val="26"/>
        </w:rPr>
        <w:t>be</w:t>
      </w:r>
      <w:r>
        <w:rPr>
          <w:rFonts w:ascii="Verdana" w:eastAsia="Verdana" w:hAnsi="Verdana" w:cs="Verdana"/>
          <w:sz w:val="26"/>
          <w:szCs w:val="26"/>
        </w:rPr>
        <w:t xml:space="preserve"> </w:t>
      </w:r>
      <w:r>
        <w:rPr>
          <w:rFonts w:ascii="Verdana" w:hAnsi="Verdana" w:cs="Verdana"/>
          <w:sz w:val="26"/>
          <w:szCs w:val="26"/>
        </w:rPr>
        <w:t>imposed</w:t>
      </w:r>
      <w:r>
        <w:rPr>
          <w:rFonts w:ascii="Verdana" w:eastAsia="Verdana" w:hAnsi="Verdana" w:cs="Verdana"/>
          <w:sz w:val="26"/>
          <w:szCs w:val="26"/>
        </w:rPr>
        <w:t xml:space="preserve"> </w:t>
      </w:r>
      <w:r>
        <w:rPr>
          <w:rFonts w:ascii="Verdana" w:hAnsi="Verdana" w:cs="Verdana"/>
          <w:sz w:val="26"/>
          <w:szCs w:val="26"/>
        </w:rPr>
        <w:t>upon</w:t>
      </w:r>
      <w:r>
        <w:rPr>
          <w:rFonts w:ascii="Verdana" w:eastAsia="Verdana" w:hAnsi="Verdana" w:cs="Verdana"/>
          <w:sz w:val="26"/>
          <w:szCs w:val="26"/>
        </w:rPr>
        <w:t xml:space="preserve"> </w:t>
      </w:r>
      <w:r>
        <w:rPr>
          <w:rFonts w:ascii="Verdana" w:hAnsi="Verdana" w:cs="Verdana"/>
          <w:sz w:val="26"/>
          <w:szCs w:val="26"/>
        </w:rPr>
        <w:t>students</w:t>
      </w:r>
      <w:r>
        <w:rPr>
          <w:rFonts w:ascii="Verdana" w:eastAsia="Verdana" w:hAnsi="Verdana" w:cs="Verdana"/>
          <w:sz w:val="26"/>
          <w:szCs w:val="26"/>
        </w:rPr>
        <w:t xml:space="preserve"> </w:t>
      </w:r>
      <w:r>
        <w:rPr>
          <w:rFonts w:ascii="Verdana" w:hAnsi="Verdana" w:cs="Verdana"/>
          <w:sz w:val="26"/>
          <w:szCs w:val="26"/>
        </w:rPr>
        <w:t>who</w:t>
      </w:r>
      <w:r>
        <w:rPr>
          <w:rFonts w:ascii="Verdana" w:eastAsia="Verdana" w:hAnsi="Verdana" w:cs="Verdana"/>
          <w:sz w:val="26"/>
          <w:szCs w:val="26"/>
        </w:rPr>
        <w:t xml:space="preserve"> </w:t>
      </w:r>
      <w:r>
        <w:rPr>
          <w:rFonts w:ascii="Verdana" w:hAnsi="Verdana" w:cs="Verdana"/>
          <w:sz w:val="26"/>
          <w:szCs w:val="26"/>
        </w:rPr>
        <w:t>violate</w:t>
      </w:r>
      <w:r>
        <w:rPr>
          <w:rFonts w:ascii="Verdana" w:eastAsia="Verdana" w:hAnsi="Verdana" w:cs="Verdana"/>
          <w:sz w:val="26"/>
          <w:szCs w:val="26"/>
        </w:rPr>
        <w:t xml:space="preserve"> </w:t>
      </w:r>
      <w:r>
        <w:rPr>
          <w:rFonts w:ascii="Verdana" w:hAnsi="Verdana" w:cs="Verdana"/>
          <w:sz w:val="26"/>
          <w:szCs w:val="26"/>
        </w:rPr>
        <w:t>these</w:t>
      </w:r>
      <w:r>
        <w:rPr>
          <w:rFonts w:ascii="Verdana" w:eastAsia="Verdana" w:hAnsi="Verdana" w:cs="Verdana"/>
          <w:sz w:val="26"/>
          <w:szCs w:val="26"/>
        </w:rPr>
        <w:t xml:space="preserve"> </w:t>
      </w:r>
      <w:r>
        <w:rPr>
          <w:rFonts w:ascii="Verdana" w:hAnsi="Verdana" w:cs="Verdana"/>
          <w:sz w:val="26"/>
          <w:szCs w:val="26"/>
        </w:rPr>
        <w:t>standards</w:t>
      </w:r>
      <w:r>
        <w:rPr>
          <w:rFonts w:ascii="Verdana" w:eastAsia="Verdana" w:hAnsi="Verdana" w:cs="Verdana"/>
          <w:sz w:val="26"/>
          <w:szCs w:val="26"/>
        </w:rPr>
        <w:t xml:space="preserve"> </w:t>
      </w:r>
      <w:r>
        <w:rPr>
          <w:rFonts w:ascii="Verdana" w:hAnsi="Verdana" w:cs="Verdana"/>
          <w:sz w:val="26"/>
          <w:szCs w:val="26"/>
        </w:rPr>
        <w:t>of</w:t>
      </w:r>
      <w:r>
        <w:rPr>
          <w:rFonts w:ascii="Verdana" w:eastAsia="Verdana" w:hAnsi="Verdana" w:cs="Verdana"/>
          <w:sz w:val="26"/>
          <w:szCs w:val="26"/>
        </w:rPr>
        <w:t xml:space="preserve"> </w:t>
      </w:r>
      <w:r>
        <w:rPr>
          <w:rFonts w:ascii="Verdana" w:hAnsi="Verdana" w:cs="Verdana"/>
          <w:sz w:val="26"/>
          <w:szCs w:val="26"/>
        </w:rPr>
        <w:t>conduct</w:t>
      </w:r>
      <w:r>
        <w:rPr>
          <w:rFonts w:ascii="Verdana" w:eastAsia="Verdana" w:hAnsi="Verdana" w:cs="Verdana"/>
          <w:sz w:val="26"/>
          <w:szCs w:val="26"/>
        </w:rPr>
        <w:t xml:space="preserve"> </w:t>
      </w:r>
      <w:r>
        <w:rPr>
          <w:rFonts w:ascii="Verdana" w:hAnsi="Verdana" w:cs="Verdana"/>
          <w:sz w:val="26"/>
          <w:szCs w:val="26"/>
        </w:rPr>
        <w:t>or</w:t>
      </w:r>
      <w:r>
        <w:rPr>
          <w:rFonts w:ascii="Verdana" w:eastAsia="Verdana" w:hAnsi="Verdana" w:cs="Verdana"/>
          <w:sz w:val="26"/>
          <w:szCs w:val="26"/>
        </w:rPr>
        <w:t xml:space="preserve"> </w:t>
      </w:r>
      <w:r>
        <w:rPr>
          <w:rFonts w:ascii="Verdana" w:hAnsi="Verdana" w:cs="Verdana"/>
          <w:sz w:val="26"/>
          <w:szCs w:val="26"/>
        </w:rPr>
        <w:t>provisions</w:t>
      </w:r>
      <w:r>
        <w:rPr>
          <w:rFonts w:ascii="Verdana" w:eastAsia="Verdana" w:hAnsi="Verdana" w:cs="Verdana"/>
          <w:sz w:val="26"/>
          <w:szCs w:val="26"/>
        </w:rPr>
        <w:t xml:space="preserve"> </w:t>
      </w:r>
      <w:r>
        <w:rPr>
          <w:rFonts w:ascii="Verdana" w:hAnsi="Verdana" w:cs="Verdana"/>
          <w:sz w:val="26"/>
          <w:szCs w:val="26"/>
        </w:rPr>
        <w:t>of</w:t>
      </w:r>
      <w:r>
        <w:rPr>
          <w:rFonts w:ascii="Verdana" w:eastAsia="Verdana" w:hAnsi="Verdana" w:cs="Verdana"/>
          <w:sz w:val="26"/>
          <w:szCs w:val="26"/>
        </w:rPr>
        <w:t xml:space="preserve"> </w:t>
      </w:r>
      <w:r>
        <w:rPr>
          <w:rFonts w:ascii="Verdana" w:hAnsi="Verdana" w:cs="Verdana"/>
          <w:sz w:val="26"/>
          <w:szCs w:val="26"/>
        </w:rPr>
        <w:t>college</w:t>
      </w:r>
      <w:r>
        <w:rPr>
          <w:rFonts w:ascii="Verdana" w:eastAsia="Verdana" w:hAnsi="Verdana" w:cs="Verdana"/>
          <w:sz w:val="26"/>
          <w:szCs w:val="26"/>
        </w:rPr>
        <w:t xml:space="preserve"> </w:t>
      </w:r>
      <w:r>
        <w:rPr>
          <w:rFonts w:ascii="Verdana" w:hAnsi="Verdana" w:cs="Verdana"/>
          <w:sz w:val="26"/>
          <w:szCs w:val="26"/>
        </w:rPr>
        <w:t>regulations.</w:t>
      </w:r>
    </w:p>
    <w:p w:rsidR="00AD2632" w:rsidRDefault="00AD2632" w:rsidP="00AD2632">
      <w:pPr>
        <w:widowControl w:val="0"/>
        <w:autoSpaceDE w:val="0"/>
        <w:rPr>
          <w:rFonts w:ascii="Times New Roman" w:hAnsi="Times New Roman"/>
          <w:sz w:val="32"/>
          <w:szCs w:val="32"/>
        </w:rPr>
      </w:pPr>
    </w:p>
    <w:p w:rsidR="00AD2632" w:rsidRDefault="00AD2632" w:rsidP="00AD2632">
      <w:pPr>
        <w:widowControl w:val="0"/>
        <w:autoSpaceDE w:val="0"/>
        <w:rPr>
          <w:rFonts w:ascii="Verdana" w:hAnsi="Verdana" w:cs="Verdana"/>
          <w:b/>
          <w:bCs/>
          <w:color w:val="2E3A4A"/>
          <w:sz w:val="26"/>
          <w:szCs w:val="26"/>
        </w:rPr>
      </w:pPr>
      <w:r>
        <w:rPr>
          <w:rFonts w:ascii="Verdana" w:hAnsi="Verdana" w:cs="Verdana"/>
          <w:b/>
          <w:bCs/>
          <w:color w:val="2E3A4A"/>
          <w:sz w:val="26"/>
          <w:szCs w:val="26"/>
        </w:rPr>
        <w:t>Accommodation</w:t>
      </w:r>
      <w:r>
        <w:rPr>
          <w:rFonts w:ascii="Verdana" w:eastAsia="Verdana" w:hAnsi="Verdana" w:cs="Verdana"/>
          <w:b/>
          <w:bCs/>
          <w:color w:val="2E3A4A"/>
          <w:sz w:val="26"/>
          <w:szCs w:val="26"/>
        </w:rPr>
        <w:t xml:space="preserve"> </w:t>
      </w:r>
      <w:r>
        <w:rPr>
          <w:rFonts w:ascii="Verdana" w:hAnsi="Verdana" w:cs="Verdana"/>
          <w:b/>
          <w:bCs/>
          <w:color w:val="2E3A4A"/>
          <w:sz w:val="26"/>
          <w:szCs w:val="26"/>
        </w:rPr>
        <w:t>of</w:t>
      </w:r>
      <w:r>
        <w:rPr>
          <w:rFonts w:ascii="Verdana" w:eastAsia="Verdana" w:hAnsi="Verdana" w:cs="Verdana"/>
          <w:b/>
          <w:bCs/>
          <w:color w:val="2E3A4A"/>
          <w:sz w:val="26"/>
          <w:szCs w:val="26"/>
        </w:rPr>
        <w:t xml:space="preserve"> </w:t>
      </w:r>
      <w:r>
        <w:rPr>
          <w:rFonts w:ascii="Verdana" w:hAnsi="Verdana" w:cs="Verdana"/>
          <w:b/>
          <w:bCs/>
          <w:color w:val="2E3A4A"/>
          <w:sz w:val="26"/>
          <w:szCs w:val="26"/>
        </w:rPr>
        <w:t>Disability</w:t>
      </w:r>
    </w:p>
    <w:p w:rsidR="00AD2632" w:rsidRDefault="00AD2632" w:rsidP="00AD2632">
      <w:pPr>
        <w:widowControl w:val="0"/>
        <w:autoSpaceDE w:val="0"/>
        <w:rPr>
          <w:rFonts w:ascii="Verdana" w:hAnsi="Verdana" w:cs="Verdana"/>
          <w:sz w:val="26"/>
          <w:szCs w:val="26"/>
        </w:rPr>
      </w:pPr>
      <w:r>
        <w:rPr>
          <w:rFonts w:ascii="Verdana" w:hAnsi="Verdana" w:cs="Verdana"/>
          <w:sz w:val="26"/>
          <w:szCs w:val="26"/>
        </w:rPr>
        <w:t>Every</w:t>
      </w:r>
      <w:r>
        <w:rPr>
          <w:rFonts w:ascii="Verdana" w:eastAsia="Verdana" w:hAnsi="Verdana" w:cs="Verdana"/>
          <w:sz w:val="26"/>
          <w:szCs w:val="26"/>
        </w:rPr>
        <w:t xml:space="preserve"> </w:t>
      </w:r>
      <w:r>
        <w:rPr>
          <w:rFonts w:ascii="Verdana" w:hAnsi="Verdana" w:cs="Verdana"/>
          <w:sz w:val="26"/>
          <w:szCs w:val="26"/>
        </w:rPr>
        <w:t>effort</w:t>
      </w:r>
      <w:r>
        <w:rPr>
          <w:rFonts w:ascii="Verdana" w:eastAsia="Verdana" w:hAnsi="Verdana" w:cs="Verdana"/>
          <w:sz w:val="26"/>
          <w:szCs w:val="26"/>
        </w:rPr>
        <w:t xml:space="preserve"> </w:t>
      </w:r>
      <w:r>
        <w:rPr>
          <w:rFonts w:ascii="Verdana" w:hAnsi="Verdana" w:cs="Verdana"/>
          <w:sz w:val="26"/>
          <w:szCs w:val="26"/>
        </w:rPr>
        <w:t>has</w:t>
      </w:r>
      <w:r>
        <w:rPr>
          <w:rFonts w:ascii="Verdana" w:eastAsia="Verdana" w:hAnsi="Verdana" w:cs="Verdana"/>
          <w:sz w:val="26"/>
          <w:szCs w:val="26"/>
        </w:rPr>
        <w:t xml:space="preserve"> </w:t>
      </w:r>
      <w:r>
        <w:rPr>
          <w:rFonts w:ascii="Verdana" w:hAnsi="Verdana" w:cs="Verdana"/>
          <w:sz w:val="26"/>
          <w:szCs w:val="26"/>
        </w:rPr>
        <w:t>been</w:t>
      </w:r>
      <w:r>
        <w:rPr>
          <w:rFonts w:ascii="Verdana" w:eastAsia="Verdana" w:hAnsi="Verdana" w:cs="Verdana"/>
          <w:sz w:val="26"/>
          <w:szCs w:val="26"/>
        </w:rPr>
        <w:t xml:space="preserve"> </w:t>
      </w:r>
      <w:r>
        <w:rPr>
          <w:rFonts w:ascii="Verdana" w:hAnsi="Verdana" w:cs="Verdana"/>
          <w:sz w:val="26"/>
          <w:szCs w:val="26"/>
        </w:rPr>
        <w:t>made</w:t>
      </w:r>
      <w:r>
        <w:rPr>
          <w:rFonts w:ascii="Verdana" w:eastAsia="Verdana" w:hAnsi="Verdana" w:cs="Verdana"/>
          <w:sz w:val="26"/>
          <w:szCs w:val="26"/>
        </w:rPr>
        <w:t xml:space="preserve"> </w:t>
      </w:r>
      <w:r>
        <w:rPr>
          <w:rFonts w:ascii="Verdana" w:hAnsi="Verdana" w:cs="Verdana"/>
          <w:sz w:val="26"/>
          <w:szCs w:val="26"/>
        </w:rPr>
        <w:t>to</w:t>
      </w:r>
      <w:r>
        <w:rPr>
          <w:rFonts w:ascii="Verdana" w:eastAsia="Verdana" w:hAnsi="Verdana" w:cs="Verdana"/>
          <w:sz w:val="26"/>
          <w:szCs w:val="26"/>
        </w:rPr>
        <w:t xml:space="preserve"> </w:t>
      </w:r>
      <w:r>
        <w:rPr>
          <w:rFonts w:ascii="Verdana" w:hAnsi="Verdana" w:cs="Verdana"/>
          <w:sz w:val="26"/>
          <w:szCs w:val="26"/>
        </w:rPr>
        <w:t>ensure</w:t>
      </w:r>
      <w:r>
        <w:rPr>
          <w:rFonts w:ascii="Verdana" w:eastAsia="Verdana" w:hAnsi="Verdana" w:cs="Verdana"/>
          <w:sz w:val="26"/>
          <w:szCs w:val="26"/>
        </w:rPr>
        <w:t xml:space="preserve"> </w:t>
      </w:r>
      <w:r>
        <w:rPr>
          <w:rFonts w:ascii="Verdana" w:hAnsi="Verdana" w:cs="Verdana"/>
          <w:sz w:val="26"/>
          <w:szCs w:val="26"/>
        </w:rPr>
        <w:t>that</w:t>
      </w:r>
      <w:r>
        <w:rPr>
          <w:rFonts w:ascii="Verdana" w:eastAsia="Verdana" w:hAnsi="Verdana" w:cs="Verdana"/>
          <w:sz w:val="26"/>
          <w:szCs w:val="26"/>
        </w:rPr>
        <w:t xml:space="preserve"> </w:t>
      </w:r>
      <w:r>
        <w:rPr>
          <w:rFonts w:ascii="Verdana" w:hAnsi="Verdana" w:cs="Verdana"/>
          <w:sz w:val="26"/>
          <w:szCs w:val="26"/>
        </w:rPr>
        <w:t>this</w:t>
      </w:r>
      <w:r>
        <w:rPr>
          <w:rFonts w:ascii="Verdana" w:eastAsia="Verdana" w:hAnsi="Verdana" w:cs="Verdana"/>
          <w:sz w:val="26"/>
          <w:szCs w:val="26"/>
        </w:rPr>
        <w:t xml:space="preserve"> </w:t>
      </w:r>
      <w:r>
        <w:rPr>
          <w:rFonts w:ascii="Verdana" w:hAnsi="Verdana" w:cs="Verdana"/>
          <w:sz w:val="26"/>
          <w:szCs w:val="26"/>
        </w:rPr>
        <w:t>course</w:t>
      </w:r>
      <w:r>
        <w:rPr>
          <w:rFonts w:ascii="Verdana" w:eastAsia="Verdana" w:hAnsi="Verdana" w:cs="Verdana"/>
          <w:sz w:val="26"/>
          <w:szCs w:val="26"/>
        </w:rPr>
        <w:t xml:space="preserve"> </w:t>
      </w:r>
      <w:r>
        <w:rPr>
          <w:rFonts w:ascii="Verdana" w:hAnsi="Verdana" w:cs="Verdana"/>
          <w:sz w:val="26"/>
          <w:szCs w:val="26"/>
        </w:rPr>
        <w:t>is</w:t>
      </w:r>
      <w:r>
        <w:rPr>
          <w:rFonts w:ascii="Verdana" w:eastAsia="Verdana" w:hAnsi="Verdana" w:cs="Verdana"/>
          <w:sz w:val="26"/>
          <w:szCs w:val="26"/>
        </w:rPr>
        <w:t xml:space="preserve"> </w:t>
      </w:r>
      <w:r>
        <w:rPr>
          <w:rFonts w:ascii="Verdana" w:hAnsi="Verdana" w:cs="Verdana"/>
          <w:sz w:val="26"/>
          <w:szCs w:val="26"/>
        </w:rPr>
        <w:t>accessible</w:t>
      </w:r>
      <w:r>
        <w:rPr>
          <w:rFonts w:ascii="Verdana" w:eastAsia="Verdana" w:hAnsi="Verdana" w:cs="Verdana"/>
          <w:sz w:val="26"/>
          <w:szCs w:val="26"/>
        </w:rPr>
        <w:t xml:space="preserve"> </w:t>
      </w:r>
      <w:r>
        <w:rPr>
          <w:rFonts w:ascii="Verdana" w:hAnsi="Verdana" w:cs="Verdana"/>
          <w:sz w:val="26"/>
          <w:szCs w:val="26"/>
        </w:rPr>
        <w:t>to</w:t>
      </w:r>
      <w:r>
        <w:rPr>
          <w:rFonts w:ascii="Verdana" w:eastAsia="Verdana" w:hAnsi="Verdana" w:cs="Verdana"/>
          <w:sz w:val="26"/>
          <w:szCs w:val="26"/>
        </w:rPr>
        <w:t xml:space="preserve"> </w:t>
      </w:r>
      <w:r>
        <w:rPr>
          <w:rFonts w:ascii="Verdana" w:hAnsi="Verdana" w:cs="Verdana"/>
          <w:sz w:val="26"/>
          <w:szCs w:val="26"/>
        </w:rPr>
        <w:t>all</w:t>
      </w:r>
      <w:r>
        <w:rPr>
          <w:rFonts w:ascii="Verdana" w:eastAsia="Verdana" w:hAnsi="Verdana" w:cs="Verdana"/>
          <w:sz w:val="26"/>
          <w:szCs w:val="26"/>
        </w:rPr>
        <w:t xml:space="preserve"> </w:t>
      </w:r>
      <w:r>
        <w:rPr>
          <w:rFonts w:ascii="Verdana" w:hAnsi="Verdana" w:cs="Verdana"/>
          <w:sz w:val="26"/>
          <w:szCs w:val="26"/>
        </w:rPr>
        <w:t>students,</w:t>
      </w:r>
      <w:r>
        <w:rPr>
          <w:rFonts w:ascii="Verdana" w:eastAsia="Verdana" w:hAnsi="Verdana" w:cs="Verdana"/>
          <w:sz w:val="26"/>
          <w:szCs w:val="26"/>
        </w:rPr>
        <w:t xml:space="preserve"> </w:t>
      </w:r>
      <w:r>
        <w:rPr>
          <w:rFonts w:ascii="Verdana" w:hAnsi="Verdana" w:cs="Verdana"/>
          <w:sz w:val="26"/>
          <w:szCs w:val="26"/>
        </w:rPr>
        <w:t>including</w:t>
      </w:r>
      <w:r>
        <w:rPr>
          <w:rFonts w:ascii="Verdana" w:eastAsia="Verdana" w:hAnsi="Verdana" w:cs="Verdana"/>
          <w:sz w:val="26"/>
          <w:szCs w:val="26"/>
        </w:rPr>
        <w:t xml:space="preserve"> </w:t>
      </w:r>
      <w:r>
        <w:rPr>
          <w:rFonts w:ascii="Verdana" w:hAnsi="Verdana" w:cs="Verdana"/>
          <w:sz w:val="26"/>
          <w:szCs w:val="26"/>
        </w:rPr>
        <w:t>students</w:t>
      </w:r>
      <w:r>
        <w:rPr>
          <w:rFonts w:ascii="Verdana" w:eastAsia="Verdana" w:hAnsi="Verdana" w:cs="Verdana"/>
          <w:sz w:val="26"/>
          <w:szCs w:val="26"/>
        </w:rPr>
        <w:t xml:space="preserve"> </w:t>
      </w:r>
      <w:r>
        <w:rPr>
          <w:rFonts w:ascii="Verdana" w:hAnsi="Verdana" w:cs="Verdana"/>
          <w:sz w:val="26"/>
          <w:szCs w:val="26"/>
        </w:rPr>
        <w:t>with</w:t>
      </w:r>
      <w:r>
        <w:rPr>
          <w:rFonts w:ascii="Verdana" w:eastAsia="Verdana" w:hAnsi="Verdana" w:cs="Verdana"/>
          <w:sz w:val="26"/>
          <w:szCs w:val="26"/>
        </w:rPr>
        <w:t xml:space="preserve"> </w:t>
      </w:r>
      <w:r>
        <w:rPr>
          <w:rFonts w:ascii="Verdana" w:hAnsi="Verdana" w:cs="Verdana"/>
          <w:sz w:val="26"/>
          <w:szCs w:val="26"/>
        </w:rPr>
        <w:t>disabilities.</w:t>
      </w:r>
      <w:r>
        <w:rPr>
          <w:rFonts w:ascii="Verdana" w:eastAsia="Verdana" w:hAnsi="Verdana" w:cs="Verdana"/>
          <w:sz w:val="26"/>
          <w:szCs w:val="26"/>
        </w:rPr>
        <w:t xml:space="preserve"> </w:t>
      </w:r>
      <w:r>
        <w:rPr>
          <w:rFonts w:ascii="Verdana" w:hAnsi="Verdana" w:cs="Verdana"/>
          <w:sz w:val="26"/>
          <w:szCs w:val="26"/>
        </w:rPr>
        <w:t>If</w:t>
      </w:r>
      <w:r>
        <w:rPr>
          <w:rFonts w:ascii="Verdana" w:eastAsia="Verdana" w:hAnsi="Verdana" w:cs="Verdana"/>
          <w:sz w:val="26"/>
          <w:szCs w:val="26"/>
        </w:rPr>
        <w:t xml:space="preserve"> </w:t>
      </w:r>
      <w:r>
        <w:rPr>
          <w:rFonts w:ascii="Verdana" w:hAnsi="Verdana" w:cs="Verdana"/>
          <w:sz w:val="26"/>
          <w:szCs w:val="26"/>
        </w:rPr>
        <w:t>you</w:t>
      </w:r>
      <w:r>
        <w:rPr>
          <w:rFonts w:ascii="Verdana" w:eastAsia="Verdana" w:hAnsi="Verdana" w:cs="Verdana"/>
          <w:sz w:val="26"/>
          <w:szCs w:val="26"/>
        </w:rPr>
        <w:t xml:space="preserve"> </w:t>
      </w:r>
      <w:r>
        <w:rPr>
          <w:rFonts w:ascii="Verdana" w:hAnsi="Verdana" w:cs="Verdana"/>
          <w:sz w:val="26"/>
          <w:szCs w:val="26"/>
        </w:rPr>
        <w:t>encounter</w:t>
      </w:r>
      <w:r>
        <w:rPr>
          <w:rFonts w:ascii="Verdana" w:eastAsia="Verdana" w:hAnsi="Verdana" w:cs="Verdana"/>
          <w:sz w:val="26"/>
          <w:szCs w:val="26"/>
        </w:rPr>
        <w:t xml:space="preserve"> </w:t>
      </w:r>
      <w:r>
        <w:rPr>
          <w:rFonts w:ascii="Verdana" w:hAnsi="Verdana" w:cs="Verdana"/>
          <w:sz w:val="26"/>
          <w:szCs w:val="26"/>
        </w:rPr>
        <w:t>a</w:t>
      </w:r>
      <w:r>
        <w:rPr>
          <w:rFonts w:ascii="Verdana" w:eastAsia="Verdana" w:hAnsi="Verdana" w:cs="Verdana"/>
          <w:sz w:val="26"/>
          <w:szCs w:val="26"/>
        </w:rPr>
        <w:t xml:space="preserve"> </w:t>
      </w:r>
      <w:r>
        <w:rPr>
          <w:rFonts w:ascii="Verdana" w:hAnsi="Verdana" w:cs="Verdana"/>
          <w:sz w:val="26"/>
          <w:szCs w:val="26"/>
        </w:rPr>
        <w:t>problem</w:t>
      </w:r>
      <w:r>
        <w:rPr>
          <w:rFonts w:ascii="Verdana" w:eastAsia="Verdana" w:hAnsi="Verdana" w:cs="Verdana"/>
          <w:sz w:val="26"/>
          <w:szCs w:val="26"/>
        </w:rPr>
        <w:t xml:space="preserve"> </w:t>
      </w:r>
      <w:r>
        <w:rPr>
          <w:rFonts w:ascii="Verdana" w:hAnsi="Verdana" w:cs="Verdana"/>
          <w:sz w:val="26"/>
          <w:szCs w:val="26"/>
        </w:rPr>
        <w:t>accessing</w:t>
      </w:r>
      <w:r>
        <w:rPr>
          <w:rFonts w:ascii="Verdana" w:eastAsia="Verdana" w:hAnsi="Verdana" w:cs="Verdana"/>
          <w:sz w:val="26"/>
          <w:szCs w:val="26"/>
        </w:rPr>
        <w:t xml:space="preserve"> </w:t>
      </w:r>
      <w:r>
        <w:rPr>
          <w:rFonts w:ascii="Verdana" w:hAnsi="Verdana" w:cs="Verdana"/>
          <w:sz w:val="26"/>
          <w:szCs w:val="26"/>
        </w:rPr>
        <w:t>any</w:t>
      </w:r>
      <w:r>
        <w:rPr>
          <w:rFonts w:ascii="Verdana" w:eastAsia="Verdana" w:hAnsi="Verdana" w:cs="Verdana"/>
          <w:sz w:val="26"/>
          <w:szCs w:val="26"/>
        </w:rPr>
        <w:t xml:space="preserve"> </w:t>
      </w:r>
      <w:r>
        <w:rPr>
          <w:rFonts w:ascii="Verdana" w:hAnsi="Verdana" w:cs="Verdana"/>
          <w:sz w:val="26"/>
          <w:szCs w:val="26"/>
        </w:rPr>
        <w:t>portion</w:t>
      </w:r>
      <w:r>
        <w:rPr>
          <w:rFonts w:ascii="Verdana" w:eastAsia="Verdana" w:hAnsi="Verdana" w:cs="Verdana"/>
          <w:sz w:val="26"/>
          <w:szCs w:val="26"/>
        </w:rPr>
        <w:t xml:space="preserve"> </w:t>
      </w:r>
      <w:r>
        <w:rPr>
          <w:rFonts w:ascii="Verdana" w:hAnsi="Verdana" w:cs="Verdana"/>
          <w:sz w:val="26"/>
          <w:szCs w:val="26"/>
        </w:rPr>
        <w:t>of</w:t>
      </w:r>
      <w:r>
        <w:rPr>
          <w:rFonts w:ascii="Verdana" w:eastAsia="Verdana" w:hAnsi="Verdana" w:cs="Verdana"/>
          <w:sz w:val="26"/>
          <w:szCs w:val="26"/>
        </w:rPr>
        <w:t xml:space="preserve"> </w:t>
      </w:r>
      <w:r>
        <w:rPr>
          <w:rFonts w:ascii="Verdana" w:hAnsi="Verdana" w:cs="Verdana"/>
          <w:sz w:val="26"/>
          <w:szCs w:val="26"/>
        </w:rPr>
        <w:t>this</w:t>
      </w:r>
      <w:r>
        <w:rPr>
          <w:rFonts w:ascii="Verdana" w:eastAsia="Verdana" w:hAnsi="Verdana" w:cs="Verdana"/>
          <w:sz w:val="26"/>
          <w:szCs w:val="26"/>
        </w:rPr>
        <w:t xml:space="preserve"> </w:t>
      </w:r>
      <w:r>
        <w:rPr>
          <w:rFonts w:ascii="Verdana" w:hAnsi="Verdana" w:cs="Verdana"/>
          <w:sz w:val="26"/>
          <w:szCs w:val="26"/>
        </w:rPr>
        <w:t>course,</w:t>
      </w:r>
      <w:r>
        <w:rPr>
          <w:rFonts w:ascii="Verdana" w:eastAsia="Verdana" w:hAnsi="Verdana" w:cs="Verdana"/>
          <w:sz w:val="26"/>
          <w:szCs w:val="26"/>
        </w:rPr>
        <w:t xml:space="preserve"> </w:t>
      </w:r>
      <w:r>
        <w:rPr>
          <w:rFonts w:ascii="Verdana" w:hAnsi="Verdana" w:cs="Verdana"/>
          <w:sz w:val="26"/>
          <w:szCs w:val="26"/>
        </w:rPr>
        <w:t>please</w:t>
      </w:r>
      <w:r>
        <w:rPr>
          <w:rFonts w:ascii="Verdana" w:eastAsia="Verdana" w:hAnsi="Verdana" w:cs="Verdana"/>
          <w:sz w:val="26"/>
          <w:szCs w:val="26"/>
        </w:rPr>
        <w:t xml:space="preserve"> </w:t>
      </w:r>
      <w:r>
        <w:rPr>
          <w:rFonts w:ascii="Verdana" w:hAnsi="Verdana" w:cs="Verdana"/>
          <w:sz w:val="26"/>
          <w:szCs w:val="26"/>
        </w:rPr>
        <w:t>contact</w:t>
      </w:r>
      <w:r>
        <w:rPr>
          <w:rFonts w:ascii="Verdana" w:eastAsia="Verdana" w:hAnsi="Verdana" w:cs="Verdana"/>
          <w:sz w:val="26"/>
          <w:szCs w:val="26"/>
        </w:rPr>
        <w:t xml:space="preserve"> </w:t>
      </w:r>
      <w:r>
        <w:rPr>
          <w:rFonts w:ascii="Verdana" w:hAnsi="Verdana" w:cs="Verdana"/>
          <w:sz w:val="26"/>
          <w:szCs w:val="26"/>
        </w:rPr>
        <w:t>the</w:t>
      </w:r>
      <w:r>
        <w:rPr>
          <w:rFonts w:ascii="Verdana" w:eastAsia="Verdana" w:hAnsi="Verdana" w:cs="Verdana"/>
          <w:sz w:val="26"/>
          <w:szCs w:val="26"/>
        </w:rPr>
        <w:t xml:space="preserve"> </w:t>
      </w:r>
      <w:r>
        <w:rPr>
          <w:rFonts w:ascii="Verdana" w:hAnsi="Verdana" w:cs="Verdana"/>
          <w:sz w:val="26"/>
          <w:szCs w:val="26"/>
        </w:rPr>
        <w:t>professor</w:t>
      </w:r>
      <w:r>
        <w:rPr>
          <w:rFonts w:ascii="Verdana" w:eastAsia="Verdana" w:hAnsi="Verdana" w:cs="Verdana"/>
          <w:sz w:val="26"/>
          <w:szCs w:val="26"/>
        </w:rPr>
        <w:t xml:space="preserve"> </w:t>
      </w:r>
      <w:r>
        <w:rPr>
          <w:rFonts w:ascii="Verdana" w:hAnsi="Verdana" w:cs="Verdana"/>
          <w:sz w:val="26"/>
          <w:szCs w:val="26"/>
        </w:rPr>
        <w:t>or</w:t>
      </w:r>
      <w:r>
        <w:rPr>
          <w:rFonts w:ascii="Verdana" w:eastAsia="Verdana" w:hAnsi="Verdana" w:cs="Verdana"/>
          <w:sz w:val="26"/>
          <w:szCs w:val="26"/>
        </w:rPr>
        <w:t xml:space="preserve"> </w:t>
      </w:r>
      <w:r>
        <w:rPr>
          <w:rFonts w:ascii="Verdana" w:hAnsi="Verdana" w:cs="Verdana"/>
          <w:sz w:val="26"/>
          <w:szCs w:val="26"/>
        </w:rPr>
        <w:t>the</w:t>
      </w:r>
      <w:r>
        <w:rPr>
          <w:rFonts w:ascii="Verdana" w:eastAsia="Verdana" w:hAnsi="Verdana" w:cs="Verdana"/>
          <w:sz w:val="26"/>
          <w:szCs w:val="26"/>
        </w:rPr>
        <w:t xml:space="preserve"> </w:t>
      </w:r>
      <w:r>
        <w:rPr>
          <w:rFonts w:ascii="Verdana" w:hAnsi="Verdana" w:cs="Verdana"/>
          <w:sz w:val="26"/>
          <w:szCs w:val="26"/>
        </w:rPr>
        <w:t>administration</w:t>
      </w:r>
      <w:r>
        <w:rPr>
          <w:rFonts w:ascii="Verdana" w:eastAsia="Verdana" w:hAnsi="Verdana" w:cs="Verdana"/>
          <w:sz w:val="26"/>
          <w:szCs w:val="26"/>
        </w:rPr>
        <w:t xml:space="preserve"> </w:t>
      </w:r>
      <w:r>
        <w:rPr>
          <w:rFonts w:ascii="Verdana" w:hAnsi="Verdana" w:cs="Verdana"/>
          <w:sz w:val="26"/>
          <w:szCs w:val="26"/>
        </w:rPr>
        <w:t>immediately.</w:t>
      </w:r>
      <w:r>
        <w:rPr>
          <w:rFonts w:ascii="Verdana" w:eastAsia="Verdana" w:hAnsi="Verdana" w:cs="Verdana"/>
          <w:sz w:val="26"/>
          <w:szCs w:val="26"/>
        </w:rPr>
        <w:t xml:space="preserve"> </w:t>
      </w:r>
      <w:r>
        <w:rPr>
          <w:rFonts w:ascii="Verdana" w:hAnsi="Verdana" w:cs="Verdana"/>
          <w:sz w:val="26"/>
          <w:szCs w:val="26"/>
        </w:rPr>
        <w:t>Students</w:t>
      </w:r>
      <w:r>
        <w:rPr>
          <w:rFonts w:ascii="Verdana" w:eastAsia="Verdana" w:hAnsi="Verdana" w:cs="Verdana"/>
          <w:sz w:val="26"/>
          <w:szCs w:val="26"/>
        </w:rPr>
        <w:t xml:space="preserve"> </w:t>
      </w:r>
      <w:r>
        <w:rPr>
          <w:rFonts w:ascii="Verdana" w:hAnsi="Verdana" w:cs="Verdana"/>
          <w:sz w:val="26"/>
          <w:szCs w:val="26"/>
        </w:rPr>
        <w:t>with</w:t>
      </w:r>
      <w:r>
        <w:rPr>
          <w:rFonts w:ascii="Verdana" w:eastAsia="Verdana" w:hAnsi="Verdana" w:cs="Verdana"/>
          <w:sz w:val="26"/>
          <w:szCs w:val="26"/>
        </w:rPr>
        <w:t xml:space="preserve"> </w:t>
      </w:r>
      <w:r>
        <w:rPr>
          <w:rFonts w:ascii="Verdana" w:hAnsi="Verdana" w:cs="Verdana"/>
          <w:sz w:val="26"/>
          <w:szCs w:val="26"/>
        </w:rPr>
        <w:t>disabilities</w:t>
      </w:r>
      <w:r>
        <w:rPr>
          <w:rFonts w:ascii="Verdana" w:eastAsia="Verdana" w:hAnsi="Verdana" w:cs="Verdana"/>
          <w:sz w:val="26"/>
          <w:szCs w:val="26"/>
        </w:rPr>
        <w:t xml:space="preserve"> </w:t>
      </w:r>
      <w:r>
        <w:rPr>
          <w:rFonts w:ascii="Verdana" w:hAnsi="Verdana" w:cs="Verdana"/>
          <w:sz w:val="26"/>
          <w:szCs w:val="26"/>
        </w:rPr>
        <w:t>registered</w:t>
      </w:r>
      <w:r>
        <w:rPr>
          <w:rFonts w:ascii="Verdana" w:eastAsia="Verdana" w:hAnsi="Verdana" w:cs="Verdana"/>
          <w:sz w:val="26"/>
          <w:szCs w:val="26"/>
        </w:rPr>
        <w:t xml:space="preserve"> </w:t>
      </w:r>
      <w:r>
        <w:rPr>
          <w:rFonts w:ascii="Verdana" w:hAnsi="Verdana" w:cs="Verdana"/>
          <w:sz w:val="26"/>
          <w:szCs w:val="26"/>
        </w:rPr>
        <w:t>with</w:t>
      </w:r>
      <w:r>
        <w:rPr>
          <w:rFonts w:ascii="Verdana" w:eastAsia="Verdana" w:hAnsi="Verdana" w:cs="Verdana"/>
          <w:sz w:val="26"/>
          <w:szCs w:val="26"/>
        </w:rPr>
        <w:t xml:space="preserve"> </w:t>
      </w:r>
      <w:r>
        <w:rPr>
          <w:rFonts w:ascii="Verdana" w:hAnsi="Verdana" w:cs="Verdana"/>
          <w:sz w:val="26"/>
          <w:szCs w:val="26"/>
        </w:rPr>
        <w:t>the</w:t>
      </w:r>
      <w:r>
        <w:rPr>
          <w:rFonts w:ascii="Verdana" w:eastAsia="Verdana" w:hAnsi="Verdana" w:cs="Verdana"/>
          <w:sz w:val="26"/>
          <w:szCs w:val="26"/>
        </w:rPr>
        <w:t xml:space="preserve"> </w:t>
      </w:r>
      <w:r>
        <w:rPr>
          <w:rFonts w:ascii="Verdana" w:hAnsi="Verdana" w:cs="Verdana"/>
          <w:sz w:val="26"/>
          <w:szCs w:val="26"/>
        </w:rPr>
        <w:t>DSPS</w:t>
      </w:r>
      <w:r>
        <w:rPr>
          <w:rFonts w:ascii="Verdana" w:eastAsia="Verdana" w:hAnsi="Verdana" w:cs="Verdana"/>
          <w:sz w:val="26"/>
          <w:szCs w:val="26"/>
        </w:rPr>
        <w:t xml:space="preserve"> </w:t>
      </w:r>
      <w:r>
        <w:rPr>
          <w:rFonts w:ascii="Verdana" w:hAnsi="Verdana" w:cs="Verdana"/>
          <w:sz w:val="26"/>
          <w:szCs w:val="26"/>
        </w:rPr>
        <w:t>Office</w:t>
      </w:r>
      <w:r>
        <w:rPr>
          <w:rFonts w:ascii="Verdana" w:eastAsia="Verdana" w:hAnsi="Verdana" w:cs="Verdana"/>
          <w:sz w:val="26"/>
          <w:szCs w:val="26"/>
        </w:rPr>
        <w:t xml:space="preserve"> </w:t>
      </w:r>
      <w:r>
        <w:rPr>
          <w:rFonts w:ascii="Verdana" w:hAnsi="Verdana" w:cs="Verdana"/>
          <w:sz w:val="26"/>
          <w:szCs w:val="26"/>
        </w:rPr>
        <w:t>who</w:t>
      </w:r>
      <w:r>
        <w:rPr>
          <w:rFonts w:ascii="Verdana" w:eastAsia="Verdana" w:hAnsi="Verdana" w:cs="Verdana"/>
          <w:sz w:val="26"/>
          <w:szCs w:val="26"/>
        </w:rPr>
        <w:t xml:space="preserve"> </w:t>
      </w:r>
      <w:r>
        <w:rPr>
          <w:rFonts w:ascii="Verdana" w:hAnsi="Verdana" w:cs="Verdana"/>
          <w:sz w:val="26"/>
          <w:szCs w:val="26"/>
        </w:rPr>
        <w:t>may</w:t>
      </w:r>
      <w:r>
        <w:rPr>
          <w:rFonts w:ascii="Verdana" w:eastAsia="Verdana" w:hAnsi="Verdana" w:cs="Verdana"/>
          <w:sz w:val="26"/>
          <w:szCs w:val="26"/>
        </w:rPr>
        <w:t xml:space="preserve"> </w:t>
      </w:r>
      <w:r>
        <w:rPr>
          <w:rFonts w:ascii="Verdana" w:hAnsi="Verdana" w:cs="Verdana"/>
          <w:sz w:val="26"/>
          <w:szCs w:val="26"/>
        </w:rPr>
        <w:t>need</w:t>
      </w:r>
      <w:r>
        <w:rPr>
          <w:rFonts w:ascii="Verdana" w:eastAsia="Verdana" w:hAnsi="Verdana" w:cs="Verdana"/>
          <w:sz w:val="26"/>
          <w:szCs w:val="26"/>
        </w:rPr>
        <w:t xml:space="preserve"> </w:t>
      </w:r>
      <w:r>
        <w:rPr>
          <w:rFonts w:ascii="Verdana" w:hAnsi="Verdana" w:cs="Verdana"/>
          <w:sz w:val="26"/>
          <w:szCs w:val="26"/>
        </w:rPr>
        <w:t>academic</w:t>
      </w:r>
      <w:r>
        <w:rPr>
          <w:rFonts w:ascii="Verdana" w:eastAsia="Verdana" w:hAnsi="Verdana" w:cs="Verdana"/>
          <w:sz w:val="26"/>
          <w:szCs w:val="26"/>
        </w:rPr>
        <w:t xml:space="preserve"> </w:t>
      </w:r>
      <w:r>
        <w:rPr>
          <w:rFonts w:ascii="Verdana" w:hAnsi="Verdana" w:cs="Verdana"/>
          <w:sz w:val="26"/>
          <w:szCs w:val="26"/>
        </w:rPr>
        <w:t>accommodations</w:t>
      </w:r>
      <w:r>
        <w:rPr>
          <w:rFonts w:ascii="Verdana" w:eastAsia="Verdana" w:hAnsi="Verdana" w:cs="Verdana"/>
          <w:sz w:val="26"/>
          <w:szCs w:val="26"/>
        </w:rPr>
        <w:t xml:space="preserve"> </w:t>
      </w:r>
      <w:r>
        <w:rPr>
          <w:rFonts w:ascii="Verdana" w:hAnsi="Verdana" w:cs="Verdana"/>
          <w:sz w:val="26"/>
          <w:szCs w:val="26"/>
        </w:rPr>
        <w:t>must</w:t>
      </w:r>
      <w:r>
        <w:rPr>
          <w:rFonts w:ascii="Verdana" w:eastAsia="Verdana" w:hAnsi="Verdana" w:cs="Verdana"/>
          <w:sz w:val="26"/>
          <w:szCs w:val="26"/>
        </w:rPr>
        <w:t xml:space="preserve"> </w:t>
      </w:r>
      <w:r>
        <w:rPr>
          <w:rFonts w:ascii="Verdana" w:hAnsi="Verdana" w:cs="Verdana"/>
          <w:sz w:val="26"/>
          <w:szCs w:val="26"/>
        </w:rPr>
        <w:t>notify</w:t>
      </w:r>
      <w:r>
        <w:rPr>
          <w:rFonts w:ascii="Verdana" w:eastAsia="Verdana" w:hAnsi="Verdana" w:cs="Verdana"/>
          <w:sz w:val="26"/>
          <w:szCs w:val="26"/>
        </w:rPr>
        <w:t xml:space="preserve"> </w:t>
      </w:r>
      <w:r>
        <w:rPr>
          <w:rFonts w:ascii="Verdana" w:hAnsi="Verdana" w:cs="Verdana"/>
          <w:sz w:val="26"/>
          <w:szCs w:val="26"/>
        </w:rPr>
        <w:t>the</w:t>
      </w:r>
      <w:r>
        <w:rPr>
          <w:rFonts w:ascii="Verdana" w:eastAsia="Verdana" w:hAnsi="Verdana" w:cs="Verdana"/>
          <w:sz w:val="26"/>
          <w:szCs w:val="26"/>
        </w:rPr>
        <w:t xml:space="preserve"> </w:t>
      </w:r>
      <w:r>
        <w:rPr>
          <w:rFonts w:ascii="Verdana" w:hAnsi="Verdana" w:cs="Verdana"/>
          <w:sz w:val="26"/>
          <w:szCs w:val="26"/>
        </w:rPr>
        <w:t>instructor</w:t>
      </w:r>
      <w:r>
        <w:rPr>
          <w:rFonts w:ascii="Verdana" w:eastAsia="Verdana" w:hAnsi="Verdana" w:cs="Verdana"/>
          <w:sz w:val="26"/>
          <w:szCs w:val="26"/>
        </w:rPr>
        <w:t xml:space="preserve"> </w:t>
      </w:r>
      <w:r>
        <w:rPr>
          <w:rFonts w:ascii="Verdana" w:hAnsi="Verdana" w:cs="Verdana"/>
          <w:sz w:val="26"/>
          <w:szCs w:val="26"/>
        </w:rPr>
        <w:t>within</w:t>
      </w:r>
      <w:r>
        <w:rPr>
          <w:rFonts w:ascii="Verdana" w:eastAsia="Verdana" w:hAnsi="Verdana" w:cs="Verdana"/>
          <w:sz w:val="26"/>
          <w:szCs w:val="26"/>
        </w:rPr>
        <w:t xml:space="preserve"> </w:t>
      </w:r>
      <w:r>
        <w:rPr>
          <w:rFonts w:ascii="Verdana" w:hAnsi="Verdana" w:cs="Verdana"/>
          <w:sz w:val="26"/>
          <w:szCs w:val="26"/>
        </w:rPr>
        <w:t>the</w:t>
      </w:r>
      <w:r>
        <w:rPr>
          <w:rFonts w:ascii="Verdana" w:eastAsia="Verdana" w:hAnsi="Verdana" w:cs="Verdana"/>
          <w:sz w:val="26"/>
          <w:szCs w:val="26"/>
        </w:rPr>
        <w:t xml:space="preserve"> </w:t>
      </w:r>
      <w:r>
        <w:rPr>
          <w:rFonts w:ascii="Verdana" w:hAnsi="Verdana" w:cs="Verdana"/>
          <w:sz w:val="26"/>
          <w:szCs w:val="26"/>
        </w:rPr>
        <w:t>first</w:t>
      </w:r>
      <w:r>
        <w:rPr>
          <w:rFonts w:ascii="Verdana" w:eastAsia="Verdana" w:hAnsi="Verdana" w:cs="Verdana"/>
          <w:sz w:val="26"/>
          <w:szCs w:val="26"/>
        </w:rPr>
        <w:t xml:space="preserve"> </w:t>
      </w:r>
      <w:r>
        <w:rPr>
          <w:rFonts w:ascii="Verdana" w:hAnsi="Verdana" w:cs="Verdana"/>
          <w:sz w:val="26"/>
          <w:szCs w:val="26"/>
        </w:rPr>
        <w:t>week</w:t>
      </w:r>
      <w:r>
        <w:rPr>
          <w:rFonts w:ascii="Verdana" w:eastAsia="Verdana" w:hAnsi="Verdana" w:cs="Verdana"/>
          <w:sz w:val="26"/>
          <w:szCs w:val="26"/>
        </w:rPr>
        <w:t xml:space="preserve"> </w:t>
      </w:r>
      <w:r>
        <w:rPr>
          <w:rFonts w:ascii="Verdana" w:hAnsi="Verdana" w:cs="Verdana"/>
          <w:sz w:val="26"/>
          <w:szCs w:val="26"/>
        </w:rPr>
        <w:t>of</w:t>
      </w:r>
      <w:r>
        <w:rPr>
          <w:rFonts w:ascii="Verdana" w:eastAsia="Verdana" w:hAnsi="Verdana" w:cs="Verdana"/>
          <w:sz w:val="26"/>
          <w:szCs w:val="26"/>
        </w:rPr>
        <w:t xml:space="preserve"> </w:t>
      </w:r>
      <w:r>
        <w:rPr>
          <w:rFonts w:ascii="Verdana" w:hAnsi="Verdana" w:cs="Verdana"/>
          <w:sz w:val="26"/>
          <w:szCs w:val="26"/>
        </w:rPr>
        <w:t>the</w:t>
      </w:r>
      <w:r>
        <w:rPr>
          <w:rFonts w:ascii="Verdana" w:eastAsia="Verdana" w:hAnsi="Verdana" w:cs="Verdana"/>
          <w:sz w:val="26"/>
          <w:szCs w:val="26"/>
        </w:rPr>
        <w:t xml:space="preserve"> </w:t>
      </w:r>
      <w:r>
        <w:rPr>
          <w:rFonts w:ascii="Verdana" w:hAnsi="Verdana" w:cs="Verdana"/>
          <w:sz w:val="26"/>
          <w:szCs w:val="26"/>
        </w:rPr>
        <w:t>course</w:t>
      </w:r>
      <w:r>
        <w:rPr>
          <w:rFonts w:ascii="Verdana" w:eastAsia="Verdana" w:hAnsi="Verdana" w:cs="Verdana"/>
          <w:sz w:val="26"/>
          <w:szCs w:val="26"/>
        </w:rPr>
        <w:t xml:space="preserve"> </w:t>
      </w:r>
      <w:r>
        <w:rPr>
          <w:rFonts w:ascii="Verdana" w:hAnsi="Verdana" w:cs="Verdana"/>
          <w:sz w:val="26"/>
          <w:szCs w:val="26"/>
        </w:rPr>
        <w:t>to</w:t>
      </w:r>
      <w:r>
        <w:rPr>
          <w:rFonts w:ascii="Verdana" w:eastAsia="Verdana" w:hAnsi="Verdana" w:cs="Verdana"/>
          <w:sz w:val="26"/>
          <w:szCs w:val="26"/>
        </w:rPr>
        <w:t xml:space="preserve"> </w:t>
      </w:r>
      <w:r>
        <w:rPr>
          <w:rFonts w:ascii="Verdana" w:hAnsi="Verdana" w:cs="Verdana"/>
          <w:sz w:val="26"/>
          <w:szCs w:val="26"/>
        </w:rPr>
        <w:t>receive</w:t>
      </w:r>
      <w:r>
        <w:rPr>
          <w:rFonts w:ascii="Verdana" w:eastAsia="Verdana" w:hAnsi="Verdana" w:cs="Verdana"/>
          <w:sz w:val="26"/>
          <w:szCs w:val="26"/>
        </w:rPr>
        <w:t xml:space="preserve"> </w:t>
      </w:r>
      <w:r>
        <w:rPr>
          <w:rFonts w:ascii="Verdana" w:hAnsi="Verdana" w:cs="Verdana"/>
          <w:sz w:val="26"/>
          <w:szCs w:val="26"/>
        </w:rPr>
        <w:t>special</w:t>
      </w:r>
      <w:r>
        <w:rPr>
          <w:rFonts w:ascii="Verdana" w:eastAsia="Verdana" w:hAnsi="Verdana" w:cs="Verdana"/>
          <w:sz w:val="26"/>
          <w:szCs w:val="26"/>
        </w:rPr>
        <w:t xml:space="preserve"> </w:t>
      </w:r>
      <w:r>
        <w:rPr>
          <w:rFonts w:ascii="Verdana" w:hAnsi="Verdana" w:cs="Verdana"/>
          <w:sz w:val="26"/>
          <w:szCs w:val="26"/>
        </w:rPr>
        <w:t>consideration</w:t>
      </w:r>
      <w:r>
        <w:rPr>
          <w:rFonts w:ascii="Verdana" w:eastAsia="Verdana" w:hAnsi="Verdana" w:cs="Verdana"/>
          <w:sz w:val="26"/>
          <w:szCs w:val="26"/>
        </w:rPr>
        <w:t xml:space="preserve"> </w:t>
      </w:r>
      <w:r>
        <w:rPr>
          <w:rFonts w:ascii="Verdana" w:hAnsi="Verdana" w:cs="Verdana"/>
          <w:sz w:val="26"/>
          <w:szCs w:val="26"/>
        </w:rPr>
        <w:t>or</w:t>
      </w:r>
      <w:r>
        <w:rPr>
          <w:rFonts w:ascii="Verdana" w:eastAsia="Verdana" w:hAnsi="Verdana" w:cs="Verdana"/>
          <w:sz w:val="26"/>
          <w:szCs w:val="26"/>
        </w:rPr>
        <w:t xml:space="preserve"> </w:t>
      </w:r>
      <w:r>
        <w:rPr>
          <w:rFonts w:ascii="Verdana" w:hAnsi="Verdana" w:cs="Verdana"/>
          <w:sz w:val="26"/>
          <w:szCs w:val="26"/>
        </w:rPr>
        <w:t>accommodation.</w:t>
      </w:r>
      <w:r>
        <w:rPr>
          <w:rFonts w:ascii="Verdana" w:eastAsia="Verdana" w:hAnsi="Verdana" w:cs="Verdana"/>
          <w:sz w:val="26"/>
          <w:szCs w:val="26"/>
        </w:rPr>
        <w:t xml:space="preserve"> </w:t>
      </w:r>
      <w:r>
        <w:rPr>
          <w:rFonts w:ascii="Verdana" w:hAnsi="Verdana" w:cs="Verdana"/>
          <w:sz w:val="26"/>
          <w:szCs w:val="26"/>
        </w:rPr>
        <w:t>A</w:t>
      </w:r>
      <w:r>
        <w:rPr>
          <w:rFonts w:ascii="Verdana" w:eastAsia="Verdana" w:hAnsi="Verdana" w:cs="Verdana"/>
          <w:sz w:val="26"/>
          <w:szCs w:val="26"/>
        </w:rPr>
        <w:t xml:space="preserve"> </w:t>
      </w:r>
      <w:r>
        <w:rPr>
          <w:rFonts w:ascii="Verdana" w:hAnsi="Verdana" w:cs="Verdana"/>
          <w:sz w:val="26"/>
          <w:szCs w:val="26"/>
        </w:rPr>
        <w:t>written</w:t>
      </w:r>
      <w:r>
        <w:rPr>
          <w:rFonts w:ascii="Verdana" w:eastAsia="Verdana" w:hAnsi="Verdana" w:cs="Verdana"/>
          <w:sz w:val="26"/>
          <w:szCs w:val="26"/>
        </w:rPr>
        <w:t xml:space="preserve"> </w:t>
      </w:r>
      <w:r>
        <w:rPr>
          <w:rFonts w:ascii="Verdana" w:hAnsi="Verdana" w:cs="Verdana"/>
          <w:sz w:val="26"/>
          <w:szCs w:val="26"/>
        </w:rPr>
        <w:t>notice</w:t>
      </w:r>
      <w:r>
        <w:rPr>
          <w:rFonts w:ascii="Verdana" w:eastAsia="Verdana" w:hAnsi="Verdana" w:cs="Verdana"/>
          <w:sz w:val="26"/>
          <w:szCs w:val="26"/>
        </w:rPr>
        <w:t xml:space="preserve"> </w:t>
      </w:r>
      <w:r>
        <w:rPr>
          <w:rFonts w:ascii="Verdana" w:hAnsi="Verdana" w:cs="Verdana"/>
          <w:sz w:val="26"/>
          <w:szCs w:val="26"/>
        </w:rPr>
        <w:t>of</w:t>
      </w:r>
      <w:r>
        <w:rPr>
          <w:rFonts w:ascii="Verdana" w:eastAsia="Verdana" w:hAnsi="Verdana" w:cs="Verdana"/>
          <w:sz w:val="26"/>
          <w:szCs w:val="26"/>
        </w:rPr>
        <w:t xml:space="preserve"> </w:t>
      </w:r>
      <w:r>
        <w:rPr>
          <w:rFonts w:ascii="Verdana" w:hAnsi="Verdana" w:cs="Verdana"/>
          <w:sz w:val="26"/>
          <w:szCs w:val="26"/>
        </w:rPr>
        <w:t>their</w:t>
      </w:r>
      <w:r>
        <w:rPr>
          <w:rFonts w:ascii="Verdana" w:eastAsia="Verdana" w:hAnsi="Verdana" w:cs="Verdana"/>
          <w:sz w:val="26"/>
          <w:szCs w:val="26"/>
        </w:rPr>
        <w:t xml:space="preserve"> </w:t>
      </w:r>
      <w:r>
        <w:rPr>
          <w:rFonts w:ascii="Verdana" w:hAnsi="Verdana" w:cs="Verdana"/>
          <w:sz w:val="26"/>
          <w:szCs w:val="26"/>
        </w:rPr>
        <w:t>registration</w:t>
      </w:r>
      <w:r>
        <w:rPr>
          <w:rFonts w:ascii="Verdana" w:eastAsia="Verdana" w:hAnsi="Verdana" w:cs="Verdana"/>
          <w:sz w:val="26"/>
          <w:szCs w:val="26"/>
        </w:rPr>
        <w:t xml:space="preserve"> </w:t>
      </w:r>
      <w:r>
        <w:rPr>
          <w:rFonts w:ascii="Verdana" w:hAnsi="Verdana" w:cs="Verdana"/>
          <w:sz w:val="26"/>
          <w:szCs w:val="26"/>
        </w:rPr>
        <w:t>with</w:t>
      </w:r>
      <w:r>
        <w:rPr>
          <w:rFonts w:ascii="Verdana" w:eastAsia="Verdana" w:hAnsi="Verdana" w:cs="Verdana"/>
          <w:sz w:val="26"/>
          <w:szCs w:val="26"/>
        </w:rPr>
        <w:t xml:space="preserve"> </w:t>
      </w:r>
      <w:r>
        <w:rPr>
          <w:rFonts w:ascii="Verdana" w:hAnsi="Verdana" w:cs="Verdana"/>
          <w:sz w:val="26"/>
          <w:szCs w:val="26"/>
        </w:rPr>
        <w:t>DSPS</w:t>
      </w:r>
      <w:r>
        <w:rPr>
          <w:rFonts w:ascii="Verdana" w:eastAsia="Verdana" w:hAnsi="Verdana" w:cs="Verdana"/>
          <w:sz w:val="26"/>
          <w:szCs w:val="26"/>
        </w:rPr>
        <w:t xml:space="preserve"> </w:t>
      </w:r>
      <w:r>
        <w:rPr>
          <w:rFonts w:ascii="Verdana" w:hAnsi="Verdana" w:cs="Verdana"/>
          <w:sz w:val="26"/>
          <w:szCs w:val="26"/>
        </w:rPr>
        <w:t>is</w:t>
      </w:r>
      <w:r>
        <w:rPr>
          <w:rFonts w:ascii="Verdana" w:eastAsia="Verdana" w:hAnsi="Verdana" w:cs="Verdana"/>
          <w:sz w:val="26"/>
          <w:szCs w:val="26"/>
        </w:rPr>
        <w:t xml:space="preserve"> </w:t>
      </w:r>
      <w:r>
        <w:rPr>
          <w:rFonts w:ascii="Verdana" w:hAnsi="Verdana" w:cs="Verdana"/>
          <w:sz w:val="26"/>
          <w:szCs w:val="26"/>
        </w:rPr>
        <w:t>required</w:t>
      </w:r>
      <w:r>
        <w:rPr>
          <w:rFonts w:ascii="Verdana" w:eastAsia="Verdana" w:hAnsi="Verdana" w:cs="Verdana"/>
          <w:sz w:val="26"/>
          <w:szCs w:val="26"/>
        </w:rPr>
        <w:t xml:space="preserve"> </w:t>
      </w:r>
      <w:r>
        <w:rPr>
          <w:rFonts w:ascii="Verdana" w:hAnsi="Verdana" w:cs="Verdana"/>
          <w:sz w:val="26"/>
          <w:szCs w:val="26"/>
        </w:rPr>
        <w:t>for</w:t>
      </w:r>
      <w:r>
        <w:rPr>
          <w:rFonts w:ascii="Verdana" w:eastAsia="Verdana" w:hAnsi="Verdana" w:cs="Verdana"/>
          <w:sz w:val="26"/>
          <w:szCs w:val="26"/>
        </w:rPr>
        <w:t xml:space="preserve"> </w:t>
      </w:r>
      <w:r>
        <w:rPr>
          <w:rFonts w:ascii="Verdana" w:hAnsi="Verdana" w:cs="Verdana"/>
          <w:sz w:val="26"/>
          <w:szCs w:val="26"/>
        </w:rPr>
        <w:t>any</w:t>
      </w:r>
      <w:r>
        <w:rPr>
          <w:rFonts w:ascii="Verdana" w:eastAsia="Verdana" w:hAnsi="Verdana" w:cs="Verdana"/>
          <w:sz w:val="26"/>
          <w:szCs w:val="26"/>
        </w:rPr>
        <w:t xml:space="preserve"> </w:t>
      </w:r>
      <w:r>
        <w:rPr>
          <w:rFonts w:ascii="Verdana" w:hAnsi="Verdana" w:cs="Verdana"/>
          <w:sz w:val="26"/>
          <w:szCs w:val="26"/>
        </w:rPr>
        <w:t>accommodations</w:t>
      </w:r>
      <w:r>
        <w:rPr>
          <w:rFonts w:ascii="Verdana" w:eastAsia="Verdana" w:hAnsi="Verdana" w:cs="Verdana"/>
          <w:sz w:val="26"/>
          <w:szCs w:val="26"/>
        </w:rPr>
        <w:t xml:space="preserve"> </w:t>
      </w:r>
      <w:r>
        <w:rPr>
          <w:rFonts w:ascii="Verdana" w:hAnsi="Verdana" w:cs="Verdana"/>
          <w:sz w:val="26"/>
          <w:szCs w:val="26"/>
        </w:rPr>
        <w:t>to</w:t>
      </w:r>
      <w:r>
        <w:rPr>
          <w:rFonts w:ascii="Verdana" w:eastAsia="Verdana" w:hAnsi="Verdana" w:cs="Verdana"/>
          <w:sz w:val="26"/>
          <w:szCs w:val="26"/>
        </w:rPr>
        <w:t xml:space="preserve"> </w:t>
      </w:r>
      <w:r>
        <w:rPr>
          <w:rFonts w:ascii="Verdana" w:hAnsi="Verdana" w:cs="Verdana"/>
          <w:sz w:val="26"/>
          <w:szCs w:val="26"/>
        </w:rPr>
        <w:t>be</w:t>
      </w:r>
      <w:r>
        <w:rPr>
          <w:rFonts w:ascii="Verdana" w:eastAsia="Verdana" w:hAnsi="Verdana" w:cs="Verdana"/>
          <w:sz w:val="26"/>
          <w:szCs w:val="26"/>
        </w:rPr>
        <w:t xml:space="preserve"> </w:t>
      </w:r>
      <w:r>
        <w:rPr>
          <w:rFonts w:ascii="Verdana" w:hAnsi="Verdana" w:cs="Verdana"/>
          <w:sz w:val="26"/>
          <w:szCs w:val="26"/>
        </w:rPr>
        <w:t>made.</w:t>
      </w:r>
    </w:p>
    <w:p w:rsidR="00AD2632" w:rsidRDefault="00AD2632" w:rsidP="00AD2632">
      <w:pPr>
        <w:widowControl w:val="0"/>
        <w:autoSpaceDE w:val="0"/>
        <w:rPr>
          <w:rFonts w:ascii="Times New Roman" w:hAnsi="Times New Roman"/>
          <w:sz w:val="32"/>
          <w:szCs w:val="32"/>
        </w:rPr>
      </w:pPr>
      <w:r>
        <w:rPr>
          <w:rFonts w:ascii="Times New Roman" w:hAnsi="Times New Roman"/>
          <w:sz w:val="32"/>
          <w:szCs w:val="32"/>
        </w:rPr>
        <w:t> </w:t>
      </w:r>
    </w:p>
    <w:p w:rsidR="00AD2632" w:rsidRDefault="00AD2632" w:rsidP="00AD2632">
      <w:pPr>
        <w:widowControl w:val="0"/>
        <w:autoSpaceDE w:val="0"/>
        <w:rPr>
          <w:rFonts w:ascii="Verdana" w:hAnsi="Verdana" w:cs="Verdana"/>
          <w:b/>
          <w:bCs/>
          <w:color w:val="2E3A4A"/>
          <w:sz w:val="26"/>
          <w:szCs w:val="26"/>
        </w:rPr>
      </w:pPr>
      <w:r>
        <w:rPr>
          <w:rFonts w:ascii="Verdana" w:hAnsi="Verdana" w:cs="Verdana"/>
          <w:b/>
          <w:bCs/>
          <w:color w:val="2E3A4A"/>
          <w:sz w:val="26"/>
          <w:szCs w:val="26"/>
        </w:rPr>
        <w:t>Academic</w:t>
      </w:r>
      <w:r>
        <w:rPr>
          <w:rFonts w:ascii="Verdana" w:eastAsia="Verdana" w:hAnsi="Verdana" w:cs="Verdana"/>
          <w:b/>
          <w:bCs/>
          <w:color w:val="2E3A4A"/>
          <w:sz w:val="26"/>
          <w:szCs w:val="26"/>
        </w:rPr>
        <w:t xml:space="preserve"> </w:t>
      </w:r>
      <w:r>
        <w:rPr>
          <w:rFonts w:ascii="Verdana" w:hAnsi="Verdana" w:cs="Verdana"/>
          <w:b/>
          <w:bCs/>
          <w:color w:val="2E3A4A"/>
          <w:sz w:val="26"/>
          <w:szCs w:val="26"/>
        </w:rPr>
        <w:t>Integrity</w:t>
      </w:r>
    </w:p>
    <w:p w:rsidR="00AD2632" w:rsidRDefault="00AD2632" w:rsidP="00AD2632">
      <w:pPr>
        <w:widowControl w:val="0"/>
        <w:autoSpaceDE w:val="0"/>
        <w:rPr>
          <w:rFonts w:ascii="Verdana" w:hAnsi="Verdana" w:cs="Verdana"/>
          <w:sz w:val="26"/>
          <w:szCs w:val="26"/>
        </w:rPr>
      </w:pPr>
      <w:r>
        <w:rPr>
          <w:rFonts w:ascii="Verdana" w:hAnsi="Verdana" w:cs="Verdana"/>
          <w:sz w:val="26"/>
          <w:szCs w:val="26"/>
        </w:rPr>
        <w:t>This</w:t>
      </w:r>
      <w:r>
        <w:rPr>
          <w:rFonts w:ascii="Verdana" w:eastAsia="Verdana" w:hAnsi="Verdana" w:cs="Verdana"/>
          <w:sz w:val="26"/>
          <w:szCs w:val="26"/>
        </w:rPr>
        <w:t xml:space="preserve"> </w:t>
      </w:r>
      <w:r>
        <w:rPr>
          <w:rFonts w:ascii="Verdana" w:hAnsi="Verdana" w:cs="Verdana"/>
          <w:sz w:val="26"/>
          <w:szCs w:val="26"/>
        </w:rPr>
        <w:t>class</w:t>
      </w:r>
      <w:r>
        <w:rPr>
          <w:rFonts w:ascii="Verdana" w:eastAsia="Verdana" w:hAnsi="Verdana" w:cs="Verdana"/>
          <w:sz w:val="26"/>
          <w:szCs w:val="26"/>
        </w:rPr>
        <w:t xml:space="preserve"> </w:t>
      </w:r>
      <w:r>
        <w:rPr>
          <w:rFonts w:ascii="Verdana" w:hAnsi="Verdana" w:cs="Verdana"/>
          <w:sz w:val="26"/>
          <w:szCs w:val="26"/>
        </w:rPr>
        <w:t>will</w:t>
      </w:r>
      <w:r>
        <w:rPr>
          <w:rFonts w:ascii="Verdana" w:eastAsia="Verdana" w:hAnsi="Verdana" w:cs="Verdana"/>
          <w:sz w:val="26"/>
          <w:szCs w:val="26"/>
        </w:rPr>
        <w:t xml:space="preserve"> </w:t>
      </w:r>
      <w:r>
        <w:rPr>
          <w:rFonts w:ascii="Verdana" w:hAnsi="Verdana" w:cs="Verdana"/>
          <w:sz w:val="26"/>
          <w:szCs w:val="26"/>
        </w:rPr>
        <w:t>be</w:t>
      </w:r>
      <w:r>
        <w:rPr>
          <w:rFonts w:ascii="Verdana" w:eastAsia="Verdana" w:hAnsi="Verdana" w:cs="Verdana"/>
          <w:sz w:val="26"/>
          <w:szCs w:val="26"/>
        </w:rPr>
        <w:t xml:space="preserve"> </w:t>
      </w:r>
      <w:r>
        <w:rPr>
          <w:rFonts w:ascii="Verdana" w:hAnsi="Verdana" w:cs="Verdana"/>
          <w:sz w:val="26"/>
          <w:szCs w:val="26"/>
        </w:rPr>
        <w:t>conducted</w:t>
      </w:r>
      <w:r>
        <w:rPr>
          <w:rFonts w:ascii="Verdana" w:eastAsia="Verdana" w:hAnsi="Verdana" w:cs="Verdana"/>
          <w:sz w:val="26"/>
          <w:szCs w:val="26"/>
        </w:rPr>
        <w:t xml:space="preserve"> </w:t>
      </w:r>
      <w:r>
        <w:rPr>
          <w:rFonts w:ascii="Verdana" w:hAnsi="Verdana" w:cs="Verdana"/>
          <w:sz w:val="26"/>
          <w:szCs w:val="26"/>
        </w:rPr>
        <w:t>in</w:t>
      </w:r>
      <w:r>
        <w:rPr>
          <w:rFonts w:ascii="Verdana" w:eastAsia="Verdana" w:hAnsi="Verdana" w:cs="Verdana"/>
          <w:sz w:val="26"/>
          <w:szCs w:val="26"/>
        </w:rPr>
        <w:t xml:space="preserve"> </w:t>
      </w:r>
      <w:r>
        <w:rPr>
          <w:rFonts w:ascii="Verdana" w:hAnsi="Verdana" w:cs="Verdana"/>
          <w:sz w:val="26"/>
          <w:szCs w:val="26"/>
        </w:rPr>
        <w:t>accordance</w:t>
      </w:r>
      <w:r>
        <w:rPr>
          <w:rFonts w:ascii="Verdana" w:eastAsia="Verdana" w:hAnsi="Verdana" w:cs="Verdana"/>
          <w:sz w:val="26"/>
          <w:szCs w:val="26"/>
        </w:rPr>
        <w:t xml:space="preserve"> </w:t>
      </w:r>
      <w:r>
        <w:rPr>
          <w:rFonts w:ascii="Verdana" w:hAnsi="Verdana" w:cs="Verdana"/>
          <w:sz w:val="26"/>
          <w:szCs w:val="26"/>
        </w:rPr>
        <w:t>with</w:t>
      </w:r>
      <w:r>
        <w:rPr>
          <w:rFonts w:ascii="Verdana" w:eastAsia="Verdana" w:hAnsi="Verdana" w:cs="Verdana"/>
          <w:sz w:val="26"/>
          <w:szCs w:val="26"/>
        </w:rPr>
        <w:t xml:space="preserve"> </w:t>
      </w:r>
      <w:r>
        <w:rPr>
          <w:rFonts w:ascii="Verdana" w:hAnsi="Verdana" w:cs="Verdana"/>
          <w:sz w:val="26"/>
          <w:szCs w:val="26"/>
        </w:rPr>
        <w:t>the</w:t>
      </w:r>
      <w:r>
        <w:rPr>
          <w:rFonts w:ascii="Verdana" w:eastAsia="Verdana" w:hAnsi="Verdana" w:cs="Verdana"/>
          <w:sz w:val="26"/>
          <w:szCs w:val="26"/>
        </w:rPr>
        <w:t xml:space="preserve"> </w:t>
      </w:r>
      <w:r>
        <w:rPr>
          <w:rFonts w:ascii="Verdana" w:hAnsi="Verdana" w:cs="Verdana"/>
          <w:sz w:val="26"/>
          <w:szCs w:val="26"/>
        </w:rPr>
        <w:t>college</w:t>
      </w:r>
      <w:r>
        <w:rPr>
          <w:rFonts w:ascii="Verdana" w:eastAsia="Verdana" w:hAnsi="Verdana" w:cs="Verdana"/>
          <w:sz w:val="26"/>
          <w:szCs w:val="26"/>
        </w:rPr>
        <w:t xml:space="preserve"> </w:t>
      </w:r>
      <w:r>
        <w:rPr>
          <w:rFonts w:ascii="Verdana" w:hAnsi="Verdana" w:cs="Verdana"/>
          <w:sz w:val="26"/>
          <w:szCs w:val="26"/>
        </w:rPr>
        <w:t>Student</w:t>
      </w:r>
      <w:r>
        <w:rPr>
          <w:rFonts w:ascii="Verdana" w:eastAsia="Verdana" w:hAnsi="Verdana" w:cs="Verdana"/>
          <w:sz w:val="26"/>
          <w:szCs w:val="26"/>
        </w:rPr>
        <w:t xml:space="preserve"> </w:t>
      </w:r>
      <w:r>
        <w:rPr>
          <w:rFonts w:ascii="Verdana" w:hAnsi="Verdana" w:cs="Verdana"/>
          <w:sz w:val="26"/>
          <w:szCs w:val="26"/>
        </w:rPr>
        <w:t>Code</w:t>
      </w:r>
      <w:r>
        <w:rPr>
          <w:rFonts w:ascii="Verdana" w:eastAsia="Verdana" w:hAnsi="Verdana" w:cs="Verdana"/>
          <w:sz w:val="26"/>
          <w:szCs w:val="26"/>
        </w:rPr>
        <w:t xml:space="preserve"> </w:t>
      </w:r>
      <w:r>
        <w:rPr>
          <w:rFonts w:ascii="Verdana" w:hAnsi="Verdana" w:cs="Verdana"/>
          <w:sz w:val="26"/>
          <w:szCs w:val="26"/>
        </w:rPr>
        <w:t>of</w:t>
      </w:r>
      <w:r>
        <w:rPr>
          <w:rFonts w:ascii="Verdana" w:eastAsia="Verdana" w:hAnsi="Verdana" w:cs="Verdana"/>
          <w:sz w:val="26"/>
          <w:szCs w:val="26"/>
        </w:rPr>
        <w:t xml:space="preserve"> </w:t>
      </w:r>
      <w:r>
        <w:rPr>
          <w:rFonts w:ascii="Verdana" w:hAnsi="Verdana" w:cs="Verdana"/>
          <w:sz w:val="26"/>
          <w:szCs w:val="26"/>
        </w:rPr>
        <w:t>Conduct</w:t>
      </w:r>
      <w:r>
        <w:rPr>
          <w:rFonts w:ascii="Verdana" w:eastAsia="Verdana" w:hAnsi="Verdana" w:cs="Verdana"/>
          <w:sz w:val="26"/>
          <w:szCs w:val="26"/>
        </w:rPr>
        <w:t xml:space="preserve"> </w:t>
      </w:r>
      <w:r>
        <w:rPr>
          <w:rFonts w:ascii="Verdana" w:hAnsi="Verdana" w:cs="Verdana"/>
          <w:sz w:val="26"/>
          <w:szCs w:val="26"/>
        </w:rPr>
        <w:t>and</w:t>
      </w:r>
      <w:r>
        <w:rPr>
          <w:rFonts w:ascii="Verdana" w:eastAsia="Verdana" w:hAnsi="Verdana" w:cs="Verdana"/>
          <w:sz w:val="26"/>
          <w:szCs w:val="26"/>
        </w:rPr>
        <w:t xml:space="preserve"> </w:t>
      </w:r>
      <w:r>
        <w:rPr>
          <w:rFonts w:ascii="Verdana" w:hAnsi="Verdana" w:cs="Verdana"/>
          <w:sz w:val="26"/>
          <w:szCs w:val="26"/>
        </w:rPr>
        <w:t>basic</w:t>
      </w:r>
      <w:r>
        <w:rPr>
          <w:rFonts w:ascii="Verdana" w:eastAsia="Verdana" w:hAnsi="Verdana" w:cs="Verdana"/>
          <w:sz w:val="26"/>
          <w:szCs w:val="26"/>
        </w:rPr>
        <w:t xml:space="preserve"> </w:t>
      </w:r>
      <w:r>
        <w:rPr>
          <w:rFonts w:ascii="Verdana" w:hAnsi="Verdana" w:cs="Verdana"/>
          <w:sz w:val="26"/>
          <w:szCs w:val="26"/>
        </w:rPr>
        <w:t>standards</w:t>
      </w:r>
      <w:r>
        <w:rPr>
          <w:rFonts w:ascii="Verdana" w:eastAsia="Verdana" w:hAnsi="Verdana" w:cs="Verdana"/>
          <w:sz w:val="26"/>
          <w:szCs w:val="26"/>
        </w:rPr>
        <w:t xml:space="preserve"> </w:t>
      </w:r>
      <w:r>
        <w:rPr>
          <w:rFonts w:ascii="Verdana" w:hAnsi="Verdana" w:cs="Verdana"/>
          <w:sz w:val="26"/>
          <w:szCs w:val="26"/>
        </w:rPr>
        <w:t>of</w:t>
      </w:r>
      <w:r>
        <w:rPr>
          <w:rFonts w:ascii="Verdana" w:eastAsia="Verdana" w:hAnsi="Verdana" w:cs="Verdana"/>
          <w:sz w:val="26"/>
          <w:szCs w:val="26"/>
        </w:rPr>
        <w:t xml:space="preserve"> </w:t>
      </w:r>
      <w:r>
        <w:rPr>
          <w:rFonts w:ascii="Verdana" w:hAnsi="Verdana" w:cs="Verdana"/>
          <w:sz w:val="26"/>
          <w:szCs w:val="26"/>
        </w:rPr>
        <w:t>academic</w:t>
      </w:r>
      <w:r>
        <w:rPr>
          <w:rFonts w:ascii="Verdana" w:eastAsia="Verdana" w:hAnsi="Verdana" w:cs="Verdana"/>
          <w:sz w:val="26"/>
          <w:szCs w:val="26"/>
        </w:rPr>
        <w:t xml:space="preserve"> </w:t>
      </w:r>
      <w:r>
        <w:rPr>
          <w:rFonts w:ascii="Verdana" w:hAnsi="Verdana" w:cs="Verdana"/>
          <w:sz w:val="26"/>
          <w:szCs w:val="26"/>
        </w:rPr>
        <w:t>honesty.</w:t>
      </w:r>
      <w:r>
        <w:rPr>
          <w:rFonts w:ascii="Verdana" w:eastAsia="Verdana" w:hAnsi="Verdana" w:cs="Verdana"/>
          <w:sz w:val="26"/>
          <w:szCs w:val="26"/>
        </w:rPr>
        <w:t xml:space="preserve"> </w:t>
      </w:r>
      <w:r>
        <w:rPr>
          <w:rFonts w:ascii="Verdana" w:hAnsi="Verdana" w:cs="Verdana"/>
          <w:sz w:val="26"/>
          <w:szCs w:val="26"/>
        </w:rPr>
        <w:t>Cheating,</w:t>
      </w:r>
      <w:r>
        <w:rPr>
          <w:rFonts w:ascii="Verdana" w:eastAsia="Verdana" w:hAnsi="Verdana" w:cs="Verdana"/>
          <w:sz w:val="26"/>
          <w:szCs w:val="26"/>
        </w:rPr>
        <w:t xml:space="preserve"> </w:t>
      </w:r>
      <w:r>
        <w:rPr>
          <w:rFonts w:ascii="Verdana" w:hAnsi="Verdana" w:cs="Verdana"/>
          <w:sz w:val="26"/>
          <w:szCs w:val="26"/>
        </w:rPr>
        <w:t>plagiarism,</w:t>
      </w:r>
      <w:r>
        <w:rPr>
          <w:rFonts w:ascii="Verdana" w:eastAsia="Verdana" w:hAnsi="Verdana" w:cs="Verdana"/>
          <w:sz w:val="26"/>
          <w:szCs w:val="26"/>
        </w:rPr>
        <w:t xml:space="preserve"> </w:t>
      </w:r>
      <w:r>
        <w:rPr>
          <w:rFonts w:ascii="Verdana" w:hAnsi="Verdana" w:cs="Verdana"/>
          <w:sz w:val="26"/>
          <w:szCs w:val="26"/>
        </w:rPr>
        <w:t>and</w:t>
      </w:r>
      <w:r>
        <w:rPr>
          <w:rFonts w:ascii="Verdana" w:eastAsia="Verdana" w:hAnsi="Verdana" w:cs="Verdana"/>
          <w:sz w:val="26"/>
          <w:szCs w:val="26"/>
        </w:rPr>
        <w:t xml:space="preserve"> </w:t>
      </w:r>
      <w:r>
        <w:rPr>
          <w:rFonts w:ascii="Verdana" w:hAnsi="Verdana" w:cs="Verdana"/>
          <w:sz w:val="26"/>
          <w:szCs w:val="26"/>
        </w:rPr>
        <w:t>other</w:t>
      </w:r>
      <w:r>
        <w:rPr>
          <w:rFonts w:ascii="Verdana" w:eastAsia="Verdana" w:hAnsi="Verdana" w:cs="Verdana"/>
          <w:sz w:val="26"/>
          <w:szCs w:val="26"/>
        </w:rPr>
        <w:t xml:space="preserve"> </w:t>
      </w:r>
      <w:r>
        <w:rPr>
          <w:rFonts w:ascii="Verdana" w:hAnsi="Verdana" w:cs="Verdana"/>
          <w:sz w:val="26"/>
          <w:szCs w:val="26"/>
        </w:rPr>
        <w:t>forms</w:t>
      </w:r>
      <w:r>
        <w:rPr>
          <w:rFonts w:ascii="Verdana" w:eastAsia="Verdana" w:hAnsi="Verdana" w:cs="Verdana"/>
          <w:sz w:val="26"/>
          <w:szCs w:val="26"/>
        </w:rPr>
        <w:t xml:space="preserve"> </w:t>
      </w:r>
      <w:r>
        <w:rPr>
          <w:rFonts w:ascii="Verdana" w:hAnsi="Verdana" w:cs="Verdana"/>
          <w:sz w:val="26"/>
          <w:szCs w:val="26"/>
        </w:rPr>
        <w:t>of</w:t>
      </w:r>
      <w:r>
        <w:rPr>
          <w:rFonts w:ascii="Verdana" w:eastAsia="Verdana" w:hAnsi="Verdana" w:cs="Verdana"/>
          <w:sz w:val="26"/>
          <w:szCs w:val="26"/>
        </w:rPr>
        <w:t xml:space="preserve"> </w:t>
      </w:r>
      <w:r>
        <w:rPr>
          <w:rFonts w:ascii="Verdana" w:hAnsi="Verdana" w:cs="Verdana"/>
          <w:sz w:val="26"/>
          <w:szCs w:val="26"/>
        </w:rPr>
        <w:t>academic</w:t>
      </w:r>
      <w:r>
        <w:rPr>
          <w:rFonts w:ascii="Verdana" w:eastAsia="Verdana" w:hAnsi="Verdana" w:cs="Verdana"/>
          <w:sz w:val="26"/>
          <w:szCs w:val="26"/>
        </w:rPr>
        <w:t xml:space="preserve"> </w:t>
      </w:r>
      <w:r>
        <w:rPr>
          <w:rFonts w:ascii="Verdana" w:hAnsi="Verdana" w:cs="Verdana"/>
          <w:sz w:val="26"/>
          <w:szCs w:val="26"/>
        </w:rPr>
        <w:t>dishonesty</w:t>
      </w:r>
      <w:r>
        <w:rPr>
          <w:rFonts w:ascii="Verdana" w:eastAsia="Verdana" w:hAnsi="Verdana" w:cs="Verdana"/>
          <w:sz w:val="26"/>
          <w:szCs w:val="26"/>
        </w:rPr>
        <w:t xml:space="preserve"> </w:t>
      </w:r>
      <w:r>
        <w:rPr>
          <w:rFonts w:ascii="Verdana" w:hAnsi="Verdana" w:cs="Verdana"/>
          <w:sz w:val="26"/>
          <w:szCs w:val="26"/>
        </w:rPr>
        <w:t>are</w:t>
      </w:r>
      <w:r>
        <w:rPr>
          <w:rFonts w:ascii="Verdana" w:eastAsia="Verdana" w:hAnsi="Verdana" w:cs="Verdana"/>
          <w:sz w:val="26"/>
          <w:szCs w:val="26"/>
        </w:rPr>
        <w:t xml:space="preserve"> </w:t>
      </w:r>
      <w:r>
        <w:rPr>
          <w:rFonts w:ascii="Verdana" w:hAnsi="Verdana" w:cs="Verdana"/>
          <w:sz w:val="26"/>
          <w:szCs w:val="26"/>
        </w:rPr>
        <w:t>not</w:t>
      </w:r>
      <w:r>
        <w:rPr>
          <w:rFonts w:ascii="Verdana" w:eastAsia="Verdana" w:hAnsi="Verdana" w:cs="Verdana"/>
          <w:sz w:val="26"/>
          <w:szCs w:val="26"/>
        </w:rPr>
        <w:t xml:space="preserve"> </w:t>
      </w:r>
      <w:r>
        <w:rPr>
          <w:rFonts w:ascii="Verdana" w:hAnsi="Verdana" w:cs="Verdana"/>
          <w:sz w:val="26"/>
          <w:szCs w:val="26"/>
        </w:rPr>
        <w:t>acceptable</w:t>
      </w:r>
      <w:r>
        <w:rPr>
          <w:rFonts w:ascii="Verdana" w:eastAsia="Verdana" w:hAnsi="Verdana" w:cs="Verdana"/>
          <w:sz w:val="26"/>
          <w:szCs w:val="26"/>
        </w:rPr>
        <w:t xml:space="preserve"> </w:t>
      </w:r>
      <w:r>
        <w:rPr>
          <w:rFonts w:ascii="Verdana" w:hAnsi="Verdana" w:cs="Verdana"/>
          <w:sz w:val="26"/>
          <w:szCs w:val="26"/>
        </w:rPr>
        <w:t>and</w:t>
      </w:r>
      <w:r>
        <w:rPr>
          <w:rFonts w:ascii="Verdana" w:eastAsia="Verdana" w:hAnsi="Verdana" w:cs="Verdana"/>
          <w:sz w:val="26"/>
          <w:szCs w:val="26"/>
        </w:rPr>
        <w:t xml:space="preserve"> </w:t>
      </w:r>
      <w:r>
        <w:rPr>
          <w:rFonts w:ascii="Verdana" w:hAnsi="Verdana" w:cs="Verdana"/>
          <w:sz w:val="26"/>
          <w:szCs w:val="26"/>
        </w:rPr>
        <w:t>will</w:t>
      </w:r>
      <w:r>
        <w:rPr>
          <w:rFonts w:ascii="Verdana" w:eastAsia="Verdana" w:hAnsi="Verdana" w:cs="Verdana"/>
          <w:sz w:val="26"/>
          <w:szCs w:val="26"/>
        </w:rPr>
        <w:t xml:space="preserve"> </w:t>
      </w:r>
      <w:r>
        <w:rPr>
          <w:rFonts w:ascii="Verdana" w:hAnsi="Verdana" w:cs="Verdana"/>
          <w:sz w:val="26"/>
          <w:szCs w:val="26"/>
        </w:rPr>
        <w:t>not</w:t>
      </w:r>
      <w:r>
        <w:rPr>
          <w:rFonts w:ascii="Verdana" w:eastAsia="Verdana" w:hAnsi="Verdana" w:cs="Verdana"/>
          <w:sz w:val="26"/>
          <w:szCs w:val="26"/>
        </w:rPr>
        <w:t xml:space="preserve"> </w:t>
      </w:r>
      <w:r>
        <w:rPr>
          <w:rFonts w:ascii="Verdana" w:hAnsi="Verdana" w:cs="Verdana"/>
          <w:sz w:val="26"/>
          <w:szCs w:val="26"/>
        </w:rPr>
        <w:t>be</w:t>
      </w:r>
      <w:r>
        <w:rPr>
          <w:rFonts w:ascii="Verdana" w:eastAsia="Verdana" w:hAnsi="Verdana" w:cs="Verdana"/>
          <w:sz w:val="26"/>
          <w:szCs w:val="26"/>
        </w:rPr>
        <w:t xml:space="preserve"> </w:t>
      </w:r>
      <w:r>
        <w:rPr>
          <w:rFonts w:ascii="Verdana" w:hAnsi="Verdana" w:cs="Verdana"/>
          <w:sz w:val="26"/>
          <w:szCs w:val="26"/>
        </w:rPr>
        <w:t>tolerated.</w:t>
      </w:r>
      <w:r>
        <w:rPr>
          <w:rFonts w:ascii="Verdana" w:eastAsia="Verdana" w:hAnsi="Verdana" w:cs="Verdana"/>
          <w:sz w:val="26"/>
          <w:szCs w:val="26"/>
        </w:rPr>
        <w:t xml:space="preserve"> </w:t>
      </w:r>
      <w:r>
        <w:rPr>
          <w:rFonts w:ascii="Verdana" w:hAnsi="Verdana" w:cs="Verdana"/>
          <w:sz w:val="26"/>
          <w:szCs w:val="26"/>
        </w:rPr>
        <w:t>Violations</w:t>
      </w:r>
      <w:r>
        <w:rPr>
          <w:rFonts w:ascii="Verdana" w:eastAsia="Verdana" w:hAnsi="Verdana" w:cs="Verdana"/>
          <w:sz w:val="26"/>
          <w:szCs w:val="26"/>
        </w:rPr>
        <w:t xml:space="preserve"> </w:t>
      </w:r>
      <w:r>
        <w:rPr>
          <w:rFonts w:ascii="Verdana" w:hAnsi="Verdana" w:cs="Verdana"/>
          <w:sz w:val="26"/>
          <w:szCs w:val="26"/>
        </w:rPr>
        <w:t>of</w:t>
      </w:r>
      <w:r>
        <w:rPr>
          <w:rFonts w:ascii="Verdana" w:eastAsia="Verdana" w:hAnsi="Verdana" w:cs="Verdana"/>
          <w:sz w:val="26"/>
          <w:szCs w:val="26"/>
        </w:rPr>
        <w:t xml:space="preserve"> </w:t>
      </w:r>
      <w:r>
        <w:rPr>
          <w:rFonts w:ascii="Verdana" w:hAnsi="Verdana" w:cs="Verdana"/>
          <w:sz w:val="26"/>
          <w:szCs w:val="26"/>
        </w:rPr>
        <w:t>standards</w:t>
      </w:r>
      <w:r>
        <w:rPr>
          <w:rFonts w:ascii="Verdana" w:eastAsia="Verdana" w:hAnsi="Verdana" w:cs="Verdana"/>
          <w:sz w:val="26"/>
          <w:szCs w:val="26"/>
        </w:rPr>
        <w:t xml:space="preserve"> </w:t>
      </w:r>
      <w:r>
        <w:rPr>
          <w:rFonts w:ascii="Verdana" w:hAnsi="Verdana" w:cs="Verdana"/>
          <w:sz w:val="26"/>
          <w:szCs w:val="26"/>
        </w:rPr>
        <w:t>of</w:t>
      </w:r>
      <w:r>
        <w:rPr>
          <w:rFonts w:ascii="Verdana" w:eastAsia="Verdana" w:hAnsi="Verdana" w:cs="Verdana"/>
          <w:sz w:val="26"/>
          <w:szCs w:val="26"/>
        </w:rPr>
        <w:t xml:space="preserve"> </w:t>
      </w:r>
      <w:r>
        <w:rPr>
          <w:rFonts w:ascii="Verdana" w:hAnsi="Verdana" w:cs="Verdana"/>
          <w:sz w:val="26"/>
          <w:szCs w:val="26"/>
        </w:rPr>
        <w:t>academic</w:t>
      </w:r>
      <w:r>
        <w:rPr>
          <w:rFonts w:ascii="Verdana" w:eastAsia="Verdana" w:hAnsi="Verdana" w:cs="Verdana"/>
          <w:sz w:val="26"/>
          <w:szCs w:val="26"/>
        </w:rPr>
        <w:t xml:space="preserve"> </w:t>
      </w:r>
      <w:r>
        <w:rPr>
          <w:rFonts w:ascii="Verdana" w:hAnsi="Verdana" w:cs="Verdana"/>
          <w:sz w:val="26"/>
          <w:szCs w:val="26"/>
        </w:rPr>
        <w:t>honesty</w:t>
      </w:r>
      <w:r>
        <w:rPr>
          <w:rFonts w:ascii="Verdana" w:eastAsia="Verdana" w:hAnsi="Verdana" w:cs="Verdana"/>
          <w:sz w:val="26"/>
          <w:szCs w:val="26"/>
        </w:rPr>
        <w:t xml:space="preserve"> </w:t>
      </w:r>
      <w:r>
        <w:rPr>
          <w:rFonts w:ascii="Verdana" w:hAnsi="Verdana" w:cs="Verdana"/>
          <w:sz w:val="26"/>
          <w:szCs w:val="26"/>
        </w:rPr>
        <w:t>will</w:t>
      </w:r>
      <w:r>
        <w:rPr>
          <w:rFonts w:ascii="Verdana" w:eastAsia="Verdana" w:hAnsi="Verdana" w:cs="Verdana"/>
          <w:sz w:val="26"/>
          <w:szCs w:val="26"/>
        </w:rPr>
        <w:t xml:space="preserve"> </w:t>
      </w:r>
      <w:r>
        <w:rPr>
          <w:rFonts w:ascii="Verdana" w:hAnsi="Verdana" w:cs="Verdana"/>
          <w:sz w:val="26"/>
          <w:szCs w:val="26"/>
        </w:rPr>
        <w:t>be</w:t>
      </w:r>
      <w:r>
        <w:rPr>
          <w:rFonts w:ascii="Verdana" w:eastAsia="Verdana" w:hAnsi="Verdana" w:cs="Verdana"/>
          <w:sz w:val="26"/>
          <w:szCs w:val="26"/>
        </w:rPr>
        <w:t xml:space="preserve"> </w:t>
      </w:r>
      <w:r>
        <w:rPr>
          <w:rFonts w:ascii="Verdana" w:hAnsi="Verdana" w:cs="Verdana"/>
          <w:sz w:val="26"/>
          <w:szCs w:val="26"/>
        </w:rPr>
        <w:t>reported</w:t>
      </w:r>
      <w:r>
        <w:rPr>
          <w:rFonts w:ascii="Verdana" w:eastAsia="Verdana" w:hAnsi="Verdana" w:cs="Verdana"/>
          <w:sz w:val="26"/>
          <w:szCs w:val="26"/>
        </w:rPr>
        <w:t xml:space="preserve"> </w:t>
      </w:r>
      <w:r>
        <w:rPr>
          <w:rFonts w:ascii="Verdana" w:hAnsi="Verdana" w:cs="Verdana"/>
          <w:sz w:val="26"/>
          <w:szCs w:val="26"/>
        </w:rPr>
        <w:t>to</w:t>
      </w:r>
      <w:r>
        <w:rPr>
          <w:rFonts w:ascii="Verdana" w:eastAsia="Verdana" w:hAnsi="Verdana" w:cs="Verdana"/>
          <w:sz w:val="26"/>
          <w:szCs w:val="26"/>
        </w:rPr>
        <w:t xml:space="preserve"> </w:t>
      </w:r>
      <w:r>
        <w:rPr>
          <w:rFonts w:ascii="Verdana" w:hAnsi="Verdana" w:cs="Verdana"/>
          <w:sz w:val="26"/>
          <w:szCs w:val="26"/>
        </w:rPr>
        <w:t>the</w:t>
      </w:r>
      <w:r>
        <w:rPr>
          <w:rFonts w:ascii="Verdana" w:eastAsia="Verdana" w:hAnsi="Verdana" w:cs="Verdana"/>
          <w:sz w:val="26"/>
          <w:szCs w:val="26"/>
        </w:rPr>
        <w:t xml:space="preserve"> </w:t>
      </w:r>
      <w:r>
        <w:rPr>
          <w:rFonts w:ascii="Verdana" w:hAnsi="Verdana" w:cs="Verdana"/>
          <w:sz w:val="26"/>
          <w:szCs w:val="26"/>
        </w:rPr>
        <w:t>school</w:t>
      </w:r>
      <w:r>
        <w:rPr>
          <w:rFonts w:ascii="Verdana" w:eastAsia="Verdana" w:hAnsi="Verdana" w:cs="Verdana"/>
          <w:sz w:val="26"/>
          <w:szCs w:val="26"/>
        </w:rPr>
        <w:t xml:space="preserve"> </w:t>
      </w:r>
      <w:r>
        <w:rPr>
          <w:rFonts w:ascii="Verdana" w:hAnsi="Verdana" w:cs="Verdana"/>
          <w:sz w:val="26"/>
          <w:szCs w:val="26"/>
        </w:rPr>
        <w:t>dean</w:t>
      </w:r>
      <w:r>
        <w:rPr>
          <w:rFonts w:ascii="Verdana" w:eastAsia="Verdana" w:hAnsi="Verdana" w:cs="Verdana"/>
          <w:sz w:val="26"/>
          <w:szCs w:val="26"/>
        </w:rPr>
        <w:t xml:space="preserve"> </w:t>
      </w:r>
      <w:r>
        <w:rPr>
          <w:rFonts w:ascii="Verdana" w:hAnsi="Verdana" w:cs="Verdana"/>
          <w:sz w:val="26"/>
          <w:szCs w:val="26"/>
        </w:rPr>
        <w:t>for</w:t>
      </w:r>
      <w:r>
        <w:rPr>
          <w:rFonts w:ascii="Verdana" w:eastAsia="Verdana" w:hAnsi="Verdana" w:cs="Verdana"/>
          <w:sz w:val="26"/>
          <w:szCs w:val="26"/>
        </w:rPr>
        <w:t xml:space="preserve"> </w:t>
      </w:r>
      <w:r>
        <w:rPr>
          <w:rFonts w:ascii="Verdana" w:hAnsi="Verdana" w:cs="Verdana"/>
          <w:sz w:val="26"/>
          <w:szCs w:val="26"/>
        </w:rPr>
        <w:t>appropriate</w:t>
      </w:r>
      <w:r>
        <w:rPr>
          <w:rFonts w:ascii="Verdana" w:eastAsia="Verdana" w:hAnsi="Verdana" w:cs="Verdana"/>
          <w:sz w:val="26"/>
          <w:szCs w:val="26"/>
        </w:rPr>
        <w:t xml:space="preserve"> </w:t>
      </w:r>
      <w:r>
        <w:rPr>
          <w:rFonts w:ascii="Verdana" w:hAnsi="Verdana" w:cs="Verdana"/>
          <w:sz w:val="26"/>
          <w:szCs w:val="26"/>
        </w:rPr>
        <w:t>action.</w:t>
      </w:r>
      <w:r>
        <w:rPr>
          <w:rFonts w:ascii="Verdana" w:eastAsia="Verdana" w:hAnsi="Verdana" w:cs="Verdana"/>
          <w:sz w:val="26"/>
          <w:szCs w:val="26"/>
        </w:rPr>
        <w:t xml:space="preserve"> </w:t>
      </w:r>
      <w:r>
        <w:rPr>
          <w:rFonts w:ascii="Verdana" w:hAnsi="Verdana" w:cs="Verdana"/>
          <w:sz w:val="26"/>
          <w:szCs w:val="26"/>
        </w:rPr>
        <w:t>There</w:t>
      </w:r>
      <w:r>
        <w:rPr>
          <w:rFonts w:ascii="Verdana" w:eastAsia="Verdana" w:hAnsi="Verdana" w:cs="Verdana"/>
          <w:sz w:val="26"/>
          <w:szCs w:val="26"/>
        </w:rPr>
        <w:t xml:space="preserve"> </w:t>
      </w:r>
      <w:r>
        <w:rPr>
          <w:rFonts w:ascii="Verdana" w:hAnsi="Verdana" w:cs="Verdana"/>
          <w:sz w:val="26"/>
          <w:szCs w:val="26"/>
        </w:rPr>
        <w:t>will</w:t>
      </w:r>
      <w:r>
        <w:rPr>
          <w:rFonts w:ascii="Verdana" w:eastAsia="Verdana" w:hAnsi="Verdana" w:cs="Verdana"/>
          <w:sz w:val="26"/>
          <w:szCs w:val="26"/>
        </w:rPr>
        <w:t xml:space="preserve"> </w:t>
      </w:r>
      <w:r>
        <w:rPr>
          <w:rFonts w:ascii="Verdana" w:hAnsi="Verdana" w:cs="Verdana"/>
          <w:sz w:val="26"/>
          <w:szCs w:val="26"/>
        </w:rPr>
        <w:t>be</w:t>
      </w:r>
      <w:r>
        <w:rPr>
          <w:rFonts w:ascii="Verdana" w:eastAsia="Verdana" w:hAnsi="Verdana" w:cs="Verdana"/>
          <w:sz w:val="26"/>
          <w:szCs w:val="26"/>
        </w:rPr>
        <w:t xml:space="preserve"> </w:t>
      </w:r>
      <w:r>
        <w:rPr>
          <w:rFonts w:ascii="Verdana" w:hAnsi="Verdana" w:cs="Verdana"/>
          <w:sz w:val="26"/>
          <w:szCs w:val="26"/>
        </w:rPr>
        <w:t>no</w:t>
      </w:r>
      <w:r>
        <w:rPr>
          <w:rFonts w:ascii="Verdana" w:eastAsia="Verdana" w:hAnsi="Verdana" w:cs="Verdana"/>
          <w:sz w:val="26"/>
          <w:szCs w:val="26"/>
        </w:rPr>
        <w:t xml:space="preserve"> </w:t>
      </w:r>
      <w:r>
        <w:rPr>
          <w:rFonts w:ascii="Verdana" w:hAnsi="Verdana" w:cs="Verdana"/>
          <w:sz w:val="26"/>
          <w:szCs w:val="26"/>
        </w:rPr>
        <w:t>warning</w:t>
      </w:r>
      <w:r>
        <w:rPr>
          <w:rFonts w:ascii="Verdana" w:eastAsia="Verdana" w:hAnsi="Verdana" w:cs="Verdana"/>
          <w:sz w:val="26"/>
          <w:szCs w:val="26"/>
        </w:rPr>
        <w:t xml:space="preserve"> </w:t>
      </w:r>
      <w:r>
        <w:rPr>
          <w:rFonts w:ascii="Verdana" w:hAnsi="Verdana" w:cs="Verdana"/>
          <w:sz w:val="26"/>
          <w:szCs w:val="26"/>
        </w:rPr>
        <w:t>before</w:t>
      </w:r>
      <w:r>
        <w:rPr>
          <w:rFonts w:ascii="Verdana" w:eastAsia="Verdana" w:hAnsi="Verdana" w:cs="Verdana"/>
          <w:sz w:val="26"/>
          <w:szCs w:val="26"/>
        </w:rPr>
        <w:t xml:space="preserve"> </w:t>
      </w:r>
      <w:r>
        <w:rPr>
          <w:rFonts w:ascii="Verdana" w:hAnsi="Verdana" w:cs="Verdana"/>
          <w:sz w:val="26"/>
          <w:szCs w:val="26"/>
        </w:rPr>
        <w:t>strict</w:t>
      </w:r>
      <w:r>
        <w:rPr>
          <w:rFonts w:ascii="Verdana" w:eastAsia="Verdana" w:hAnsi="Verdana" w:cs="Verdana"/>
          <w:sz w:val="26"/>
          <w:szCs w:val="26"/>
        </w:rPr>
        <w:t xml:space="preserve"> </w:t>
      </w:r>
      <w:r>
        <w:rPr>
          <w:rFonts w:ascii="Verdana" w:hAnsi="Verdana" w:cs="Verdana"/>
          <w:sz w:val="26"/>
          <w:szCs w:val="26"/>
        </w:rPr>
        <w:t>administrative</w:t>
      </w:r>
      <w:r>
        <w:rPr>
          <w:rFonts w:ascii="Verdana" w:eastAsia="Verdana" w:hAnsi="Verdana" w:cs="Verdana"/>
          <w:sz w:val="26"/>
          <w:szCs w:val="26"/>
        </w:rPr>
        <w:t xml:space="preserve"> </w:t>
      </w:r>
      <w:r>
        <w:rPr>
          <w:rFonts w:ascii="Verdana" w:hAnsi="Verdana" w:cs="Verdana"/>
          <w:sz w:val="26"/>
          <w:szCs w:val="26"/>
        </w:rPr>
        <w:t>action</w:t>
      </w:r>
      <w:r>
        <w:rPr>
          <w:rFonts w:ascii="Verdana" w:eastAsia="Verdana" w:hAnsi="Verdana" w:cs="Verdana"/>
          <w:sz w:val="26"/>
          <w:szCs w:val="26"/>
        </w:rPr>
        <w:t xml:space="preserve"> </w:t>
      </w:r>
      <w:r>
        <w:rPr>
          <w:rFonts w:ascii="Verdana" w:hAnsi="Verdana" w:cs="Verdana"/>
          <w:sz w:val="26"/>
          <w:szCs w:val="26"/>
        </w:rPr>
        <w:t>is</w:t>
      </w:r>
      <w:r>
        <w:rPr>
          <w:rFonts w:ascii="Verdana" w:eastAsia="Verdana" w:hAnsi="Verdana" w:cs="Verdana"/>
          <w:sz w:val="26"/>
          <w:szCs w:val="26"/>
        </w:rPr>
        <w:t xml:space="preserve"> </w:t>
      </w:r>
      <w:r>
        <w:rPr>
          <w:rFonts w:ascii="Verdana" w:hAnsi="Verdana" w:cs="Verdana"/>
          <w:sz w:val="26"/>
          <w:szCs w:val="26"/>
        </w:rPr>
        <w:t>enforced.</w:t>
      </w:r>
      <w:r>
        <w:rPr>
          <w:rFonts w:ascii="Verdana" w:eastAsia="Verdana" w:hAnsi="Verdana" w:cs="Verdana"/>
          <w:sz w:val="26"/>
          <w:szCs w:val="26"/>
        </w:rPr>
        <w:t xml:space="preserve"> </w:t>
      </w:r>
      <w:r>
        <w:rPr>
          <w:rFonts w:ascii="Verdana" w:hAnsi="Verdana" w:cs="Verdana"/>
          <w:sz w:val="26"/>
          <w:szCs w:val="26"/>
        </w:rPr>
        <w:t>Academic</w:t>
      </w:r>
      <w:r>
        <w:rPr>
          <w:rFonts w:ascii="Verdana" w:eastAsia="Verdana" w:hAnsi="Verdana" w:cs="Verdana"/>
          <w:sz w:val="26"/>
          <w:szCs w:val="26"/>
        </w:rPr>
        <w:t xml:space="preserve"> </w:t>
      </w:r>
      <w:r>
        <w:rPr>
          <w:rFonts w:ascii="Verdana" w:hAnsi="Verdana" w:cs="Verdana"/>
          <w:sz w:val="26"/>
          <w:szCs w:val="26"/>
        </w:rPr>
        <w:t>dishonesty</w:t>
      </w:r>
      <w:r>
        <w:rPr>
          <w:rFonts w:ascii="Verdana" w:eastAsia="Verdana" w:hAnsi="Verdana" w:cs="Verdana"/>
          <w:sz w:val="26"/>
          <w:szCs w:val="26"/>
        </w:rPr>
        <w:t xml:space="preserve"> </w:t>
      </w:r>
      <w:r>
        <w:rPr>
          <w:rFonts w:ascii="Verdana" w:hAnsi="Verdana" w:cs="Verdana"/>
          <w:sz w:val="26"/>
          <w:szCs w:val="26"/>
        </w:rPr>
        <w:t>is</w:t>
      </w:r>
      <w:r>
        <w:rPr>
          <w:rFonts w:ascii="Verdana" w:eastAsia="Verdana" w:hAnsi="Verdana" w:cs="Verdana"/>
          <w:sz w:val="26"/>
          <w:szCs w:val="26"/>
        </w:rPr>
        <w:t xml:space="preserve"> </w:t>
      </w:r>
      <w:r>
        <w:rPr>
          <w:rFonts w:ascii="Verdana" w:hAnsi="Verdana" w:cs="Verdana"/>
          <w:sz w:val="26"/>
          <w:szCs w:val="26"/>
        </w:rPr>
        <w:t>not</w:t>
      </w:r>
      <w:r>
        <w:rPr>
          <w:rFonts w:ascii="Verdana" w:eastAsia="Verdana" w:hAnsi="Verdana" w:cs="Verdana"/>
          <w:sz w:val="26"/>
          <w:szCs w:val="26"/>
        </w:rPr>
        <w:t xml:space="preserve"> </w:t>
      </w:r>
      <w:r>
        <w:rPr>
          <w:rFonts w:ascii="Verdana" w:hAnsi="Verdana" w:cs="Verdana"/>
          <w:sz w:val="26"/>
          <w:szCs w:val="26"/>
        </w:rPr>
        <w:t>only</w:t>
      </w:r>
      <w:r>
        <w:rPr>
          <w:rFonts w:ascii="Verdana" w:eastAsia="Verdana" w:hAnsi="Verdana" w:cs="Verdana"/>
          <w:sz w:val="26"/>
          <w:szCs w:val="26"/>
        </w:rPr>
        <w:t xml:space="preserve"> </w:t>
      </w:r>
      <w:r>
        <w:rPr>
          <w:rFonts w:ascii="Verdana" w:hAnsi="Verdana" w:cs="Verdana"/>
          <w:sz w:val="26"/>
          <w:szCs w:val="26"/>
        </w:rPr>
        <w:t>detrimental</w:t>
      </w:r>
      <w:r>
        <w:rPr>
          <w:rFonts w:ascii="Verdana" w:eastAsia="Verdana" w:hAnsi="Verdana" w:cs="Verdana"/>
          <w:sz w:val="26"/>
          <w:szCs w:val="26"/>
        </w:rPr>
        <w:t xml:space="preserve"> </w:t>
      </w:r>
      <w:r>
        <w:rPr>
          <w:rFonts w:ascii="Verdana" w:hAnsi="Verdana" w:cs="Verdana"/>
          <w:sz w:val="26"/>
          <w:szCs w:val="26"/>
        </w:rPr>
        <w:t>to</w:t>
      </w:r>
      <w:r>
        <w:rPr>
          <w:rFonts w:ascii="Verdana" w:eastAsia="Verdana" w:hAnsi="Verdana" w:cs="Verdana"/>
          <w:sz w:val="26"/>
          <w:szCs w:val="26"/>
        </w:rPr>
        <w:t xml:space="preserve"> </w:t>
      </w:r>
      <w:r>
        <w:rPr>
          <w:rFonts w:ascii="Verdana" w:hAnsi="Verdana" w:cs="Verdana"/>
          <w:sz w:val="26"/>
          <w:szCs w:val="26"/>
        </w:rPr>
        <w:t>student</w:t>
      </w:r>
      <w:r>
        <w:rPr>
          <w:rFonts w:ascii="Verdana" w:eastAsia="Verdana" w:hAnsi="Verdana" w:cs="Verdana"/>
          <w:sz w:val="26"/>
          <w:szCs w:val="26"/>
        </w:rPr>
        <w:t xml:space="preserve"> </w:t>
      </w:r>
      <w:r>
        <w:rPr>
          <w:rFonts w:ascii="Verdana" w:hAnsi="Verdana" w:cs="Verdana"/>
          <w:sz w:val="26"/>
          <w:szCs w:val="26"/>
        </w:rPr>
        <w:t>education;</w:t>
      </w:r>
      <w:r>
        <w:rPr>
          <w:rFonts w:ascii="Verdana" w:eastAsia="Verdana" w:hAnsi="Verdana" w:cs="Verdana"/>
          <w:sz w:val="26"/>
          <w:szCs w:val="26"/>
        </w:rPr>
        <w:t xml:space="preserve"> </w:t>
      </w:r>
      <w:r>
        <w:rPr>
          <w:rFonts w:ascii="Verdana" w:hAnsi="Verdana" w:cs="Verdana"/>
          <w:sz w:val="26"/>
          <w:szCs w:val="26"/>
        </w:rPr>
        <w:t>it</w:t>
      </w:r>
      <w:r>
        <w:rPr>
          <w:rFonts w:ascii="Verdana" w:eastAsia="Verdana" w:hAnsi="Verdana" w:cs="Verdana"/>
          <w:sz w:val="26"/>
          <w:szCs w:val="26"/>
        </w:rPr>
        <w:t xml:space="preserve"> </w:t>
      </w:r>
      <w:r>
        <w:rPr>
          <w:rFonts w:ascii="Verdana" w:hAnsi="Verdana" w:cs="Verdana"/>
          <w:sz w:val="26"/>
          <w:szCs w:val="26"/>
        </w:rPr>
        <w:t>is</w:t>
      </w:r>
      <w:r>
        <w:rPr>
          <w:rFonts w:ascii="Verdana" w:eastAsia="Verdana" w:hAnsi="Verdana" w:cs="Verdana"/>
          <w:sz w:val="26"/>
          <w:szCs w:val="26"/>
        </w:rPr>
        <w:t xml:space="preserve"> </w:t>
      </w:r>
      <w:r>
        <w:rPr>
          <w:rFonts w:ascii="Verdana" w:hAnsi="Verdana" w:cs="Verdana"/>
          <w:sz w:val="26"/>
          <w:szCs w:val="26"/>
        </w:rPr>
        <w:t>also</w:t>
      </w:r>
      <w:r>
        <w:rPr>
          <w:rFonts w:ascii="Verdana" w:eastAsia="Verdana" w:hAnsi="Verdana" w:cs="Verdana"/>
          <w:sz w:val="26"/>
          <w:szCs w:val="26"/>
        </w:rPr>
        <w:t xml:space="preserve"> </w:t>
      </w:r>
      <w:r>
        <w:rPr>
          <w:rFonts w:ascii="Verdana" w:hAnsi="Verdana" w:cs="Verdana"/>
          <w:sz w:val="26"/>
          <w:szCs w:val="26"/>
        </w:rPr>
        <w:t>unfair</w:t>
      </w:r>
      <w:r>
        <w:rPr>
          <w:rFonts w:ascii="Verdana" w:eastAsia="Verdana" w:hAnsi="Verdana" w:cs="Verdana"/>
          <w:sz w:val="26"/>
          <w:szCs w:val="26"/>
        </w:rPr>
        <w:t xml:space="preserve"> </w:t>
      </w:r>
      <w:r>
        <w:rPr>
          <w:rFonts w:ascii="Verdana" w:hAnsi="Verdana" w:cs="Verdana"/>
          <w:sz w:val="26"/>
          <w:szCs w:val="26"/>
        </w:rPr>
        <w:t>to</w:t>
      </w:r>
      <w:r>
        <w:rPr>
          <w:rFonts w:ascii="Verdana" w:eastAsia="Verdana" w:hAnsi="Verdana" w:cs="Verdana"/>
          <w:sz w:val="26"/>
          <w:szCs w:val="26"/>
        </w:rPr>
        <w:t xml:space="preserve"> </w:t>
      </w:r>
      <w:r>
        <w:rPr>
          <w:rFonts w:ascii="Verdana" w:hAnsi="Verdana" w:cs="Verdana"/>
          <w:sz w:val="26"/>
          <w:szCs w:val="26"/>
        </w:rPr>
        <w:t>other</w:t>
      </w:r>
      <w:r>
        <w:rPr>
          <w:rFonts w:ascii="Verdana" w:eastAsia="Verdana" w:hAnsi="Verdana" w:cs="Verdana"/>
          <w:sz w:val="26"/>
          <w:szCs w:val="26"/>
        </w:rPr>
        <w:t xml:space="preserve"> </w:t>
      </w:r>
      <w:r>
        <w:rPr>
          <w:rFonts w:ascii="Verdana" w:hAnsi="Verdana" w:cs="Verdana"/>
          <w:sz w:val="26"/>
          <w:szCs w:val="26"/>
        </w:rPr>
        <w:t>students</w:t>
      </w:r>
      <w:r>
        <w:rPr>
          <w:rFonts w:ascii="Verdana" w:eastAsia="Verdana" w:hAnsi="Verdana" w:cs="Verdana"/>
          <w:sz w:val="26"/>
          <w:szCs w:val="26"/>
        </w:rPr>
        <w:t xml:space="preserve"> </w:t>
      </w:r>
      <w:r>
        <w:rPr>
          <w:rFonts w:ascii="Verdana" w:hAnsi="Verdana" w:cs="Verdana"/>
          <w:sz w:val="26"/>
          <w:szCs w:val="26"/>
        </w:rPr>
        <w:t>who</w:t>
      </w:r>
      <w:r>
        <w:rPr>
          <w:rFonts w:ascii="Verdana" w:eastAsia="Verdana" w:hAnsi="Verdana" w:cs="Verdana"/>
          <w:sz w:val="26"/>
          <w:szCs w:val="26"/>
        </w:rPr>
        <w:t xml:space="preserve"> </w:t>
      </w:r>
      <w:r>
        <w:rPr>
          <w:rFonts w:ascii="Verdana" w:hAnsi="Verdana" w:cs="Verdana"/>
          <w:sz w:val="26"/>
          <w:szCs w:val="26"/>
        </w:rPr>
        <w:t>spend</w:t>
      </w:r>
      <w:r>
        <w:rPr>
          <w:rFonts w:ascii="Verdana" w:eastAsia="Verdana" w:hAnsi="Verdana" w:cs="Verdana"/>
          <w:sz w:val="26"/>
          <w:szCs w:val="26"/>
        </w:rPr>
        <w:t xml:space="preserve"> </w:t>
      </w:r>
      <w:r>
        <w:rPr>
          <w:rFonts w:ascii="Verdana" w:hAnsi="Verdana" w:cs="Verdana"/>
          <w:sz w:val="26"/>
          <w:szCs w:val="26"/>
        </w:rPr>
        <w:t>the</w:t>
      </w:r>
      <w:r>
        <w:rPr>
          <w:rFonts w:ascii="Verdana" w:eastAsia="Verdana" w:hAnsi="Verdana" w:cs="Verdana"/>
          <w:sz w:val="26"/>
          <w:szCs w:val="26"/>
        </w:rPr>
        <w:t xml:space="preserve"> </w:t>
      </w:r>
      <w:r>
        <w:rPr>
          <w:rFonts w:ascii="Verdana" w:hAnsi="Verdana" w:cs="Verdana"/>
          <w:sz w:val="26"/>
          <w:szCs w:val="26"/>
        </w:rPr>
        <w:t>time</w:t>
      </w:r>
      <w:r>
        <w:rPr>
          <w:rFonts w:ascii="Verdana" w:eastAsia="Verdana" w:hAnsi="Verdana" w:cs="Verdana"/>
          <w:sz w:val="26"/>
          <w:szCs w:val="26"/>
        </w:rPr>
        <w:t xml:space="preserve"> </w:t>
      </w:r>
      <w:r>
        <w:rPr>
          <w:rFonts w:ascii="Verdana" w:hAnsi="Verdana" w:cs="Verdana"/>
          <w:sz w:val="26"/>
          <w:szCs w:val="26"/>
        </w:rPr>
        <w:t>and</w:t>
      </w:r>
      <w:r>
        <w:rPr>
          <w:rFonts w:ascii="Verdana" w:eastAsia="Verdana" w:hAnsi="Verdana" w:cs="Verdana"/>
          <w:sz w:val="26"/>
          <w:szCs w:val="26"/>
        </w:rPr>
        <w:t xml:space="preserve"> </w:t>
      </w:r>
      <w:r>
        <w:rPr>
          <w:rFonts w:ascii="Verdana" w:hAnsi="Verdana" w:cs="Verdana"/>
          <w:sz w:val="26"/>
          <w:szCs w:val="26"/>
        </w:rPr>
        <w:t>effort</w:t>
      </w:r>
      <w:r>
        <w:rPr>
          <w:rFonts w:ascii="Verdana" w:eastAsia="Verdana" w:hAnsi="Verdana" w:cs="Verdana"/>
          <w:sz w:val="26"/>
          <w:szCs w:val="26"/>
        </w:rPr>
        <w:t xml:space="preserve"> </w:t>
      </w:r>
      <w:r>
        <w:rPr>
          <w:rFonts w:ascii="Verdana" w:hAnsi="Verdana" w:cs="Verdana"/>
          <w:sz w:val="26"/>
          <w:szCs w:val="26"/>
        </w:rPr>
        <w:t>to</w:t>
      </w:r>
      <w:r>
        <w:rPr>
          <w:rFonts w:ascii="Verdana" w:eastAsia="Verdana" w:hAnsi="Verdana" w:cs="Verdana"/>
          <w:sz w:val="26"/>
          <w:szCs w:val="26"/>
        </w:rPr>
        <w:t xml:space="preserve"> </w:t>
      </w:r>
      <w:r>
        <w:rPr>
          <w:rFonts w:ascii="Verdana" w:hAnsi="Verdana" w:cs="Verdana"/>
          <w:sz w:val="26"/>
          <w:szCs w:val="26"/>
        </w:rPr>
        <w:t>learn</w:t>
      </w:r>
      <w:r>
        <w:rPr>
          <w:rFonts w:ascii="Verdana" w:eastAsia="Verdana" w:hAnsi="Verdana" w:cs="Verdana"/>
          <w:sz w:val="26"/>
          <w:szCs w:val="26"/>
        </w:rPr>
        <w:t xml:space="preserve"> </w:t>
      </w:r>
      <w:r>
        <w:rPr>
          <w:rFonts w:ascii="Verdana" w:hAnsi="Verdana" w:cs="Verdana"/>
          <w:sz w:val="26"/>
          <w:szCs w:val="26"/>
        </w:rPr>
        <w:t>the</w:t>
      </w:r>
      <w:r>
        <w:rPr>
          <w:rFonts w:ascii="Verdana" w:eastAsia="Verdana" w:hAnsi="Verdana" w:cs="Verdana"/>
          <w:sz w:val="26"/>
          <w:szCs w:val="26"/>
        </w:rPr>
        <w:t xml:space="preserve"> </w:t>
      </w:r>
      <w:r>
        <w:rPr>
          <w:rFonts w:ascii="Verdana" w:hAnsi="Verdana" w:cs="Verdana"/>
          <w:sz w:val="26"/>
          <w:szCs w:val="26"/>
        </w:rPr>
        <w:t>material.</w:t>
      </w:r>
      <w:r>
        <w:rPr>
          <w:rFonts w:ascii="Verdana" w:eastAsia="Verdana" w:hAnsi="Verdana" w:cs="Verdana"/>
          <w:sz w:val="26"/>
          <w:szCs w:val="26"/>
        </w:rPr>
        <w:t xml:space="preserve"> </w:t>
      </w:r>
      <w:r>
        <w:rPr>
          <w:rFonts w:ascii="Verdana" w:hAnsi="Verdana" w:cs="Verdana"/>
          <w:sz w:val="26"/>
          <w:szCs w:val="26"/>
        </w:rPr>
        <w:t>Special</w:t>
      </w:r>
      <w:r>
        <w:rPr>
          <w:rFonts w:ascii="Verdana" w:eastAsia="Verdana" w:hAnsi="Verdana" w:cs="Verdana"/>
          <w:sz w:val="26"/>
          <w:szCs w:val="26"/>
        </w:rPr>
        <w:t xml:space="preserve"> </w:t>
      </w:r>
      <w:r>
        <w:rPr>
          <w:rFonts w:ascii="Verdana" w:hAnsi="Verdana" w:cs="Verdana"/>
          <w:sz w:val="26"/>
          <w:szCs w:val="26"/>
        </w:rPr>
        <w:t>attention</w:t>
      </w:r>
      <w:r>
        <w:rPr>
          <w:rFonts w:ascii="Verdana" w:eastAsia="Verdana" w:hAnsi="Verdana" w:cs="Verdana"/>
          <w:sz w:val="26"/>
          <w:szCs w:val="26"/>
        </w:rPr>
        <w:t xml:space="preserve"> </w:t>
      </w:r>
      <w:r>
        <w:rPr>
          <w:rFonts w:ascii="Verdana" w:hAnsi="Verdana" w:cs="Verdana"/>
          <w:sz w:val="26"/>
          <w:szCs w:val="26"/>
        </w:rPr>
        <w:t>is</w:t>
      </w:r>
      <w:r>
        <w:rPr>
          <w:rFonts w:ascii="Verdana" w:eastAsia="Verdana" w:hAnsi="Verdana" w:cs="Verdana"/>
          <w:sz w:val="26"/>
          <w:szCs w:val="26"/>
        </w:rPr>
        <w:t xml:space="preserve"> </w:t>
      </w:r>
      <w:r>
        <w:rPr>
          <w:rFonts w:ascii="Verdana" w:hAnsi="Verdana" w:cs="Verdana"/>
          <w:sz w:val="26"/>
          <w:szCs w:val="26"/>
        </w:rPr>
        <w:t>paid</w:t>
      </w:r>
      <w:r>
        <w:rPr>
          <w:rFonts w:ascii="Verdana" w:eastAsia="Verdana" w:hAnsi="Verdana" w:cs="Verdana"/>
          <w:sz w:val="26"/>
          <w:szCs w:val="26"/>
        </w:rPr>
        <w:t xml:space="preserve"> </w:t>
      </w:r>
      <w:r>
        <w:rPr>
          <w:rFonts w:ascii="Verdana" w:hAnsi="Verdana" w:cs="Verdana"/>
          <w:sz w:val="26"/>
          <w:szCs w:val="26"/>
        </w:rPr>
        <w:t>to</w:t>
      </w:r>
      <w:r>
        <w:rPr>
          <w:rFonts w:ascii="Verdana" w:eastAsia="Verdana" w:hAnsi="Verdana" w:cs="Verdana"/>
          <w:sz w:val="26"/>
          <w:szCs w:val="26"/>
        </w:rPr>
        <w:t xml:space="preserve"> </w:t>
      </w:r>
      <w:r>
        <w:rPr>
          <w:rFonts w:ascii="Verdana" w:hAnsi="Verdana" w:cs="Verdana"/>
          <w:sz w:val="26"/>
          <w:szCs w:val="26"/>
        </w:rPr>
        <w:t>academic</w:t>
      </w:r>
      <w:r>
        <w:rPr>
          <w:rFonts w:ascii="Verdana" w:eastAsia="Verdana" w:hAnsi="Verdana" w:cs="Verdana"/>
          <w:sz w:val="26"/>
          <w:szCs w:val="26"/>
        </w:rPr>
        <w:t xml:space="preserve"> </w:t>
      </w:r>
      <w:r>
        <w:rPr>
          <w:rFonts w:ascii="Verdana" w:hAnsi="Verdana" w:cs="Verdana"/>
          <w:sz w:val="26"/>
          <w:szCs w:val="26"/>
        </w:rPr>
        <w:t>honesty</w:t>
      </w:r>
      <w:r>
        <w:rPr>
          <w:rFonts w:ascii="Verdana" w:eastAsia="Verdana" w:hAnsi="Verdana" w:cs="Verdana"/>
          <w:sz w:val="26"/>
          <w:szCs w:val="26"/>
        </w:rPr>
        <w:t xml:space="preserve"> </w:t>
      </w:r>
      <w:r>
        <w:rPr>
          <w:rFonts w:ascii="Verdana" w:hAnsi="Verdana" w:cs="Verdana"/>
          <w:sz w:val="26"/>
          <w:szCs w:val="26"/>
        </w:rPr>
        <w:t>given</w:t>
      </w:r>
      <w:r>
        <w:rPr>
          <w:rFonts w:ascii="Verdana" w:eastAsia="Verdana" w:hAnsi="Verdana" w:cs="Verdana"/>
          <w:sz w:val="26"/>
          <w:szCs w:val="26"/>
        </w:rPr>
        <w:t xml:space="preserve"> </w:t>
      </w:r>
      <w:r>
        <w:rPr>
          <w:rFonts w:ascii="Verdana" w:hAnsi="Verdana" w:cs="Verdana"/>
          <w:sz w:val="26"/>
          <w:szCs w:val="26"/>
        </w:rPr>
        <w:t>the</w:t>
      </w:r>
      <w:r>
        <w:rPr>
          <w:rFonts w:ascii="Verdana" w:eastAsia="Verdana" w:hAnsi="Verdana" w:cs="Verdana"/>
          <w:sz w:val="26"/>
          <w:szCs w:val="26"/>
        </w:rPr>
        <w:t xml:space="preserve"> </w:t>
      </w:r>
      <w:r>
        <w:rPr>
          <w:rFonts w:ascii="Verdana" w:hAnsi="Verdana" w:cs="Verdana"/>
          <w:color w:val="000000"/>
          <w:sz w:val="26"/>
          <w:szCs w:val="26"/>
        </w:rPr>
        <w:t>online</w:t>
      </w:r>
      <w:r>
        <w:rPr>
          <w:rFonts w:ascii="Verdana" w:eastAsia="Verdana" w:hAnsi="Verdana" w:cs="Verdana"/>
          <w:sz w:val="26"/>
          <w:szCs w:val="26"/>
        </w:rPr>
        <w:t xml:space="preserve"> </w:t>
      </w:r>
      <w:r>
        <w:rPr>
          <w:rFonts w:ascii="Verdana" w:hAnsi="Verdana" w:cs="Verdana"/>
          <w:sz w:val="26"/>
          <w:szCs w:val="26"/>
        </w:rPr>
        <w:t>format</w:t>
      </w:r>
      <w:r>
        <w:rPr>
          <w:rFonts w:ascii="Verdana" w:eastAsia="Verdana" w:hAnsi="Verdana" w:cs="Verdana"/>
          <w:sz w:val="26"/>
          <w:szCs w:val="26"/>
        </w:rPr>
        <w:t xml:space="preserve"> </w:t>
      </w:r>
      <w:r>
        <w:rPr>
          <w:rFonts w:ascii="Verdana" w:hAnsi="Verdana" w:cs="Verdana"/>
          <w:sz w:val="26"/>
          <w:szCs w:val="26"/>
        </w:rPr>
        <w:t>of</w:t>
      </w:r>
      <w:r>
        <w:rPr>
          <w:rFonts w:ascii="Verdana" w:eastAsia="Verdana" w:hAnsi="Verdana" w:cs="Verdana"/>
          <w:sz w:val="26"/>
          <w:szCs w:val="26"/>
        </w:rPr>
        <w:t xml:space="preserve"> </w:t>
      </w:r>
      <w:r>
        <w:rPr>
          <w:rFonts w:ascii="Verdana" w:hAnsi="Verdana" w:cs="Verdana"/>
          <w:sz w:val="26"/>
          <w:szCs w:val="26"/>
        </w:rPr>
        <w:t>the</w:t>
      </w:r>
      <w:r>
        <w:rPr>
          <w:rFonts w:ascii="Verdana" w:eastAsia="Verdana" w:hAnsi="Verdana" w:cs="Verdana"/>
          <w:sz w:val="26"/>
          <w:szCs w:val="26"/>
        </w:rPr>
        <w:t xml:space="preserve"> </w:t>
      </w:r>
      <w:r>
        <w:rPr>
          <w:rFonts w:ascii="Verdana" w:hAnsi="Verdana" w:cs="Verdana"/>
          <w:sz w:val="26"/>
          <w:szCs w:val="26"/>
        </w:rPr>
        <w:t>class,</w:t>
      </w:r>
      <w:r>
        <w:rPr>
          <w:rFonts w:ascii="Verdana" w:eastAsia="Verdana" w:hAnsi="Verdana" w:cs="Verdana"/>
          <w:sz w:val="26"/>
          <w:szCs w:val="26"/>
        </w:rPr>
        <w:t xml:space="preserve"> </w:t>
      </w:r>
      <w:r>
        <w:rPr>
          <w:rFonts w:ascii="Verdana" w:hAnsi="Verdana" w:cs="Verdana"/>
          <w:sz w:val="26"/>
          <w:szCs w:val="26"/>
        </w:rPr>
        <w:t>and</w:t>
      </w:r>
      <w:r>
        <w:rPr>
          <w:rFonts w:ascii="Verdana" w:eastAsia="Verdana" w:hAnsi="Verdana" w:cs="Verdana"/>
          <w:sz w:val="26"/>
          <w:szCs w:val="26"/>
        </w:rPr>
        <w:t xml:space="preserve"> </w:t>
      </w:r>
      <w:r>
        <w:rPr>
          <w:rFonts w:ascii="Verdana" w:hAnsi="Verdana" w:cs="Verdana"/>
          <w:color w:val="000000"/>
          <w:sz w:val="26"/>
          <w:szCs w:val="26"/>
        </w:rPr>
        <w:t>online</w:t>
      </w:r>
      <w:r>
        <w:rPr>
          <w:rFonts w:ascii="Verdana" w:eastAsia="Verdana" w:hAnsi="Verdana" w:cs="Verdana"/>
          <w:sz w:val="26"/>
          <w:szCs w:val="26"/>
        </w:rPr>
        <w:t xml:space="preserve"> </w:t>
      </w:r>
      <w:r>
        <w:rPr>
          <w:rFonts w:ascii="Verdana" w:hAnsi="Verdana" w:cs="Verdana"/>
          <w:sz w:val="26"/>
          <w:szCs w:val="26"/>
        </w:rPr>
        <w:t>students</w:t>
      </w:r>
      <w:r>
        <w:rPr>
          <w:rFonts w:ascii="Verdana" w:eastAsia="Verdana" w:hAnsi="Verdana" w:cs="Verdana"/>
          <w:sz w:val="26"/>
          <w:szCs w:val="26"/>
        </w:rPr>
        <w:t xml:space="preserve"> </w:t>
      </w:r>
      <w:r>
        <w:rPr>
          <w:rFonts w:ascii="Verdana" w:hAnsi="Verdana" w:cs="Verdana"/>
          <w:sz w:val="26"/>
          <w:szCs w:val="26"/>
        </w:rPr>
        <w:t>are</w:t>
      </w:r>
      <w:r>
        <w:rPr>
          <w:rFonts w:ascii="Verdana" w:eastAsia="Verdana" w:hAnsi="Verdana" w:cs="Verdana"/>
          <w:sz w:val="26"/>
          <w:szCs w:val="26"/>
        </w:rPr>
        <w:t xml:space="preserve"> </w:t>
      </w:r>
      <w:r>
        <w:rPr>
          <w:rFonts w:ascii="Verdana" w:hAnsi="Verdana" w:cs="Verdana"/>
          <w:sz w:val="26"/>
          <w:szCs w:val="26"/>
        </w:rPr>
        <w:t>strictly</w:t>
      </w:r>
      <w:r>
        <w:rPr>
          <w:rFonts w:ascii="Verdana" w:eastAsia="Verdana" w:hAnsi="Verdana" w:cs="Verdana"/>
          <w:sz w:val="26"/>
          <w:szCs w:val="26"/>
        </w:rPr>
        <w:t xml:space="preserve"> </w:t>
      </w:r>
      <w:r>
        <w:rPr>
          <w:rFonts w:ascii="Verdana" w:hAnsi="Verdana" w:cs="Verdana"/>
          <w:sz w:val="26"/>
          <w:szCs w:val="26"/>
        </w:rPr>
        <w:t>held</w:t>
      </w:r>
      <w:r>
        <w:rPr>
          <w:rFonts w:ascii="Verdana" w:eastAsia="Verdana" w:hAnsi="Verdana" w:cs="Verdana"/>
          <w:sz w:val="26"/>
          <w:szCs w:val="26"/>
        </w:rPr>
        <w:t xml:space="preserve"> </w:t>
      </w:r>
      <w:r>
        <w:rPr>
          <w:rFonts w:ascii="Verdana" w:hAnsi="Verdana" w:cs="Verdana"/>
          <w:sz w:val="26"/>
          <w:szCs w:val="26"/>
        </w:rPr>
        <w:t>to</w:t>
      </w:r>
      <w:r>
        <w:rPr>
          <w:rFonts w:ascii="Verdana" w:eastAsia="Verdana" w:hAnsi="Verdana" w:cs="Verdana"/>
          <w:sz w:val="26"/>
          <w:szCs w:val="26"/>
        </w:rPr>
        <w:t xml:space="preserve"> </w:t>
      </w:r>
      <w:r>
        <w:rPr>
          <w:rFonts w:ascii="Verdana" w:hAnsi="Verdana" w:cs="Verdana"/>
          <w:sz w:val="26"/>
          <w:szCs w:val="26"/>
        </w:rPr>
        <w:t>the</w:t>
      </w:r>
      <w:r>
        <w:rPr>
          <w:rFonts w:ascii="Verdana" w:eastAsia="Verdana" w:hAnsi="Verdana" w:cs="Verdana"/>
          <w:sz w:val="26"/>
          <w:szCs w:val="26"/>
        </w:rPr>
        <w:t xml:space="preserve"> </w:t>
      </w:r>
      <w:r>
        <w:rPr>
          <w:rFonts w:ascii="Verdana" w:hAnsi="Verdana" w:cs="Verdana"/>
          <w:sz w:val="26"/>
          <w:szCs w:val="26"/>
        </w:rPr>
        <w:t>highest</w:t>
      </w:r>
      <w:r>
        <w:rPr>
          <w:rFonts w:ascii="Verdana" w:eastAsia="Verdana" w:hAnsi="Verdana" w:cs="Verdana"/>
          <w:sz w:val="26"/>
          <w:szCs w:val="26"/>
        </w:rPr>
        <w:t xml:space="preserve"> </w:t>
      </w:r>
      <w:r>
        <w:rPr>
          <w:rFonts w:ascii="Verdana" w:hAnsi="Verdana" w:cs="Verdana"/>
          <w:sz w:val="26"/>
          <w:szCs w:val="26"/>
        </w:rPr>
        <w:t>level</w:t>
      </w:r>
      <w:r>
        <w:rPr>
          <w:rFonts w:ascii="Verdana" w:eastAsia="Verdana" w:hAnsi="Verdana" w:cs="Verdana"/>
          <w:sz w:val="26"/>
          <w:szCs w:val="26"/>
        </w:rPr>
        <w:t xml:space="preserve"> </w:t>
      </w:r>
      <w:r>
        <w:rPr>
          <w:rFonts w:ascii="Verdana" w:hAnsi="Verdana" w:cs="Verdana"/>
          <w:sz w:val="26"/>
          <w:szCs w:val="26"/>
        </w:rPr>
        <w:t>of</w:t>
      </w:r>
      <w:r>
        <w:rPr>
          <w:rFonts w:ascii="Verdana" w:eastAsia="Verdana" w:hAnsi="Verdana" w:cs="Verdana"/>
          <w:sz w:val="26"/>
          <w:szCs w:val="26"/>
        </w:rPr>
        <w:t xml:space="preserve"> </w:t>
      </w:r>
      <w:r>
        <w:rPr>
          <w:rFonts w:ascii="Verdana" w:hAnsi="Verdana" w:cs="Verdana"/>
          <w:sz w:val="26"/>
          <w:szCs w:val="26"/>
        </w:rPr>
        <w:t>integrity.</w:t>
      </w:r>
    </w:p>
    <w:p w:rsidR="00AD2632" w:rsidRDefault="00AD2632" w:rsidP="00AD2632">
      <w:pPr>
        <w:widowControl w:val="0"/>
        <w:autoSpaceDE w:val="0"/>
        <w:rPr>
          <w:rFonts w:ascii="Verdana" w:hAnsi="Verdana" w:cs="Verdana"/>
          <w:sz w:val="26"/>
          <w:szCs w:val="26"/>
        </w:rPr>
      </w:pPr>
      <w:r>
        <w:rPr>
          <w:rFonts w:ascii="Verdana" w:hAnsi="Verdana" w:cs="Verdana"/>
          <w:sz w:val="26"/>
          <w:szCs w:val="26"/>
        </w:rPr>
        <w:t>Plagiarism</w:t>
      </w:r>
      <w:r>
        <w:rPr>
          <w:rFonts w:ascii="Verdana" w:eastAsia="Verdana" w:hAnsi="Verdana" w:cs="Verdana"/>
          <w:sz w:val="26"/>
          <w:szCs w:val="26"/>
        </w:rPr>
        <w:t xml:space="preserve"> </w:t>
      </w:r>
      <w:r>
        <w:rPr>
          <w:rFonts w:ascii="Verdana" w:hAnsi="Verdana" w:cs="Verdana"/>
          <w:sz w:val="26"/>
          <w:szCs w:val="26"/>
        </w:rPr>
        <w:t>is</w:t>
      </w:r>
      <w:r>
        <w:rPr>
          <w:rFonts w:ascii="Verdana" w:eastAsia="Verdana" w:hAnsi="Verdana" w:cs="Verdana"/>
          <w:sz w:val="26"/>
          <w:szCs w:val="26"/>
        </w:rPr>
        <w:t xml:space="preserve"> </w:t>
      </w:r>
      <w:r>
        <w:rPr>
          <w:rFonts w:ascii="Verdana" w:hAnsi="Verdana" w:cs="Verdana"/>
          <w:sz w:val="26"/>
          <w:szCs w:val="26"/>
        </w:rPr>
        <w:t>defined</w:t>
      </w:r>
      <w:r>
        <w:rPr>
          <w:rFonts w:ascii="Verdana" w:eastAsia="Verdana" w:hAnsi="Verdana" w:cs="Verdana"/>
          <w:sz w:val="26"/>
          <w:szCs w:val="26"/>
        </w:rPr>
        <w:t xml:space="preserve"> </w:t>
      </w:r>
      <w:r>
        <w:rPr>
          <w:rFonts w:ascii="Verdana" w:hAnsi="Verdana" w:cs="Verdana"/>
          <w:sz w:val="26"/>
          <w:szCs w:val="26"/>
        </w:rPr>
        <w:t>for</w:t>
      </w:r>
      <w:r>
        <w:rPr>
          <w:rFonts w:ascii="Verdana" w:eastAsia="Verdana" w:hAnsi="Verdana" w:cs="Verdana"/>
          <w:sz w:val="26"/>
          <w:szCs w:val="26"/>
        </w:rPr>
        <w:t xml:space="preserve"> </w:t>
      </w:r>
      <w:r>
        <w:rPr>
          <w:rFonts w:ascii="Verdana" w:hAnsi="Verdana" w:cs="Verdana"/>
          <w:sz w:val="26"/>
          <w:szCs w:val="26"/>
        </w:rPr>
        <w:t>this</w:t>
      </w:r>
      <w:r>
        <w:rPr>
          <w:rFonts w:ascii="Verdana" w:eastAsia="Verdana" w:hAnsi="Verdana" w:cs="Verdana"/>
          <w:sz w:val="26"/>
          <w:szCs w:val="26"/>
        </w:rPr>
        <w:t xml:space="preserve"> </w:t>
      </w:r>
      <w:r>
        <w:rPr>
          <w:rFonts w:ascii="Verdana" w:hAnsi="Verdana" w:cs="Verdana"/>
          <w:sz w:val="26"/>
          <w:szCs w:val="26"/>
        </w:rPr>
        <w:t>course</w:t>
      </w:r>
      <w:r>
        <w:rPr>
          <w:rFonts w:ascii="Verdana" w:eastAsia="Verdana" w:hAnsi="Verdana" w:cs="Verdana"/>
          <w:sz w:val="26"/>
          <w:szCs w:val="26"/>
        </w:rPr>
        <w:t xml:space="preserve"> </w:t>
      </w:r>
      <w:r>
        <w:rPr>
          <w:rFonts w:ascii="Verdana" w:hAnsi="Verdana" w:cs="Verdana"/>
          <w:sz w:val="26"/>
          <w:szCs w:val="26"/>
        </w:rPr>
        <w:t>as</w:t>
      </w:r>
      <w:r>
        <w:rPr>
          <w:rFonts w:ascii="Verdana" w:eastAsia="Verdana" w:hAnsi="Verdana" w:cs="Verdana"/>
          <w:sz w:val="26"/>
          <w:szCs w:val="26"/>
        </w:rPr>
        <w:t xml:space="preserve"> </w:t>
      </w:r>
      <w:r>
        <w:rPr>
          <w:rFonts w:ascii="Verdana" w:hAnsi="Verdana" w:cs="Verdana"/>
          <w:sz w:val="26"/>
          <w:szCs w:val="26"/>
        </w:rPr>
        <w:t>the</w:t>
      </w:r>
      <w:r>
        <w:rPr>
          <w:rFonts w:ascii="Verdana" w:eastAsia="Verdana" w:hAnsi="Verdana" w:cs="Verdana"/>
          <w:sz w:val="26"/>
          <w:szCs w:val="26"/>
        </w:rPr>
        <w:t xml:space="preserve"> </w:t>
      </w:r>
      <w:r>
        <w:rPr>
          <w:rFonts w:ascii="Verdana" w:hAnsi="Verdana" w:cs="Verdana"/>
          <w:sz w:val="26"/>
          <w:szCs w:val="26"/>
        </w:rPr>
        <w:t>use</w:t>
      </w:r>
      <w:r>
        <w:rPr>
          <w:rFonts w:ascii="Verdana" w:eastAsia="Verdana" w:hAnsi="Verdana" w:cs="Verdana"/>
          <w:sz w:val="26"/>
          <w:szCs w:val="26"/>
        </w:rPr>
        <w:t xml:space="preserve"> </w:t>
      </w:r>
      <w:r>
        <w:rPr>
          <w:rFonts w:ascii="Verdana" w:hAnsi="Verdana" w:cs="Verdana"/>
          <w:sz w:val="26"/>
          <w:szCs w:val="26"/>
        </w:rPr>
        <w:t>of</w:t>
      </w:r>
      <w:r>
        <w:rPr>
          <w:rFonts w:ascii="Verdana" w:eastAsia="Verdana" w:hAnsi="Verdana" w:cs="Verdana"/>
          <w:sz w:val="26"/>
          <w:szCs w:val="26"/>
        </w:rPr>
        <w:t xml:space="preserve"> </w:t>
      </w:r>
      <w:r>
        <w:rPr>
          <w:rFonts w:ascii="Verdana" w:hAnsi="Verdana" w:cs="Verdana"/>
          <w:sz w:val="26"/>
          <w:szCs w:val="26"/>
        </w:rPr>
        <w:t>materials</w:t>
      </w:r>
      <w:r>
        <w:rPr>
          <w:rFonts w:ascii="Verdana" w:eastAsia="Verdana" w:hAnsi="Verdana" w:cs="Verdana"/>
          <w:sz w:val="26"/>
          <w:szCs w:val="26"/>
        </w:rPr>
        <w:t xml:space="preserve"> </w:t>
      </w:r>
      <w:r>
        <w:rPr>
          <w:rFonts w:ascii="Verdana" w:hAnsi="Verdana" w:cs="Verdana"/>
          <w:sz w:val="26"/>
          <w:szCs w:val="26"/>
        </w:rPr>
        <w:t>in</w:t>
      </w:r>
      <w:r>
        <w:rPr>
          <w:rFonts w:ascii="Verdana" w:eastAsia="Verdana" w:hAnsi="Verdana" w:cs="Verdana"/>
          <w:sz w:val="26"/>
          <w:szCs w:val="26"/>
        </w:rPr>
        <w:t xml:space="preserve"> </w:t>
      </w:r>
      <w:r>
        <w:rPr>
          <w:rFonts w:ascii="Verdana" w:hAnsi="Verdana" w:cs="Verdana"/>
          <w:sz w:val="26"/>
          <w:szCs w:val="26"/>
        </w:rPr>
        <w:t>assignments</w:t>
      </w:r>
      <w:r>
        <w:rPr>
          <w:rFonts w:ascii="Verdana" w:eastAsia="Verdana" w:hAnsi="Verdana" w:cs="Verdana"/>
          <w:sz w:val="26"/>
          <w:szCs w:val="26"/>
        </w:rPr>
        <w:t xml:space="preserve"> </w:t>
      </w:r>
      <w:r>
        <w:rPr>
          <w:rFonts w:ascii="Verdana" w:hAnsi="Verdana" w:cs="Verdana"/>
          <w:sz w:val="26"/>
          <w:szCs w:val="26"/>
        </w:rPr>
        <w:t>produced</w:t>
      </w:r>
      <w:r>
        <w:rPr>
          <w:rFonts w:ascii="Verdana" w:eastAsia="Verdana" w:hAnsi="Verdana" w:cs="Verdana"/>
          <w:sz w:val="26"/>
          <w:szCs w:val="26"/>
        </w:rPr>
        <w:t xml:space="preserve"> </w:t>
      </w:r>
      <w:r>
        <w:rPr>
          <w:rFonts w:ascii="Verdana" w:hAnsi="Verdana" w:cs="Verdana"/>
          <w:sz w:val="26"/>
          <w:szCs w:val="26"/>
        </w:rPr>
        <w:t>by</w:t>
      </w:r>
      <w:r>
        <w:rPr>
          <w:rFonts w:ascii="Verdana" w:eastAsia="Verdana" w:hAnsi="Verdana" w:cs="Verdana"/>
          <w:sz w:val="26"/>
          <w:szCs w:val="26"/>
        </w:rPr>
        <w:t xml:space="preserve"> </w:t>
      </w:r>
      <w:r>
        <w:rPr>
          <w:rFonts w:ascii="Verdana" w:hAnsi="Verdana" w:cs="Verdana"/>
          <w:sz w:val="26"/>
          <w:szCs w:val="26"/>
        </w:rPr>
        <w:t>others</w:t>
      </w:r>
      <w:r>
        <w:rPr>
          <w:rFonts w:ascii="Verdana" w:eastAsia="Verdana" w:hAnsi="Verdana" w:cs="Verdana"/>
          <w:sz w:val="26"/>
          <w:szCs w:val="26"/>
        </w:rPr>
        <w:t xml:space="preserve"> </w:t>
      </w:r>
      <w:r>
        <w:rPr>
          <w:rFonts w:ascii="Verdana" w:hAnsi="Verdana" w:cs="Verdana"/>
          <w:sz w:val="26"/>
          <w:szCs w:val="26"/>
        </w:rPr>
        <w:t>with</w:t>
      </w:r>
      <w:r>
        <w:rPr>
          <w:rFonts w:ascii="Verdana" w:eastAsia="Verdana" w:hAnsi="Verdana" w:cs="Verdana"/>
          <w:sz w:val="26"/>
          <w:szCs w:val="26"/>
        </w:rPr>
        <w:t xml:space="preserve"> </w:t>
      </w:r>
      <w:r>
        <w:rPr>
          <w:rFonts w:ascii="Verdana" w:hAnsi="Verdana" w:cs="Verdana"/>
          <w:sz w:val="26"/>
          <w:szCs w:val="26"/>
        </w:rPr>
        <w:t>or</w:t>
      </w:r>
      <w:r>
        <w:rPr>
          <w:rFonts w:ascii="Verdana" w:eastAsia="Verdana" w:hAnsi="Verdana" w:cs="Verdana"/>
          <w:sz w:val="26"/>
          <w:szCs w:val="26"/>
        </w:rPr>
        <w:t xml:space="preserve"> </w:t>
      </w:r>
      <w:r>
        <w:rPr>
          <w:rFonts w:ascii="Verdana" w:hAnsi="Verdana" w:cs="Verdana"/>
          <w:sz w:val="26"/>
          <w:szCs w:val="26"/>
        </w:rPr>
        <w:t>without</w:t>
      </w:r>
      <w:r>
        <w:rPr>
          <w:rFonts w:ascii="Verdana" w:eastAsia="Verdana" w:hAnsi="Verdana" w:cs="Verdana"/>
          <w:sz w:val="26"/>
          <w:szCs w:val="26"/>
        </w:rPr>
        <w:t xml:space="preserve"> </w:t>
      </w:r>
      <w:r>
        <w:rPr>
          <w:rFonts w:ascii="Verdana" w:hAnsi="Verdana" w:cs="Verdana"/>
          <w:sz w:val="26"/>
          <w:szCs w:val="26"/>
        </w:rPr>
        <w:t>reference</w:t>
      </w:r>
      <w:r>
        <w:rPr>
          <w:rFonts w:ascii="Verdana" w:eastAsia="Verdana" w:hAnsi="Verdana" w:cs="Verdana"/>
          <w:sz w:val="26"/>
          <w:szCs w:val="26"/>
        </w:rPr>
        <w:t xml:space="preserve"> </w:t>
      </w:r>
      <w:r>
        <w:rPr>
          <w:rFonts w:ascii="Verdana" w:hAnsi="Verdana" w:cs="Verdana"/>
          <w:sz w:val="26"/>
          <w:szCs w:val="26"/>
        </w:rPr>
        <w:t>information:</w:t>
      </w:r>
      <w:r>
        <w:rPr>
          <w:rFonts w:ascii="Verdana" w:eastAsia="Verdana" w:hAnsi="Verdana" w:cs="Verdana"/>
          <w:sz w:val="26"/>
          <w:szCs w:val="26"/>
        </w:rPr>
        <w:t xml:space="preserve"> </w:t>
      </w:r>
      <w:r>
        <w:rPr>
          <w:rFonts w:ascii="Verdana" w:hAnsi="Verdana" w:cs="Verdana"/>
          <w:sz w:val="26"/>
          <w:szCs w:val="26"/>
        </w:rPr>
        <w:t>students</w:t>
      </w:r>
      <w:r>
        <w:rPr>
          <w:rFonts w:ascii="Verdana" w:eastAsia="Verdana" w:hAnsi="Verdana" w:cs="Verdana"/>
          <w:sz w:val="26"/>
          <w:szCs w:val="26"/>
        </w:rPr>
        <w:t xml:space="preserve"> </w:t>
      </w:r>
      <w:r>
        <w:rPr>
          <w:rFonts w:ascii="Verdana" w:hAnsi="Verdana" w:cs="Verdana"/>
          <w:sz w:val="26"/>
          <w:szCs w:val="26"/>
        </w:rPr>
        <w:t>are</w:t>
      </w:r>
      <w:r>
        <w:rPr>
          <w:rFonts w:ascii="Verdana" w:eastAsia="Verdana" w:hAnsi="Verdana" w:cs="Verdana"/>
          <w:sz w:val="26"/>
          <w:szCs w:val="26"/>
        </w:rPr>
        <w:t xml:space="preserve"> </w:t>
      </w:r>
      <w:r>
        <w:rPr>
          <w:rFonts w:ascii="Verdana" w:hAnsi="Verdana" w:cs="Verdana"/>
          <w:sz w:val="26"/>
          <w:szCs w:val="26"/>
        </w:rPr>
        <w:t>expected</w:t>
      </w:r>
      <w:r>
        <w:rPr>
          <w:rFonts w:ascii="Verdana" w:eastAsia="Verdana" w:hAnsi="Verdana" w:cs="Verdana"/>
          <w:sz w:val="26"/>
          <w:szCs w:val="26"/>
        </w:rPr>
        <w:t xml:space="preserve"> </w:t>
      </w:r>
      <w:r>
        <w:rPr>
          <w:rFonts w:ascii="Verdana" w:hAnsi="Verdana" w:cs="Verdana"/>
          <w:sz w:val="26"/>
          <w:szCs w:val="26"/>
        </w:rPr>
        <w:t>to</w:t>
      </w:r>
      <w:r>
        <w:rPr>
          <w:rFonts w:ascii="Verdana" w:eastAsia="Verdana" w:hAnsi="Verdana" w:cs="Verdana"/>
          <w:sz w:val="26"/>
          <w:szCs w:val="26"/>
        </w:rPr>
        <w:t xml:space="preserve"> </w:t>
      </w:r>
      <w:r>
        <w:rPr>
          <w:rFonts w:ascii="Verdana" w:hAnsi="Verdana" w:cs="Verdana"/>
          <w:sz w:val="26"/>
          <w:szCs w:val="26"/>
        </w:rPr>
        <w:t>use</w:t>
      </w:r>
      <w:r>
        <w:rPr>
          <w:rFonts w:ascii="Verdana" w:eastAsia="Verdana" w:hAnsi="Verdana" w:cs="Verdana"/>
          <w:sz w:val="26"/>
          <w:szCs w:val="26"/>
        </w:rPr>
        <w:t xml:space="preserve"> </w:t>
      </w:r>
      <w:r>
        <w:rPr>
          <w:rFonts w:ascii="Verdana" w:hAnsi="Verdana" w:cs="Verdana"/>
          <w:sz w:val="26"/>
          <w:szCs w:val="26"/>
        </w:rPr>
        <w:t>third-party</w:t>
      </w:r>
      <w:r>
        <w:rPr>
          <w:rFonts w:ascii="Verdana" w:eastAsia="Verdana" w:hAnsi="Verdana" w:cs="Verdana"/>
          <w:sz w:val="26"/>
          <w:szCs w:val="26"/>
        </w:rPr>
        <w:t xml:space="preserve"> </w:t>
      </w:r>
      <w:r>
        <w:rPr>
          <w:rFonts w:ascii="Verdana" w:hAnsi="Verdana" w:cs="Verdana"/>
          <w:sz w:val="26"/>
          <w:szCs w:val="26"/>
        </w:rPr>
        <w:t>material</w:t>
      </w:r>
      <w:r>
        <w:rPr>
          <w:rFonts w:ascii="Verdana" w:eastAsia="Verdana" w:hAnsi="Verdana" w:cs="Verdana"/>
          <w:sz w:val="26"/>
          <w:szCs w:val="26"/>
        </w:rPr>
        <w:t xml:space="preserve"> </w:t>
      </w:r>
      <w:r>
        <w:rPr>
          <w:rFonts w:ascii="Verdana" w:hAnsi="Verdana" w:cs="Verdana"/>
          <w:sz w:val="26"/>
          <w:szCs w:val="26"/>
        </w:rPr>
        <w:t>only</w:t>
      </w:r>
      <w:r>
        <w:rPr>
          <w:rFonts w:ascii="Verdana" w:eastAsia="Verdana" w:hAnsi="Verdana" w:cs="Verdana"/>
          <w:sz w:val="26"/>
          <w:szCs w:val="26"/>
        </w:rPr>
        <w:t xml:space="preserve"> </w:t>
      </w:r>
      <w:r>
        <w:rPr>
          <w:rFonts w:ascii="Verdana" w:hAnsi="Verdana" w:cs="Verdana"/>
          <w:sz w:val="26"/>
          <w:szCs w:val="26"/>
        </w:rPr>
        <w:t>as</w:t>
      </w:r>
      <w:r>
        <w:rPr>
          <w:rFonts w:ascii="Verdana" w:eastAsia="Verdana" w:hAnsi="Verdana" w:cs="Verdana"/>
          <w:sz w:val="26"/>
          <w:szCs w:val="26"/>
        </w:rPr>
        <w:t xml:space="preserve"> </w:t>
      </w:r>
      <w:r>
        <w:rPr>
          <w:rFonts w:ascii="Verdana" w:hAnsi="Verdana" w:cs="Verdana"/>
          <w:sz w:val="26"/>
          <w:szCs w:val="26"/>
        </w:rPr>
        <w:t>input</w:t>
      </w:r>
      <w:r>
        <w:rPr>
          <w:rFonts w:ascii="Verdana" w:eastAsia="Verdana" w:hAnsi="Verdana" w:cs="Verdana"/>
          <w:sz w:val="26"/>
          <w:szCs w:val="26"/>
        </w:rPr>
        <w:t xml:space="preserve"> </w:t>
      </w:r>
      <w:r>
        <w:rPr>
          <w:rFonts w:ascii="Verdana" w:hAnsi="Verdana" w:cs="Verdana"/>
          <w:sz w:val="26"/>
          <w:szCs w:val="26"/>
        </w:rPr>
        <w:t>for</w:t>
      </w:r>
      <w:r>
        <w:rPr>
          <w:rFonts w:ascii="Verdana" w:eastAsia="Verdana" w:hAnsi="Verdana" w:cs="Verdana"/>
          <w:sz w:val="26"/>
          <w:szCs w:val="26"/>
        </w:rPr>
        <w:t xml:space="preserve"> </w:t>
      </w:r>
      <w:r>
        <w:rPr>
          <w:rFonts w:ascii="Verdana" w:hAnsi="Verdana" w:cs="Verdana"/>
          <w:sz w:val="26"/>
          <w:szCs w:val="26"/>
        </w:rPr>
        <w:t>their</w:t>
      </w:r>
      <w:r>
        <w:rPr>
          <w:rFonts w:ascii="Verdana" w:eastAsia="Verdana" w:hAnsi="Verdana" w:cs="Verdana"/>
          <w:sz w:val="26"/>
          <w:szCs w:val="26"/>
        </w:rPr>
        <w:t xml:space="preserve"> </w:t>
      </w:r>
      <w:r>
        <w:rPr>
          <w:rFonts w:ascii="Verdana" w:hAnsi="Verdana" w:cs="Verdana"/>
          <w:sz w:val="26"/>
          <w:szCs w:val="26"/>
        </w:rPr>
        <w:t>own</w:t>
      </w:r>
      <w:r>
        <w:rPr>
          <w:rFonts w:ascii="Verdana" w:eastAsia="Verdana" w:hAnsi="Verdana" w:cs="Verdana"/>
          <w:sz w:val="26"/>
          <w:szCs w:val="26"/>
        </w:rPr>
        <w:t xml:space="preserve"> </w:t>
      </w:r>
      <w:r>
        <w:rPr>
          <w:rFonts w:ascii="Verdana" w:hAnsi="Verdana" w:cs="Verdana"/>
          <w:sz w:val="26"/>
          <w:szCs w:val="26"/>
        </w:rPr>
        <w:t>work,</w:t>
      </w:r>
      <w:r>
        <w:rPr>
          <w:rFonts w:ascii="Verdana" w:eastAsia="Verdana" w:hAnsi="Verdana" w:cs="Verdana"/>
          <w:sz w:val="26"/>
          <w:szCs w:val="26"/>
        </w:rPr>
        <w:t xml:space="preserve"> </w:t>
      </w:r>
      <w:r>
        <w:rPr>
          <w:rFonts w:ascii="Verdana" w:hAnsi="Verdana" w:cs="Verdana"/>
          <w:sz w:val="26"/>
          <w:szCs w:val="26"/>
        </w:rPr>
        <w:t>including</w:t>
      </w:r>
      <w:r>
        <w:rPr>
          <w:rFonts w:ascii="Verdana" w:eastAsia="Verdana" w:hAnsi="Verdana" w:cs="Verdana"/>
          <w:sz w:val="26"/>
          <w:szCs w:val="26"/>
        </w:rPr>
        <w:t xml:space="preserve"> </w:t>
      </w:r>
      <w:r>
        <w:rPr>
          <w:rFonts w:ascii="Verdana" w:hAnsi="Verdana" w:cs="Verdana"/>
          <w:sz w:val="26"/>
          <w:szCs w:val="26"/>
        </w:rPr>
        <w:t>writing.</w:t>
      </w:r>
      <w:r>
        <w:rPr>
          <w:rFonts w:ascii="Verdana" w:eastAsia="Verdana" w:hAnsi="Verdana" w:cs="Verdana"/>
          <w:sz w:val="26"/>
          <w:szCs w:val="26"/>
        </w:rPr>
        <w:t xml:space="preserve"> </w:t>
      </w:r>
      <w:r>
        <w:rPr>
          <w:rFonts w:ascii="Verdana" w:hAnsi="Verdana" w:cs="Verdana"/>
          <w:sz w:val="26"/>
          <w:szCs w:val="26"/>
        </w:rPr>
        <w:t>Specific</w:t>
      </w:r>
      <w:r>
        <w:rPr>
          <w:rFonts w:ascii="Verdana" w:eastAsia="Verdana" w:hAnsi="Verdana" w:cs="Verdana"/>
          <w:sz w:val="26"/>
          <w:szCs w:val="26"/>
        </w:rPr>
        <w:t xml:space="preserve"> </w:t>
      </w:r>
      <w:r>
        <w:rPr>
          <w:rFonts w:ascii="Verdana" w:hAnsi="Verdana" w:cs="Verdana"/>
          <w:sz w:val="26"/>
          <w:szCs w:val="26"/>
        </w:rPr>
        <w:t>quotes</w:t>
      </w:r>
      <w:r>
        <w:rPr>
          <w:rFonts w:ascii="Verdana" w:eastAsia="Verdana" w:hAnsi="Verdana" w:cs="Verdana"/>
          <w:sz w:val="26"/>
          <w:szCs w:val="26"/>
        </w:rPr>
        <w:t xml:space="preserve"> </w:t>
      </w:r>
      <w:r>
        <w:rPr>
          <w:rFonts w:ascii="Verdana" w:hAnsi="Verdana" w:cs="Verdana"/>
          <w:sz w:val="26"/>
          <w:szCs w:val="26"/>
        </w:rPr>
        <w:t>from</w:t>
      </w:r>
      <w:r>
        <w:rPr>
          <w:rFonts w:ascii="Verdana" w:eastAsia="Verdana" w:hAnsi="Verdana" w:cs="Verdana"/>
          <w:sz w:val="26"/>
          <w:szCs w:val="26"/>
        </w:rPr>
        <w:t xml:space="preserve"> </w:t>
      </w:r>
      <w:r>
        <w:rPr>
          <w:rFonts w:ascii="Verdana" w:hAnsi="Verdana" w:cs="Verdana"/>
          <w:sz w:val="26"/>
          <w:szCs w:val="26"/>
        </w:rPr>
        <w:t>other</w:t>
      </w:r>
      <w:r>
        <w:rPr>
          <w:rFonts w:ascii="Verdana" w:eastAsia="Verdana" w:hAnsi="Verdana" w:cs="Verdana"/>
          <w:sz w:val="26"/>
          <w:szCs w:val="26"/>
        </w:rPr>
        <w:t xml:space="preserve"> </w:t>
      </w:r>
      <w:r>
        <w:rPr>
          <w:rFonts w:ascii="Verdana" w:hAnsi="Verdana" w:cs="Verdana"/>
          <w:sz w:val="26"/>
          <w:szCs w:val="26"/>
        </w:rPr>
        <w:t>sources</w:t>
      </w:r>
      <w:r>
        <w:rPr>
          <w:rFonts w:ascii="Verdana" w:eastAsia="Verdana" w:hAnsi="Verdana" w:cs="Verdana"/>
          <w:sz w:val="26"/>
          <w:szCs w:val="26"/>
        </w:rPr>
        <w:t xml:space="preserve"> </w:t>
      </w:r>
      <w:r>
        <w:rPr>
          <w:rFonts w:ascii="Verdana" w:hAnsi="Verdana" w:cs="Verdana"/>
          <w:sz w:val="26"/>
          <w:szCs w:val="26"/>
        </w:rPr>
        <w:t>need</w:t>
      </w:r>
      <w:r>
        <w:rPr>
          <w:rFonts w:ascii="Verdana" w:eastAsia="Verdana" w:hAnsi="Verdana" w:cs="Verdana"/>
          <w:sz w:val="26"/>
          <w:szCs w:val="26"/>
        </w:rPr>
        <w:t xml:space="preserve"> </w:t>
      </w:r>
      <w:r>
        <w:rPr>
          <w:rFonts w:ascii="Verdana" w:hAnsi="Verdana" w:cs="Verdana"/>
          <w:sz w:val="26"/>
          <w:szCs w:val="26"/>
        </w:rPr>
        <w:t>to</w:t>
      </w:r>
      <w:r>
        <w:rPr>
          <w:rFonts w:ascii="Verdana" w:eastAsia="Verdana" w:hAnsi="Verdana" w:cs="Verdana"/>
          <w:sz w:val="26"/>
          <w:szCs w:val="26"/>
        </w:rPr>
        <w:t xml:space="preserve"> </w:t>
      </w:r>
      <w:r>
        <w:rPr>
          <w:rFonts w:ascii="Verdana" w:hAnsi="Verdana" w:cs="Verdana"/>
          <w:sz w:val="26"/>
          <w:szCs w:val="26"/>
        </w:rPr>
        <w:t>be</w:t>
      </w:r>
      <w:r>
        <w:rPr>
          <w:rFonts w:ascii="Verdana" w:eastAsia="Verdana" w:hAnsi="Verdana" w:cs="Verdana"/>
          <w:sz w:val="26"/>
          <w:szCs w:val="26"/>
        </w:rPr>
        <w:t xml:space="preserve"> </w:t>
      </w:r>
      <w:r>
        <w:rPr>
          <w:rFonts w:ascii="Verdana" w:hAnsi="Verdana" w:cs="Verdana"/>
          <w:sz w:val="26"/>
          <w:szCs w:val="26"/>
        </w:rPr>
        <w:t>short</w:t>
      </w:r>
      <w:r>
        <w:rPr>
          <w:rFonts w:ascii="Verdana" w:eastAsia="Verdana" w:hAnsi="Verdana" w:cs="Verdana"/>
          <w:sz w:val="26"/>
          <w:szCs w:val="26"/>
        </w:rPr>
        <w:t xml:space="preserve"> </w:t>
      </w:r>
      <w:r>
        <w:rPr>
          <w:rFonts w:ascii="Verdana" w:hAnsi="Verdana" w:cs="Verdana"/>
          <w:sz w:val="26"/>
          <w:szCs w:val="26"/>
        </w:rPr>
        <w:t>and</w:t>
      </w:r>
      <w:r>
        <w:rPr>
          <w:rFonts w:ascii="Verdana" w:eastAsia="Verdana" w:hAnsi="Verdana" w:cs="Verdana"/>
          <w:sz w:val="26"/>
          <w:szCs w:val="26"/>
        </w:rPr>
        <w:t xml:space="preserve"> </w:t>
      </w:r>
      <w:r>
        <w:rPr>
          <w:rFonts w:ascii="Verdana" w:hAnsi="Verdana" w:cs="Verdana"/>
          <w:sz w:val="26"/>
          <w:szCs w:val="26"/>
        </w:rPr>
        <w:t>fully</w:t>
      </w:r>
      <w:r>
        <w:rPr>
          <w:rFonts w:ascii="Verdana" w:eastAsia="Verdana" w:hAnsi="Verdana" w:cs="Verdana"/>
          <w:sz w:val="26"/>
          <w:szCs w:val="26"/>
        </w:rPr>
        <w:t xml:space="preserve"> </w:t>
      </w:r>
      <w:r>
        <w:rPr>
          <w:rFonts w:ascii="Verdana" w:hAnsi="Verdana" w:cs="Verdana"/>
          <w:sz w:val="26"/>
          <w:szCs w:val="26"/>
        </w:rPr>
        <w:t>identified,</w:t>
      </w:r>
      <w:r>
        <w:rPr>
          <w:rFonts w:ascii="Verdana" w:eastAsia="Verdana" w:hAnsi="Verdana" w:cs="Verdana"/>
          <w:sz w:val="26"/>
          <w:szCs w:val="26"/>
        </w:rPr>
        <w:t xml:space="preserve"> </w:t>
      </w:r>
      <w:r>
        <w:rPr>
          <w:rFonts w:ascii="Verdana" w:hAnsi="Verdana" w:cs="Verdana"/>
          <w:sz w:val="26"/>
          <w:szCs w:val="26"/>
        </w:rPr>
        <w:t>preferably</w:t>
      </w:r>
      <w:r>
        <w:rPr>
          <w:rFonts w:ascii="Verdana" w:eastAsia="Verdana" w:hAnsi="Verdana" w:cs="Verdana"/>
          <w:sz w:val="26"/>
          <w:szCs w:val="26"/>
        </w:rPr>
        <w:t xml:space="preserve"> </w:t>
      </w:r>
      <w:r>
        <w:rPr>
          <w:rFonts w:ascii="Verdana" w:hAnsi="Verdana" w:cs="Verdana"/>
          <w:sz w:val="26"/>
          <w:szCs w:val="26"/>
        </w:rPr>
        <w:t>using</w:t>
      </w:r>
      <w:r>
        <w:rPr>
          <w:rFonts w:ascii="Verdana" w:eastAsia="Verdana" w:hAnsi="Verdana" w:cs="Verdana"/>
          <w:sz w:val="26"/>
          <w:szCs w:val="26"/>
        </w:rPr>
        <w:t xml:space="preserve"> </w:t>
      </w:r>
      <w:r>
        <w:rPr>
          <w:rFonts w:ascii="Verdana" w:hAnsi="Verdana" w:cs="Verdana"/>
          <w:sz w:val="26"/>
          <w:szCs w:val="26"/>
        </w:rPr>
        <w:t>a</w:t>
      </w:r>
      <w:r>
        <w:rPr>
          <w:rFonts w:ascii="Verdana" w:eastAsia="Verdana" w:hAnsi="Verdana" w:cs="Verdana"/>
          <w:sz w:val="26"/>
          <w:szCs w:val="26"/>
        </w:rPr>
        <w:t xml:space="preserve"> </w:t>
      </w:r>
      <w:r>
        <w:rPr>
          <w:rFonts w:ascii="Verdana" w:hAnsi="Verdana" w:cs="Verdana"/>
          <w:sz w:val="26"/>
          <w:szCs w:val="26"/>
        </w:rPr>
        <w:t>standard</w:t>
      </w:r>
      <w:r>
        <w:rPr>
          <w:rFonts w:ascii="Verdana" w:eastAsia="Verdana" w:hAnsi="Verdana" w:cs="Verdana"/>
          <w:sz w:val="26"/>
          <w:szCs w:val="26"/>
        </w:rPr>
        <w:t xml:space="preserve"> </w:t>
      </w:r>
      <w:r>
        <w:rPr>
          <w:rFonts w:ascii="Verdana" w:hAnsi="Verdana" w:cs="Verdana"/>
          <w:sz w:val="26"/>
          <w:szCs w:val="26"/>
        </w:rPr>
        <w:t>format,</w:t>
      </w:r>
      <w:r>
        <w:rPr>
          <w:rFonts w:ascii="Verdana" w:eastAsia="Verdana" w:hAnsi="Verdana" w:cs="Verdana"/>
          <w:sz w:val="26"/>
          <w:szCs w:val="26"/>
        </w:rPr>
        <w:t xml:space="preserve"> </w:t>
      </w:r>
      <w:r>
        <w:rPr>
          <w:rFonts w:ascii="Verdana" w:hAnsi="Verdana" w:cs="Verdana"/>
          <w:sz w:val="26"/>
          <w:szCs w:val="26"/>
        </w:rPr>
        <w:t>such</w:t>
      </w:r>
      <w:r>
        <w:rPr>
          <w:rFonts w:ascii="Verdana" w:eastAsia="Verdana" w:hAnsi="Verdana" w:cs="Verdana"/>
          <w:sz w:val="26"/>
          <w:szCs w:val="26"/>
        </w:rPr>
        <w:t xml:space="preserve"> </w:t>
      </w:r>
      <w:r>
        <w:rPr>
          <w:rFonts w:ascii="Verdana" w:hAnsi="Verdana" w:cs="Verdana"/>
          <w:sz w:val="26"/>
          <w:szCs w:val="26"/>
        </w:rPr>
        <w:t>as</w:t>
      </w:r>
      <w:r>
        <w:rPr>
          <w:rFonts w:ascii="Verdana" w:eastAsia="Verdana" w:hAnsi="Verdana" w:cs="Verdana"/>
          <w:sz w:val="26"/>
          <w:szCs w:val="26"/>
        </w:rPr>
        <w:t xml:space="preserve"> </w:t>
      </w:r>
      <w:r>
        <w:rPr>
          <w:rFonts w:ascii="Verdana" w:hAnsi="Verdana" w:cs="Verdana"/>
          <w:sz w:val="26"/>
          <w:szCs w:val="26"/>
        </w:rPr>
        <w:t>APA</w:t>
      </w:r>
      <w:r>
        <w:rPr>
          <w:rFonts w:ascii="Verdana" w:eastAsia="Verdana" w:hAnsi="Verdana" w:cs="Verdana"/>
          <w:sz w:val="26"/>
          <w:szCs w:val="26"/>
        </w:rPr>
        <w:t xml:space="preserve"> </w:t>
      </w:r>
      <w:r>
        <w:rPr>
          <w:rFonts w:ascii="Verdana" w:hAnsi="Verdana" w:cs="Verdana"/>
          <w:sz w:val="26"/>
          <w:szCs w:val="26"/>
        </w:rPr>
        <w:t>or</w:t>
      </w:r>
      <w:r>
        <w:rPr>
          <w:rFonts w:ascii="Verdana" w:eastAsia="Verdana" w:hAnsi="Verdana" w:cs="Verdana"/>
          <w:sz w:val="26"/>
          <w:szCs w:val="26"/>
        </w:rPr>
        <w:t xml:space="preserve"> </w:t>
      </w:r>
      <w:r>
        <w:rPr>
          <w:rFonts w:ascii="Verdana" w:hAnsi="Verdana" w:cs="Verdana"/>
          <w:sz w:val="26"/>
          <w:szCs w:val="26"/>
        </w:rPr>
        <w:t>MLA.</w:t>
      </w:r>
      <w:r>
        <w:rPr>
          <w:rFonts w:ascii="Verdana" w:eastAsia="Verdana" w:hAnsi="Verdana" w:cs="Verdana"/>
          <w:sz w:val="26"/>
          <w:szCs w:val="26"/>
        </w:rPr>
        <w:t xml:space="preserve"> </w:t>
      </w:r>
      <w:r>
        <w:rPr>
          <w:rFonts w:ascii="Verdana" w:hAnsi="Verdana" w:cs="Verdana"/>
          <w:sz w:val="26"/>
          <w:szCs w:val="26"/>
        </w:rPr>
        <w:t>"Cutting-and-pasting"</w:t>
      </w:r>
      <w:r>
        <w:rPr>
          <w:rFonts w:ascii="Verdana" w:eastAsia="Verdana" w:hAnsi="Verdana" w:cs="Verdana"/>
          <w:sz w:val="26"/>
          <w:szCs w:val="26"/>
        </w:rPr>
        <w:t xml:space="preserve"> </w:t>
      </w:r>
      <w:r>
        <w:rPr>
          <w:rFonts w:ascii="Verdana" w:hAnsi="Verdana" w:cs="Verdana"/>
          <w:sz w:val="26"/>
          <w:szCs w:val="26"/>
        </w:rPr>
        <w:t>from</w:t>
      </w:r>
      <w:r>
        <w:rPr>
          <w:rFonts w:ascii="Verdana" w:eastAsia="Verdana" w:hAnsi="Verdana" w:cs="Verdana"/>
          <w:sz w:val="26"/>
          <w:szCs w:val="26"/>
        </w:rPr>
        <w:t xml:space="preserve"> </w:t>
      </w:r>
      <w:r>
        <w:rPr>
          <w:rFonts w:ascii="Verdana" w:hAnsi="Verdana" w:cs="Verdana"/>
          <w:sz w:val="26"/>
          <w:szCs w:val="26"/>
        </w:rPr>
        <w:t>web</w:t>
      </w:r>
      <w:r>
        <w:rPr>
          <w:rFonts w:ascii="Verdana" w:eastAsia="Verdana" w:hAnsi="Verdana" w:cs="Verdana"/>
          <w:sz w:val="26"/>
          <w:szCs w:val="26"/>
        </w:rPr>
        <w:t xml:space="preserve"> </w:t>
      </w:r>
      <w:r>
        <w:rPr>
          <w:rFonts w:ascii="Verdana" w:hAnsi="Verdana" w:cs="Verdana"/>
          <w:sz w:val="26"/>
          <w:szCs w:val="26"/>
        </w:rPr>
        <w:t>sites</w:t>
      </w:r>
      <w:r>
        <w:rPr>
          <w:rFonts w:ascii="Verdana" w:eastAsia="Verdana" w:hAnsi="Verdana" w:cs="Verdana"/>
          <w:sz w:val="26"/>
          <w:szCs w:val="26"/>
        </w:rPr>
        <w:t xml:space="preserve"> </w:t>
      </w:r>
      <w:r>
        <w:rPr>
          <w:rFonts w:ascii="Verdana" w:hAnsi="Verdana" w:cs="Verdana"/>
          <w:sz w:val="26"/>
          <w:szCs w:val="26"/>
        </w:rPr>
        <w:t>or</w:t>
      </w:r>
      <w:r>
        <w:rPr>
          <w:rFonts w:ascii="Verdana" w:eastAsia="Verdana" w:hAnsi="Verdana" w:cs="Verdana"/>
          <w:sz w:val="26"/>
          <w:szCs w:val="26"/>
        </w:rPr>
        <w:t xml:space="preserve"> </w:t>
      </w:r>
      <w:r>
        <w:rPr>
          <w:rFonts w:ascii="Verdana" w:hAnsi="Verdana" w:cs="Verdana"/>
          <w:sz w:val="26"/>
          <w:szCs w:val="26"/>
        </w:rPr>
        <w:t>other</w:t>
      </w:r>
      <w:r>
        <w:rPr>
          <w:rFonts w:ascii="Verdana" w:eastAsia="Verdana" w:hAnsi="Verdana" w:cs="Verdana"/>
          <w:sz w:val="26"/>
          <w:szCs w:val="26"/>
        </w:rPr>
        <w:t xml:space="preserve"> </w:t>
      </w:r>
      <w:r>
        <w:rPr>
          <w:rFonts w:ascii="Verdana" w:hAnsi="Verdana" w:cs="Verdana"/>
          <w:sz w:val="26"/>
          <w:szCs w:val="26"/>
        </w:rPr>
        <w:t>sources</w:t>
      </w:r>
      <w:r>
        <w:rPr>
          <w:rFonts w:ascii="Verdana" w:eastAsia="Verdana" w:hAnsi="Verdana" w:cs="Verdana"/>
          <w:sz w:val="26"/>
          <w:szCs w:val="26"/>
        </w:rPr>
        <w:t xml:space="preserve"> </w:t>
      </w:r>
      <w:r>
        <w:rPr>
          <w:rFonts w:ascii="Verdana" w:hAnsi="Verdana" w:cs="Verdana"/>
          <w:sz w:val="26"/>
          <w:szCs w:val="26"/>
        </w:rPr>
        <w:t>results</w:t>
      </w:r>
      <w:r>
        <w:rPr>
          <w:rFonts w:ascii="Verdana" w:eastAsia="Verdana" w:hAnsi="Verdana" w:cs="Verdana"/>
          <w:sz w:val="26"/>
          <w:szCs w:val="26"/>
        </w:rPr>
        <w:t xml:space="preserve"> </w:t>
      </w:r>
      <w:r>
        <w:rPr>
          <w:rFonts w:ascii="Verdana" w:hAnsi="Verdana" w:cs="Verdana"/>
          <w:sz w:val="26"/>
          <w:szCs w:val="26"/>
        </w:rPr>
        <w:t>in</w:t>
      </w:r>
      <w:r>
        <w:rPr>
          <w:rFonts w:ascii="Verdana" w:eastAsia="Verdana" w:hAnsi="Verdana" w:cs="Verdana"/>
          <w:sz w:val="26"/>
          <w:szCs w:val="26"/>
        </w:rPr>
        <w:t xml:space="preserve"> </w:t>
      </w:r>
      <w:r>
        <w:rPr>
          <w:rFonts w:ascii="Verdana" w:hAnsi="Verdana" w:cs="Verdana"/>
          <w:sz w:val="26"/>
          <w:szCs w:val="26"/>
        </w:rPr>
        <w:t>a</w:t>
      </w:r>
      <w:r>
        <w:rPr>
          <w:rFonts w:ascii="Verdana" w:eastAsia="Verdana" w:hAnsi="Verdana" w:cs="Verdana"/>
          <w:sz w:val="26"/>
          <w:szCs w:val="26"/>
        </w:rPr>
        <w:t xml:space="preserve"> </w:t>
      </w:r>
      <w:r>
        <w:rPr>
          <w:rFonts w:ascii="Verdana" w:hAnsi="Verdana" w:cs="Verdana"/>
          <w:sz w:val="26"/>
          <w:szCs w:val="26"/>
        </w:rPr>
        <w:t>substantial</w:t>
      </w:r>
      <w:r>
        <w:rPr>
          <w:rFonts w:ascii="Verdana" w:eastAsia="Verdana" w:hAnsi="Verdana" w:cs="Verdana"/>
          <w:sz w:val="26"/>
          <w:szCs w:val="26"/>
        </w:rPr>
        <w:t xml:space="preserve"> </w:t>
      </w:r>
      <w:r>
        <w:rPr>
          <w:rFonts w:ascii="Verdana" w:hAnsi="Verdana" w:cs="Verdana"/>
          <w:sz w:val="26"/>
          <w:szCs w:val="26"/>
        </w:rPr>
        <w:t>loss</w:t>
      </w:r>
      <w:r>
        <w:rPr>
          <w:rFonts w:ascii="Verdana" w:eastAsia="Verdana" w:hAnsi="Verdana" w:cs="Verdana"/>
          <w:sz w:val="26"/>
          <w:szCs w:val="26"/>
        </w:rPr>
        <w:t xml:space="preserve"> </w:t>
      </w:r>
      <w:r>
        <w:rPr>
          <w:rFonts w:ascii="Verdana" w:hAnsi="Verdana" w:cs="Verdana"/>
          <w:sz w:val="26"/>
          <w:szCs w:val="26"/>
        </w:rPr>
        <w:t>of</w:t>
      </w:r>
      <w:r>
        <w:rPr>
          <w:rFonts w:ascii="Verdana" w:eastAsia="Verdana" w:hAnsi="Verdana" w:cs="Verdana"/>
          <w:sz w:val="26"/>
          <w:szCs w:val="26"/>
        </w:rPr>
        <w:t xml:space="preserve"> </w:t>
      </w:r>
      <w:r>
        <w:rPr>
          <w:rFonts w:ascii="Verdana" w:hAnsi="Verdana" w:cs="Verdana"/>
          <w:sz w:val="26"/>
          <w:szCs w:val="26"/>
        </w:rPr>
        <w:t>credit</w:t>
      </w:r>
      <w:r>
        <w:rPr>
          <w:rFonts w:ascii="Verdana" w:eastAsia="Verdana" w:hAnsi="Verdana" w:cs="Verdana"/>
          <w:sz w:val="26"/>
          <w:szCs w:val="26"/>
        </w:rPr>
        <w:t xml:space="preserve"> </w:t>
      </w:r>
      <w:r>
        <w:rPr>
          <w:rFonts w:ascii="Verdana" w:hAnsi="Verdana" w:cs="Verdana"/>
          <w:sz w:val="26"/>
          <w:szCs w:val="26"/>
        </w:rPr>
        <w:t>points</w:t>
      </w:r>
      <w:r>
        <w:rPr>
          <w:rFonts w:ascii="Verdana" w:eastAsia="Verdana" w:hAnsi="Verdana" w:cs="Verdana"/>
          <w:sz w:val="26"/>
          <w:szCs w:val="26"/>
        </w:rPr>
        <w:t xml:space="preserve"> </w:t>
      </w:r>
      <w:r>
        <w:rPr>
          <w:rFonts w:ascii="Verdana" w:hAnsi="Verdana" w:cs="Verdana"/>
          <w:sz w:val="26"/>
          <w:szCs w:val="26"/>
        </w:rPr>
        <w:t>or</w:t>
      </w:r>
      <w:r>
        <w:rPr>
          <w:rFonts w:ascii="Verdana" w:eastAsia="Verdana" w:hAnsi="Verdana" w:cs="Verdana"/>
          <w:sz w:val="26"/>
          <w:szCs w:val="26"/>
        </w:rPr>
        <w:t xml:space="preserve"> </w:t>
      </w:r>
      <w:r>
        <w:rPr>
          <w:rFonts w:ascii="Verdana" w:hAnsi="Verdana" w:cs="Verdana"/>
          <w:sz w:val="26"/>
          <w:szCs w:val="26"/>
        </w:rPr>
        <w:t>the</w:t>
      </w:r>
      <w:r>
        <w:rPr>
          <w:rFonts w:ascii="Verdana" w:eastAsia="Verdana" w:hAnsi="Verdana" w:cs="Verdana"/>
          <w:sz w:val="26"/>
          <w:szCs w:val="26"/>
        </w:rPr>
        <w:t xml:space="preserve"> </w:t>
      </w:r>
      <w:r>
        <w:rPr>
          <w:rFonts w:ascii="Verdana" w:hAnsi="Verdana" w:cs="Verdana"/>
          <w:sz w:val="26"/>
          <w:szCs w:val="26"/>
        </w:rPr>
        <w:t>rejection</w:t>
      </w:r>
      <w:r>
        <w:rPr>
          <w:rFonts w:ascii="Verdana" w:eastAsia="Verdana" w:hAnsi="Verdana" w:cs="Verdana"/>
          <w:sz w:val="26"/>
          <w:szCs w:val="26"/>
        </w:rPr>
        <w:t xml:space="preserve"> </w:t>
      </w:r>
      <w:r>
        <w:rPr>
          <w:rFonts w:ascii="Verdana" w:hAnsi="Verdana" w:cs="Verdana"/>
          <w:sz w:val="26"/>
          <w:szCs w:val="26"/>
        </w:rPr>
        <w:t>of</w:t>
      </w:r>
      <w:r>
        <w:rPr>
          <w:rFonts w:ascii="Verdana" w:eastAsia="Verdana" w:hAnsi="Verdana" w:cs="Verdana"/>
          <w:sz w:val="26"/>
          <w:szCs w:val="26"/>
        </w:rPr>
        <w:t xml:space="preserve"> </w:t>
      </w:r>
      <w:r>
        <w:rPr>
          <w:rFonts w:ascii="Verdana" w:hAnsi="Verdana" w:cs="Verdana"/>
          <w:sz w:val="26"/>
          <w:szCs w:val="26"/>
        </w:rPr>
        <w:t>the</w:t>
      </w:r>
      <w:r>
        <w:rPr>
          <w:rFonts w:ascii="Verdana" w:eastAsia="Verdana" w:hAnsi="Verdana" w:cs="Verdana"/>
          <w:sz w:val="26"/>
          <w:szCs w:val="26"/>
        </w:rPr>
        <w:t xml:space="preserve"> </w:t>
      </w:r>
      <w:r>
        <w:rPr>
          <w:rFonts w:ascii="Verdana" w:hAnsi="Verdana" w:cs="Verdana"/>
          <w:sz w:val="26"/>
          <w:szCs w:val="26"/>
        </w:rPr>
        <w:t>submission</w:t>
      </w:r>
      <w:r>
        <w:rPr>
          <w:rFonts w:ascii="Verdana" w:eastAsia="Verdana" w:hAnsi="Verdana" w:cs="Verdana"/>
          <w:sz w:val="26"/>
          <w:szCs w:val="26"/>
        </w:rPr>
        <w:t xml:space="preserve"> </w:t>
      </w:r>
      <w:r>
        <w:rPr>
          <w:rFonts w:ascii="Verdana" w:hAnsi="Verdana" w:cs="Verdana"/>
          <w:sz w:val="26"/>
          <w:szCs w:val="26"/>
        </w:rPr>
        <w:t>with</w:t>
      </w:r>
      <w:r>
        <w:rPr>
          <w:rFonts w:ascii="Verdana" w:eastAsia="Verdana" w:hAnsi="Verdana" w:cs="Verdana"/>
          <w:sz w:val="26"/>
          <w:szCs w:val="26"/>
        </w:rPr>
        <w:t xml:space="preserve"> </w:t>
      </w:r>
      <w:r>
        <w:rPr>
          <w:rFonts w:ascii="Verdana" w:hAnsi="Verdana" w:cs="Verdana"/>
          <w:sz w:val="26"/>
          <w:szCs w:val="26"/>
        </w:rPr>
        <w:t>a</w:t>
      </w:r>
      <w:r>
        <w:rPr>
          <w:rFonts w:ascii="Verdana" w:eastAsia="Verdana" w:hAnsi="Verdana" w:cs="Verdana"/>
          <w:sz w:val="26"/>
          <w:szCs w:val="26"/>
        </w:rPr>
        <w:t xml:space="preserve"> </w:t>
      </w:r>
      <w:r>
        <w:rPr>
          <w:rFonts w:ascii="Verdana" w:hAnsi="Verdana" w:cs="Verdana"/>
          <w:sz w:val="26"/>
          <w:szCs w:val="26"/>
        </w:rPr>
        <w:t>failing</w:t>
      </w:r>
      <w:r>
        <w:rPr>
          <w:rFonts w:ascii="Verdana" w:eastAsia="Verdana" w:hAnsi="Verdana" w:cs="Verdana"/>
          <w:sz w:val="26"/>
          <w:szCs w:val="26"/>
        </w:rPr>
        <w:t xml:space="preserve"> </w:t>
      </w:r>
      <w:r>
        <w:rPr>
          <w:rFonts w:ascii="Verdana" w:hAnsi="Verdana" w:cs="Verdana"/>
          <w:sz w:val="26"/>
          <w:szCs w:val="26"/>
        </w:rPr>
        <w:t>grade.</w:t>
      </w:r>
      <w:r>
        <w:rPr>
          <w:rFonts w:ascii="Verdana" w:eastAsia="Verdana" w:hAnsi="Verdana" w:cs="Verdana"/>
          <w:sz w:val="26"/>
          <w:szCs w:val="26"/>
        </w:rPr>
        <w:t xml:space="preserve"> </w:t>
      </w:r>
      <w:r>
        <w:rPr>
          <w:rFonts w:ascii="Verdana" w:hAnsi="Verdana" w:cs="Verdana"/>
          <w:sz w:val="26"/>
          <w:szCs w:val="26"/>
        </w:rPr>
        <w:t>There</w:t>
      </w:r>
      <w:r>
        <w:rPr>
          <w:rFonts w:ascii="Verdana" w:eastAsia="Verdana" w:hAnsi="Verdana" w:cs="Verdana"/>
          <w:sz w:val="26"/>
          <w:szCs w:val="26"/>
        </w:rPr>
        <w:t xml:space="preserve"> </w:t>
      </w:r>
      <w:r>
        <w:rPr>
          <w:rFonts w:ascii="Verdana" w:hAnsi="Verdana" w:cs="Verdana"/>
          <w:sz w:val="26"/>
          <w:szCs w:val="26"/>
        </w:rPr>
        <w:t>is</w:t>
      </w:r>
      <w:r>
        <w:rPr>
          <w:rFonts w:ascii="Verdana" w:eastAsia="Verdana" w:hAnsi="Verdana" w:cs="Verdana"/>
          <w:sz w:val="26"/>
          <w:szCs w:val="26"/>
        </w:rPr>
        <w:t xml:space="preserve"> </w:t>
      </w:r>
      <w:r>
        <w:rPr>
          <w:rFonts w:ascii="Verdana" w:hAnsi="Verdana" w:cs="Verdana"/>
          <w:sz w:val="26"/>
          <w:szCs w:val="26"/>
        </w:rPr>
        <w:t>no</w:t>
      </w:r>
      <w:r>
        <w:rPr>
          <w:rFonts w:ascii="Verdana" w:eastAsia="Verdana" w:hAnsi="Verdana" w:cs="Verdana"/>
          <w:sz w:val="26"/>
          <w:szCs w:val="26"/>
        </w:rPr>
        <w:t xml:space="preserve"> </w:t>
      </w:r>
      <w:r>
        <w:rPr>
          <w:rFonts w:ascii="Verdana" w:hAnsi="Verdana" w:cs="Verdana"/>
          <w:sz w:val="26"/>
          <w:szCs w:val="26"/>
        </w:rPr>
        <w:t>"make-up"</w:t>
      </w:r>
      <w:r>
        <w:rPr>
          <w:rFonts w:ascii="Verdana" w:eastAsia="Verdana" w:hAnsi="Verdana" w:cs="Verdana"/>
          <w:sz w:val="26"/>
          <w:szCs w:val="26"/>
        </w:rPr>
        <w:t xml:space="preserve"> </w:t>
      </w:r>
      <w:r>
        <w:rPr>
          <w:rFonts w:ascii="Verdana" w:hAnsi="Verdana" w:cs="Verdana"/>
          <w:sz w:val="26"/>
          <w:szCs w:val="26"/>
        </w:rPr>
        <w:t>option</w:t>
      </w:r>
      <w:r>
        <w:rPr>
          <w:rFonts w:ascii="Verdana" w:eastAsia="Verdana" w:hAnsi="Verdana" w:cs="Verdana"/>
          <w:sz w:val="26"/>
          <w:szCs w:val="26"/>
        </w:rPr>
        <w:t xml:space="preserve"> </w:t>
      </w:r>
      <w:r>
        <w:rPr>
          <w:rFonts w:ascii="Verdana" w:hAnsi="Verdana" w:cs="Verdana"/>
          <w:sz w:val="26"/>
          <w:szCs w:val="26"/>
        </w:rPr>
        <w:t>for</w:t>
      </w:r>
      <w:r>
        <w:rPr>
          <w:rFonts w:ascii="Verdana" w:eastAsia="Verdana" w:hAnsi="Verdana" w:cs="Verdana"/>
          <w:sz w:val="26"/>
          <w:szCs w:val="26"/>
        </w:rPr>
        <w:t xml:space="preserve"> </w:t>
      </w:r>
      <w:r>
        <w:rPr>
          <w:rFonts w:ascii="Verdana" w:hAnsi="Verdana" w:cs="Verdana"/>
          <w:sz w:val="26"/>
          <w:szCs w:val="26"/>
        </w:rPr>
        <w:t>this</w:t>
      </w:r>
      <w:r>
        <w:rPr>
          <w:rFonts w:ascii="Verdana" w:eastAsia="Verdana" w:hAnsi="Verdana" w:cs="Verdana"/>
          <w:sz w:val="26"/>
          <w:szCs w:val="26"/>
        </w:rPr>
        <w:t xml:space="preserve"> </w:t>
      </w:r>
      <w:r>
        <w:rPr>
          <w:rFonts w:ascii="Verdana" w:hAnsi="Verdana" w:cs="Verdana"/>
          <w:sz w:val="26"/>
          <w:szCs w:val="26"/>
        </w:rPr>
        <w:t>situation.</w:t>
      </w:r>
    </w:p>
    <w:p w:rsidR="00AD2632" w:rsidRDefault="00AD2632" w:rsidP="00AD2632">
      <w:pPr>
        <w:widowControl w:val="0"/>
        <w:autoSpaceDE w:val="0"/>
        <w:rPr>
          <w:rFonts w:ascii="Verdana" w:hAnsi="Verdana" w:cs="Verdana"/>
          <w:sz w:val="26"/>
          <w:szCs w:val="26"/>
        </w:rPr>
      </w:pPr>
    </w:p>
    <w:p w:rsidR="00AD2632" w:rsidRPr="0000549E" w:rsidRDefault="00AD2632" w:rsidP="0000549E">
      <w:pPr>
        <w:widowControl w:val="0"/>
        <w:autoSpaceDE w:val="0"/>
        <w:rPr>
          <w:rFonts w:ascii="Verdana" w:hAnsi="Verdana" w:cs="Verdana"/>
          <w:i/>
          <w:iCs/>
          <w:sz w:val="26"/>
          <w:szCs w:val="26"/>
        </w:rPr>
      </w:pPr>
      <w:r>
        <w:rPr>
          <w:rFonts w:ascii="Verdana" w:hAnsi="Verdana" w:cs="Verdana"/>
          <w:sz w:val="26"/>
          <w:szCs w:val="26"/>
        </w:rPr>
        <w:t>In</w:t>
      </w:r>
      <w:r>
        <w:rPr>
          <w:rFonts w:ascii="Verdana" w:eastAsia="Verdana" w:hAnsi="Verdana" w:cs="Verdana"/>
          <w:sz w:val="26"/>
          <w:szCs w:val="26"/>
        </w:rPr>
        <w:t xml:space="preserve"> </w:t>
      </w:r>
      <w:r>
        <w:rPr>
          <w:rFonts w:ascii="Verdana" w:hAnsi="Verdana" w:cs="Verdana"/>
          <w:sz w:val="26"/>
          <w:szCs w:val="26"/>
        </w:rPr>
        <w:t xml:space="preserve">summary, </w:t>
      </w:r>
      <w:r>
        <w:rPr>
          <w:rFonts w:ascii="Verdana" w:hAnsi="Verdana" w:cs="Verdana"/>
          <w:i/>
          <w:iCs/>
          <w:sz w:val="26"/>
          <w:szCs w:val="26"/>
        </w:rPr>
        <w:t>Students</w:t>
      </w:r>
      <w:r>
        <w:rPr>
          <w:rFonts w:ascii="Verdana" w:eastAsia="Verdana" w:hAnsi="Verdana" w:cs="Verdana"/>
          <w:i/>
          <w:iCs/>
          <w:sz w:val="26"/>
          <w:szCs w:val="26"/>
        </w:rPr>
        <w:t xml:space="preserve"> </w:t>
      </w:r>
      <w:r>
        <w:rPr>
          <w:rFonts w:ascii="Verdana" w:hAnsi="Verdana" w:cs="Verdana"/>
          <w:i/>
          <w:iCs/>
          <w:sz w:val="26"/>
          <w:szCs w:val="26"/>
        </w:rPr>
        <w:t>are</w:t>
      </w:r>
      <w:r>
        <w:rPr>
          <w:rFonts w:ascii="Verdana" w:eastAsia="Verdana" w:hAnsi="Verdana" w:cs="Verdana"/>
          <w:i/>
          <w:iCs/>
          <w:sz w:val="26"/>
          <w:szCs w:val="26"/>
        </w:rPr>
        <w:t xml:space="preserve"> </w:t>
      </w:r>
      <w:r>
        <w:rPr>
          <w:rFonts w:ascii="Verdana" w:hAnsi="Verdana" w:cs="Verdana"/>
          <w:i/>
          <w:iCs/>
          <w:sz w:val="26"/>
          <w:szCs w:val="26"/>
        </w:rPr>
        <w:t>expected</w:t>
      </w:r>
      <w:r>
        <w:rPr>
          <w:rFonts w:ascii="Verdana" w:eastAsia="Verdana" w:hAnsi="Verdana" w:cs="Verdana"/>
          <w:i/>
          <w:iCs/>
          <w:sz w:val="26"/>
          <w:szCs w:val="26"/>
        </w:rPr>
        <w:t xml:space="preserve"> </w:t>
      </w:r>
      <w:r>
        <w:rPr>
          <w:rFonts w:ascii="Verdana" w:hAnsi="Verdana" w:cs="Verdana"/>
          <w:i/>
          <w:iCs/>
          <w:sz w:val="26"/>
          <w:szCs w:val="26"/>
        </w:rPr>
        <w:t>to</w:t>
      </w:r>
      <w:r>
        <w:rPr>
          <w:rFonts w:ascii="Verdana" w:eastAsia="Verdana" w:hAnsi="Verdana" w:cs="Verdana"/>
          <w:i/>
          <w:iCs/>
          <w:sz w:val="26"/>
          <w:szCs w:val="26"/>
        </w:rPr>
        <w:t xml:space="preserve"> </w:t>
      </w:r>
      <w:r>
        <w:rPr>
          <w:rFonts w:ascii="Verdana" w:hAnsi="Verdana" w:cs="Verdana"/>
          <w:i/>
          <w:iCs/>
          <w:sz w:val="26"/>
          <w:szCs w:val="26"/>
        </w:rPr>
        <w:t>be</w:t>
      </w:r>
      <w:r>
        <w:rPr>
          <w:rFonts w:ascii="Verdana" w:eastAsia="Verdana" w:hAnsi="Verdana" w:cs="Verdana"/>
          <w:i/>
          <w:iCs/>
          <w:sz w:val="26"/>
          <w:szCs w:val="26"/>
        </w:rPr>
        <w:t xml:space="preserve"> </w:t>
      </w:r>
      <w:r>
        <w:rPr>
          <w:rFonts w:ascii="Verdana" w:hAnsi="Verdana" w:cs="Verdana"/>
          <w:i/>
          <w:iCs/>
          <w:sz w:val="26"/>
          <w:szCs w:val="26"/>
        </w:rPr>
        <w:t>honest</w:t>
      </w:r>
      <w:r>
        <w:rPr>
          <w:rFonts w:ascii="Verdana" w:eastAsia="Verdana" w:hAnsi="Verdana" w:cs="Verdana"/>
          <w:i/>
          <w:iCs/>
          <w:sz w:val="26"/>
          <w:szCs w:val="26"/>
        </w:rPr>
        <w:t xml:space="preserve"> </w:t>
      </w:r>
      <w:r>
        <w:rPr>
          <w:rFonts w:ascii="Verdana" w:hAnsi="Verdana" w:cs="Verdana"/>
          <w:i/>
          <w:iCs/>
          <w:sz w:val="26"/>
          <w:szCs w:val="26"/>
        </w:rPr>
        <w:t>and</w:t>
      </w:r>
      <w:r>
        <w:rPr>
          <w:rFonts w:ascii="Verdana" w:eastAsia="Verdana" w:hAnsi="Verdana" w:cs="Verdana"/>
          <w:i/>
          <w:iCs/>
          <w:sz w:val="26"/>
          <w:szCs w:val="26"/>
        </w:rPr>
        <w:t xml:space="preserve"> </w:t>
      </w:r>
      <w:r>
        <w:rPr>
          <w:rFonts w:ascii="Verdana" w:hAnsi="Verdana" w:cs="Verdana"/>
          <w:i/>
          <w:iCs/>
          <w:sz w:val="26"/>
          <w:szCs w:val="26"/>
        </w:rPr>
        <w:t>ethical</w:t>
      </w:r>
      <w:r>
        <w:rPr>
          <w:rFonts w:ascii="Verdana" w:eastAsia="Verdana" w:hAnsi="Verdana" w:cs="Verdana"/>
          <w:i/>
          <w:iCs/>
          <w:sz w:val="26"/>
          <w:szCs w:val="26"/>
        </w:rPr>
        <w:t xml:space="preserve"> </w:t>
      </w:r>
      <w:r>
        <w:rPr>
          <w:rFonts w:ascii="Verdana" w:hAnsi="Verdana" w:cs="Verdana"/>
          <w:i/>
          <w:iCs/>
          <w:sz w:val="26"/>
          <w:szCs w:val="26"/>
        </w:rPr>
        <w:t>at</w:t>
      </w:r>
      <w:r>
        <w:rPr>
          <w:rFonts w:ascii="Verdana" w:eastAsia="Verdana" w:hAnsi="Verdana" w:cs="Verdana"/>
          <w:i/>
          <w:iCs/>
          <w:sz w:val="26"/>
          <w:szCs w:val="26"/>
        </w:rPr>
        <w:t xml:space="preserve"> </w:t>
      </w:r>
      <w:r>
        <w:rPr>
          <w:rFonts w:ascii="Verdana" w:hAnsi="Verdana" w:cs="Verdana"/>
          <w:i/>
          <w:iCs/>
          <w:sz w:val="26"/>
          <w:szCs w:val="26"/>
        </w:rPr>
        <w:t>all</w:t>
      </w:r>
      <w:r>
        <w:rPr>
          <w:rFonts w:ascii="Verdana" w:eastAsia="Verdana" w:hAnsi="Verdana" w:cs="Verdana"/>
          <w:i/>
          <w:iCs/>
          <w:sz w:val="26"/>
          <w:szCs w:val="26"/>
        </w:rPr>
        <w:t xml:space="preserve"> </w:t>
      </w:r>
      <w:r>
        <w:rPr>
          <w:rFonts w:ascii="Verdana" w:hAnsi="Verdana" w:cs="Verdana"/>
          <w:i/>
          <w:iCs/>
          <w:sz w:val="26"/>
          <w:szCs w:val="26"/>
        </w:rPr>
        <w:t>times</w:t>
      </w:r>
      <w:r>
        <w:rPr>
          <w:rFonts w:ascii="Verdana" w:eastAsia="Verdana" w:hAnsi="Verdana" w:cs="Verdana"/>
          <w:i/>
          <w:iCs/>
          <w:sz w:val="26"/>
          <w:szCs w:val="26"/>
        </w:rPr>
        <w:t xml:space="preserve"> </w:t>
      </w:r>
      <w:r>
        <w:rPr>
          <w:rFonts w:ascii="Verdana" w:hAnsi="Verdana" w:cs="Verdana"/>
          <w:i/>
          <w:iCs/>
          <w:sz w:val="26"/>
          <w:szCs w:val="26"/>
        </w:rPr>
        <w:t>in</w:t>
      </w:r>
      <w:r>
        <w:rPr>
          <w:rFonts w:ascii="Verdana" w:eastAsia="Verdana" w:hAnsi="Verdana" w:cs="Verdana"/>
          <w:i/>
          <w:iCs/>
          <w:sz w:val="26"/>
          <w:szCs w:val="26"/>
        </w:rPr>
        <w:t xml:space="preserve"> </w:t>
      </w:r>
      <w:r>
        <w:rPr>
          <w:rFonts w:ascii="Verdana" w:hAnsi="Verdana" w:cs="Verdana"/>
          <w:i/>
          <w:iCs/>
          <w:sz w:val="26"/>
          <w:szCs w:val="26"/>
        </w:rPr>
        <w:t>the</w:t>
      </w:r>
      <w:r>
        <w:rPr>
          <w:rFonts w:ascii="Verdana" w:eastAsia="Verdana" w:hAnsi="Verdana" w:cs="Verdana"/>
          <w:i/>
          <w:iCs/>
          <w:sz w:val="26"/>
          <w:szCs w:val="26"/>
        </w:rPr>
        <w:t xml:space="preserve"> </w:t>
      </w:r>
      <w:r>
        <w:rPr>
          <w:rFonts w:ascii="Verdana" w:hAnsi="Verdana" w:cs="Verdana"/>
          <w:i/>
          <w:iCs/>
          <w:sz w:val="26"/>
          <w:szCs w:val="26"/>
        </w:rPr>
        <w:t>pursuit</w:t>
      </w:r>
      <w:r>
        <w:rPr>
          <w:rFonts w:ascii="Verdana" w:eastAsia="Verdana" w:hAnsi="Verdana" w:cs="Verdana"/>
          <w:i/>
          <w:iCs/>
          <w:sz w:val="26"/>
          <w:szCs w:val="26"/>
        </w:rPr>
        <w:t xml:space="preserve"> </w:t>
      </w:r>
      <w:r>
        <w:rPr>
          <w:rFonts w:ascii="Verdana" w:hAnsi="Verdana" w:cs="Verdana"/>
          <w:i/>
          <w:iCs/>
          <w:sz w:val="26"/>
          <w:szCs w:val="26"/>
        </w:rPr>
        <w:t>of</w:t>
      </w:r>
      <w:r>
        <w:rPr>
          <w:rFonts w:ascii="Verdana" w:eastAsia="Verdana" w:hAnsi="Verdana" w:cs="Verdana"/>
          <w:i/>
          <w:iCs/>
          <w:sz w:val="26"/>
          <w:szCs w:val="26"/>
        </w:rPr>
        <w:t xml:space="preserve"> </w:t>
      </w:r>
      <w:r>
        <w:rPr>
          <w:rFonts w:ascii="Verdana" w:hAnsi="Verdana" w:cs="Verdana"/>
          <w:i/>
          <w:iCs/>
          <w:sz w:val="26"/>
          <w:szCs w:val="26"/>
        </w:rPr>
        <w:t>academic</w:t>
      </w:r>
      <w:r>
        <w:rPr>
          <w:rFonts w:ascii="Verdana" w:eastAsia="Verdana" w:hAnsi="Verdana" w:cs="Verdana"/>
          <w:i/>
          <w:iCs/>
          <w:sz w:val="26"/>
          <w:szCs w:val="26"/>
        </w:rPr>
        <w:t xml:space="preserve"> </w:t>
      </w:r>
      <w:r>
        <w:rPr>
          <w:rFonts w:ascii="Verdana" w:hAnsi="Verdana" w:cs="Verdana"/>
          <w:i/>
          <w:iCs/>
          <w:sz w:val="26"/>
          <w:szCs w:val="26"/>
        </w:rPr>
        <w:t>goals.</w:t>
      </w:r>
      <w:r>
        <w:rPr>
          <w:rFonts w:ascii="Verdana" w:eastAsia="Verdana" w:hAnsi="Verdana" w:cs="Verdana"/>
          <w:i/>
          <w:iCs/>
          <w:sz w:val="26"/>
          <w:szCs w:val="26"/>
        </w:rPr>
        <w:t xml:space="preserve"> </w:t>
      </w:r>
      <w:r>
        <w:rPr>
          <w:rFonts w:ascii="Verdana" w:hAnsi="Verdana" w:cs="Verdana"/>
          <w:i/>
          <w:iCs/>
          <w:sz w:val="26"/>
          <w:szCs w:val="26"/>
        </w:rPr>
        <w:t>Students</w:t>
      </w:r>
      <w:r w:rsidR="009E36C0">
        <w:rPr>
          <w:rFonts w:ascii="Verdana" w:eastAsia="Verdana" w:hAnsi="Verdana" w:cs="Verdana"/>
          <w:i/>
          <w:iCs/>
          <w:sz w:val="26"/>
          <w:szCs w:val="26"/>
        </w:rPr>
        <w:t xml:space="preserve"> </w:t>
      </w:r>
      <w:r>
        <w:rPr>
          <w:rFonts w:ascii="Verdana" w:hAnsi="Verdana" w:cs="Verdana"/>
          <w:i/>
          <w:iCs/>
          <w:sz w:val="26"/>
          <w:szCs w:val="26"/>
        </w:rPr>
        <w:t>who</w:t>
      </w:r>
      <w:r>
        <w:rPr>
          <w:rFonts w:ascii="Verdana" w:eastAsia="Verdana" w:hAnsi="Verdana" w:cs="Verdana"/>
          <w:i/>
          <w:iCs/>
          <w:sz w:val="26"/>
          <w:szCs w:val="26"/>
        </w:rPr>
        <w:t xml:space="preserve"> </w:t>
      </w:r>
      <w:r>
        <w:rPr>
          <w:rFonts w:ascii="Verdana" w:hAnsi="Verdana" w:cs="Verdana"/>
          <w:i/>
          <w:iCs/>
          <w:sz w:val="26"/>
          <w:szCs w:val="26"/>
        </w:rPr>
        <w:t>are</w:t>
      </w:r>
      <w:r>
        <w:rPr>
          <w:rFonts w:ascii="Verdana" w:eastAsia="Verdana" w:hAnsi="Verdana" w:cs="Verdana"/>
          <w:i/>
          <w:iCs/>
          <w:sz w:val="26"/>
          <w:szCs w:val="26"/>
        </w:rPr>
        <w:t xml:space="preserve"> </w:t>
      </w:r>
      <w:r>
        <w:rPr>
          <w:rFonts w:ascii="Verdana" w:hAnsi="Verdana" w:cs="Verdana"/>
          <w:i/>
          <w:iCs/>
          <w:sz w:val="26"/>
          <w:szCs w:val="26"/>
        </w:rPr>
        <w:t>found</w:t>
      </w:r>
      <w:r>
        <w:rPr>
          <w:rFonts w:ascii="Verdana" w:eastAsia="Verdana" w:hAnsi="Verdana" w:cs="Verdana"/>
          <w:i/>
          <w:iCs/>
          <w:sz w:val="26"/>
          <w:szCs w:val="26"/>
        </w:rPr>
        <w:t xml:space="preserve"> </w:t>
      </w:r>
      <w:r>
        <w:rPr>
          <w:rFonts w:ascii="Verdana" w:hAnsi="Verdana" w:cs="Verdana"/>
          <w:i/>
          <w:iCs/>
          <w:sz w:val="26"/>
          <w:szCs w:val="26"/>
        </w:rPr>
        <w:t>to</w:t>
      </w:r>
      <w:r>
        <w:rPr>
          <w:rFonts w:ascii="Verdana" w:eastAsia="Verdana" w:hAnsi="Verdana" w:cs="Verdana"/>
          <w:i/>
          <w:iCs/>
          <w:sz w:val="26"/>
          <w:szCs w:val="26"/>
        </w:rPr>
        <w:t xml:space="preserve"> </w:t>
      </w:r>
      <w:r>
        <w:rPr>
          <w:rFonts w:ascii="Verdana" w:hAnsi="Verdana" w:cs="Verdana"/>
          <w:i/>
          <w:iCs/>
          <w:sz w:val="26"/>
          <w:szCs w:val="26"/>
        </w:rPr>
        <w:t>be</w:t>
      </w:r>
      <w:r>
        <w:rPr>
          <w:rFonts w:ascii="Verdana" w:eastAsia="Verdana" w:hAnsi="Verdana" w:cs="Verdana"/>
          <w:i/>
          <w:iCs/>
          <w:sz w:val="26"/>
          <w:szCs w:val="26"/>
        </w:rPr>
        <w:t xml:space="preserve"> </w:t>
      </w:r>
      <w:r>
        <w:rPr>
          <w:rFonts w:ascii="Verdana" w:hAnsi="Verdana" w:cs="Verdana"/>
          <w:i/>
          <w:iCs/>
          <w:sz w:val="26"/>
          <w:szCs w:val="26"/>
        </w:rPr>
        <w:t>in</w:t>
      </w:r>
      <w:r>
        <w:rPr>
          <w:rFonts w:ascii="Verdana" w:eastAsia="Verdana" w:hAnsi="Verdana" w:cs="Verdana"/>
          <w:i/>
          <w:iCs/>
          <w:sz w:val="26"/>
          <w:szCs w:val="26"/>
        </w:rPr>
        <w:t xml:space="preserve"> </w:t>
      </w:r>
      <w:r>
        <w:rPr>
          <w:rFonts w:ascii="Verdana" w:hAnsi="Verdana" w:cs="Verdana"/>
          <w:i/>
          <w:iCs/>
          <w:sz w:val="26"/>
          <w:szCs w:val="26"/>
        </w:rPr>
        <w:t>violation</w:t>
      </w:r>
      <w:r>
        <w:rPr>
          <w:rFonts w:ascii="Verdana" w:eastAsia="Verdana" w:hAnsi="Verdana" w:cs="Verdana"/>
          <w:i/>
          <w:iCs/>
          <w:sz w:val="26"/>
          <w:szCs w:val="26"/>
        </w:rPr>
        <w:t xml:space="preserve"> </w:t>
      </w:r>
      <w:r>
        <w:rPr>
          <w:rFonts w:ascii="Verdana" w:hAnsi="Verdana" w:cs="Verdana"/>
          <w:i/>
          <w:iCs/>
          <w:sz w:val="26"/>
          <w:szCs w:val="26"/>
        </w:rPr>
        <w:t>of</w:t>
      </w:r>
      <w:r>
        <w:rPr>
          <w:rFonts w:ascii="Verdana" w:eastAsia="Verdana" w:hAnsi="Verdana" w:cs="Verdana"/>
          <w:i/>
          <w:iCs/>
          <w:sz w:val="26"/>
          <w:szCs w:val="26"/>
        </w:rPr>
        <w:t xml:space="preserve"> </w:t>
      </w:r>
      <w:r>
        <w:rPr>
          <w:rFonts w:ascii="Verdana" w:hAnsi="Verdana" w:cs="Verdana"/>
          <w:i/>
          <w:iCs/>
          <w:sz w:val="26"/>
          <w:szCs w:val="26"/>
        </w:rPr>
        <w:t>Administrative</w:t>
      </w:r>
      <w:r>
        <w:rPr>
          <w:rFonts w:ascii="Verdana" w:eastAsia="Verdana" w:hAnsi="Verdana" w:cs="Verdana"/>
          <w:i/>
          <w:iCs/>
          <w:sz w:val="26"/>
          <w:szCs w:val="26"/>
        </w:rPr>
        <w:t xml:space="preserve"> </w:t>
      </w:r>
      <w:r>
        <w:rPr>
          <w:rFonts w:ascii="Verdana" w:hAnsi="Verdana" w:cs="Verdana"/>
          <w:i/>
          <w:iCs/>
          <w:sz w:val="26"/>
          <w:szCs w:val="26"/>
        </w:rPr>
        <w:t>Procedure</w:t>
      </w:r>
      <w:r>
        <w:rPr>
          <w:rFonts w:ascii="Verdana" w:eastAsia="Verdana" w:hAnsi="Verdana" w:cs="Verdana"/>
          <w:i/>
          <w:iCs/>
          <w:sz w:val="26"/>
          <w:szCs w:val="26"/>
        </w:rPr>
        <w:t xml:space="preserve"> </w:t>
      </w:r>
      <w:r>
        <w:rPr>
          <w:rFonts w:ascii="Verdana" w:hAnsi="Verdana" w:cs="Verdana"/>
          <w:i/>
          <w:iCs/>
          <w:sz w:val="26"/>
          <w:szCs w:val="26"/>
        </w:rPr>
        <w:t>3100.3</w:t>
      </w:r>
      <w:r>
        <w:rPr>
          <w:rFonts w:ascii="Verdana" w:eastAsia="Verdana" w:hAnsi="Verdana" w:cs="Verdana"/>
          <w:i/>
          <w:iCs/>
          <w:sz w:val="26"/>
          <w:szCs w:val="26"/>
        </w:rPr>
        <w:t xml:space="preserve"> </w:t>
      </w:r>
      <w:r>
        <w:rPr>
          <w:rFonts w:ascii="Verdana" w:hAnsi="Verdana" w:cs="Verdana"/>
          <w:i/>
          <w:iCs/>
          <w:sz w:val="26"/>
          <w:szCs w:val="26"/>
        </w:rPr>
        <w:t>Honest</w:t>
      </w:r>
      <w:r>
        <w:rPr>
          <w:rFonts w:ascii="Verdana" w:eastAsia="Verdana" w:hAnsi="Verdana" w:cs="Verdana"/>
          <w:i/>
          <w:iCs/>
          <w:sz w:val="26"/>
          <w:szCs w:val="26"/>
        </w:rPr>
        <w:t xml:space="preserve"> </w:t>
      </w:r>
      <w:r>
        <w:rPr>
          <w:rFonts w:ascii="Verdana" w:hAnsi="Verdana" w:cs="Verdana"/>
          <w:i/>
          <w:iCs/>
          <w:sz w:val="26"/>
          <w:szCs w:val="26"/>
        </w:rPr>
        <w:t>Academic</w:t>
      </w:r>
      <w:r>
        <w:rPr>
          <w:rFonts w:ascii="Verdana" w:eastAsia="Verdana" w:hAnsi="Verdana" w:cs="Verdana"/>
          <w:i/>
          <w:iCs/>
          <w:sz w:val="26"/>
          <w:szCs w:val="26"/>
        </w:rPr>
        <w:t xml:space="preserve"> </w:t>
      </w:r>
      <w:r w:rsidR="009E36C0">
        <w:rPr>
          <w:rFonts w:ascii="Verdana" w:hAnsi="Verdana" w:cs="Verdana"/>
          <w:i/>
          <w:iCs/>
          <w:sz w:val="26"/>
          <w:szCs w:val="26"/>
        </w:rPr>
        <w:t>Conduct</w:t>
      </w:r>
      <w:r>
        <w:rPr>
          <w:rFonts w:ascii="Verdana" w:eastAsia="Verdana" w:hAnsi="Verdana" w:cs="Verdana"/>
          <w:i/>
          <w:iCs/>
          <w:sz w:val="26"/>
          <w:szCs w:val="26"/>
        </w:rPr>
        <w:t xml:space="preserve"> </w:t>
      </w:r>
      <w:r>
        <w:rPr>
          <w:rFonts w:ascii="Verdana" w:hAnsi="Verdana" w:cs="Verdana"/>
          <w:i/>
          <w:iCs/>
          <w:sz w:val="26"/>
          <w:szCs w:val="26"/>
        </w:rPr>
        <w:t>will</w:t>
      </w:r>
      <w:r>
        <w:rPr>
          <w:rFonts w:ascii="Verdana" w:eastAsia="Verdana" w:hAnsi="Verdana" w:cs="Verdana"/>
          <w:i/>
          <w:iCs/>
          <w:sz w:val="26"/>
          <w:szCs w:val="26"/>
        </w:rPr>
        <w:t xml:space="preserve"> </w:t>
      </w:r>
      <w:r>
        <w:rPr>
          <w:rFonts w:ascii="Verdana" w:hAnsi="Verdana" w:cs="Verdana"/>
          <w:i/>
          <w:iCs/>
          <w:sz w:val="26"/>
          <w:szCs w:val="26"/>
        </w:rPr>
        <w:t>receive</w:t>
      </w:r>
      <w:r>
        <w:rPr>
          <w:rFonts w:ascii="Verdana" w:eastAsia="Verdana" w:hAnsi="Verdana" w:cs="Verdana"/>
          <w:i/>
          <w:iCs/>
          <w:sz w:val="26"/>
          <w:szCs w:val="26"/>
        </w:rPr>
        <w:t xml:space="preserve"> </w:t>
      </w:r>
      <w:r>
        <w:rPr>
          <w:rFonts w:ascii="Verdana" w:hAnsi="Verdana" w:cs="Verdana"/>
          <w:i/>
          <w:iCs/>
          <w:sz w:val="26"/>
          <w:szCs w:val="26"/>
        </w:rPr>
        <w:t>a</w:t>
      </w:r>
      <w:r>
        <w:rPr>
          <w:rFonts w:ascii="Verdana" w:eastAsia="Verdana" w:hAnsi="Verdana" w:cs="Verdana"/>
          <w:i/>
          <w:iCs/>
          <w:sz w:val="26"/>
          <w:szCs w:val="26"/>
        </w:rPr>
        <w:t xml:space="preserve"> </w:t>
      </w:r>
      <w:r>
        <w:rPr>
          <w:rFonts w:ascii="Verdana" w:hAnsi="Verdana" w:cs="Verdana"/>
          <w:i/>
          <w:iCs/>
          <w:sz w:val="26"/>
          <w:szCs w:val="26"/>
        </w:rPr>
        <w:t>grade</w:t>
      </w:r>
      <w:r>
        <w:rPr>
          <w:rFonts w:ascii="Verdana" w:eastAsia="Verdana" w:hAnsi="Verdana" w:cs="Verdana"/>
          <w:i/>
          <w:iCs/>
          <w:sz w:val="26"/>
          <w:szCs w:val="26"/>
        </w:rPr>
        <w:t xml:space="preserve"> </w:t>
      </w:r>
      <w:r>
        <w:rPr>
          <w:rFonts w:ascii="Verdana" w:hAnsi="Verdana" w:cs="Verdana"/>
          <w:i/>
          <w:iCs/>
          <w:sz w:val="26"/>
          <w:szCs w:val="26"/>
        </w:rPr>
        <w:t>of</w:t>
      </w:r>
      <w:r>
        <w:rPr>
          <w:rFonts w:ascii="Verdana" w:eastAsia="Verdana" w:hAnsi="Verdana" w:cs="Verdana"/>
          <w:i/>
          <w:iCs/>
          <w:sz w:val="26"/>
          <w:szCs w:val="26"/>
        </w:rPr>
        <w:t xml:space="preserve"> </w:t>
      </w:r>
      <w:r>
        <w:rPr>
          <w:rFonts w:ascii="Verdana" w:hAnsi="Verdana" w:cs="Verdana"/>
          <w:i/>
          <w:iCs/>
          <w:sz w:val="26"/>
          <w:szCs w:val="26"/>
        </w:rPr>
        <w:t>zero</w:t>
      </w:r>
      <w:r>
        <w:rPr>
          <w:rFonts w:ascii="Verdana" w:eastAsia="Verdana" w:hAnsi="Verdana" w:cs="Verdana"/>
          <w:i/>
          <w:iCs/>
          <w:sz w:val="26"/>
          <w:szCs w:val="26"/>
        </w:rPr>
        <w:t xml:space="preserve"> </w:t>
      </w:r>
      <w:r>
        <w:rPr>
          <w:rFonts w:ascii="Verdana" w:hAnsi="Verdana" w:cs="Verdana"/>
          <w:i/>
          <w:iCs/>
          <w:sz w:val="26"/>
          <w:szCs w:val="26"/>
        </w:rPr>
        <w:t>on</w:t>
      </w:r>
      <w:r>
        <w:rPr>
          <w:rFonts w:ascii="Verdana" w:eastAsia="Verdana" w:hAnsi="Verdana" w:cs="Verdana"/>
          <w:i/>
          <w:iCs/>
          <w:sz w:val="26"/>
          <w:szCs w:val="26"/>
        </w:rPr>
        <w:t xml:space="preserve"> </w:t>
      </w:r>
      <w:r>
        <w:rPr>
          <w:rFonts w:ascii="Verdana" w:hAnsi="Verdana" w:cs="Verdana"/>
          <w:i/>
          <w:iCs/>
          <w:sz w:val="26"/>
          <w:szCs w:val="26"/>
        </w:rPr>
        <w:t>the</w:t>
      </w:r>
      <w:r>
        <w:rPr>
          <w:rFonts w:ascii="Verdana" w:eastAsia="Verdana" w:hAnsi="Verdana" w:cs="Verdana"/>
          <w:i/>
          <w:iCs/>
          <w:sz w:val="26"/>
          <w:szCs w:val="26"/>
        </w:rPr>
        <w:t xml:space="preserve"> </w:t>
      </w:r>
      <w:r>
        <w:rPr>
          <w:rFonts w:ascii="Verdana" w:hAnsi="Verdana" w:cs="Verdana"/>
          <w:i/>
          <w:iCs/>
          <w:sz w:val="26"/>
          <w:szCs w:val="26"/>
        </w:rPr>
        <w:t>assignment,</w:t>
      </w:r>
      <w:r>
        <w:rPr>
          <w:rFonts w:ascii="Verdana" w:eastAsia="Verdana" w:hAnsi="Verdana" w:cs="Verdana"/>
          <w:i/>
          <w:iCs/>
          <w:sz w:val="26"/>
          <w:szCs w:val="26"/>
        </w:rPr>
        <w:t xml:space="preserve"> </w:t>
      </w:r>
      <w:r>
        <w:rPr>
          <w:rFonts w:ascii="Verdana" w:hAnsi="Verdana" w:cs="Verdana"/>
          <w:i/>
          <w:iCs/>
          <w:sz w:val="26"/>
          <w:szCs w:val="26"/>
        </w:rPr>
        <w:t>quiz,</w:t>
      </w:r>
      <w:r>
        <w:rPr>
          <w:rFonts w:ascii="Verdana" w:eastAsia="Verdana" w:hAnsi="Verdana" w:cs="Verdana"/>
          <w:i/>
          <w:iCs/>
          <w:sz w:val="26"/>
          <w:szCs w:val="26"/>
        </w:rPr>
        <w:t xml:space="preserve"> </w:t>
      </w:r>
      <w:r>
        <w:rPr>
          <w:rFonts w:ascii="Verdana" w:hAnsi="Verdana" w:cs="Verdana"/>
          <w:i/>
          <w:iCs/>
          <w:sz w:val="26"/>
          <w:szCs w:val="26"/>
        </w:rPr>
        <w:t>or</w:t>
      </w:r>
      <w:r>
        <w:rPr>
          <w:rFonts w:ascii="Verdana" w:eastAsia="Verdana" w:hAnsi="Verdana" w:cs="Verdana"/>
          <w:i/>
          <w:iCs/>
          <w:sz w:val="26"/>
          <w:szCs w:val="26"/>
        </w:rPr>
        <w:t xml:space="preserve"> </w:t>
      </w:r>
      <w:r>
        <w:rPr>
          <w:rFonts w:ascii="Verdana" w:hAnsi="Verdana" w:cs="Verdana"/>
          <w:i/>
          <w:iCs/>
          <w:sz w:val="26"/>
          <w:szCs w:val="26"/>
        </w:rPr>
        <w:t>exam</w:t>
      </w:r>
      <w:r>
        <w:rPr>
          <w:rFonts w:ascii="Verdana" w:eastAsia="Verdana" w:hAnsi="Verdana" w:cs="Verdana"/>
          <w:i/>
          <w:iCs/>
          <w:sz w:val="26"/>
          <w:szCs w:val="26"/>
        </w:rPr>
        <w:t xml:space="preserve"> </w:t>
      </w:r>
      <w:r>
        <w:rPr>
          <w:rFonts w:ascii="Verdana" w:hAnsi="Verdana" w:cs="Verdana"/>
          <w:i/>
          <w:iCs/>
          <w:sz w:val="26"/>
          <w:szCs w:val="26"/>
        </w:rPr>
        <w:t>in</w:t>
      </w:r>
      <w:r>
        <w:rPr>
          <w:rFonts w:ascii="Verdana" w:eastAsia="Verdana" w:hAnsi="Verdana" w:cs="Verdana"/>
          <w:i/>
          <w:iCs/>
          <w:sz w:val="26"/>
          <w:szCs w:val="26"/>
        </w:rPr>
        <w:t xml:space="preserve"> </w:t>
      </w:r>
      <w:r>
        <w:rPr>
          <w:rFonts w:ascii="Verdana" w:hAnsi="Verdana" w:cs="Verdana"/>
          <w:i/>
          <w:iCs/>
          <w:sz w:val="26"/>
          <w:szCs w:val="26"/>
        </w:rPr>
        <w:t>question</w:t>
      </w:r>
      <w:r>
        <w:rPr>
          <w:rFonts w:ascii="Verdana" w:eastAsia="Verdana" w:hAnsi="Verdana" w:cs="Verdana"/>
          <w:i/>
          <w:iCs/>
          <w:sz w:val="26"/>
          <w:szCs w:val="26"/>
        </w:rPr>
        <w:t xml:space="preserve"> </w:t>
      </w:r>
      <w:r>
        <w:rPr>
          <w:rFonts w:ascii="Verdana" w:hAnsi="Verdana" w:cs="Verdana"/>
          <w:i/>
          <w:iCs/>
          <w:sz w:val="26"/>
          <w:szCs w:val="26"/>
        </w:rPr>
        <w:t>and</w:t>
      </w:r>
      <w:r>
        <w:rPr>
          <w:rFonts w:ascii="Verdana" w:eastAsia="Verdana" w:hAnsi="Verdana" w:cs="Verdana"/>
          <w:i/>
          <w:iCs/>
          <w:sz w:val="26"/>
          <w:szCs w:val="26"/>
        </w:rPr>
        <w:t xml:space="preserve"> </w:t>
      </w:r>
      <w:r>
        <w:rPr>
          <w:rFonts w:ascii="Verdana" w:hAnsi="Verdana" w:cs="Verdana"/>
          <w:i/>
          <w:iCs/>
          <w:sz w:val="26"/>
          <w:szCs w:val="26"/>
        </w:rPr>
        <w:t>may</w:t>
      </w:r>
      <w:r>
        <w:rPr>
          <w:rFonts w:ascii="Verdana" w:eastAsia="Verdana" w:hAnsi="Verdana" w:cs="Verdana"/>
          <w:i/>
          <w:iCs/>
          <w:sz w:val="26"/>
          <w:szCs w:val="26"/>
        </w:rPr>
        <w:t xml:space="preserve"> </w:t>
      </w:r>
      <w:r>
        <w:rPr>
          <w:rFonts w:ascii="Verdana" w:hAnsi="Verdana" w:cs="Verdana"/>
          <w:i/>
          <w:iCs/>
          <w:sz w:val="26"/>
          <w:szCs w:val="26"/>
        </w:rPr>
        <w:t>be</w:t>
      </w:r>
      <w:r>
        <w:rPr>
          <w:rFonts w:ascii="Verdana" w:eastAsia="Verdana" w:hAnsi="Verdana" w:cs="Verdana"/>
          <w:i/>
          <w:iCs/>
          <w:sz w:val="26"/>
          <w:szCs w:val="26"/>
        </w:rPr>
        <w:t xml:space="preserve"> </w:t>
      </w:r>
      <w:r>
        <w:rPr>
          <w:rFonts w:ascii="Verdana" w:hAnsi="Verdana" w:cs="Verdana"/>
          <w:i/>
          <w:iCs/>
          <w:sz w:val="26"/>
          <w:szCs w:val="26"/>
        </w:rPr>
        <w:t>referred</w:t>
      </w:r>
      <w:r>
        <w:rPr>
          <w:rFonts w:ascii="Verdana" w:eastAsia="Verdana" w:hAnsi="Verdana" w:cs="Verdana"/>
          <w:i/>
          <w:iCs/>
          <w:sz w:val="26"/>
          <w:szCs w:val="26"/>
        </w:rPr>
        <w:t xml:space="preserve"> </w:t>
      </w:r>
      <w:r>
        <w:rPr>
          <w:rFonts w:ascii="Verdana" w:hAnsi="Verdana" w:cs="Verdana"/>
          <w:i/>
          <w:iCs/>
          <w:sz w:val="26"/>
          <w:szCs w:val="26"/>
        </w:rPr>
        <w:t>for</w:t>
      </w:r>
      <w:r>
        <w:rPr>
          <w:rFonts w:ascii="Verdana" w:eastAsia="Verdana" w:hAnsi="Verdana" w:cs="Verdana"/>
          <w:i/>
          <w:iCs/>
          <w:sz w:val="26"/>
          <w:szCs w:val="26"/>
        </w:rPr>
        <w:t xml:space="preserve"> </w:t>
      </w:r>
      <w:r>
        <w:rPr>
          <w:rFonts w:ascii="Verdana" w:hAnsi="Verdana" w:cs="Verdana"/>
          <w:i/>
          <w:iCs/>
          <w:sz w:val="26"/>
          <w:szCs w:val="26"/>
        </w:rPr>
        <w:t>disciplinary</w:t>
      </w:r>
      <w:r>
        <w:rPr>
          <w:rFonts w:ascii="Verdana" w:eastAsia="Verdana" w:hAnsi="Verdana" w:cs="Verdana"/>
          <w:i/>
          <w:iCs/>
          <w:sz w:val="26"/>
          <w:szCs w:val="26"/>
        </w:rPr>
        <w:t xml:space="preserve"> </w:t>
      </w:r>
      <w:r>
        <w:rPr>
          <w:rFonts w:ascii="Verdana" w:hAnsi="Verdana" w:cs="Verdana"/>
          <w:i/>
          <w:iCs/>
          <w:sz w:val="26"/>
          <w:szCs w:val="26"/>
        </w:rPr>
        <w:t>action</w:t>
      </w:r>
      <w:r>
        <w:rPr>
          <w:rFonts w:ascii="Verdana" w:eastAsia="Verdana" w:hAnsi="Verdana" w:cs="Verdana"/>
          <w:i/>
          <w:iCs/>
          <w:sz w:val="26"/>
          <w:szCs w:val="26"/>
        </w:rPr>
        <w:t xml:space="preserve"> </w:t>
      </w:r>
      <w:r>
        <w:rPr>
          <w:rFonts w:ascii="Verdana" w:hAnsi="Verdana" w:cs="Verdana"/>
          <w:i/>
          <w:iCs/>
          <w:sz w:val="26"/>
          <w:szCs w:val="26"/>
        </w:rPr>
        <w:t>in</w:t>
      </w:r>
      <w:r>
        <w:rPr>
          <w:rFonts w:ascii="Verdana" w:eastAsia="Verdana" w:hAnsi="Verdana" w:cs="Verdana"/>
          <w:i/>
          <w:iCs/>
          <w:sz w:val="26"/>
          <w:szCs w:val="26"/>
        </w:rPr>
        <w:t xml:space="preserve"> </w:t>
      </w:r>
      <w:r>
        <w:rPr>
          <w:rFonts w:ascii="Verdana" w:hAnsi="Verdana" w:cs="Verdana"/>
          <w:i/>
          <w:iCs/>
          <w:sz w:val="26"/>
          <w:szCs w:val="26"/>
        </w:rPr>
        <w:t>accordance</w:t>
      </w:r>
      <w:r>
        <w:rPr>
          <w:rFonts w:ascii="Verdana" w:eastAsia="Verdana" w:hAnsi="Verdana" w:cs="Verdana"/>
          <w:i/>
          <w:iCs/>
          <w:sz w:val="26"/>
          <w:szCs w:val="26"/>
        </w:rPr>
        <w:t xml:space="preserve"> </w:t>
      </w:r>
      <w:r>
        <w:rPr>
          <w:rFonts w:ascii="Verdana" w:hAnsi="Verdana" w:cs="Verdana"/>
          <w:i/>
          <w:iCs/>
          <w:sz w:val="26"/>
          <w:szCs w:val="26"/>
        </w:rPr>
        <w:t>with</w:t>
      </w:r>
      <w:r>
        <w:rPr>
          <w:rFonts w:ascii="Verdana" w:eastAsia="Verdana" w:hAnsi="Verdana" w:cs="Verdana"/>
          <w:i/>
          <w:iCs/>
          <w:sz w:val="26"/>
          <w:szCs w:val="26"/>
        </w:rPr>
        <w:t xml:space="preserve"> </w:t>
      </w:r>
      <w:r>
        <w:rPr>
          <w:rFonts w:ascii="Verdana" w:hAnsi="Verdana" w:cs="Verdana"/>
          <w:i/>
          <w:iCs/>
          <w:sz w:val="26"/>
          <w:szCs w:val="26"/>
        </w:rPr>
        <w:t>Administrative</w:t>
      </w:r>
      <w:r>
        <w:rPr>
          <w:rFonts w:ascii="Verdana" w:eastAsia="Verdana" w:hAnsi="Verdana" w:cs="Verdana"/>
          <w:i/>
          <w:iCs/>
          <w:sz w:val="26"/>
          <w:szCs w:val="26"/>
        </w:rPr>
        <w:t xml:space="preserve"> </w:t>
      </w:r>
      <w:r>
        <w:rPr>
          <w:rFonts w:ascii="Verdana" w:hAnsi="Verdana" w:cs="Verdana"/>
          <w:i/>
          <w:iCs/>
          <w:sz w:val="26"/>
          <w:szCs w:val="26"/>
        </w:rPr>
        <w:t>Procedure</w:t>
      </w:r>
      <w:r>
        <w:rPr>
          <w:rFonts w:ascii="Verdana" w:eastAsia="Verdana" w:hAnsi="Verdana" w:cs="Verdana"/>
          <w:i/>
          <w:iCs/>
          <w:sz w:val="26"/>
          <w:szCs w:val="26"/>
        </w:rPr>
        <w:t xml:space="preserve"> </w:t>
      </w:r>
      <w:r>
        <w:rPr>
          <w:rFonts w:ascii="Verdana" w:hAnsi="Verdana" w:cs="Verdana"/>
          <w:i/>
          <w:iCs/>
          <w:sz w:val="26"/>
          <w:szCs w:val="26"/>
        </w:rPr>
        <w:t>3100.2,</w:t>
      </w:r>
      <w:r>
        <w:rPr>
          <w:rFonts w:ascii="Verdana" w:eastAsia="Verdana" w:hAnsi="Verdana" w:cs="Verdana"/>
          <w:i/>
          <w:iCs/>
          <w:sz w:val="26"/>
          <w:szCs w:val="26"/>
        </w:rPr>
        <w:t xml:space="preserve"> </w:t>
      </w:r>
      <w:r>
        <w:rPr>
          <w:rFonts w:ascii="Verdana" w:hAnsi="Verdana" w:cs="Verdana"/>
          <w:i/>
          <w:iCs/>
          <w:sz w:val="26"/>
          <w:szCs w:val="26"/>
        </w:rPr>
        <w:t>Student</w:t>
      </w:r>
      <w:r>
        <w:rPr>
          <w:rFonts w:ascii="Verdana" w:eastAsia="Verdana" w:hAnsi="Verdana" w:cs="Verdana"/>
          <w:i/>
          <w:iCs/>
          <w:sz w:val="26"/>
          <w:szCs w:val="26"/>
        </w:rPr>
        <w:t xml:space="preserve"> </w:t>
      </w:r>
      <w:r>
        <w:rPr>
          <w:rFonts w:ascii="Verdana" w:hAnsi="Verdana" w:cs="Verdana"/>
          <w:i/>
          <w:iCs/>
          <w:sz w:val="26"/>
          <w:szCs w:val="26"/>
        </w:rPr>
        <w:t>Disciplinary</w:t>
      </w:r>
      <w:r>
        <w:rPr>
          <w:rFonts w:ascii="Verdana" w:eastAsia="Verdana" w:hAnsi="Verdana" w:cs="Verdana"/>
          <w:i/>
          <w:iCs/>
          <w:sz w:val="26"/>
          <w:szCs w:val="26"/>
        </w:rPr>
        <w:t xml:space="preserve"> </w:t>
      </w:r>
      <w:r>
        <w:rPr>
          <w:rFonts w:ascii="Verdana" w:hAnsi="Verdana" w:cs="Verdana"/>
          <w:i/>
          <w:iCs/>
          <w:sz w:val="26"/>
          <w:szCs w:val="26"/>
        </w:rPr>
        <w:t>Procedures.</w:t>
      </w:r>
    </w:p>
    <w:p w:rsidR="00AD2632" w:rsidRDefault="00AD2632" w:rsidP="00AD2632">
      <w:pPr>
        <w:widowControl w:val="0"/>
        <w:autoSpaceDE w:val="0"/>
        <w:rPr>
          <w:rFonts w:ascii="Verdana" w:hAnsi="Verdana" w:cs="Verdana"/>
          <w:b/>
          <w:bCs/>
          <w:color w:val="2E3A4A"/>
          <w:sz w:val="26"/>
          <w:szCs w:val="26"/>
        </w:rPr>
      </w:pPr>
    </w:p>
    <w:p w:rsidR="00611FD0" w:rsidRPr="00611FD0" w:rsidRDefault="00611FD0" w:rsidP="00611FD0">
      <w:pPr>
        <w:widowControl w:val="0"/>
        <w:autoSpaceDE w:val="0"/>
        <w:rPr>
          <w:rFonts w:ascii="Verdana" w:hAnsi="Verdana" w:cs="Verdana"/>
          <w:b/>
          <w:bCs/>
          <w:color w:val="2E3A4A"/>
          <w:sz w:val="26"/>
          <w:szCs w:val="26"/>
        </w:rPr>
      </w:pPr>
      <w:r w:rsidRPr="00611FD0">
        <w:rPr>
          <w:rFonts w:ascii="Verdana" w:hAnsi="Verdana" w:cs="Verdana"/>
          <w:b/>
          <w:color w:val="2E3A4A"/>
          <w:sz w:val="26"/>
          <w:szCs w:val="26"/>
        </w:rPr>
        <w:t>Course Schedule:</w:t>
      </w:r>
    </w:p>
    <w:p w:rsidR="00611FD0" w:rsidRDefault="00611FD0" w:rsidP="00611FD0">
      <w:pPr>
        <w:widowControl w:val="0"/>
        <w:autoSpaceDE w:val="0"/>
        <w:rPr>
          <w:rFonts w:ascii="Arial" w:hAnsi="Arial" w:cs="Arial"/>
        </w:rPr>
      </w:pPr>
      <w:r>
        <w:rPr>
          <w:rFonts w:ascii="Arial" w:hAnsi="Arial" w:cs="Arial"/>
        </w:rPr>
        <w:t xml:space="preserve">The course will progress according to the following schedule: </w:t>
      </w:r>
    </w:p>
    <w:p w:rsidR="0020019A" w:rsidRDefault="0020019A" w:rsidP="00611FD0">
      <w:pPr>
        <w:widowControl w:val="0"/>
        <w:autoSpaceDE w:val="0"/>
        <w:rPr>
          <w:b/>
        </w:rPr>
      </w:pPr>
    </w:p>
    <w:p w:rsidR="0020019A" w:rsidRDefault="00611FD0" w:rsidP="00611FD0">
      <w:r>
        <w:rPr>
          <w:b/>
        </w:rPr>
        <w:t>Week 1</w:t>
      </w:r>
      <w:r>
        <w:tab/>
      </w:r>
      <w:r w:rsidR="0020019A" w:rsidRPr="0020019A">
        <w:rPr>
          <w:b/>
          <w:u w:val="single"/>
        </w:rPr>
        <w:t>Reading Assignment</w:t>
      </w:r>
    </w:p>
    <w:p w:rsidR="00611FD0" w:rsidRDefault="00B21450" w:rsidP="00B21450">
      <w:r w:rsidRPr="00B21450">
        <w:rPr>
          <w:rFonts w:asciiTheme="majorHAnsi" w:hAnsiTheme="majorHAnsi" w:cs="Verdana"/>
          <w:b/>
          <w:sz w:val="20"/>
          <w:szCs w:val="20"/>
        </w:rPr>
        <w:t>8/22/18</w:t>
      </w:r>
      <w:r>
        <w:rPr>
          <w:rFonts w:asciiTheme="majorHAnsi" w:hAnsiTheme="majorHAnsi" w:cs="Verdana"/>
          <w:b/>
          <w:i/>
        </w:rPr>
        <w:tab/>
      </w:r>
      <w:r w:rsidR="00611FD0" w:rsidRPr="00611FD0">
        <w:rPr>
          <w:rFonts w:asciiTheme="majorHAnsi" w:hAnsiTheme="majorHAnsi" w:cs="Verdana"/>
          <w:b/>
          <w:i/>
        </w:rPr>
        <w:t>Database Design for Mere Mortals</w:t>
      </w:r>
      <w:r w:rsidR="00611FD0">
        <w:rPr>
          <w:b/>
          <w:i/>
        </w:rPr>
        <w:t xml:space="preserve">:  </w:t>
      </w:r>
      <w:r w:rsidR="0020019A">
        <w:rPr>
          <w:b/>
          <w:i/>
        </w:rPr>
        <w:t xml:space="preserve">Chapter 1 </w:t>
      </w:r>
    </w:p>
    <w:p w:rsidR="00611FD0" w:rsidRDefault="0020019A" w:rsidP="00611FD0">
      <w:r>
        <w:tab/>
      </w:r>
      <w:r>
        <w:tab/>
        <w:t>The Relational Database</w:t>
      </w:r>
    </w:p>
    <w:p w:rsidR="0020019A" w:rsidRDefault="0020019A" w:rsidP="00611FD0"/>
    <w:p w:rsidR="0020019A" w:rsidRDefault="00611FD0" w:rsidP="00611FD0">
      <w:pPr>
        <w:rPr>
          <w:rFonts w:asciiTheme="majorHAnsi" w:hAnsiTheme="majorHAnsi" w:cs="Verdana"/>
          <w:b/>
          <w:i/>
        </w:rPr>
      </w:pPr>
      <w:r>
        <w:rPr>
          <w:b/>
        </w:rPr>
        <w:t>Week 2</w:t>
      </w:r>
      <w:r>
        <w:tab/>
      </w:r>
      <w:r w:rsidR="0020019A" w:rsidRPr="0020019A">
        <w:rPr>
          <w:b/>
          <w:u w:val="single"/>
        </w:rPr>
        <w:t>Reading Assignment</w:t>
      </w:r>
      <w:r w:rsidR="0020019A" w:rsidRPr="00611FD0">
        <w:rPr>
          <w:rFonts w:asciiTheme="majorHAnsi" w:hAnsiTheme="majorHAnsi" w:cs="Verdana"/>
          <w:b/>
          <w:i/>
        </w:rPr>
        <w:t xml:space="preserve"> </w:t>
      </w:r>
    </w:p>
    <w:p w:rsidR="00611FD0" w:rsidRDefault="00B21450" w:rsidP="00B21450">
      <w:pPr>
        <w:rPr>
          <w:b/>
          <w:i/>
        </w:rPr>
      </w:pPr>
      <w:r>
        <w:rPr>
          <w:rFonts w:asciiTheme="majorHAnsi" w:hAnsiTheme="majorHAnsi" w:cs="Verdana"/>
          <w:b/>
          <w:sz w:val="20"/>
          <w:szCs w:val="20"/>
        </w:rPr>
        <w:t>8/29</w:t>
      </w:r>
      <w:r w:rsidRPr="00B21450">
        <w:rPr>
          <w:rFonts w:asciiTheme="majorHAnsi" w:hAnsiTheme="majorHAnsi" w:cs="Verdana"/>
          <w:b/>
          <w:sz w:val="20"/>
          <w:szCs w:val="20"/>
        </w:rPr>
        <w:t>/18</w:t>
      </w:r>
      <w:r>
        <w:rPr>
          <w:rFonts w:asciiTheme="majorHAnsi" w:hAnsiTheme="majorHAnsi" w:cs="Verdana"/>
          <w:b/>
        </w:rPr>
        <w:tab/>
      </w:r>
      <w:r w:rsidR="0020019A" w:rsidRPr="00611FD0">
        <w:rPr>
          <w:rFonts w:asciiTheme="majorHAnsi" w:hAnsiTheme="majorHAnsi" w:cs="Verdana"/>
          <w:b/>
          <w:i/>
        </w:rPr>
        <w:t>Database Design for Mere Mortals</w:t>
      </w:r>
      <w:r w:rsidR="0020019A">
        <w:rPr>
          <w:b/>
          <w:i/>
        </w:rPr>
        <w:t>:  Chapter 2</w:t>
      </w:r>
    </w:p>
    <w:p w:rsidR="00611FD0" w:rsidRDefault="0020019A" w:rsidP="0020019A">
      <w:pPr>
        <w:ind w:left="720" w:firstLine="720"/>
      </w:pPr>
      <w:r w:rsidRPr="0020019A">
        <w:rPr>
          <w:rFonts w:asciiTheme="majorHAnsi" w:hAnsiTheme="majorHAnsi" w:cs="Verdana"/>
        </w:rPr>
        <w:t>Design Objectives</w:t>
      </w:r>
      <w:r w:rsidR="00611FD0">
        <w:tab/>
      </w:r>
      <w:r w:rsidR="00611FD0">
        <w:tab/>
      </w:r>
    </w:p>
    <w:p w:rsidR="0020019A" w:rsidRPr="0020019A" w:rsidRDefault="0020019A" w:rsidP="0020019A">
      <w:pPr>
        <w:ind w:left="720" w:firstLine="720"/>
      </w:pPr>
    </w:p>
    <w:p w:rsidR="0020019A" w:rsidRDefault="00611FD0" w:rsidP="00611FD0">
      <w:pPr>
        <w:rPr>
          <w:rFonts w:asciiTheme="majorHAnsi" w:hAnsiTheme="majorHAnsi" w:cs="Verdana"/>
          <w:b/>
          <w:i/>
        </w:rPr>
      </w:pPr>
      <w:r>
        <w:rPr>
          <w:b/>
        </w:rPr>
        <w:t>Week 3</w:t>
      </w:r>
      <w:r>
        <w:tab/>
      </w:r>
      <w:r w:rsidR="0020019A" w:rsidRPr="0020019A">
        <w:rPr>
          <w:b/>
          <w:u w:val="single"/>
        </w:rPr>
        <w:t>Reading Assignment</w:t>
      </w:r>
      <w:r w:rsidR="0020019A" w:rsidRPr="00611FD0">
        <w:rPr>
          <w:rFonts w:asciiTheme="majorHAnsi" w:hAnsiTheme="majorHAnsi" w:cs="Verdana"/>
          <w:b/>
          <w:i/>
        </w:rPr>
        <w:t xml:space="preserve"> </w:t>
      </w:r>
    </w:p>
    <w:p w:rsidR="00611FD0" w:rsidRPr="00885F3F" w:rsidRDefault="00B21450" w:rsidP="00B21450">
      <w:pPr>
        <w:rPr>
          <w:b/>
          <w:i/>
        </w:rPr>
      </w:pPr>
      <w:r>
        <w:rPr>
          <w:rFonts w:asciiTheme="majorHAnsi" w:hAnsiTheme="majorHAnsi" w:cs="Verdana"/>
          <w:b/>
          <w:sz w:val="20"/>
          <w:szCs w:val="20"/>
        </w:rPr>
        <w:t>9/5</w:t>
      </w:r>
      <w:r w:rsidRPr="00B21450">
        <w:rPr>
          <w:rFonts w:asciiTheme="majorHAnsi" w:hAnsiTheme="majorHAnsi" w:cs="Verdana"/>
          <w:b/>
          <w:sz w:val="20"/>
          <w:szCs w:val="20"/>
        </w:rPr>
        <w:t>/18</w:t>
      </w:r>
      <w:r>
        <w:rPr>
          <w:rFonts w:asciiTheme="majorHAnsi" w:hAnsiTheme="majorHAnsi" w:cs="Verdana"/>
          <w:b/>
          <w:sz w:val="20"/>
          <w:szCs w:val="20"/>
        </w:rPr>
        <w:tab/>
      </w:r>
      <w:r>
        <w:rPr>
          <w:rFonts w:asciiTheme="majorHAnsi" w:hAnsiTheme="majorHAnsi" w:cs="Verdana"/>
          <w:b/>
          <w:sz w:val="20"/>
          <w:szCs w:val="20"/>
        </w:rPr>
        <w:tab/>
      </w:r>
      <w:r w:rsidR="0020019A" w:rsidRPr="00611FD0">
        <w:rPr>
          <w:rFonts w:asciiTheme="majorHAnsi" w:hAnsiTheme="majorHAnsi" w:cs="Verdana"/>
          <w:b/>
          <w:i/>
        </w:rPr>
        <w:t>Database Design for Mere Mortals</w:t>
      </w:r>
      <w:r w:rsidR="0020019A">
        <w:rPr>
          <w:b/>
          <w:i/>
        </w:rPr>
        <w:t>:  Chapter 3</w:t>
      </w:r>
    </w:p>
    <w:p w:rsidR="00611FD0" w:rsidRDefault="00611FD0" w:rsidP="0020019A">
      <w:r>
        <w:rPr>
          <w:b/>
          <w:i/>
          <w:color w:val="FF0000"/>
        </w:rPr>
        <w:tab/>
      </w:r>
      <w:r>
        <w:rPr>
          <w:b/>
          <w:i/>
          <w:color w:val="FF0000"/>
        </w:rPr>
        <w:tab/>
      </w:r>
      <w:r w:rsidR="0020019A">
        <w:t>Terminology</w:t>
      </w:r>
    </w:p>
    <w:p w:rsidR="0020019A" w:rsidRDefault="0020019A" w:rsidP="0020019A">
      <w:pPr>
        <w:rPr>
          <w:b/>
        </w:rPr>
      </w:pPr>
    </w:p>
    <w:p w:rsidR="00C4316D" w:rsidRDefault="00611FD0" w:rsidP="00611FD0">
      <w:pPr>
        <w:rPr>
          <w:rFonts w:asciiTheme="majorHAnsi" w:hAnsiTheme="majorHAnsi" w:cs="Verdana"/>
          <w:b/>
          <w:i/>
        </w:rPr>
      </w:pPr>
      <w:r>
        <w:rPr>
          <w:b/>
        </w:rPr>
        <w:t>Week 4</w:t>
      </w:r>
      <w:r>
        <w:rPr>
          <w:b/>
        </w:rPr>
        <w:tab/>
      </w:r>
      <w:r w:rsidR="00C4316D" w:rsidRPr="0020019A">
        <w:rPr>
          <w:b/>
          <w:u w:val="single"/>
        </w:rPr>
        <w:t>Reading Assignment</w:t>
      </w:r>
      <w:r w:rsidR="00C4316D" w:rsidRPr="00611FD0">
        <w:rPr>
          <w:rFonts w:asciiTheme="majorHAnsi" w:hAnsiTheme="majorHAnsi" w:cs="Verdana"/>
          <w:b/>
          <w:i/>
        </w:rPr>
        <w:t xml:space="preserve"> </w:t>
      </w:r>
    </w:p>
    <w:p w:rsidR="0020019A" w:rsidRDefault="00B21450" w:rsidP="00B21450">
      <w:pPr>
        <w:rPr>
          <w:b/>
          <w:i/>
        </w:rPr>
      </w:pPr>
      <w:r>
        <w:rPr>
          <w:rFonts w:asciiTheme="majorHAnsi" w:hAnsiTheme="majorHAnsi" w:cs="Verdana"/>
          <w:b/>
          <w:sz w:val="20"/>
          <w:szCs w:val="20"/>
        </w:rPr>
        <w:t>9/12</w:t>
      </w:r>
      <w:r w:rsidRPr="00B21450">
        <w:rPr>
          <w:rFonts w:asciiTheme="majorHAnsi" w:hAnsiTheme="majorHAnsi" w:cs="Verdana"/>
          <w:b/>
          <w:sz w:val="20"/>
          <w:szCs w:val="20"/>
        </w:rPr>
        <w:t>/18</w:t>
      </w:r>
      <w:r>
        <w:rPr>
          <w:rFonts w:asciiTheme="majorHAnsi" w:hAnsiTheme="majorHAnsi" w:cs="Verdana"/>
          <w:b/>
          <w:sz w:val="20"/>
          <w:szCs w:val="20"/>
        </w:rPr>
        <w:tab/>
      </w:r>
      <w:r w:rsidR="0020019A" w:rsidRPr="00611FD0">
        <w:rPr>
          <w:rFonts w:asciiTheme="majorHAnsi" w:hAnsiTheme="majorHAnsi" w:cs="Verdana"/>
          <w:b/>
          <w:i/>
        </w:rPr>
        <w:t>Database Design for Mere Mortals</w:t>
      </w:r>
      <w:r w:rsidR="0020019A">
        <w:rPr>
          <w:b/>
          <w:i/>
        </w:rPr>
        <w:t>:  Chapter 4</w:t>
      </w:r>
    </w:p>
    <w:p w:rsidR="00611FD0" w:rsidRDefault="00611FD0" w:rsidP="0020019A">
      <w:r>
        <w:rPr>
          <w:b/>
          <w:i/>
          <w:color w:val="FF0000"/>
        </w:rPr>
        <w:tab/>
      </w:r>
      <w:r>
        <w:rPr>
          <w:b/>
          <w:i/>
          <w:color w:val="FF0000"/>
        </w:rPr>
        <w:tab/>
      </w:r>
      <w:r w:rsidR="0020019A" w:rsidRPr="0020019A">
        <w:t>Conceptual Overview</w:t>
      </w:r>
    </w:p>
    <w:p w:rsidR="0020019A" w:rsidRPr="0020019A" w:rsidRDefault="005E6CA8" w:rsidP="0020019A">
      <w:r>
        <w:tab/>
      </w:r>
      <w:r>
        <w:tab/>
      </w:r>
    </w:p>
    <w:p w:rsidR="00C4316D" w:rsidRDefault="00611FD0" w:rsidP="00611FD0">
      <w:pPr>
        <w:rPr>
          <w:rFonts w:asciiTheme="majorHAnsi" w:hAnsiTheme="majorHAnsi" w:cs="Verdana"/>
          <w:b/>
          <w:i/>
        </w:rPr>
      </w:pPr>
      <w:r>
        <w:rPr>
          <w:b/>
        </w:rPr>
        <w:t>Week 5</w:t>
      </w:r>
      <w:r>
        <w:rPr>
          <w:b/>
        </w:rPr>
        <w:tab/>
      </w:r>
      <w:r w:rsidR="00C4316D" w:rsidRPr="0020019A">
        <w:rPr>
          <w:b/>
          <w:u w:val="single"/>
        </w:rPr>
        <w:t>Reading Assignment</w:t>
      </w:r>
      <w:r w:rsidR="00C4316D" w:rsidRPr="00611FD0">
        <w:rPr>
          <w:rFonts w:asciiTheme="majorHAnsi" w:hAnsiTheme="majorHAnsi" w:cs="Verdana"/>
          <w:b/>
          <w:i/>
        </w:rPr>
        <w:t xml:space="preserve"> </w:t>
      </w:r>
    </w:p>
    <w:p w:rsidR="00611FD0" w:rsidRDefault="00B21450" w:rsidP="00B21450">
      <w:pPr>
        <w:rPr>
          <w:b/>
          <w:i/>
        </w:rPr>
      </w:pPr>
      <w:r>
        <w:rPr>
          <w:rFonts w:asciiTheme="majorHAnsi" w:hAnsiTheme="majorHAnsi" w:cs="Verdana"/>
          <w:b/>
          <w:sz w:val="20"/>
          <w:szCs w:val="20"/>
        </w:rPr>
        <w:t>9/19</w:t>
      </w:r>
      <w:r w:rsidRPr="00B21450">
        <w:rPr>
          <w:rFonts w:asciiTheme="majorHAnsi" w:hAnsiTheme="majorHAnsi" w:cs="Verdana"/>
          <w:b/>
          <w:sz w:val="20"/>
          <w:szCs w:val="20"/>
        </w:rPr>
        <w:t>/18</w:t>
      </w:r>
      <w:r>
        <w:rPr>
          <w:rFonts w:asciiTheme="majorHAnsi" w:hAnsiTheme="majorHAnsi" w:cs="Verdana"/>
          <w:b/>
          <w:sz w:val="20"/>
          <w:szCs w:val="20"/>
        </w:rPr>
        <w:tab/>
      </w:r>
      <w:r w:rsidR="0020019A" w:rsidRPr="00611FD0">
        <w:rPr>
          <w:rFonts w:asciiTheme="majorHAnsi" w:hAnsiTheme="majorHAnsi" w:cs="Verdana"/>
          <w:b/>
          <w:i/>
        </w:rPr>
        <w:t>Database Design for Mere Mortals</w:t>
      </w:r>
      <w:r w:rsidR="0020019A">
        <w:rPr>
          <w:b/>
          <w:i/>
        </w:rPr>
        <w:t>:  Chapter 5</w:t>
      </w:r>
    </w:p>
    <w:p w:rsidR="00611FD0" w:rsidRDefault="00611FD0" w:rsidP="0020019A">
      <w:r>
        <w:rPr>
          <w:b/>
          <w:i/>
          <w:color w:val="FF0000"/>
        </w:rPr>
        <w:tab/>
      </w:r>
      <w:r>
        <w:rPr>
          <w:b/>
          <w:i/>
          <w:color w:val="FF0000"/>
        </w:rPr>
        <w:tab/>
      </w:r>
      <w:r w:rsidR="0020019A" w:rsidRPr="0020019A">
        <w:t>Starting the Process</w:t>
      </w:r>
    </w:p>
    <w:p w:rsidR="005E6CA8" w:rsidRPr="00D53D72" w:rsidRDefault="005E6CA8" w:rsidP="005E6CA8">
      <w:pPr>
        <w:ind w:left="720" w:firstLine="720"/>
        <w:rPr>
          <w:b/>
          <w:color w:val="FF0000"/>
          <w:u w:val="single"/>
        </w:rPr>
      </w:pPr>
      <w:r w:rsidRPr="00D53D72">
        <w:rPr>
          <w:b/>
          <w:color w:val="FF0000"/>
          <w:u w:val="single"/>
        </w:rPr>
        <w:t>Essay Assignment #1 Due:</w:t>
      </w:r>
    </w:p>
    <w:p w:rsidR="00B21450" w:rsidRPr="00D53D72" w:rsidRDefault="00B21450" w:rsidP="00B21450">
      <w:pPr>
        <w:ind w:left="720" w:firstLine="720"/>
        <w:rPr>
          <w:color w:val="FF0000"/>
        </w:rPr>
      </w:pPr>
      <w:r w:rsidRPr="00D53D72">
        <w:rPr>
          <w:color w:val="FF0000"/>
        </w:rPr>
        <w:t>“Requirements Analysis”</w:t>
      </w:r>
    </w:p>
    <w:p w:rsidR="00611FD0" w:rsidRDefault="00611FD0" w:rsidP="00611FD0"/>
    <w:p w:rsidR="00C4316D" w:rsidRDefault="00611FD0" w:rsidP="00C4316D">
      <w:pPr>
        <w:rPr>
          <w:rFonts w:asciiTheme="majorHAnsi" w:hAnsiTheme="majorHAnsi" w:cs="Verdana"/>
          <w:b/>
          <w:i/>
        </w:rPr>
      </w:pPr>
      <w:r>
        <w:rPr>
          <w:b/>
        </w:rPr>
        <w:t>Week 6</w:t>
      </w:r>
      <w:r>
        <w:rPr>
          <w:b/>
        </w:rPr>
        <w:tab/>
      </w:r>
      <w:r w:rsidR="00C4316D" w:rsidRPr="0020019A">
        <w:rPr>
          <w:b/>
          <w:u w:val="single"/>
        </w:rPr>
        <w:t>Reading Assignment</w:t>
      </w:r>
      <w:r w:rsidR="00C4316D" w:rsidRPr="00611FD0">
        <w:rPr>
          <w:rFonts w:asciiTheme="majorHAnsi" w:hAnsiTheme="majorHAnsi" w:cs="Verdana"/>
          <w:b/>
          <w:i/>
        </w:rPr>
        <w:t xml:space="preserve"> </w:t>
      </w:r>
    </w:p>
    <w:p w:rsidR="00611FD0" w:rsidRDefault="00B21450" w:rsidP="00B21450">
      <w:pPr>
        <w:rPr>
          <w:b/>
          <w:i/>
        </w:rPr>
      </w:pPr>
      <w:r>
        <w:rPr>
          <w:rFonts w:asciiTheme="majorHAnsi" w:hAnsiTheme="majorHAnsi" w:cs="Verdana"/>
          <w:b/>
          <w:sz w:val="20"/>
          <w:szCs w:val="20"/>
        </w:rPr>
        <w:t>9/26</w:t>
      </w:r>
      <w:r w:rsidRPr="00B21450">
        <w:rPr>
          <w:rFonts w:asciiTheme="majorHAnsi" w:hAnsiTheme="majorHAnsi" w:cs="Verdana"/>
          <w:b/>
          <w:sz w:val="20"/>
          <w:szCs w:val="20"/>
        </w:rPr>
        <w:t>/18</w:t>
      </w:r>
      <w:r>
        <w:rPr>
          <w:rFonts w:asciiTheme="majorHAnsi" w:hAnsiTheme="majorHAnsi" w:cs="Verdana"/>
          <w:b/>
          <w:sz w:val="20"/>
          <w:szCs w:val="20"/>
        </w:rPr>
        <w:tab/>
      </w:r>
      <w:r w:rsidR="0020019A" w:rsidRPr="00611FD0">
        <w:rPr>
          <w:rFonts w:asciiTheme="majorHAnsi" w:hAnsiTheme="majorHAnsi" w:cs="Verdana"/>
          <w:b/>
          <w:i/>
        </w:rPr>
        <w:t>Database Design for Mere Mortals</w:t>
      </w:r>
      <w:r w:rsidR="0020019A">
        <w:rPr>
          <w:b/>
          <w:i/>
        </w:rPr>
        <w:t xml:space="preserve">:  </w:t>
      </w:r>
      <w:r w:rsidR="00C4316D">
        <w:rPr>
          <w:b/>
          <w:i/>
        </w:rPr>
        <w:t>Chapter 6</w:t>
      </w:r>
    </w:p>
    <w:p w:rsidR="00611FD0" w:rsidRPr="00C4316D" w:rsidRDefault="00611FD0" w:rsidP="00C4316D">
      <w:r>
        <w:rPr>
          <w:b/>
          <w:i/>
          <w:color w:val="FF0000"/>
        </w:rPr>
        <w:tab/>
      </w:r>
      <w:r>
        <w:rPr>
          <w:b/>
          <w:i/>
          <w:color w:val="FF0000"/>
        </w:rPr>
        <w:tab/>
      </w:r>
      <w:r w:rsidR="00C4316D" w:rsidRPr="00C4316D">
        <w:t>Analyzing the Current Database</w:t>
      </w:r>
    </w:p>
    <w:p w:rsidR="00611FD0" w:rsidRDefault="00611FD0" w:rsidP="00611FD0"/>
    <w:p w:rsidR="00C4316D" w:rsidRDefault="00611FD0" w:rsidP="00C4316D">
      <w:pPr>
        <w:rPr>
          <w:rFonts w:asciiTheme="majorHAnsi" w:hAnsiTheme="majorHAnsi" w:cs="Verdana"/>
          <w:b/>
          <w:i/>
        </w:rPr>
      </w:pPr>
      <w:r>
        <w:rPr>
          <w:b/>
        </w:rPr>
        <w:t>Week 7</w:t>
      </w:r>
      <w:r>
        <w:rPr>
          <w:b/>
        </w:rPr>
        <w:tab/>
      </w:r>
      <w:r w:rsidR="00C4316D" w:rsidRPr="0020019A">
        <w:rPr>
          <w:b/>
          <w:u w:val="single"/>
        </w:rPr>
        <w:t>Reading Assignment</w:t>
      </w:r>
      <w:r w:rsidR="00C4316D" w:rsidRPr="00611FD0">
        <w:rPr>
          <w:rFonts w:asciiTheme="majorHAnsi" w:hAnsiTheme="majorHAnsi" w:cs="Verdana"/>
          <w:b/>
          <w:i/>
        </w:rPr>
        <w:t xml:space="preserve"> </w:t>
      </w:r>
    </w:p>
    <w:p w:rsidR="00611FD0" w:rsidRDefault="00B21450" w:rsidP="00B21450">
      <w:pPr>
        <w:rPr>
          <w:b/>
          <w:i/>
        </w:rPr>
      </w:pPr>
      <w:r>
        <w:rPr>
          <w:rFonts w:asciiTheme="majorHAnsi" w:hAnsiTheme="majorHAnsi" w:cs="Verdana"/>
          <w:b/>
          <w:sz w:val="20"/>
          <w:szCs w:val="20"/>
        </w:rPr>
        <w:t>10/3</w:t>
      </w:r>
      <w:r w:rsidRPr="00B21450">
        <w:rPr>
          <w:rFonts w:asciiTheme="majorHAnsi" w:hAnsiTheme="majorHAnsi" w:cs="Verdana"/>
          <w:b/>
          <w:sz w:val="20"/>
          <w:szCs w:val="20"/>
        </w:rPr>
        <w:t>/18</w:t>
      </w:r>
      <w:r>
        <w:rPr>
          <w:rFonts w:asciiTheme="majorHAnsi" w:hAnsiTheme="majorHAnsi" w:cs="Verdana"/>
          <w:b/>
          <w:sz w:val="20"/>
          <w:szCs w:val="20"/>
        </w:rPr>
        <w:tab/>
      </w:r>
      <w:r w:rsidR="0020019A" w:rsidRPr="00611FD0">
        <w:rPr>
          <w:rFonts w:asciiTheme="majorHAnsi" w:hAnsiTheme="majorHAnsi" w:cs="Verdana"/>
          <w:b/>
          <w:i/>
        </w:rPr>
        <w:t>Database Design for Mere Mortals</w:t>
      </w:r>
      <w:r w:rsidR="0020019A">
        <w:rPr>
          <w:b/>
          <w:i/>
        </w:rPr>
        <w:t xml:space="preserve">:  </w:t>
      </w:r>
      <w:r w:rsidR="00C4316D">
        <w:rPr>
          <w:b/>
          <w:i/>
        </w:rPr>
        <w:t>Chapter 7</w:t>
      </w:r>
    </w:p>
    <w:p w:rsidR="00611FD0" w:rsidRDefault="00611FD0" w:rsidP="00611FD0">
      <w:r>
        <w:rPr>
          <w:b/>
          <w:i/>
          <w:color w:val="FF0000"/>
        </w:rPr>
        <w:tab/>
      </w:r>
      <w:r>
        <w:rPr>
          <w:b/>
          <w:i/>
          <w:color w:val="FF0000"/>
        </w:rPr>
        <w:tab/>
      </w:r>
      <w:r w:rsidR="00C4316D" w:rsidRPr="00C4316D">
        <w:t>Establishing Table Structures</w:t>
      </w:r>
    </w:p>
    <w:p w:rsidR="00611FD0" w:rsidRDefault="00611FD0" w:rsidP="00611FD0"/>
    <w:p w:rsidR="00C4316D" w:rsidRDefault="00611FD0" w:rsidP="00C4316D">
      <w:pPr>
        <w:rPr>
          <w:rFonts w:asciiTheme="majorHAnsi" w:hAnsiTheme="majorHAnsi" w:cs="Verdana"/>
          <w:b/>
          <w:i/>
        </w:rPr>
      </w:pPr>
      <w:r>
        <w:rPr>
          <w:b/>
        </w:rPr>
        <w:t>Week 8</w:t>
      </w:r>
      <w:r>
        <w:rPr>
          <w:b/>
        </w:rPr>
        <w:tab/>
      </w:r>
      <w:r w:rsidR="00C4316D" w:rsidRPr="0020019A">
        <w:rPr>
          <w:b/>
          <w:u w:val="single"/>
        </w:rPr>
        <w:t>Reading Assignment</w:t>
      </w:r>
      <w:r w:rsidR="00C4316D" w:rsidRPr="00611FD0">
        <w:rPr>
          <w:rFonts w:asciiTheme="majorHAnsi" w:hAnsiTheme="majorHAnsi" w:cs="Verdana"/>
          <w:b/>
          <w:i/>
        </w:rPr>
        <w:t xml:space="preserve"> </w:t>
      </w:r>
    </w:p>
    <w:p w:rsidR="00611FD0" w:rsidRDefault="00B21450" w:rsidP="00B21450">
      <w:pPr>
        <w:rPr>
          <w:b/>
          <w:i/>
        </w:rPr>
      </w:pPr>
      <w:r>
        <w:rPr>
          <w:rFonts w:asciiTheme="majorHAnsi" w:hAnsiTheme="majorHAnsi" w:cs="Verdana"/>
          <w:b/>
          <w:sz w:val="20"/>
          <w:szCs w:val="20"/>
        </w:rPr>
        <w:t>10/10</w:t>
      </w:r>
      <w:r w:rsidRPr="00B21450">
        <w:rPr>
          <w:rFonts w:asciiTheme="majorHAnsi" w:hAnsiTheme="majorHAnsi" w:cs="Verdana"/>
          <w:b/>
          <w:sz w:val="20"/>
          <w:szCs w:val="20"/>
        </w:rPr>
        <w:t>/18</w:t>
      </w:r>
      <w:r>
        <w:rPr>
          <w:rFonts w:asciiTheme="majorHAnsi" w:hAnsiTheme="majorHAnsi" w:cs="Verdana"/>
          <w:b/>
          <w:sz w:val="20"/>
          <w:szCs w:val="20"/>
        </w:rPr>
        <w:tab/>
      </w:r>
      <w:r w:rsidR="0020019A" w:rsidRPr="00611FD0">
        <w:rPr>
          <w:rFonts w:asciiTheme="majorHAnsi" w:hAnsiTheme="majorHAnsi" w:cs="Verdana"/>
          <w:b/>
          <w:i/>
        </w:rPr>
        <w:t>Database Design for Mere Mortals</w:t>
      </w:r>
      <w:r w:rsidR="0020019A">
        <w:rPr>
          <w:b/>
          <w:i/>
        </w:rPr>
        <w:t xml:space="preserve">:  </w:t>
      </w:r>
      <w:r w:rsidR="00C4316D">
        <w:rPr>
          <w:b/>
          <w:i/>
        </w:rPr>
        <w:t>Chapter 8</w:t>
      </w:r>
    </w:p>
    <w:p w:rsidR="00611FD0" w:rsidRPr="00C4316D" w:rsidRDefault="00611FD0" w:rsidP="00C4316D">
      <w:r>
        <w:rPr>
          <w:b/>
          <w:i/>
        </w:rPr>
        <w:tab/>
      </w:r>
      <w:r>
        <w:rPr>
          <w:b/>
          <w:i/>
        </w:rPr>
        <w:tab/>
      </w:r>
      <w:r w:rsidR="00C4316D" w:rsidRPr="00C4316D">
        <w:t>Keys</w:t>
      </w:r>
    </w:p>
    <w:p w:rsidR="00611FD0" w:rsidRDefault="00611FD0" w:rsidP="00611FD0">
      <w:pPr>
        <w:rPr>
          <w:b/>
        </w:rPr>
      </w:pPr>
      <w:r>
        <w:tab/>
      </w:r>
      <w:r>
        <w:tab/>
      </w:r>
    </w:p>
    <w:p w:rsidR="00C4316D" w:rsidRDefault="00611FD0" w:rsidP="00C4316D">
      <w:pPr>
        <w:rPr>
          <w:rFonts w:asciiTheme="majorHAnsi" w:hAnsiTheme="majorHAnsi" w:cs="Verdana"/>
          <w:b/>
          <w:i/>
        </w:rPr>
      </w:pPr>
      <w:r>
        <w:rPr>
          <w:b/>
        </w:rPr>
        <w:t>Week 9</w:t>
      </w:r>
      <w:r>
        <w:rPr>
          <w:b/>
        </w:rPr>
        <w:tab/>
      </w:r>
      <w:r w:rsidR="00C4316D" w:rsidRPr="0020019A">
        <w:rPr>
          <w:b/>
          <w:u w:val="single"/>
        </w:rPr>
        <w:t>Reading Assignment</w:t>
      </w:r>
      <w:r w:rsidR="00C4316D" w:rsidRPr="00611FD0">
        <w:rPr>
          <w:rFonts w:asciiTheme="majorHAnsi" w:hAnsiTheme="majorHAnsi" w:cs="Verdana"/>
          <w:b/>
          <w:i/>
        </w:rPr>
        <w:t xml:space="preserve"> </w:t>
      </w:r>
    </w:p>
    <w:p w:rsidR="00611FD0" w:rsidRPr="00885F3F" w:rsidRDefault="00B21450" w:rsidP="00B21450">
      <w:pPr>
        <w:rPr>
          <w:b/>
          <w:i/>
        </w:rPr>
      </w:pPr>
      <w:r>
        <w:rPr>
          <w:rFonts w:asciiTheme="majorHAnsi" w:hAnsiTheme="majorHAnsi" w:cs="Verdana"/>
          <w:b/>
          <w:sz w:val="20"/>
          <w:szCs w:val="20"/>
        </w:rPr>
        <w:t>10/17</w:t>
      </w:r>
      <w:r w:rsidRPr="00B21450">
        <w:rPr>
          <w:rFonts w:asciiTheme="majorHAnsi" w:hAnsiTheme="majorHAnsi" w:cs="Verdana"/>
          <w:b/>
          <w:sz w:val="20"/>
          <w:szCs w:val="20"/>
        </w:rPr>
        <w:t>/18</w:t>
      </w:r>
      <w:r>
        <w:rPr>
          <w:rFonts w:asciiTheme="majorHAnsi" w:hAnsiTheme="majorHAnsi" w:cs="Verdana"/>
          <w:b/>
          <w:sz w:val="20"/>
          <w:szCs w:val="20"/>
        </w:rPr>
        <w:tab/>
      </w:r>
      <w:r w:rsidR="0020019A" w:rsidRPr="00611FD0">
        <w:rPr>
          <w:rFonts w:asciiTheme="majorHAnsi" w:hAnsiTheme="majorHAnsi" w:cs="Verdana"/>
          <w:b/>
          <w:i/>
        </w:rPr>
        <w:t>Database Design for Mere Mortals</w:t>
      </w:r>
      <w:r w:rsidR="0020019A">
        <w:rPr>
          <w:b/>
          <w:i/>
        </w:rPr>
        <w:t xml:space="preserve">:  </w:t>
      </w:r>
      <w:r w:rsidR="00C4316D">
        <w:rPr>
          <w:b/>
          <w:i/>
        </w:rPr>
        <w:t>Chapter 9</w:t>
      </w:r>
    </w:p>
    <w:p w:rsidR="005E6CA8" w:rsidRDefault="00C4316D" w:rsidP="00C4316D">
      <w:pPr>
        <w:rPr>
          <w:b/>
          <w:i/>
          <w:color w:val="FF0000"/>
        </w:rPr>
      </w:pPr>
      <w:r>
        <w:rPr>
          <w:b/>
          <w:i/>
          <w:color w:val="FF0000"/>
        </w:rPr>
        <w:tab/>
      </w:r>
      <w:r>
        <w:rPr>
          <w:b/>
          <w:i/>
          <w:color w:val="FF0000"/>
        </w:rPr>
        <w:tab/>
      </w:r>
      <w:r w:rsidRPr="00C4316D">
        <w:t>Field Specifications</w:t>
      </w:r>
    </w:p>
    <w:p w:rsidR="005E6CA8" w:rsidRPr="00D53D72" w:rsidRDefault="005E6CA8" w:rsidP="005E6CA8">
      <w:pPr>
        <w:ind w:left="720" w:firstLine="720"/>
        <w:rPr>
          <w:b/>
          <w:color w:val="FF0000"/>
          <w:u w:val="single"/>
        </w:rPr>
      </w:pPr>
      <w:r w:rsidRPr="00D53D72">
        <w:rPr>
          <w:b/>
          <w:color w:val="FF0000"/>
          <w:u w:val="single"/>
        </w:rPr>
        <w:t>Essay Assignment #2 Due:</w:t>
      </w:r>
    </w:p>
    <w:p w:rsidR="00611FD0" w:rsidRDefault="00FA7B3A" w:rsidP="00FA7B3A">
      <w:pPr>
        <w:ind w:left="720" w:firstLine="720"/>
      </w:pPr>
      <w:r w:rsidRPr="00D53D72">
        <w:rPr>
          <w:color w:val="FF0000"/>
        </w:rPr>
        <w:t>“Business Rules, Data Consistency, and Data Integrity”</w:t>
      </w:r>
    </w:p>
    <w:p w:rsidR="00611FD0" w:rsidRDefault="00611FD0" w:rsidP="00611FD0"/>
    <w:p w:rsidR="00C4316D" w:rsidRDefault="00611FD0" w:rsidP="00C4316D">
      <w:pPr>
        <w:rPr>
          <w:rFonts w:asciiTheme="majorHAnsi" w:hAnsiTheme="majorHAnsi" w:cs="Verdana"/>
          <w:b/>
          <w:i/>
        </w:rPr>
      </w:pPr>
      <w:r>
        <w:rPr>
          <w:b/>
        </w:rPr>
        <w:t xml:space="preserve">Week 10 </w:t>
      </w:r>
      <w:r w:rsidR="0020019A">
        <w:rPr>
          <w:b/>
        </w:rPr>
        <w:tab/>
      </w:r>
      <w:r w:rsidR="00C4316D" w:rsidRPr="0020019A">
        <w:rPr>
          <w:b/>
          <w:u w:val="single"/>
        </w:rPr>
        <w:t>Reading Assignment</w:t>
      </w:r>
      <w:r w:rsidR="00C4316D" w:rsidRPr="00611FD0">
        <w:rPr>
          <w:rFonts w:asciiTheme="majorHAnsi" w:hAnsiTheme="majorHAnsi" w:cs="Verdana"/>
          <w:b/>
          <w:i/>
        </w:rPr>
        <w:t xml:space="preserve"> </w:t>
      </w:r>
    </w:p>
    <w:p w:rsidR="00611FD0" w:rsidRDefault="00B21450" w:rsidP="00B21450">
      <w:pPr>
        <w:rPr>
          <w:b/>
          <w:i/>
        </w:rPr>
      </w:pPr>
      <w:r>
        <w:rPr>
          <w:rFonts w:asciiTheme="majorHAnsi" w:hAnsiTheme="majorHAnsi" w:cs="Verdana"/>
          <w:b/>
          <w:sz w:val="20"/>
          <w:szCs w:val="20"/>
        </w:rPr>
        <w:t>10/24</w:t>
      </w:r>
      <w:r w:rsidRPr="00B21450">
        <w:rPr>
          <w:rFonts w:asciiTheme="majorHAnsi" w:hAnsiTheme="majorHAnsi" w:cs="Verdana"/>
          <w:b/>
          <w:sz w:val="20"/>
          <w:szCs w:val="20"/>
        </w:rPr>
        <w:t>/18</w:t>
      </w:r>
      <w:r>
        <w:rPr>
          <w:rFonts w:asciiTheme="majorHAnsi" w:hAnsiTheme="majorHAnsi" w:cs="Verdana"/>
          <w:b/>
          <w:sz w:val="20"/>
          <w:szCs w:val="20"/>
        </w:rPr>
        <w:tab/>
      </w:r>
      <w:r w:rsidR="0020019A" w:rsidRPr="00611FD0">
        <w:rPr>
          <w:rFonts w:asciiTheme="majorHAnsi" w:hAnsiTheme="majorHAnsi" w:cs="Verdana"/>
          <w:b/>
          <w:i/>
        </w:rPr>
        <w:t>Database Design for Mere Mortals</w:t>
      </w:r>
      <w:r w:rsidR="0020019A">
        <w:rPr>
          <w:b/>
          <w:i/>
        </w:rPr>
        <w:t>:  Chapter 1</w:t>
      </w:r>
      <w:r w:rsidR="00C4316D">
        <w:rPr>
          <w:b/>
          <w:i/>
        </w:rPr>
        <w:t>0</w:t>
      </w:r>
    </w:p>
    <w:p w:rsidR="00611FD0" w:rsidRDefault="00611FD0" w:rsidP="00C4316D">
      <w:r>
        <w:rPr>
          <w:b/>
          <w:i/>
          <w:color w:val="FF0000"/>
        </w:rPr>
        <w:tab/>
      </w:r>
      <w:r>
        <w:rPr>
          <w:b/>
          <w:i/>
          <w:color w:val="FF0000"/>
        </w:rPr>
        <w:tab/>
      </w:r>
      <w:r w:rsidR="00C4316D" w:rsidRPr="00C4316D">
        <w:t>Table Relationships</w:t>
      </w:r>
    </w:p>
    <w:p w:rsidR="00611FD0" w:rsidRDefault="00611FD0" w:rsidP="00611FD0">
      <w:r>
        <w:tab/>
      </w:r>
      <w:r>
        <w:tab/>
      </w:r>
    </w:p>
    <w:p w:rsidR="00C4316D" w:rsidRDefault="00611FD0" w:rsidP="00C4316D">
      <w:pPr>
        <w:rPr>
          <w:rFonts w:asciiTheme="majorHAnsi" w:hAnsiTheme="majorHAnsi" w:cs="Verdana"/>
          <w:b/>
          <w:i/>
        </w:rPr>
      </w:pPr>
      <w:r>
        <w:rPr>
          <w:b/>
        </w:rPr>
        <w:t xml:space="preserve">Week 11 </w:t>
      </w:r>
      <w:r w:rsidR="0020019A">
        <w:rPr>
          <w:b/>
        </w:rPr>
        <w:tab/>
      </w:r>
      <w:r w:rsidR="00C4316D" w:rsidRPr="0020019A">
        <w:rPr>
          <w:b/>
          <w:u w:val="single"/>
        </w:rPr>
        <w:t>Reading Assignment</w:t>
      </w:r>
      <w:r w:rsidR="00C4316D" w:rsidRPr="00611FD0">
        <w:rPr>
          <w:rFonts w:asciiTheme="majorHAnsi" w:hAnsiTheme="majorHAnsi" w:cs="Verdana"/>
          <w:b/>
          <w:i/>
        </w:rPr>
        <w:t xml:space="preserve"> </w:t>
      </w:r>
    </w:p>
    <w:p w:rsidR="00611FD0" w:rsidRDefault="00B21450" w:rsidP="00B21450">
      <w:r>
        <w:rPr>
          <w:rFonts w:asciiTheme="majorHAnsi" w:hAnsiTheme="majorHAnsi" w:cs="Verdana"/>
          <w:b/>
          <w:sz w:val="20"/>
          <w:szCs w:val="20"/>
        </w:rPr>
        <w:t>10/31</w:t>
      </w:r>
      <w:r w:rsidRPr="00B21450">
        <w:rPr>
          <w:rFonts w:asciiTheme="majorHAnsi" w:hAnsiTheme="majorHAnsi" w:cs="Verdana"/>
          <w:b/>
          <w:sz w:val="20"/>
          <w:szCs w:val="20"/>
        </w:rPr>
        <w:t>/18</w:t>
      </w:r>
      <w:r>
        <w:rPr>
          <w:rFonts w:asciiTheme="majorHAnsi" w:hAnsiTheme="majorHAnsi" w:cs="Verdana"/>
          <w:b/>
          <w:sz w:val="20"/>
          <w:szCs w:val="20"/>
        </w:rPr>
        <w:tab/>
      </w:r>
      <w:r w:rsidR="00C4316D" w:rsidRPr="00611FD0">
        <w:rPr>
          <w:rFonts w:asciiTheme="majorHAnsi" w:hAnsiTheme="majorHAnsi" w:cs="Verdana"/>
          <w:b/>
          <w:i/>
        </w:rPr>
        <w:t>Database Design for Mere Mortals</w:t>
      </w:r>
      <w:r w:rsidR="00C4316D">
        <w:rPr>
          <w:b/>
          <w:i/>
        </w:rPr>
        <w:t>:  Chapter 11</w:t>
      </w:r>
    </w:p>
    <w:p w:rsidR="00611FD0" w:rsidRDefault="00611FD0" w:rsidP="00C4316D">
      <w:r>
        <w:tab/>
      </w:r>
      <w:r>
        <w:tab/>
      </w:r>
      <w:r w:rsidR="00C4316D">
        <w:t>Business Rules</w:t>
      </w:r>
    </w:p>
    <w:p w:rsidR="00611FD0" w:rsidRDefault="00611FD0" w:rsidP="00611FD0"/>
    <w:p w:rsidR="00C4316D" w:rsidRDefault="00611FD0" w:rsidP="00C4316D">
      <w:pPr>
        <w:rPr>
          <w:rFonts w:asciiTheme="majorHAnsi" w:hAnsiTheme="majorHAnsi" w:cs="Verdana"/>
          <w:b/>
          <w:i/>
        </w:rPr>
      </w:pPr>
      <w:r>
        <w:rPr>
          <w:b/>
        </w:rPr>
        <w:t xml:space="preserve">Week 12 </w:t>
      </w:r>
      <w:r w:rsidR="0020019A">
        <w:rPr>
          <w:b/>
        </w:rPr>
        <w:tab/>
      </w:r>
      <w:r w:rsidR="00C4316D" w:rsidRPr="0020019A">
        <w:rPr>
          <w:b/>
          <w:u w:val="single"/>
        </w:rPr>
        <w:t>Reading Assignment</w:t>
      </w:r>
      <w:r w:rsidR="00C4316D" w:rsidRPr="00611FD0">
        <w:rPr>
          <w:rFonts w:asciiTheme="majorHAnsi" w:hAnsiTheme="majorHAnsi" w:cs="Verdana"/>
          <w:b/>
          <w:i/>
        </w:rPr>
        <w:t xml:space="preserve"> </w:t>
      </w:r>
    </w:p>
    <w:p w:rsidR="00611FD0" w:rsidRDefault="00B21450" w:rsidP="00B21450">
      <w:pPr>
        <w:rPr>
          <w:b/>
          <w:i/>
        </w:rPr>
      </w:pPr>
      <w:r>
        <w:rPr>
          <w:rFonts w:asciiTheme="majorHAnsi" w:hAnsiTheme="majorHAnsi" w:cs="Verdana"/>
          <w:b/>
          <w:sz w:val="20"/>
          <w:szCs w:val="20"/>
        </w:rPr>
        <w:t>11/7</w:t>
      </w:r>
      <w:r w:rsidRPr="00B21450">
        <w:rPr>
          <w:rFonts w:asciiTheme="majorHAnsi" w:hAnsiTheme="majorHAnsi" w:cs="Verdana"/>
          <w:b/>
          <w:sz w:val="20"/>
          <w:szCs w:val="20"/>
        </w:rPr>
        <w:t>/18</w:t>
      </w:r>
      <w:r>
        <w:rPr>
          <w:rFonts w:asciiTheme="majorHAnsi" w:hAnsiTheme="majorHAnsi" w:cs="Verdana"/>
          <w:b/>
          <w:sz w:val="20"/>
          <w:szCs w:val="20"/>
        </w:rPr>
        <w:tab/>
      </w:r>
      <w:r w:rsidR="0020019A" w:rsidRPr="00611FD0">
        <w:rPr>
          <w:rFonts w:asciiTheme="majorHAnsi" w:hAnsiTheme="majorHAnsi" w:cs="Verdana"/>
          <w:b/>
          <w:i/>
        </w:rPr>
        <w:t>Database Design for Mere Mortals</w:t>
      </w:r>
      <w:r w:rsidR="0020019A">
        <w:rPr>
          <w:b/>
          <w:i/>
        </w:rPr>
        <w:t>:  Chapter 1</w:t>
      </w:r>
      <w:r w:rsidR="00C4316D">
        <w:rPr>
          <w:b/>
          <w:i/>
        </w:rPr>
        <w:t>2</w:t>
      </w:r>
    </w:p>
    <w:p w:rsidR="00611FD0" w:rsidRDefault="00611FD0" w:rsidP="00C4316D">
      <w:r>
        <w:rPr>
          <w:b/>
          <w:i/>
          <w:color w:val="FF0000"/>
        </w:rPr>
        <w:tab/>
      </w:r>
      <w:r>
        <w:rPr>
          <w:b/>
          <w:i/>
          <w:color w:val="FF0000"/>
        </w:rPr>
        <w:tab/>
      </w:r>
      <w:r w:rsidR="00C4316D" w:rsidRPr="00C4316D">
        <w:t>Views</w:t>
      </w:r>
    </w:p>
    <w:p w:rsidR="005E6CA8" w:rsidRPr="00D53D72" w:rsidRDefault="005E6CA8" w:rsidP="005E6CA8">
      <w:pPr>
        <w:ind w:left="720" w:firstLine="720"/>
        <w:rPr>
          <w:color w:val="FF0000"/>
        </w:rPr>
      </w:pPr>
      <w:r w:rsidRPr="00D53D72">
        <w:rPr>
          <w:b/>
          <w:color w:val="FF0000"/>
          <w:u w:val="single"/>
        </w:rPr>
        <w:t>Essay Assignment #3 Due:</w:t>
      </w:r>
    </w:p>
    <w:p w:rsidR="00611FD0" w:rsidRDefault="00D53D72" w:rsidP="00D53D72">
      <w:pPr>
        <w:ind w:left="720" w:firstLine="720"/>
      </w:pPr>
      <w:r w:rsidRPr="00D53D72">
        <w:rPr>
          <w:color w:val="FF0000"/>
        </w:rPr>
        <w:t>“Case Study Analysis and Design”</w:t>
      </w:r>
    </w:p>
    <w:p w:rsidR="00D53D72" w:rsidRDefault="00D53D72" w:rsidP="00D53D72">
      <w:pPr>
        <w:ind w:left="720" w:firstLine="720"/>
      </w:pPr>
    </w:p>
    <w:p w:rsidR="00C4316D" w:rsidRPr="00D53D72" w:rsidRDefault="00611FD0" w:rsidP="00D53D72">
      <w:pPr>
        <w:rPr>
          <w:b/>
        </w:rPr>
      </w:pPr>
      <w:r>
        <w:rPr>
          <w:b/>
        </w:rPr>
        <w:t xml:space="preserve">Week 13 </w:t>
      </w:r>
      <w:r w:rsidR="0020019A">
        <w:rPr>
          <w:b/>
        </w:rPr>
        <w:tab/>
      </w:r>
      <w:r w:rsidR="00C4316D" w:rsidRPr="00D53D72">
        <w:rPr>
          <w:b/>
          <w:u w:val="single"/>
        </w:rPr>
        <w:t>Reading Assignment</w:t>
      </w:r>
      <w:r w:rsidR="00C4316D" w:rsidRPr="00D53D72">
        <w:rPr>
          <w:b/>
        </w:rPr>
        <w:t xml:space="preserve"> </w:t>
      </w:r>
    </w:p>
    <w:p w:rsidR="00611FD0" w:rsidRPr="00885F3F" w:rsidRDefault="00B21450" w:rsidP="00B21450">
      <w:pPr>
        <w:rPr>
          <w:b/>
          <w:i/>
        </w:rPr>
      </w:pPr>
      <w:r>
        <w:rPr>
          <w:rFonts w:asciiTheme="majorHAnsi" w:hAnsiTheme="majorHAnsi" w:cs="Verdana"/>
          <w:b/>
          <w:sz w:val="20"/>
          <w:szCs w:val="20"/>
        </w:rPr>
        <w:t>11/14</w:t>
      </w:r>
      <w:r w:rsidRPr="00B21450">
        <w:rPr>
          <w:rFonts w:asciiTheme="majorHAnsi" w:hAnsiTheme="majorHAnsi" w:cs="Verdana"/>
          <w:b/>
          <w:sz w:val="20"/>
          <w:szCs w:val="20"/>
        </w:rPr>
        <w:t>/18</w:t>
      </w:r>
      <w:r>
        <w:rPr>
          <w:rFonts w:asciiTheme="majorHAnsi" w:hAnsiTheme="majorHAnsi" w:cs="Verdana"/>
          <w:b/>
          <w:sz w:val="20"/>
          <w:szCs w:val="20"/>
        </w:rPr>
        <w:tab/>
      </w:r>
      <w:r w:rsidR="0020019A" w:rsidRPr="00611FD0">
        <w:rPr>
          <w:rFonts w:asciiTheme="majorHAnsi" w:hAnsiTheme="majorHAnsi" w:cs="Verdana"/>
          <w:b/>
          <w:i/>
        </w:rPr>
        <w:t>Database Design for Mere Mortals</w:t>
      </w:r>
      <w:r w:rsidR="0020019A">
        <w:rPr>
          <w:b/>
          <w:i/>
        </w:rPr>
        <w:t>:  Chapter 1</w:t>
      </w:r>
      <w:r w:rsidR="00C4316D">
        <w:rPr>
          <w:b/>
          <w:i/>
        </w:rPr>
        <w:t>3</w:t>
      </w:r>
    </w:p>
    <w:p w:rsidR="00611FD0" w:rsidRDefault="00611FD0" w:rsidP="00C4316D">
      <w:r>
        <w:rPr>
          <w:b/>
          <w:i/>
          <w:color w:val="FF0000"/>
        </w:rPr>
        <w:tab/>
      </w:r>
      <w:r>
        <w:rPr>
          <w:b/>
          <w:i/>
          <w:color w:val="FF0000"/>
        </w:rPr>
        <w:tab/>
      </w:r>
      <w:r w:rsidR="00C4316D" w:rsidRPr="00C4316D">
        <w:t>Reviewing Data Integrity</w:t>
      </w:r>
    </w:p>
    <w:p w:rsidR="005E6CA8" w:rsidRDefault="005E6CA8" w:rsidP="00C4316D"/>
    <w:p w:rsidR="00611FD0" w:rsidRDefault="00611FD0" w:rsidP="00611FD0"/>
    <w:p w:rsidR="00C4316D" w:rsidRDefault="00611FD0" w:rsidP="00C4316D">
      <w:pPr>
        <w:rPr>
          <w:rFonts w:asciiTheme="majorHAnsi" w:hAnsiTheme="majorHAnsi" w:cs="Verdana"/>
          <w:b/>
          <w:i/>
        </w:rPr>
      </w:pPr>
      <w:r>
        <w:rPr>
          <w:b/>
        </w:rPr>
        <w:t xml:space="preserve">Week 14 </w:t>
      </w:r>
      <w:r w:rsidR="0020019A">
        <w:rPr>
          <w:b/>
        </w:rPr>
        <w:tab/>
      </w:r>
      <w:r w:rsidR="00C4316D" w:rsidRPr="0020019A">
        <w:rPr>
          <w:b/>
          <w:u w:val="single"/>
        </w:rPr>
        <w:t>Reading Assignment</w:t>
      </w:r>
      <w:r w:rsidR="00C4316D" w:rsidRPr="00611FD0">
        <w:rPr>
          <w:rFonts w:asciiTheme="majorHAnsi" w:hAnsiTheme="majorHAnsi" w:cs="Verdana"/>
          <w:b/>
          <w:i/>
        </w:rPr>
        <w:t xml:space="preserve"> </w:t>
      </w:r>
    </w:p>
    <w:p w:rsidR="00611FD0" w:rsidRPr="00885F3F" w:rsidRDefault="00B21450" w:rsidP="00B21450">
      <w:pPr>
        <w:rPr>
          <w:b/>
          <w:i/>
        </w:rPr>
      </w:pPr>
      <w:r w:rsidRPr="00B21450">
        <w:rPr>
          <w:rFonts w:asciiTheme="majorHAnsi" w:hAnsiTheme="majorHAnsi" w:cs="Verdana"/>
          <w:b/>
          <w:sz w:val="20"/>
          <w:szCs w:val="20"/>
        </w:rPr>
        <w:t>8/28/18</w:t>
      </w:r>
      <w:r>
        <w:rPr>
          <w:rFonts w:asciiTheme="majorHAnsi" w:hAnsiTheme="majorHAnsi" w:cs="Verdana"/>
          <w:b/>
          <w:sz w:val="20"/>
          <w:szCs w:val="20"/>
        </w:rPr>
        <w:tab/>
      </w:r>
      <w:r w:rsidR="0020019A" w:rsidRPr="00611FD0">
        <w:rPr>
          <w:rFonts w:asciiTheme="majorHAnsi" w:hAnsiTheme="majorHAnsi" w:cs="Verdana"/>
          <w:b/>
          <w:i/>
        </w:rPr>
        <w:t>Database Design for Mere Mortals</w:t>
      </w:r>
      <w:r w:rsidR="0020019A">
        <w:rPr>
          <w:b/>
          <w:i/>
        </w:rPr>
        <w:t>:  Chapter 1</w:t>
      </w:r>
      <w:r w:rsidR="00C4316D">
        <w:rPr>
          <w:b/>
          <w:i/>
        </w:rPr>
        <w:t>4</w:t>
      </w:r>
    </w:p>
    <w:p w:rsidR="00611FD0" w:rsidRDefault="00611FD0" w:rsidP="00C4316D">
      <w:r>
        <w:rPr>
          <w:b/>
          <w:i/>
          <w:color w:val="FF0000"/>
        </w:rPr>
        <w:tab/>
      </w:r>
      <w:r>
        <w:rPr>
          <w:b/>
          <w:i/>
          <w:color w:val="FF0000"/>
        </w:rPr>
        <w:tab/>
      </w:r>
      <w:r w:rsidR="00073C13" w:rsidRPr="00073C13">
        <w:t>Bad Design—What Not to Do</w:t>
      </w:r>
    </w:p>
    <w:p w:rsidR="00611FD0" w:rsidRDefault="00611FD0" w:rsidP="00611FD0"/>
    <w:p w:rsidR="00C4316D" w:rsidRDefault="00611FD0" w:rsidP="00C4316D">
      <w:pPr>
        <w:rPr>
          <w:rFonts w:asciiTheme="majorHAnsi" w:hAnsiTheme="majorHAnsi" w:cs="Verdana"/>
          <w:b/>
          <w:i/>
        </w:rPr>
      </w:pPr>
      <w:r>
        <w:rPr>
          <w:b/>
        </w:rPr>
        <w:t xml:space="preserve">Week 15 </w:t>
      </w:r>
      <w:r w:rsidR="0020019A">
        <w:rPr>
          <w:b/>
        </w:rPr>
        <w:tab/>
      </w:r>
      <w:r w:rsidR="00C4316D" w:rsidRPr="0020019A">
        <w:rPr>
          <w:b/>
          <w:u w:val="single"/>
        </w:rPr>
        <w:t>Reading Assignment</w:t>
      </w:r>
      <w:r w:rsidR="00C4316D" w:rsidRPr="00611FD0">
        <w:rPr>
          <w:rFonts w:asciiTheme="majorHAnsi" w:hAnsiTheme="majorHAnsi" w:cs="Verdana"/>
          <w:b/>
          <w:i/>
        </w:rPr>
        <w:t xml:space="preserve"> </w:t>
      </w:r>
    </w:p>
    <w:p w:rsidR="00611FD0" w:rsidRDefault="00B21450" w:rsidP="00B21450">
      <w:pPr>
        <w:rPr>
          <w:b/>
          <w:i/>
        </w:rPr>
      </w:pPr>
      <w:r w:rsidRPr="00B21450">
        <w:rPr>
          <w:rFonts w:asciiTheme="majorHAnsi" w:hAnsiTheme="majorHAnsi" w:cs="Verdana"/>
          <w:b/>
          <w:sz w:val="20"/>
          <w:szCs w:val="20"/>
        </w:rPr>
        <w:t>8/28/18</w:t>
      </w:r>
      <w:r>
        <w:rPr>
          <w:rFonts w:asciiTheme="majorHAnsi" w:hAnsiTheme="majorHAnsi" w:cs="Verdana"/>
          <w:b/>
          <w:sz w:val="20"/>
          <w:szCs w:val="20"/>
        </w:rPr>
        <w:tab/>
      </w:r>
      <w:r w:rsidR="0020019A" w:rsidRPr="00611FD0">
        <w:rPr>
          <w:rFonts w:asciiTheme="majorHAnsi" w:hAnsiTheme="majorHAnsi" w:cs="Verdana"/>
          <w:b/>
          <w:i/>
        </w:rPr>
        <w:t>Database Design for Mere Mortals</w:t>
      </w:r>
      <w:r w:rsidR="0020019A">
        <w:rPr>
          <w:b/>
          <w:i/>
        </w:rPr>
        <w:t>:  Chapter 1</w:t>
      </w:r>
      <w:r w:rsidR="00C4316D">
        <w:rPr>
          <w:b/>
          <w:i/>
        </w:rPr>
        <w:t>5</w:t>
      </w:r>
    </w:p>
    <w:p w:rsidR="00611FD0" w:rsidRDefault="00611FD0" w:rsidP="00C4316D">
      <w:r>
        <w:rPr>
          <w:b/>
          <w:i/>
        </w:rPr>
        <w:tab/>
      </w:r>
      <w:r>
        <w:rPr>
          <w:b/>
          <w:i/>
        </w:rPr>
        <w:tab/>
      </w:r>
      <w:r w:rsidR="00073C13" w:rsidRPr="00073C13">
        <w:t>Bending or Breaking the Rules</w:t>
      </w:r>
    </w:p>
    <w:p w:rsidR="00611FD0" w:rsidRDefault="00611FD0" w:rsidP="00611FD0"/>
    <w:p w:rsidR="00D53D72" w:rsidRPr="00D53D72" w:rsidRDefault="00611FD0" w:rsidP="00D53D72">
      <w:pPr>
        <w:rPr>
          <w:b/>
          <w:u w:val="single"/>
        </w:rPr>
      </w:pPr>
      <w:r>
        <w:rPr>
          <w:b/>
        </w:rPr>
        <w:t xml:space="preserve">Week 16 </w:t>
      </w:r>
      <w:r w:rsidR="0020019A">
        <w:rPr>
          <w:b/>
        </w:rPr>
        <w:tab/>
      </w:r>
      <w:r w:rsidR="00D53D72" w:rsidRPr="00012444">
        <w:rPr>
          <w:b/>
          <w:color w:val="FF0000"/>
          <w:highlight w:val="yellow"/>
          <w:u w:val="single"/>
        </w:rPr>
        <w:t>Group Project Due</w:t>
      </w:r>
    </w:p>
    <w:p w:rsidR="00D53D72" w:rsidRPr="00D53D72" w:rsidRDefault="00D53D72" w:rsidP="00C4316D">
      <w:pPr>
        <w:rPr>
          <w:b/>
          <w:color w:val="FF0000"/>
        </w:rPr>
      </w:pPr>
      <w:r w:rsidRPr="00D53D72">
        <w:rPr>
          <w:rFonts w:asciiTheme="majorHAnsi" w:hAnsiTheme="majorHAnsi" w:cs="Verdana"/>
          <w:b/>
          <w:sz w:val="20"/>
          <w:szCs w:val="20"/>
        </w:rPr>
        <w:t>12/5/18</w:t>
      </w:r>
      <w:r>
        <w:tab/>
      </w:r>
      <w:r w:rsidRPr="00D53D72">
        <w:rPr>
          <w:b/>
          <w:color w:val="FF0000"/>
          <w:u w:val="single"/>
        </w:rPr>
        <w:t>Presentations Due</w:t>
      </w:r>
    </w:p>
    <w:p w:rsidR="00D53D72" w:rsidRPr="00B33B25" w:rsidRDefault="00D53D72" w:rsidP="00B33B25">
      <w:pPr>
        <w:rPr>
          <w:b/>
          <w:u w:val="single"/>
        </w:rPr>
      </w:pPr>
      <w:r w:rsidRPr="00D53D72">
        <w:rPr>
          <w:b/>
          <w:color w:val="FF0000"/>
        </w:rPr>
        <w:tab/>
      </w:r>
      <w:r w:rsidRPr="00D53D72">
        <w:rPr>
          <w:b/>
          <w:color w:val="FF0000"/>
        </w:rPr>
        <w:tab/>
      </w:r>
      <w:r w:rsidRPr="00D53D72">
        <w:rPr>
          <w:b/>
          <w:color w:val="FF0000"/>
          <w:u w:val="single"/>
        </w:rPr>
        <w:t>SQL Exam</w:t>
      </w:r>
    </w:p>
    <w:p w:rsidR="00611FD0" w:rsidRDefault="00611FD0" w:rsidP="00611FD0">
      <w:pPr>
        <w:pStyle w:val="NormalWeb"/>
      </w:pPr>
      <w:r>
        <w:rPr>
          <w:rFonts w:ascii="Arial" w:hAnsi="Arial" w:cs="Arial"/>
        </w:rPr>
        <w:t>The instructor reserves the right to change the above schedule without prior notice.</w:t>
      </w:r>
    </w:p>
    <w:p w:rsidR="00611FD0" w:rsidRDefault="00611FD0" w:rsidP="00AD2632">
      <w:pPr>
        <w:widowControl w:val="0"/>
        <w:autoSpaceDE w:val="0"/>
        <w:rPr>
          <w:rFonts w:ascii="Verdana" w:hAnsi="Verdana" w:cs="Verdana"/>
          <w:b/>
          <w:bCs/>
          <w:color w:val="2E3A4A"/>
          <w:sz w:val="26"/>
          <w:szCs w:val="26"/>
        </w:rPr>
      </w:pPr>
    </w:p>
    <w:p w:rsidR="00611FD0" w:rsidRDefault="00611FD0" w:rsidP="00AD2632">
      <w:pPr>
        <w:widowControl w:val="0"/>
        <w:autoSpaceDE w:val="0"/>
        <w:rPr>
          <w:rFonts w:ascii="Verdana" w:hAnsi="Verdana" w:cs="Verdana"/>
          <w:b/>
          <w:bCs/>
          <w:color w:val="2E3A4A"/>
          <w:sz w:val="26"/>
          <w:szCs w:val="26"/>
        </w:rPr>
      </w:pPr>
    </w:p>
    <w:p w:rsidR="00AD2632" w:rsidRDefault="00AD2632" w:rsidP="00AD2632">
      <w:pPr>
        <w:widowControl w:val="0"/>
        <w:autoSpaceDE w:val="0"/>
      </w:pPr>
      <w:r>
        <w:rPr>
          <w:rFonts w:ascii="Verdana" w:hAnsi="Verdana" w:cs="Verdana"/>
          <w:b/>
          <w:bCs/>
          <w:color w:val="2E3A4A"/>
          <w:sz w:val="26"/>
          <w:szCs w:val="26"/>
        </w:rPr>
        <w:t>Class Communication Caveat</w:t>
      </w:r>
    </w:p>
    <w:p w:rsidR="00AD2632" w:rsidRPr="00446395" w:rsidRDefault="0000549E" w:rsidP="00AD2632">
      <w:pPr>
        <w:widowControl w:val="0"/>
        <w:autoSpaceDE w:val="0"/>
        <w:rPr>
          <w:rFonts w:ascii="Verdana" w:hAnsi="Verdana" w:cs="Verdana"/>
          <w:sz w:val="26"/>
          <w:szCs w:val="26"/>
        </w:rPr>
      </w:pPr>
      <w:r>
        <w:rPr>
          <w:rFonts w:ascii="Verdana" w:hAnsi="Verdana" w:cs="Verdana"/>
          <w:sz w:val="26"/>
          <w:szCs w:val="26"/>
        </w:rPr>
        <w:t>Do not post assignment submission material</w:t>
      </w:r>
      <w:r w:rsidR="00AD2632" w:rsidRPr="00446395">
        <w:rPr>
          <w:rFonts w:ascii="Verdana" w:hAnsi="Verdana" w:cs="Verdana"/>
          <w:sz w:val="26"/>
          <w:szCs w:val="26"/>
        </w:rPr>
        <w:t xml:space="preserve"> in discussion forums.</w:t>
      </w:r>
    </w:p>
    <w:p w:rsidR="00AD2632" w:rsidRDefault="00AD2632" w:rsidP="00AD2632">
      <w:pPr>
        <w:widowControl w:val="0"/>
        <w:autoSpaceDE w:val="0"/>
        <w:rPr>
          <w:rFonts w:ascii="Verdana" w:hAnsi="Verdana" w:cs="Verdana"/>
          <w:sz w:val="26"/>
          <w:szCs w:val="26"/>
        </w:rPr>
      </w:pPr>
    </w:p>
    <w:p w:rsidR="00B33B25" w:rsidRDefault="00B33B25" w:rsidP="00AD2632">
      <w:pPr>
        <w:widowControl w:val="0"/>
        <w:autoSpaceDE w:val="0"/>
        <w:rPr>
          <w:rFonts w:ascii="Verdana" w:hAnsi="Verdana" w:cs="Verdana"/>
          <w:b/>
          <w:bCs/>
          <w:color w:val="2E3A4A"/>
          <w:sz w:val="26"/>
          <w:szCs w:val="26"/>
        </w:rPr>
      </w:pPr>
    </w:p>
    <w:p w:rsidR="00B33B25" w:rsidRDefault="00B33B25" w:rsidP="00AD2632">
      <w:pPr>
        <w:widowControl w:val="0"/>
        <w:autoSpaceDE w:val="0"/>
        <w:rPr>
          <w:rFonts w:ascii="Verdana" w:hAnsi="Verdana" w:cs="Verdana"/>
          <w:b/>
          <w:bCs/>
          <w:color w:val="2E3A4A"/>
          <w:sz w:val="26"/>
          <w:szCs w:val="26"/>
        </w:rPr>
      </w:pPr>
    </w:p>
    <w:p w:rsidR="00B33B25" w:rsidRDefault="00B33B25" w:rsidP="00AD2632">
      <w:pPr>
        <w:widowControl w:val="0"/>
        <w:autoSpaceDE w:val="0"/>
        <w:rPr>
          <w:rFonts w:ascii="Verdana" w:hAnsi="Verdana" w:cs="Verdana"/>
          <w:b/>
          <w:bCs/>
          <w:color w:val="2E3A4A"/>
          <w:sz w:val="26"/>
          <w:szCs w:val="26"/>
        </w:rPr>
      </w:pPr>
    </w:p>
    <w:p w:rsidR="00B33B25" w:rsidRDefault="00B33B25" w:rsidP="00AD2632">
      <w:pPr>
        <w:widowControl w:val="0"/>
        <w:autoSpaceDE w:val="0"/>
        <w:rPr>
          <w:rFonts w:ascii="Verdana" w:hAnsi="Verdana" w:cs="Verdana"/>
          <w:b/>
          <w:bCs/>
          <w:color w:val="2E3A4A"/>
          <w:sz w:val="26"/>
          <w:szCs w:val="26"/>
        </w:rPr>
      </w:pPr>
    </w:p>
    <w:p w:rsidR="00B33B25" w:rsidRDefault="00B33B25" w:rsidP="00AD2632">
      <w:pPr>
        <w:widowControl w:val="0"/>
        <w:autoSpaceDE w:val="0"/>
        <w:rPr>
          <w:rFonts w:ascii="Verdana" w:hAnsi="Verdana" w:cs="Verdana"/>
          <w:b/>
          <w:bCs/>
          <w:color w:val="2E3A4A"/>
          <w:sz w:val="26"/>
          <w:szCs w:val="26"/>
        </w:rPr>
      </w:pPr>
    </w:p>
    <w:p w:rsidR="00AD2632" w:rsidRDefault="00AD2632" w:rsidP="00AD2632">
      <w:pPr>
        <w:widowControl w:val="0"/>
        <w:autoSpaceDE w:val="0"/>
        <w:rPr>
          <w:rFonts w:ascii="Verdana" w:hAnsi="Verdana" w:cs="Verdana"/>
          <w:b/>
          <w:bCs/>
          <w:color w:val="2E3A4A"/>
          <w:sz w:val="26"/>
          <w:szCs w:val="26"/>
        </w:rPr>
      </w:pPr>
      <w:r>
        <w:rPr>
          <w:rFonts w:ascii="Verdana" w:hAnsi="Verdana" w:cs="Verdana"/>
          <w:b/>
          <w:bCs/>
          <w:color w:val="2E3A4A"/>
          <w:sz w:val="26"/>
          <w:szCs w:val="26"/>
        </w:rPr>
        <w:t>Evaluation</w:t>
      </w:r>
    </w:p>
    <w:p w:rsidR="00AD2632" w:rsidRDefault="00AD2632" w:rsidP="00AD2632">
      <w:pPr>
        <w:widowControl w:val="0"/>
        <w:autoSpaceDE w:val="0"/>
        <w:rPr>
          <w:rFonts w:ascii="Verdana" w:hAnsi="Verdana" w:cs="Verdana"/>
          <w:sz w:val="26"/>
          <w:szCs w:val="26"/>
        </w:rPr>
      </w:pPr>
      <w:r>
        <w:rPr>
          <w:rFonts w:ascii="Verdana" w:hAnsi="Verdana" w:cs="Verdana"/>
          <w:sz w:val="26"/>
          <w:szCs w:val="26"/>
        </w:rPr>
        <w:t>A</w:t>
      </w:r>
      <w:r>
        <w:rPr>
          <w:rFonts w:ascii="Verdana" w:eastAsia="Verdana" w:hAnsi="Verdana" w:cs="Verdana"/>
          <w:sz w:val="26"/>
          <w:szCs w:val="26"/>
        </w:rPr>
        <w:t xml:space="preserve"> </w:t>
      </w:r>
      <w:r>
        <w:rPr>
          <w:rFonts w:ascii="Verdana" w:hAnsi="Verdana" w:cs="Verdana"/>
          <w:sz w:val="26"/>
          <w:szCs w:val="26"/>
        </w:rPr>
        <w:t>student's</w:t>
      </w:r>
      <w:r>
        <w:rPr>
          <w:rFonts w:ascii="Verdana" w:eastAsia="Verdana" w:hAnsi="Verdana" w:cs="Verdana"/>
          <w:sz w:val="26"/>
          <w:szCs w:val="26"/>
        </w:rPr>
        <w:t xml:space="preserve"> </w:t>
      </w:r>
      <w:r>
        <w:rPr>
          <w:rFonts w:ascii="Verdana" w:hAnsi="Verdana" w:cs="Verdana"/>
          <w:sz w:val="26"/>
          <w:szCs w:val="26"/>
        </w:rPr>
        <w:t>grade</w:t>
      </w:r>
      <w:r>
        <w:rPr>
          <w:rFonts w:ascii="Verdana" w:eastAsia="Verdana" w:hAnsi="Verdana" w:cs="Verdana"/>
          <w:sz w:val="26"/>
          <w:szCs w:val="26"/>
        </w:rPr>
        <w:t xml:space="preserve"> </w:t>
      </w:r>
      <w:r>
        <w:rPr>
          <w:rFonts w:ascii="Verdana" w:hAnsi="Verdana" w:cs="Verdana"/>
          <w:sz w:val="26"/>
          <w:szCs w:val="26"/>
        </w:rPr>
        <w:t>will</w:t>
      </w:r>
      <w:r>
        <w:rPr>
          <w:rFonts w:ascii="Verdana" w:eastAsia="Verdana" w:hAnsi="Verdana" w:cs="Verdana"/>
          <w:sz w:val="26"/>
          <w:szCs w:val="26"/>
        </w:rPr>
        <w:t xml:space="preserve"> </w:t>
      </w:r>
      <w:r>
        <w:rPr>
          <w:rFonts w:ascii="Verdana" w:hAnsi="Verdana" w:cs="Verdana"/>
          <w:sz w:val="26"/>
          <w:szCs w:val="26"/>
        </w:rPr>
        <w:t>be</w:t>
      </w:r>
      <w:r>
        <w:rPr>
          <w:rFonts w:ascii="Verdana" w:eastAsia="Verdana" w:hAnsi="Verdana" w:cs="Verdana"/>
          <w:sz w:val="26"/>
          <w:szCs w:val="26"/>
        </w:rPr>
        <w:t xml:space="preserve"> </w:t>
      </w:r>
      <w:r>
        <w:rPr>
          <w:rFonts w:ascii="Verdana" w:hAnsi="Verdana" w:cs="Verdana"/>
          <w:sz w:val="26"/>
          <w:szCs w:val="26"/>
        </w:rPr>
        <w:t>based</w:t>
      </w:r>
      <w:r>
        <w:rPr>
          <w:rFonts w:ascii="Verdana" w:eastAsia="Verdana" w:hAnsi="Verdana" w:cs="Verdana"/>
          <w:sz w:val="26"/>
          <w:szCs w:val="26"/>
        </w:rPr>
        <w:t xml:space="preserve"> </w:t>
      </w:r>
      <w:r>
        <w:rPr>
          <w:rFonts w:ascii="Verdana" w:hAnsi="Verdana" w:cs="Verdana"/>
          <w:sz w:val="26"/>
          <w:szCs w:val="26"/>
        </w:rPr>
        <w:t>on</w:t>
      </w:r>
      <w:r>
        <w:rPr>
          <w:rFonts w:ascii="Verdana" w:eastAsia="Verdana" w:hAnsi="Verdana" w:cs="Verdana"/>
          <w:sz w:val="26"/>
          <w:szCs w:val="26"/>
        </w:rPr>
        <w:t xml:space="preserve"> </w:t>
      </w:r>
      <w:r>
        <w:rPr>
          <w:rFonts w:ascii="Verdana" w:hAnsi="Verdana" w:cs="Verdana"/>
          <w:sz w:val="26"/>
          <w:szCs w:val="26"/>
        </w:rPr>
        <w:t>multiple</w:t>
      </w:r>
      <w:r>
        <w:rPr>
          <w:rFonts w:ascii="Verdana" w:eastAsia="Verdana" w:hAnsi="Verdana" w:cs="Verdana"/>
          <w:sz w:val="26"/>
          <w:szCs w:val="26"/>
        </w:rPr>
        <w:t xml:space="preserve"> </w:t>
      </w:r>
      <w:r>
        <w:rPr>
          <w:rFonts w:ascii="Verdana" w:hAnsi="Verdana" w:cs="Verdana"/>
          <w:sz w:val="26"/>
          <w:szCs w:val="26"/>
        </w:rPr>
        <w:t>measures</w:t>
      </w:r>
      <w:r>
        <w:rPr>
          <w:rFonts w:ascii="Verdana" w:eastAsia="Verdana" w:hAnsi="Verdana" w:cs="Verdana"/>
          <w:sz w:val="26"/>
          <w:szCs w:val="26"/>
        </w:rPr>
        <w:t xml:space="preserve"> </w:t>
      </w:r>
      <w:r>
        <w:rPr>
          <w:rFonts w:ascii="Verdana" w:hAnsi="Verdana" w:cs="Verdana"/>
          <w:sz w:val="26"/>
          <w:szCs w:val="26"/>
        </w:rPr>
        <w:t>of</w:t>
      </w:r>
      <w:r>
        <w:rPr>
          <w:rFonts w:ascii="Verdana" w:eastAsia="Verdana" w:hAnsi="Verdana" w:cs="Verdana"/>
          <w:sz w:val="26"/>
          <w:szCs w:val="26"/>
        </w:rPr>
        <w:t xml:space="preserve"> </w:t>
      </w:r>
      <w:r>
        <w:rPr>
          <w:rFonts w:ascii="Verdana" w:hAnsi="Verdana" w:cs="Verdana"/>
          <w:sz w:val="26"/>
          <w:szCs w:val="26"/>
        </w:rPr>
        <w:t>performance</w:t>
      </w:r>
      <w:r>
        <w:rPr>
          <w:rFonts w:ascii="Verdana" w:eastAsia="Verdana" w:hAnsi="Verdana" w:cs="Verdana"/>
          <w:sz w:val="26"/>
          <w:szCs w:val="26"/>
        </w:rPr>
        <w:t xml:space="preserve"> </w:t>
      </w:r>
      <w:r>
        <w:rPr>
          <w:rFonts w:ascii="Verdana" w:hAnsi="Verdana" w:cs="Verdana"/>
          <w:sz w:val="26"/>
          <w:szCs w:val="26"/>
        </w:rPr>
        <w:t>and</w:t>
      </w:r>
      <w:r>
        <w:rPr>
          <w:rFonts w:ascii="Verdana" w:eastAsia="Verdana" w:hAnsi="Verdana" w:cs="Verdana"/>
          <w:sz w:val="26"/>
          <w:szCs w:val="26"/>
        </w:rPr>
        <w:t xml:space="preserve"> </w:t>
      </w:r>
      <w:r>
        <w:rPr>
          <w:rFonts w:ascii="Verdana" w:hAnsi="Verdana" w:cs="Verdana"/>
          <w:sz w:val="26"/>
          <w:szCs w:val="26"/>
        </w:rPr>
        <w:t>will</w:t>
      </w:r>
      <w:r>
        <w:rPr>
          <w:rFonts w:ascii="Verdana" w:eastAsia="Verdana" w:hAnsi="Verdana" w:cs="Verdana"/>
          <w:sz w:val="26"/>
          <w:szCs w:val="26"/>
        </w:rPr>
        <w:t xml:space="preserve"> </w:t>
      </w:r>
      <w:r>
        <w:rPr>
          <w:rFonts w:ascii="Verdana" w:hAnsi="Verdana" w:cs="Verdana"/>
          <w:sz w:val="26"/>
          <w:szCs w:val="26"/>
        </w:rPr>
        <w:t>reflect</w:t>
      </w:r>
      <w:r>
        <w:rPr>
          <w:rFonts w:ascii="Verdana" w:eastAsia="Verdana" w:hAnsi="Verdana" w:cs="Verdana"/>
          <w:sz w:val="26"/>
          <w:szCs w:val="26"/>
        </w:rPr>
        <w:t xml:space="preserve"> </w:t>
      </w:r>
      <w:r>
        <w:rPr>
          <w:rFonts w:ascii="Verdana" w:hAnsi="Verdana" w:cs="Verdana"/>
          <w:sz w:val="26"/>
          <w:szCs w:val="26"/>
        </w:rPr>
        <w:t>the</w:t>
      </w:r>
      <w:r>
        <w:rPr>
          <w:rFonts w:ascii="Verdana" w:eastAsia="Verdana" w:hAnsi="Verdana" w:cs="Verdana"/>
          <w:sz w:val="26"/>
          <w:szCs w:val="26"/>
        </w:rPr>
        <w:t xml:space="preserve"> </w:t>
      </w:r>
      <w:r>
        <w:rPr>
          <w:rFonts w:ascii="Verdana" w:hAnsi="Verdana" w:cs="Verdana"/>
          <w:sz w:val="26"/>
          <w:szCs w:val="26"/>
        </w:rPr>
        <w:t>objectives</w:t>
      </w:r>
      <w:r>
        <w:rPr>
          <w:rFonts w:ascii="Verdana" w:eastAsia="Verdana" w:hAnsi="Verdana" w:cs="Verdana"/>
          <w:sz w:val="26"/>
          <w:szCs w:val="26"/>
        </w:rPr>
        <w:t xml:space="preserve"> </w:t>
      </w:r>
      <w:r>
        <w:rPr>
          <w:rFonts w:ascii="Verdana" w:hAnsi="Verdana" w:cs="Verdana"/>
          <w:sz w:val="26"/>
          <w:szCs w:val="26"/>
        </w:rPr>
        <w:t>set</w:t>
      </w:r>
      <w:r>
        <w:rPr>
          <w:rFonts w:ascii="Verdana" w:eastAsia="Verdana" w:hAnsi="Verdana" w:cs="Verdana"/>
          <w:sz w:val="26"/>
          <w:szCs w:val="26"/>
        </w:rPr>
        <w:t xml:space="preserve"> </w:t>
      </w:r>
      <w:r>
        <w:rPr>
          <w:rFonts w:ascii="Verdana" w:hAnsi="Verdana" w:cs="Verdana"/>
          <w:sz w:val="26"/>
          <w:szCs w:val="26"/>
        </w:rPr>
        <w:t>forth</w:t>
      </w:r>
      <w:r>
        <w:rPr>
          <w:rFonts w:ascii="Verdana" w:eastAsia="Verdana" w:hAnsi="Verdana" w:cs="Verdana"/>
          <w:sz w:val="26"/>
          <w:szCs w:val="26"/>
        </w:rPr>
        <w:t xml:space="preserve"> </w:t>
      </w:r>
      <w:r>
        <w:rPr>
          <w:rFonts w:ascii="Verdana" w:hAnsi="Verdana" w:cs="Verdana"/>
          <w:sz w:val="26"/>
          <w:szCs w:val="26"/>
        </w:rPr>
        <w:t>for</w:t>
      </w:r>
      <w:r>
        <w:rPr>
          <w:rFonts w:ascii="Verdana" w:eastAsia="Verdana" w:hAnsi="Verdana" w:cs="Verdana"/>
          <w:sz w:val="26"/>
          <w:szCs w:val="26"/>
        </w:rPr>
        <w:t xml:space="preserve"> </w:t>
      </w:r>
      <w:r>
        <w:rPr>
          <w:rFonts w:ascii="Verdana" w:hAnsi="Verdana" w:cs="Verdana"/>
          <w:sz w:val="26"/>
          <w:szCs w:val="26"/>
        </w:rPr>
        <w:t>this</w:t>
      </w:r>
      <w:r>
        <w:rPr>
          <w:rFonts w:ascii="Verdana" w:eastAsia="Verdana" w:hAnsi="Verdana" w:cs="Verdana"/>
          <w:sz w:val="26"/>
          <w:szCs w:val="26"/>
        </w:rPr>
        <w:t xml:space="preserve"> </w:t>
      </w:r>
      <w:r>
        <w:rPr>
          <w:rFonts w:ascii="Verdana" w:hAnsi="Verdana" w:cs="Verdana"/>
          <w:sz w:val="26"/>
          <w:szCs w:val="26"/>
        </w:rPr>
        <w:t>course.</w:t>
      </w:r>
      <w:r>
        <w:rPr>
          <w:rFonts w:ascii="Verdana" w:eastAsia="Verdana" w:hAnsi="Verdana" w:cs="Verdana"/>
          <w:sz w:val="26"/>
          <w:szCs w:val="26"/>
        </w:rPr>
        <w:t xml:space="preserve"> </w:t>
      </w:r>
      <w:r>
        <w:rPr>
          <w:rFonts w:ascii="Verdana" w:hAnsi="Verdana" w:cs="Verdana"/>
          <w:sz w:val="26"/>
          <w:szCs w:val="26"/>
        </w:rPr>
        <w:t>A</w:t>
      </w:r>
      <w:r>
        <w:rPr>
          <w:rFonts w:ascii="Verdana" w:eastAsia="Verdana" w:hAnsi="Verdana" w:cs="Verdana"/>
          <w:sz w:val="26"/>
          <w:szCs w:val="26"/>
        </w:rPr>
        <w:t xml:space="preserve"> </w:t>
      </w:r>
      <w:r>
        <w:rPr>
          <w:rFonts w:ascii="Verdana" w:hAnsi="Verdana" w:cs="Verdana"/>
          <w:sz w:val="26"/>
          <w:szCs w:val="26"/>
        </w:rPr>
        <w:t>final</w:t>
      </w:r>
      <w:r>
        <w:rPr>
          <w:rFonts w:ascii="Verdana" w:eastAsia="Verdana" w:hAnsi="Verdana" w:cs="Verdana"/>
          <w:sz w:val="26"/>
          <w:szCs w:val="26"/>
        </w:rPr>
        <w:t xml:space="preserve"> </w:t>
      </w:r>
      <w:r>
        <w:rPr>
          <w:rFonts w:ascii="Verdana" w:hAnsi="Verdana" w:cs="Verdana"/>
          <w:sz w:val="26"/>
          <w:szCs w:val="26"/>
        </w:rPr>
        <w:t>grade</w:t>
      </w:r>
      <w:r>
        <w:rPr>
          <w:rFonts w:ascii="Verdana" w:eastAsia="Verdana" w:hAnsi="Verdana" w:cs="Verdana"/>
          <w:sz w:val="26"/>
          <w:szCs w:val="26"/>
        </w:rPr>
        <w:t xml:space="preserve"> </w:t>
      </w:r>
      <w:r>
        <w:rPr>
          <w:rFonts w:ascii="Verdana" w:hAnsi="Verdana" w:cs="Verdana"/>
          <w:sz w:val="26"/>
          <w:szCs w:val="26"/>
        </w:rPr>
        <w:t>of</w:t>
      </w:r>
      <w:r>
        <w:rPr>
          <w:rFonts w:ascii="Verdana" w:eastAsia="Verdana" w:hAnsi="Verdana" w:cs="Verdana"/>
          <w:sz w:val="26"/>
          <w:szCs w:val="26"/>
        </w:rPr>
        <w:t xml:space="preserve"> </w:t>
      </w:r>
      <w:r>
        <w:rPr>
          <w:rFonts w:ascii="Verdana" w:hAnsi="Verdana" w:cs="Verdana"/>
          <w:sz w:val="26"/>
          <w:szCs w:val="26"/>
        </w:rPr>
        <w:t>C</w:t>
      </w:r>
      <w:r>
        <w:rPr>
          <w:rFonts w:ascii="Verdana" w:eastAsia="Verdana" w:hAnsi="Verdana" w:cs="Verdana"/>
          <w:sz w:val="26"/>
          <w:szCs w:val="26"/>
        </w:rPr>
        <w:t xml:space="preserve"> </w:t>
      </w:r>
      <w:r>
        <w:rPr>
          <w:rFonts w:ascii="Verdana" w:hAnsi="Verdana" w:cs="Verdana"/>
          <w:sz w:val="26"/>
          <w:szCs w:val="26"/>
        </w:rPr>
        <w:t>or</w:t>
      </w:r>
      <w:r>
        <w:rPr>
          <w:rFonts w:ascii="Verdana" w:eastAsia="Verdana" w:hAnsi="Verdana" w:cs="Verdana"/>
          <w:sz w:val="26"/>
          <w:szCs w:val="26"/>
        </w:rPr>
        <w:t xml:space="preserve"> </w:t>
      </w:r>
      <w:r>
        <w:rPr>
          <w:rFonts w:ascii="Verdana" w:hAnsi="Verdana" w:cs="Verdana"/>
          <w:sz w:val="26"/>
          <w:szCs w:val="26"/>
        </w:rPr>
        <w:t>better</w:t>
      </w:r>
      <w:r>
        <w:rPr>
          <w:rFonts w:ascii="Verdana" w:eastAsia="Verdana" w:hAnsi="Verdana" w:cs="Verdana"/>
          <w:sz w:val="26"/>
          <w:szCs w:val="26"/>
        </w:rPr>
        <w:t xml:space="preserve"> </w:t>
      </w:r>
      <w:r>
        <w:rPr>
          <w:rFonts w:ascii="Verdana" w:hAnsi="Verdana" w:cs="Verdana"/>
          <w:sz w:val="26"/>
          <w:szCs w:val="26"/>
        </w:rPr>
        <w:t>indicates</w:t>
      </w:r>
      <w:r>
        <w:rPr>
          <w:rFonts w:ascii="Verdana" w:eastAsia="Verdana" w:hAnsi="Verdana" w:cs="Verdana"/>
          <w:sz w:val="26"/>
          <w:szCs w:val="26"/>
        </w:rPr>
        <w:t xml:space="preserve"> </w:t>
      </w:r>
      <w:r>
        <w:rPr>
          <w:rFonts w:ascii="Verdana" w:hAnsi="Verdana" w:cs="Verdana"/>
          <w:sz w:val="26"/>
          <w:szCs w:val="26"/>
        </w:rPr>
        <w:t>the</w:t>
      </w:r>
      <w:r>
        <w:rPr>
          <w:rFonts w:ascii="Verdana" w:eastAsia="Verdana" w:hAnsi="Verdana" w:cs="Verdana"/>
          <w:sz w:val="26"/>
          <w:szCs w:val="26"/>
        </w:rPr>
        <w:t xml:space="preserve"> </w:t>
      </w:r>
      <w:r>
        <w:rPr>
          <w:rFonts w:ascii="Verdana" w:hAnsi="Verdana" w:cs="Verdana"/>
          <w:sz w:val="26"/>
          <w:szCs w:val="26"/>
        </w:rPr>
        <w:t>student</w:t>
      </w:r>
      <w:r>
        <w:rPr>
          <w:rFonts w:ascii="Verdana" w:eastAsia="Verdana" w:hAnsi="Verdana" w:cs="Verdana"/>
          <w:sz w:val="26"/>
          <w:szCs w:val="26"/>
        </w:rPr>
        <w:t xml:space="preserve"> </w:t>
      </w:r>
      <w:r>
        <w:rPr>
          <w:rFonts w:ascii="Verdana" w:hAnsi="Verdana" w:cs="Verdana"/>
          <w:sz w:val="26"/>
          <w:szCs w:val="26"/>
        </w:rPr>
        <w:t>has</w:t>
      </w:r>
      <w:r>
        <w:rPr>
          <w:rFonts w:ascii="Verdana" w:eastAsia="Verdana" w:hAnsi="Verdana" w:cs="Verdana"/>
          <w:sz w:val="26"/>
          <w:szCs w:val="26"/>
        </w:rPr>
        <w:t xml:space="preserve"> </w:t>
      </w:r>
      <w:r>
        <w:rPr>
          <w:rFonts w:ascii="Verdana" w:hAnsi="Verdana" w:cs="Verdana"/>
          <w:sz w:val="26"/>
          <w:szCs w:val="26"/>
        </w:rPr>
        <w:t>the</w:t>
      </w:r>
      <w:r>
        <w:rPr>
          <w:rFonts w:ascii="Verdana" w:eastAsia="Verdana" w:hAnsi="Verdana" w:cs="Verdana"/>
          <w:sz w:val="26"/>
          <w:szCs w:val="26"/>
        </w:rPr>
        <w:t xml:space="preserve"> </w:t>
      </w:r>
      <w:r>
        <w:rPr>
          <w:rFonts w:ascii="Verdana" w:hAnsi="Verdana" w:cs="Verdana"/>
          <w:sz w:val="26"/>
          <w:szCs w:val="26"/>
        </w:rPr>
        <w:t>ability</w:t>
      </w:r>
      <w:r>
        <w:rPr>
          <w:rFonts w:ascii="Verdana" w:eastAsia="Verdana" w:hAnsi="Verdana" w:cs="Verdana"/>
          <w:sz w:val="26"/>
          <w:szCs w:val="26"/>
        </w:rPr>
        <w:t xml:space="preserve"> </w:t>
      </w:r>
      <w:r>
        <w:rPr>
          <w:rFonts w:ascii="Verdana" w:hAnsi="Verdana" w:cs="Verdana"/>
          <w:sz w:val="26"/>
          <w:szCs w:val="26"/>
        </w:rPr>
        <w:t>to</w:t>
      </w:r>
      <w:r>
        <w:rPr>
          <w:rFonts w:ascii="Verdana" w:eastAsia="Verdana" w:hAnsi="Verdana" w:cs="Verdana"/>
          <w:sz w:val="26"/>
          <w:szCs w:val="26"/>
        </w:rPr>
        <w:t xml:space="preserve"> </w:t>
      </w:r>
      <w:r>
        <w:rPr>
          <w:rFonts w:ascii="Verdana" w:hAnsi="Verdana" w:cs="Verdana"/>
          <w:sz w:val="26"/>
          <w:szCs w:val="26"/>
        </w:rPr>
        <w:t>successfully</w:t>
      </w:r>
      <w:r>
        <w:rPr>
          <w:rFonts w:ascii="Verdana" w:eastAsia="Verdana" w:hAnsi="Verdana" w:cs="Verdana"/>
          <w:sz w:val="26"/>
          <w:szCs w:val="26"/>
        </w:rPr>
        <w:t xml:space="preserve"> </w:t>
      </w:r>
      <w:r>
        <w:rPr>
          <w:rFonts w:ascii="Verdana" w:hAnsi="Verdana" w:cs="Verdana"/>
          <w:sz w:val="26"/>
          <w:szCs w:val="26"/>
        </w:rPr>
        <w:t>apply</w:t>
      </w:r>
      <w:r>
        <w:rPr>
          <w:rFonts w:ascii="Verdana" w:eastAsia="Verdana" w:hAnsi="Verdana" w:cs="Verdana"/>
          <w:sz w:val="26"/>
          <w:szCs w:val="26"/>
        </w:rPr>
        <w:t xml:space="preserve"> </w:t>
      </w:r>
      <w:r>
        <w:rPr>
          <w:rFonts w:ascii="Verdana" w:hAnsi="Verdana" w:cs="Verdana"/>
          <w:sz w:val="26"/>
          <w:szCs w:val="26"/>
        </w:rPr>
        <w:t>theory</w:t>
      </w:r>
      <w:r>
        <w:rPr>
          <w:rFonts w:ascii="Verdana" w:eastAsia="Verdana" w:hAnsi="Verdana" w:cs="Verdana"/>
          <w:sz w:val="26"/>
          <w:szCs w:val="26"/>
        </w:rPr>
        <w:t xml:space="preserve"> </w:t>
      </w:r>
      <w:r>
        <w:rPr>
          <w:rFonts w:ascii="Verdana" w:hAnsi="Verdana" w:cs="Verdana"/>
          <w:sz w:val="26"/>
          <w:szCs w:val="26"/>
        </w:rPr>
        <w:t>and</w:t>
      </w:r>
      <w:r>
        <w:rPr>
          <w:rFonts w:ascii="Verdana" w:eastAsia="Verdana" w:hAnsi="Verdana" w:cs="Verdana"/>
          <w:sz w:val="26"/>
          <w:szCs w:val="26"/>
        </w:rPr>
        <w:t xml:space="preserve"> </w:t>
      </w:r>
      <w:r>
        <w:rPr>
          <w:rFonts w:ascii="Verdana" w:hAnsi="Verdana" w:cs="Verdana"/>
          <w:sz w:val="26"/>
          <w:szCs w:val="26"/>
        </w:rPr>
        <w:t>techniques</w:t>
      </w:r>
      <w:r>
        <w:rPr>
          <w:rFonts w:ascii="Verdana" w:eastAsia="Verdana" w:hAnsi="Verdana" w:cs="Verdana"/>
          <w:sz w:val="26"/>
          <w:szCs w:val="26"/>
        </w:rPr>
        <w:t xml:space="preserve"> </w:t>
      </w:r>
      <w:r>
        <w:rPr>
          <w:rFonts w:ascii="Verdana" w:hAnsi="Verdana" w:cs="Verdana"/>
          <w:sz w:val="26"/>
          <w:szCs w:val="26"/>
        </w:rPr>
        <w:t>taught</w:t>
      </w:r>
      <w:r>
        <w:rPr>
          <w:rFonts w:ascii="Verdana" w:eastAsia="Verdana" w:hAnsi="Verdana" w:cs="Verdana"/>
          <w:sz w:val="26"/>
          <w:szCs w:val="26"/>
        </w:rPr>
        <w:t xml:space="preserve"> </w:t>
      </w:r>
      <w:r>
        <w:rPr>
          <w:rFonts w:ascii="Verdana" w:hAnsi="Verdana" w:cs="Verdana"/>
          <w:sz w:val="26"/>
          <w:szCs w:val="26"/>
        </w:rPr>
        <w:t>in</w:t>
      </w:r>
      <w:r>
        <w:rPr>
          <w:rFonts w:ascii="Verdana" w:eastAsia="Verdana" w:hAnsi="Verdana" w:cs="Verdana"/>
          <w:sz w:val="26"/>
          <w:szCs w:val="26"/>
        </w:rPr>
        <w:t xml:space="preserve"> </w:t>
      </w:r>
      <w:r>
        <w:rPr>
          <w:rFonts w:ascii="Verdana" w:hAnsi="Verdana" w:cs="Verdana"/>
          <w:sz w:val="26"/>
          <w:szCs w:val="26"/>
        </w:rPr>
        <w:t>this</w:t>
      </w:r>
      <w:r>
        <w:rPr>
          <w:rFonts w:ascii="Verdana" w:eastAsia="Verdana" w:hAnsi="Verdana" w:cs="Verdana"/>
          <w:sz w:val="26"/>
          <w:szCs w:val="26"/>
        </w:rPr>
        <w:t xml:space="preserve"> </w:t>
      </w:r>
      <w:r>
        <w:rPr>
          <w:rFonts w:ascii="Verdana" w:hAnsi="Verdana" w:cs="Verdana"/>
          <w:sz w:val="26"/>
          <w:szCs w:val="26"/>
        </w:rPr>
        <w:t>course</w:t>
      </w:r>
      <w:r>
        <w:rPr>
          <w:rFonts w:ascii="Verdana" w:eastAsia="Verdana" w:hAnsi="Verdana" w:cs="Verdana"/>
          <w:sz w:val="26"/>
          <w:szCs w:val="26"/>
        </w:rPr>
        <w:t xml:space="preserve"> </w:t>
      </w:r>
      <w:r>
        <w:rPr>
          <w:rFonts w:ascii="Verdana" w:hAnsi="Verdana" w:cs="Verdana"/>
          <w:sz w:val="26"/>
          <w:szCs w:val="26"/>
        </w:rPr>
        <w:t>in</w:t>
      </w:r>
      <w:r>
        <w:rPr>
          <w:rFonts w:ascii="Verdana" w:eastAsia="Verdana" w:hAnsi="Verdana" w:cs="Verdana"/>
          <w:sz w:val="26"/>
          <w:szCs w:val="26"/>
        </w:rPr>
        <w:t xml:space="preserve"> </w:t>
      </w:r>
      <w:r>
        <w:rPr>
          <w:rFonts w:ascii="Verdana" w:hAnsi="Verdana" w:cs="Verdana"/>
          <w:sz w:val="26"/>
          <w:szCs w:val="26"/>
        </w:rPr>
        <w:t>subsequent</w:t>
      </w:r>
      <w:r>
        <w:rPr>
          <w:rFonts w:ascii="Verdana" w:eastAsia="Verdana" w:hAnsi="Verdana" w:cs="Verdana"/>
          <w:sz w:val="26"/>
          <w:szCs w:val="26"/>
        </w:rPr>
        <w:t xml:space="preserve"> </w:t>
      </w:r>
      <w:r>
        <w:rPr>
          <w:rFonts w:ascii="Verdana" w:hAnsi="Verdana" w:cs="Verdana"/>
          <w:sz w:val="26"/>
          <w:szCs w:val="26"/>
        </w:rPr>
        <w:t>courses</w:t>
      </w:r>
      <w:r>
        <w:rPr>
          <w:rFonts w:ascii="Verdana" w:eastAsia="Verdana" w:hAnsi="Verdana" w:cs="Verdana"/>
          <w:sz w:val="26"/>
          <w:szCs w:val="26"/>
        </w:rPr>
        <w:t xml:space="preserve"> </w:t>
      </w:r>
      <w:r>
        <w:rPr>
          <w:rFonts w:ascii="Verdana" w:hAnsi="Verdana" w:cs="Verdana"/>
          <w:sz w:val="26"/>
          <w:szCs w:val="26"/>
        </w:rPr>
        <w:t>and</w:t>
      </w:r>
      <w:r>
        <w:rPr>
          <w:rFonts w:ascii="Verdana" w:eastAsia="Verdana" w:hAnsi="Verdana" w:cs="Verdana"/>
          <w:sz w:val="26"/>
          <w:szCs w:val="26"/>
        </w:rPr>
        <w:t xml:space="preserve"> </w:t>
      </w:r>
      <w:r>
        <w:rPr>
          <w:rFonts w:ascii="Verdana" w:hAnsi="Verdana" w:cs="Verdana"/>
          <w:sz w:val="26"/>
          <w:szCs w:val="26"/>
        </w:rPr>
        <w:t>in</w:t>
      </w:r>
      <w:r>
        <w:rPr>
          <w:rFonts w:ascii="Verdana" w:eastAsia="Verdana" w:hAnsi="Verdana" w:cs="Verdana"/>
          <w:sz w:val="26"/>
          <w:szCs w:val="26"/>
        </w:rPr>
        <w:t xml:space="preserve"> </w:t>
      </w:r>
      <w:r>
        <w:rPr>
          <w:rFonts w:ascii="Verdana" w:hAnsi="Verdana" w:cs="Verdana"/>
          <w:sz w:val="26"/>
          <w:szCs w:val="26"/>
        </w:rPr>
        <w:t>practice.</w:t>
      </w:r>
    </w:p>
    <w:p w:rsidR="00AD2632" w:rsidRDefault="00AD2632" w:rsidP="00AD2632">
      <w:pPr>
        <w:widowControl w:val="0"/>
        <w:autoSpaceDE w:val="0"/>
        <w:rPr>
          <w:rFonts w:ascii="Verdana" w:hAnsi="Verdana" w:cs="Verdana"/>
          <w:sz w:val="26"/>
          <w:szCs w:val="26"/>
        </w:rPr>
      </w:pPr>
    </w:p>
    <w:tbl>
      <w:tblPr>
        <w:tblW w:w="0" w:type="auto"/>
        <w:tblInd w:w="-20"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Look w:val="0000" w:firstRow="0" w:lastRow="0" w:firstColumn="0" w:lastColumn="0" w:noHBand="0" w:noVBand="0"/>
      </w:tblPr>
      <w:tblGrid>
        <w:gridCol w:w="2718"/>
        <w:gridCol w:w="1890"/>
        <w:gridCol w:w="3820"/>
      </w:tblGrid>
      <w:tr w:rsidR="00AD2632" w:rsidTr="00817935">
        <w:tc>
          <w:tcPr>
            <w:tcW w:w="2718" w:type="dxa"/>
            <w:shd w:val="clear" w:color="auto" w:fill="000000"/>
            <w:vAlign w:val="center"/>
          </w:tcPr>
          <w:p w:rsidR="00AD2632" w:rsidRDefault="00AD2632" w:rsidP="00817935">
            <w:pPr>
              <w:widowControl w:val="0"/>
              <w:autoSpaceDE w:val="0"/>
              <w:snapToGrid w:val="0"/>
              <w:jc w:val="center"/>
              <w:rPr>
                <w:rFonts w:ascii="Verdana" w:hAnsi="Verdana" w:cs="Verdana"/>
                <w:b/>
                <w:bCs/>
                <w:color w:val="FFFFFF"/>
                <w:sz w:val="22"/>
                <w:szCs w:val="22"/>
              </w:rPr>
            </w:pPr>
            <w:r>
              <w:rPr>
                <w:rFonts w:ascii="Verdana" w:hAnsi="Verdana" w:cs="Verdana"/>
                <w:b/>
                <w:bCs/>
                <w:color w:val="FFFFFF"/>
                <w:sz w:val="22"/>
                <w:szCs w:val="22"/>
              </w:rPr>
              <w:t>Course</w:t>
            </w:r>
            <w:r>
              <w:rPr>
                <w:rFonts w:ascii="Verdana" w:eastAsia="Verdana" w:hAnsi="Verdana" w:cs="Verdana"/>
                <w:b/>
                <w:bCs/>
                <w:color w:val="FFFFFF"/>
                <w:sz w:val="22"/>
                <w:szCs w:val="22"/>
              </w:rPr>
              <w:t xml:space="preserve"> </w:t>
            </w:r>
            <w:r>
              <w:rPr>
                <w:rFonts w:ascii="Verdana" w:hAnsi="Verdana" w:cs="Verdana"/>
                <w:b/>
                <w:bCs/>
                <w:color w:val="FFFFFF"/>
                <w:sz w:val="22"/>
                <w:szCs w:val="22"/>
              </w:rPr>
              <w:t>Items</w:t>
            </w:r>
          </w:p>
        </w:tc>
        <w:tc>
          <w:tcPr>
            <w:tcW w:w="1890" w:type="dxa"/>
            <w:shd w:val="clear" w:color="auto" w:fill="000000"/>
            <w:vAlign w:val="center"/>
          </w:tcPr>
          <w:p w:rsidR="00AD2632" w:rsidRDefault="00AD2632" w:rsidP="00817935">
            <w:pPr>
              <w:widowControl w:val="0"/>
              <w:autoSpaceDE w:val="0"/>
              <w:snapToGrid w:val="0"/>
              <w:jc w:val="center"/>
              <w:rPr>
                <w:rFonts w:ascii="Verdana" w:hAnsi="Verdana" w:cs="Verdana"/>
                <w:b/>
                <w:bCs/>
                <w:color w:val="FFFFFF"/>
                <w:sz w:val="22"/>
                <w:szCs w:val="22"/>
              </w:rPr>
            </w:pPr>
            <w:r>
              <w:rPr>
                <w:rFonts w:ascii="Verdana" w:hAnsi="Verdana" w:cs="Verdana"/>
                <w:b/>
                <w:bCs/>
                <w:color w:val="FFFFFF"/>
                <w:sz w:val="22"/>
                <w:szCs w:val="22"/>
              </w:rPr>
              <w:t>Point</w:t>
            </w:r>
            <w:r>
              <w:rPr>
                <w:rFonts w:ascii="Verdana" w:eastAsia="Verdana" w:hAnsi="Verdana" w:cs="Verdana"/>
                <w:b/>
                <w:bCs/>
                <w:color w:val="FFFFFF"/>
                <w:sz w:val="22"/>
                <w:szCs w:val="22"/>
              </w:rPr>
              <w:t xml:space="preserve"> </w:t>
            </w:r>
            <w:r>
              <w:rPr>
                <w:rFonts w:ascii="Verdana" w:hAnsi="Verdana" w:cs="Verdana"/>
                <w:b/>
                <w:bCs/>
                <w:color w:val="FFFFFF"/>
                <w:sz w:val="22"/>
                <w:szCs w:val="22"/>
              </w:rPr>
              <w:t>Value</w:t>
            </w:r>
          </w:p>
        </w:tc>
        <w:tc>
          <w:tcPr>
            <w:tcW w:w="3820" w:type="dxa"/>
            <w:shd w:val="clear" w:color="auto" w:fill="000000"/>
            <w:vAlign w:val="center"/>
          </w:tcPr>
          <w:p w:rsidR="00AD2632" w:rsidRDefault="00AD2632" w:rsidP="00817935">
            <w:pPr>
              <w:widowControl w:val="0"/>
              <w:autoSpaceDE w:val="0"/>
              <w:snapToGrid w:val="0"/>
              <w:jc w:val="center"/>
              <w:rPr>
                <w:rFonts w:ascii="Verdana" w:hAnsi="Verdana" w:cs="Verdana"/>
                <w:b/>
                <w:bCs/>
                <w:color w:val="FFFFFF"/>
                <w:sz w:val="22"/>
                <w:szCs w:val="22"/>
              </w:rPr>
            </w:pPr>
            <w:r>
              <w:rPr>
                <w:rFonts w:ascii="Verdana" w:hAnsi="Verdana" w:cs="Verdana"/>
                <w:b/>
                <w:bCs/>
                <w:color w:val="FFFFFF"/>
                <w:sz w:val="22"/>
                <w:szCs w:val="22"/>
              </w:rPr>
              <w:t>Due</w:t>
            </w:r>
            <w:r>
              <w:rPr>
                <w:rFonts w:ascii="Verdana" w:eastAsia="Verdana" w:hAnsi="Verdana" w:cs="Verdana"/>
                <w:b/>
                <w:bCs/>
                <w:color w:val="FFFFFF"/>
                <w:sz w:val="22"/>
                <w:szCs w:val="22"/>
              </w:rPr>
              <w:t xml:space="preserve"> </w:t>
            </w:r>
            <w:r>
              <w:rPr>
                <w:rFonts w:ascii="Verdana" w:hAnsi="Verdana" w:cs="Verdana"/>
                <w:b/>
                <w:bCs/>
                <w:color w:val="FFFFFF"/>
                <w:sz w:val="22"/>
                <w:szCs w:val="22"/>
              </w:rPr>
              <w:t>Dates</w:t>
            </w:r>
          </w:p>
        </w:tc>
      </w:tr>
      <w:tr w:rsidR="00AD2632" w:rsidTr="00817935">
        <w:tc>
          <w:tcPr>
            <w:tcW w:w="2718" w:type="dxa"/>
            <w:shd w:val="clear" w:color="auto" w:fill="auto"/>
            <w:vAlign w:val="center"/>
          </w:tcPr>
          <w:p w:rsidR="00AD2632" w:rsidRDefault="000B3EBF" w:rsidP="00817935">
            <w:pPr>
              <w:widowControl w:val="0"/>
              <w:autoSpaceDE w:val="0"/>
              <w:snapToGrid w:val="0"/>
              <w:rPr>
                <w:rFonts w:ascii="Verdana" w:hAnsi="Verdana" w:cs="Verdana"/>
                <w:sz w:val="22"/>
                <w:szCs w:val="22"/>
              </w:rPr>
            </w:pPr>
            <w:r>
              <w:rPr>
                <w:rFonts w:ascii="Verdana" w:hAnsi="Verdana" w:cs="Verdana"/>
                <w:sz w:val="22"/>
                <w:szCs w:val="22"/>
              </w:rPr>
              <w:t xml:space="preserve">Essay </w:t>
            </w:r>
            <w:r w:rsidR="00AD2632">
              <w:rPr>
                <w:rFonts w:ascii="Verdana" w:hAnsi="Verdana" w:cs="Verdana"/>
                <w:sz w:val="22"/>
                <w:szCs w:val="22"/>
              </w:rPr>
              <w:t>Assignments</w:t>
            </w:r>
            <w:r>
              <w:rPr>
                <w:rFonts w:ascii="Verdana" w:hAnsi="Verdana" w:cs="Verdana"/>
                <w:sz w:val="22"/>
                <w:szCs w:val="22"/>
              </w:rPr>
              <w:t xml:space="preserve"> (3</w:t>
            </w:r>
            <w:r w:rsidR="00760B40">
              <w:rPr>
                <w:rFonts w:ascii="Verdana" w:hAnsi="Verdana" w:cs="Verdana"/>
                <w:sz w:val="22"/>
                <w:szCs w:val="22"/>
              </w:rPr>
              <w:t>)</w:t>
            </w:r>
          </w:p>
        </w:tc>
        <w:tc>
          <w:tcPr>
            <w:tcW w:w="1890" w:type="dxa"/>
            <w:shd w:val="clear" w:color="auto" w:fill="auto"/>
            <w:vAlign w:val="center"/>
          </w:tcPr>
          <w:p w:rsidR="00AD2632" w:rsidRDefault="000B3EBF" w:rsidP="00817935">
            <w:pPr>
              <w:widowControl w:val="0"/>
              <w:autoSpaceDE w:val="0"/>
              <w:snapToGrid w:val="0"/>
              <w:jc w:val="center"/>
              <w:rPr>
                <w:rFonts w:ascii="Verdana" w:hAnsi="Verdana" w:cs="Verdana"/>
                <w:sz w:val="22"/>
                <w:szCs w:val="22"/>
              </w:rPr>
            </w:pPr>
            <w:r>
              <w:rPr>
                <w:rFonts w:ascii="Verdana" w:hAnsi="Verdana" w:cs="Verdana"/>
                <w:sz w:val="22"/>
                <w:szCs w:val="22"/>
              </w:rPr>
              <w:t>6</w:t>
            </w:r>
            <w:r w:rsidR="00971E6E">
              <w:rPr>
                <w:rFonts w:ascii="Verdana" w:hAnsi="Verdana" w:cs="Verdana"/>
                <w:sz w:val="22"/>
                <w:szCs w:val="22"/>
              </w:rPr>
              <w:t>0</w:t>
            </w:r>
            <w:r w:rsidR="00AD2632">
              <w:rPr>
                <w:rFonts w:ascii="Verdana" w:hAnsi="Verdana" w:cs="Verdana"/>
                <w:sz w:val="22"/>
                <w:szCs w:val="22"/>
              </w:rPr>
              <w:t>%</w:t>
            </w:r>
          </w:p>
        </w:tc>
        <w:tc>
          <w:tcPr>
            <w:tcW w:w="3820" w:type="dxa"/>
            <w:vMerge w:val="restart"/>
            <w:shd w:val="clear" w:color="auto" w:fill="auto"/>
            <w:vAlign w:val="center"/>
          </w:tcPr>
          <w:p w:rsidR="00AD2632" w:rsidRDefault="00AD2632" w:rsidP="00817935">
            <w:pPr>
              <w:widowControl w:val="0"/>
              <w:autoSpaceDE w:val="0"/>
              <w:snapToGrid w:val="0"/>
              <w:rPr>
                <w:rFonts w:ascii="Verdana" w:hAnsi="Verdana" w:cs="Verdana"/>
                <w:sz w:val="22"/>
                <w:szCs w:val="22"/>
              </w:rPr>
            </w:pPr>
            <w:r>
              <w:rPr>
                <w:rFonts w:ascii="Verdana" w:hAnsi="Verdana" w:cs="Verdana"/>
                <w:sz w:val="22"/>
                <w:szCs w:val="22"/>
              </w:rPr>
              <w:t>See</w:t>
            </w:r>
            <w:r>
              <w:rPr>
                <w:rFonts w:ascii="Verdana" w:eastAsia="Verdana" w:hAnsi="Verdana" w:cs="Verdana"/>
                <w:sz w:val="22"/>
                <w:szCs w:val="22"/>
              </w:rPr>
              <w:t xml:space="preserve"> </w:t>
            </w:r>
            <w:r>
              <w:rPr>
                <w:rFonts w:ascii="Verdana" w:hAnsi="Verdana" w:cs="Verdana"/>
                <w:sz w:val="22"/>
                <w:szCs w:val="22"/>
              </w:rPr>
              <w:t>Learning</w:t>
            </w:r>
            <w:r>
              <w:rPr>
                <w:rFonts w:ascii="Verdana" w:eastAsia="Verdana" w:hAnsi="Verdana" w:cs="Verdana"/>
                <w:sz w:val="22"/>
                <w:szCs w:val="22"/>
              </w:rPr>
              <w:t xml:space="preserve"> </w:t>
            </w:r>
            <w:r>
              <w:rPr>
                <w:rFonts w:ascii="Verdana" w:hAnsi="Verdana" w:cs="Verdana"/>
                <w:sz w:val="22"/>
                <w:szCs w:val="22"/>
              </w:rPr>
              <w:t>Modules</w:t>
            </w:r>
            <w:r>
              <w:rPr>
                <w:rFonts w:ascii="Verdana" w:eastAsia="Verdana" w:hAnsi="Verdana" w:cs="Verdana"/>
                <w:sz w:val="22"/>
                <w:szCs w:val="22"/>
              </w:rPr>
              <w:t xml:space="preserve"> </w:t>
            </w:r>
            <w:r>
              <w:rPr>
                <w:rFonts w:ascii="Verdana" w:hAnsi="Verdana" w:cs="Verdana"/>
                <w:sz w:val="22"/>
                <w:szCs w:val="22"/>
              </w:rPr>
              <w:t>section</w:t>
            </w:r>
            <w:r>
              <w:rPr>
                <w:rFonts w:ascii="Verdana" w:eastAsia="Verdana" w:hAnsi="Verdana" w:cs="Verdana"/>
                <w:sz w:val="22"/>
                <w:szCs w:val="22"/>
              </w:rPr>
              <w:t xml:space="preserve"> </w:t>
            </w:r>
            <w:r>
              <w:rPr>
                <w:rFonts w:ascii="Verdana" w:hAnsi="Verdana" w:cs="Verdana"/>
                <w:sz w:val="22"/>
                <w:szCs w:val="22"/>
              </w:rPr>
              <w:t>in</w:t>
            </w:r>
            <w:r>
              <w:rPr>
                <w:rFonts w:ascii="Verdana" w:eastAsia="Verdana" w:hAnsi="Verdana" w:cs="Verdana"/>
                <w:sz w:val="22"/>
                <w:szCs w:val="22"/>
              </w:rPr>
              <w:t xml:space="preserve"> </w:t>
            </w:r>
            <w:r>
              <w:rPr>
                <w:rFonts w:ascii="Verdana" w:hAnsi="Verdana" w:cs="Verdana"/>
                <w:sz w:val="22"/>
                <w:szCs w:val="22"/>
              </w:rPr>
              <w:t>Blackboard</w:t>
            </w:r>
            <w:r>
              <w:rPr>
                <w:rFonts w:ascii="Verdana" w:eastAsia="Verdana" w:hAnsi="Verdana" w:cs="Verdana"/>
                <w:sz w:val="22"/>
                <w:szCs w:val="22"/>
              </w:rPr>
              <w:t xml:space="preserve"> </w:t>
            </w:r>
            <w:r>
              <w:rPr>
                <w:rFonts w:ascii="Verdana" w:hAnsi="Verdana" w:cs="Verdana"/>
                <w:sz w:val="22"/>
                <w:szCs w:val="22"/>
              </w:rPr>
              <w:t>Learn</w:t>
            </w:r>
            <w:r>
              <w:rPr>
                <w:rFonts w:ascii="Verdana" w:eastAsia="Verdana" w:hAnsi="Verdana" w:cs="Verdana"/>
                <w:sz w:val="22"/>
                <w:szCs w:val="22"/>
              </w:rPr>
              <w:t xml:space="preserve"> </w:t>
            </w:r>
            <w:r>
              <w:rPr>
                <w:rFonts w:ascii="Verdana" w:hAnsi="Verdana" w:cs="Verdana"/>
                <w:sz w:val="22"/>
                <w:szCs w:val="22"/>
              </w:rPr>
              <w:t>9.1</w:t>
            </w:r>
            <w:r>
              <w:rPr>
                <w:rFonts w:ascii="Verdana" w:eastAsia="Verdana" w:hAnsi="Verdana" w:cs="Verdana"/>
                <w:sz w:val="22"/>
                <w:szCs w:val="22"/>
              </w:rPr>
              <w:t xml:space="preserve"> </w:t>
            </w:r>
            <w:r>
              <w:rPr>
                <w:rFonts w:ascii="Verdana" w:hAnsi="Verdana" w:cs="Verdana"/>
                <w:sz w:val="22"/>
                <w:szCs w:val="22"/>
              </w:rPr>
              <w:t>for</w:t>
            </w:r>
            <w:r>
              <w:rPr>
                <w:rFonts w:ascii="Verdana" w:eastAsia="Verdana" w:hAnsi="Verdana" w:cs="Verdana"/>
                <w:sz w:val="22"/>
                <w:szCs w:val="22"/>
              </w:rPr>
              <w:t xml:space="preserve"> </w:t>
            </w:r>
            <w:r>
              <w:rPr>
                <w:rFonts w:ascii="Verdana" w:hAnsi="Verdana" w:cs="Verdana"/>
                <w:sz w:val="22"/>
                <w:szCs w:val="22"/>
              </w:rPr>
              <w:t>details</w:t>
            </w:r>
          </w:p>
          <w:p w:rsidR="00AD2632" w:rsidRDefault="00AD2632" w:rsidP="00817935">
            <w:pPr>
              <w:widowControl w:val="0"/>
              <w:autoSpaceDE w:val="0"/>
              <w:jc w:val="center"/>
              <w:rPr>
                <w:rFonts w:ascii="Verdana" w:hAnsi="Verdana" w:cs="Verdana"/>
                <w:sz w:val="22"/>
                <w:szCs w:val="22"/>
              </w:rPr>
            </w:pPr>
          </w:p>
          <w:p w:rsidR="00AD2632" w:rsidRDefault="00AD2632" w:rsidP="00817935">
            <w:pPr>
              <w:widowControl w:val="0"/>
              <w:autoSpaceDE w:val="0"/>
              <w:jc w:val="center"/>
              <w:rPr>
                <w:rFonts w:ascii="Calibri" w:hAnsi="Calibri" w:cs="Calibri"/>
                <w:sz w:val="30"/>
                <w:szCs w:val="30"/>
              </w:rPr>
            </w:pPr>
          </w:p>
        </w:tc>
      </w:tr>
      <w:tr w:rsidR="000B3EBF" w:rsidTr="00817935">
        <w:tc>
          <w:tcPr>
            <w:tcW w:w="2718" w:type="dxa"/>
            <w:shd w:val="clear" w:color="auto" w:fill="auto"/>
            <w:vAlign w:val="center"/>
          </w:tcPr>
          <w:p w:rsidR="000B3EBF" w:rsidRDefault="000B3EBF" w:rsidP="00817935">
            <w:pPr>
              <w:widowControl w:val="0"/>
              <w:autoSpaceDE w:val="0"/>
              <w:snapToGrid w:val="0"/>
              <w:rPr>
                <w:rFonts w:ascii="Verdana" w:hAnsi="Verdana" w:cs="Verdana"/>
                <w:sz w:val="22"/>
                <w:szCs w:val="22"/>
              </w:rPr>
            </w:pPr>
            <w:r>
              <w:rPr>
                <w:rFonts w:ascii="Verdana" w:hAnsi="Verdana" w:cs="Verdana"/>
                <w:sz w:val="22"/>
                <w:szCs w:val="22"/>
              </w:rPr>
              <w:t>Group Project</w:t>
            </w:r>
          </w:p>
        </w:tc>
        <w:tc>
          <w:tcPr>
            <w:tcW w:w="1890" w:type="dxa"/>
            <w:shd w:val="clear" w:color="auto" w:fill="auto"/>
            <w:vAlign w:val="center"/>
          </w:tcPr>
          <w:p w:rsidR="000B3EBF" w:rsidRDefault="000B3EBF" w:rsidP="00817935">
            <w:pPr>
              <w:widowControl w:val="0"/>
              <w:autoSpaceDE w:val="0"/>
              <w:snapToGrid w:val="0"/>
              <w:jc w:val="center"/>
              <w:rPr>
                <w:rFonts w:ascii="Verdana" w:hAnsi="Verdana" w:cs="Verdana"/>
                <w:sz w:val="22"/>
                <w:szCs w:val="22"/>
              </w:rPr>
            </w:pPr>
            <w:r>
              <w:rPr>
                <w:rFonts w:ascii="Verdana" w:hAnsi="Verdana" w:cs="Verdana"/>
                <w:sz w:val="22"/>
                <w:szCs w:val="22"/>
              </w:rPr>
              <w:t>25%</w:t>
            </w:r>
          </w:p>
        </w:tc>
        <w:tc>
          <w:tcPr>
            <w:tcW w:w="3820" w:type="dxa"/>
            <w:vMerge/>
            <w:shd w:val="clear" w:color="auto" w:fill="auto"/>
            <w:vAlign w:val="center"/>
          </w:tcPr>
          <w:p w:rsidR="000B3EBF" w:rsidRDefault="000B3EBF" w:rsidP="00817935">
            <w:pPr>
              <w:widowControl w:val="0"/>
              <w:autoSpaceDE w:val="0"/>
              <w:snapToGrid w:val="0"/>
              <w:jc w:val="center"/>
              <w:rPr>
                <w:rFonts w:ascii="Calibri" w:hAnsi="Calibri" w:cs="Calibri"/>
                <w:sz w:val="30"/>
                <w:szCs w:val="30"/>
              </w:rPr>
            </w:pPr>
          </w:p>
        </w:tc>
      </w:tr>
      <w:tr w:rsidR="000B3EBF" w:rsidTr="00817935">
        <w:tc>
          <w:tcPr>
            <w:tcW w:w="2718" w:type="dxa"/>
            <w:shd w:val="clear" w:color="auto" w:fill="auto"/>
            <w:vAlign w:val="center"/>
          </w:tcPr>
          <w:p w:rsidR="000B3EBF" w:rsidRDefault="000B3EBF" w:rsidP="00817935">
            <w:pPr>
              <w:widowControl w:val="0"/>
              <w:autoSpaceDE w:val="0"/>
              <w:snapToGrid w:val="0"/>
              <w:rPr>
                <w:rFonts w:ascii="Verdana" w:hAnsi="Verdana" w:cs="Verdana"/>
                <w:sz w:val="22"/>
                <w:szCs w:val="22"/>
              </w:rPr>
            </w:pPr>
            <w:r>
              <w:rPr>
                <w:rFonts w:ascii="Verdana" w:hAnsi="Verdana" w:cs="Verdana"/>
                <w:sz w:val="22"/>
                <w:szCs w:val="22"/>
              </w:rPr>
              <w:t>Presentation</w:t>
            </w:r>
          </w:p>
        </w:tc>
        <w:tc>
          <w:tcPr>
            <w:tcW w:w="1890" w:type="dxa"/>
            <w:shd w:val="clear" w:color="auto" w:fill="auto"/>
            <w:vAlign w:val="center"/>
          </w:tcPr>
          <w:p w:rsidR="000B3EBF" w:rsidRDefault="008A22EB" w:rsidP="00817935">
            <w:pPr>
              <w:widowControl w:val="0"/>
              <w:autoSpaceDE w:val="0"/>
              <w:snapToGrid w:val="0"/>
              <w:jc w:val="center"/>
              <w:rPr>
                <w:rFonts w:ascii="Verdana" w:hAnsi="Verdana" w:cs="Verdana"/>
                <w:sz w:val="22"/>
                <w:szCs w:val="22"/>
              </w:rPr>
            </w:pPr>
            <w:r>
              <w:rPr>
                <w:rFonts w:ascii="Verdana" w:hAnsi="Verdana" w:cs="Verdana"/>
                <w:sz w:val="22"/>
                <w:szCs w:val="22"/>
              </w:rPr>
              <w:t>5%</w:t>
            </w:r>
          </w:p>
        </w:tc>
        <w:tc>
          <w:tcPr>
            <w:tcW w:w="3820" w:type="dxa"/>
            <w:vMerge/>
            <w:shd w:val="clear" w:color="auto" w:fill="auto"/>
            <w:vAlign w:val="center"/>
          </w:tcPr>
          <w:p w:rsidR="000B3EBF" w:rsidRDefault="000B3EBF" w:rsidP="00817935">
            <w:pPr>
              <w:widowControl w:val="0"/>
              <w:autoSpaceDE w:val="0"/>
              <w:snapToGrid w:val="0"/>
              <w:jc w:val="center"/>
              <w:rPr>
                <w:rFonts w:ascii="Calibri" w:hAnsi="Calibri" w:cs="Calibri"/>
                <w:sz w:val="30"/>
                <w:szCs w:val="30"/>
              </w:rPr>
            </w:pPr>
          </w:p>
        </w:tc>
      </w:tr>
      <w:tr w:rsidR="0000549E" w:rsidTr="00817935">
        <w:tc>
          <w:tcPr>
            <w:tcW w:w="2718" w:type="dxa"/>
            <w:shd w:val="clear" w:color="auto" w:fill="auto"/>
            <w:vAlign w:val="center"/>
          </w:tcPr>
          <w:p w:rsidR="0000549E" w:rsidRDefault="000B3EBF" w:rsidP="00817935">
            <w:pPr>
              <w:widowControl w:val="0"/>
              <w:autoSpaceDE w:val="0"/>
              <w:snapToGrid w:val="0"/>
              <w:rPr>
                <w:rFonts w:ascii="Verdana" w:hAnsi="Verdana" w:cs="Verdana"/>
                <w:sz w:val="22"/>
                <w:szCs w:val="22"/>
              </w:rPr>
            </w:pPr>
            <w:r>
              <w:rPr>
                <w:rFonts w:ascii="Verdana" w:hAnsi="Verdana" w:cs="Verdana"/>
                <w:sz w:val="22"/>
                <w:szCs w:val="22"/>
              </w:rPr>
              <w:t>SQL Exam</w:t>
            </w:r>
          </w:p>
        </w:tc>
        <w:tc>
          <w:tcPr>
            <w:tcW w:w="1890" w:type="dxa"/>
            <w:shd w:val="clear" w:color="auto" w:fill="auto"/>
            <w:vAlign w:val="center"/>
          </w:tcPr>
          <w:p w:rsidR="0000549E" w:rsidRDefault="00971E6E" w:rsidP="00817935">
            <w:pPr>
              <w:widowControl w:val="0"/>
              <w:autoSpaceDE w:val="0"/>
              <w:snapToGrid w:val="0"/>
              <w:jc w:val="center"/>
              <w:rPr>
                <w:rFonts w:ascii="Verdana" w:hAnsi="Verdana" w:cs="Verdana"/>
                <w:sz w:val="22"/>
                <w:szCs w:val="22"/>
              </w:rPr>
            </w:pPr>
            <w:r>
              <w:rPr>
                <w:rFonts w:ascii="Verdana" w:hAnsi="Verdana" w:cs="Verdana"/>
                <w:sz w:val="22"/>
                <w:szCs w:val="22"/>
              </w:rPr>
              <w:t>10</w:t>
            </w:r>
            <w:r w:rsidR="0000549E">
              <w:rPr>
                <w:rFonts w:ascii="Verdana" w:hAnsi="Verdana" w:cs="Verdana"/>
                <w:sz w:val="22"/>
                <w:szCs w:val="22"/>
              </w:rPr>
              <w:t>%</w:t>
            </w:r>
          </w:p>
        </w:tc>
        <w:tc>
          <w:tcPr>
            <w:tcW w:w="3820" w:type="dxa"/>
            <w:vMerge/>
            <w:shd w:val="clear" w:color="auto" w:fill="auto"/>
            <w:vAlign w:val="center"/>
          </w:tcPr>
          <w:p w:rsidR="0000549E" w:rsidRDefault="0000549E" w:rsidP="00817935">
            <w:pPr>
              <w:widowControl w:val="0"/>
              <w:autoSpaceDE w:val="0"/>
              <w:snapToGrid w:val="0"/>
              <w:jc w:val="center"/>
              <w:rPr>
                <w:rFonts w:ascii="Calibri" w:hAnsi="Calibri" w:cs="Calibri"/>
                <w:sz w:val="30"/>
                <w:szCs w:val="30"/>
              </w:rPr>
            </w:pPr>
          </w:p>
        </w:tc>
      </w:tr>
      <w:tr w:rsidR="004A020E" w:rsidTr="00817935">
        <w:tc>
          <w:tcPr>
            <w:tcW w:w="2718" w:type="dxa"/>
            <w:shd w:val="clear" w:color="auto" w:fill="auto"/>
            <w:vAlign w:val="center"/>
          </w:tcPr>
          <w:p w:rsidR="004A020E" w:rsidRDefault="004A020E" w:rsidP="00817935">
            <w:pPr>
              <w:widowControl w:val="0"/>
              <w:autoSpaceDE w:val="0"/>
              <w:snapToGrid w:val="0"/>
              <w:rPr>
                <w:rFonts w:ascii="Verdana" w:hAnsi="Verdana" w:cs="Verdana"/>
                <w:sz w:val="22"/>
                <w:szCs w:val="22"/>
              </w:rPr>
            </w:pPr>
            <w:r w:rsidRPr="00441624">
              <w:rPr>
                <w:rFonts w:ascii="Verdana" w:hAnsi="Verdana" w:cs="Verdana"/>
                <w:color w:val="FF0000"/>
                <w:sz w:val="22"/>
                <w:szCs w:val="22"/>
              </w:rPr>
              <w:t>Extra Credit</w:t>
            </w:r>
          </w:p>
        </w:tc>
        <w:tc>
          <w:tcPr>
            <w:tcW w:w="1890" w:type="dxa"/>
            <w:shd w:val="clear" w:color="auto" w:fill="auto"/>
            <w:vAlign w:val="center"/>
          </w:tcPr>
          <w:p w:rsidR="004A020E" w:rsidRDefault="004A020E" w:rsidP="00817935">
            <w:pPr>
              <w:widowControl w:val="0"/>
              <w:autoSpaceDE w:val="0"/>
              <w:snapToGrid w:val="0"/>
              <w:jc w:val="center"/>
              <w:rPr>
                <w:rFonts w:ascii="Verdana" w:hAnsi="Verdana" w:cs="Verdana"/>
                <w:sz w:val="22"/>
                <w:szCs w:val="22"/>
              </w:rPr>
            </w:pPr>
            <w:r w:rsidRPr="00441624">
              <w:rPr>
                <w:rFonts w:ascii="Verdana" w:hAnsi="Verdana" w:cs="Verdana"/>
                <w:color w:val="FF0000"/>
                <w:sz w:val="22"/>
                <w:szCs w:val="22"/>
              </w:rPr>
              <w:t>3%</w:t>
            </w:r>
            <w:r>
              <w:rPr>
                <w:rFonts w:ascii="Verdana" w:hAnsi="Verdana" w:cs="Verdana"/>
                <w:color w:val="FF0000"/>
                <w:sz w:val="22"/>
                <w:szCs w:val="22"/>
              </w:rPr>
              <w:t xml:space="preserve"> (max)</w:t>
            </w:r>
          </w:p>
        </w:tc>
        <w:tc>
          <w:tcPr>
            <w:tcW w:w="3820" w:type="dxa"/>
            <w:shd w:val="clear" w:color="auto" w:fill="auto"/>
            <w:vAlign w:val="center"/>
          </w:tcPr>
          <w:p w:rsidR="004A020E" w:rsidRPr="00441624" w:rsidRDefault="004A020E" w:rsidP="00817935">
            <w:pPr>
              <w:widowControl w:val="0"/>
              <w:autoSpaceDE w:val="0"/>
              <w:snapToGrid w:val="0"/>
              <w:rPr>
                <w:rFonts w:ascii="Calibri" w:hAnsi="Calibri" w:cs="Calibri"/>
                <w:color w:val="FF0000"/>
                <w:sz w:val="20"/>
                <w:szCs w:val="20"/>
              </w:rPr>
            </w:pPr>
            <w:r w:rsidRPr="00441624">
              <w:rPr>
                <w:rFonts w:ascii="Calibri" w:hAnsi="Calibri" w:cs="Calibri"/>
                <w:color w:val="FF0000"/>
                <w:sz w:val="20"/>
                <w:szCs w:val="20"/>
              </w:rPr>
              <w:t>Special Event Attendance</w:t>
            </w:r>
            <w:r>
              <w:rPr>
                <w:rFonts w:ascii="Calibri" w:hAnsi="Calibri" w:cs="Calibri"/>
                <w:color w:val="FF0000"/>
                <w:sz w:val="20"/>
                <w:szCs w:val="20"/>
              </w:rPr>
              <w:t xml:space="preserve"> (1% per event)</w:t>
            </w:r>
            <w:r w:rsidRPr="00441624">
              <w:rPr>
                <w:rFonts w:ascii="Calibri" w:hAnsi="Calibri" w:cs="Calibri"/>
                <w:color w:val="FF0000"/>
                <w:sz w:val="20"/>
                <w:szCs w:val="20"/>
              </w:rPr>
              <w:t xml:space="preserve"> – Credit may be granted at the discretion of your professor.</w:t>
            </w:r>
            <w:r>
              <w:rPr>
                <w:rFonts w:ascii="Calibri" w:hAnsi="Calibri" w:cs="Calibri"/>
                <w:color w:val="FF0000"/>
                <w:sz w:val="20"/>
                <w:szCs w:val="20"/>
              </w:rPr>
              <w:t xml:space="preserve"> Alternatively, this 3% can be obtained if the Special Event Speaker was arranged by the student.</w:t>
            </w:r>
          </w:p>
        </w:tc>
      </w:tr>
    </w:tbl>
    <w:p w:rsidR="00AD2632" w:rsidRDefault="00AD2632" w:rsidP="00A17608">
      <w:pPr>
        <w:widowControl w:val="0"/>
        <w:autoSpaceDE w:val="0"/>
        <w:rPr>
          <w:rFonts w:ascii="Verdana" w:hAnsi="Verdana" w:cs="Verdana"/>
          <w:sz w:val="26"/>
          <w:szCs w:val="26"/>
        </w:rPr>
      </w:pPr>
      <w:r>
        <w:rPr>
          <w:rFonts w:ascii="Verdana" w:hAnsi="Verdana" w:cs="Verdana"/>
          <w:i/>
          <w:iCs/>
          <w:sz w:val="26"/>
          <w:szCs w:val="26"/>
        </w:rPr>
        <w:t>Note:</w:t>
      </w:r>
      <w:r>
        <w:rPr>
          <w:rFonts w:ascii="Verdana" w:eastAsia="Verdana" w:hAnsi="Verdana" w:cs="Verdana"/>
          <w:i/>
          <w:iCs/>
          <w:sz w:val="26"/>
          <w:szCs w:val="26"/>
        </w:rPr>
        <w:t xml:space="preserve"> </w:t>
      </w:r>
      <w:r>
        <w:rPr>
          <w:rFonts w:ascii="Verdana" w:hAnsi="Verdana" w:cs="Verdana"/>
          <w:sz w:val="26"/>
          <w:szCs w:val="26"/>
        </w:rPr>
        <w:t>Dates</w:t>
      </w:r>
      <w:r>
        <w:rPr>
          <w:rFonts w:ascii="Verdana" w:eastAsia="Verdana" w:hAnsi="Verdana" w:cs="Verdana"/>
          <w:sz w:val="26"/>
          <w:szCs w:val="26"/>
        </w:rPr>
        <w:t xml:space="preserve"> </w:t>
      </w:r>
      <w:r>
        <w:rPr>
          <w:rFonts w:ascii="Verdana" w:hAnsi="Verdana" w:cs="Verdana"/>
          <w:sz w:val="26"/>
          <w:szCs w:val="26"/>
        </w:rPr>
        <w:t>and</w:t>
      </w:r>
      <w:r>
        <w:rPr>
          <w:rFonts w:ascii="Verdana" w:eastAsia="Verdana" w:hAnsi="Verdana" w:cs="Verdana"/>
          <w:sz w:val="26"/>
          <w:szCs w:val="26"/>
        </w:rPr>
        <w:t xml:space="preserve"> </w:t>
      </w:r>
      <w:r>
        <w:rPr>
          <w:rFonts w:ascii="Verdana" w:hAnsi="Verdana" w:cs="Verdana"/>
          <w:sz w:val="26"/>
          <w:szCs w:val="26"/>
        </w:rPr>
        <w:t>weights</w:t>
      </w:r>
      <w:r>
        <w:rPr>
          <w:rFonts w:ascii="Verdana" w:eastAsia="Verdana" w:hAnsi="Verdana" w:cs="Verdana"/>
          <w:sz w:val="26"/>
          <w:szCs w:val="26"/>
        </w:rPr>
        <w:t xml:space="preserve"> </w:t>
      </w:r>
      <w:r>
        <w:rPr>
          <w:rFonts w:ascii="Verdana" w:hAnsi="Verdana" w:cs="Verdana"/>
          <w:sz w:val="26"/>
          <w:szCs w:val="26"/>
        </w:rPr>
        <w:t>of</w:t>
      </w:r>
      <w:r>
        <w:rPr>
          <w:rFonts w:ascii="Verdana" w:eastAsia="Verdana" w:hAnsi="Verdana" w:cs="Verdana"/>
          <w:sz w:val="26"/>
          <w:szCs w:val="26"/>
        </w:rPr>
        <w:t xml:space="preserve"> </w:t>
      </w:r>
      <w:r>
        <w:rPr>
          <w:rFonts w:ascii="Verdana" w:hAnsi="Verdana" w:cs="Verdana"/>
          <w:sz w:val="26"/>
          <w:szCs w:val="26"/>
        </w:rPr>
        <w:t>deliverables</w:t>
      </w:r>
      <w:r>
        <w:rPr>
          <w:rFonts w:ascii="Verdana" w:eastAsia="Verdana" w:hAnsi="Verdana" w:cs="Verdana"/>
          <w:sz w:val="26"/>
          <w:szCs w:val="26"/>
        </w:rPr>
        <w:t xml:space="preserve"> </w:t>
      </w:r>
      <w:r>
        <w:rPr>
          <w:rFonts w:ascii="Verdana" w:hAnsi="Verdana" w:cs="Verdana"/>
          <w:sz w:val="26"/>
          <w:szCs w:val="26"/>
        </w:rPr>
        <w:t>are</w:t>
      </w:r>
      <w:r>
        <w:rPr>
          <w:rFonts w:ascii="Verdana" w:eastAsia="Verdana" w:hAnsi="Verdana" w:cs="Verdana"/>
          <w:sz w:val="26"/>
          <w:szCs w:val="26"/>
        </w:rPr>
        <w:t xml:space="preserve"> </w:t>
      </w:r>
      <w:r>
        <w:rPr>
          <w:rFonts w:ascii="Verdana" w:hAnsi="Verdana" w:cs="Verdana"/>
          <w:sz w:val="26"/>
          <w:szCs w:val="26"/>
        </w:rPr>
        <w:t>subject</w:t>
      </w:r>
      <w:r>
        <w:rPr>
          <w:rFonts w:ascii="Verdana" w:eastAsia="Verdana" w:hAnsi="Verdana" w:cs="Verdana"/>
          <w:sz w:val="26"/>
          <w:szCs w:val="26"/>
        </w:rPr>
        <w:t xml:space="preserve"> </w:t>
      </w:r>
      <w:r>
        <w:rPr>
          <w:rFonts w:ascii="Verdana" w:hAnsi="Verdana" w:cs="Verdana"/>
          <w:sz w:val="26"/>
          <w:szCs w:val="26"/>
        </w:rPr>
        <w:t>to</w:t>
      </w:r>
      <w:r>
        <w:rPr>
          <w:rFonts w:ascii="Verdana" w:eastAsia="Verdana" w:hAnsi="Verdana" w:cs="Verdana"/>
          <w:sz w:val="26"/>
          <w:szCs w:val="26"/>
        </w:rPr>
        <w:t xml:space="preserve"> </w:t>
      </w:r>
      <w:r>
        <w:rPr>
          <w:rFonts w:ascii="Verdana" w:hAnsi="Verdana" w:cs="Verdana"/>
          <w:sz w:val="26"/>
          <w:szCs w:val="26"/>
        </w:rPr>
        <w:t>change.</w:t>
      </w:r>
    </w:p>
    <w:p w:rsidR="00AD2632" w:rsidRDefault="00AD2632" w:rsidP="00AD2632">
      <w:pPr>
        <w:widowControl w:val="0"/>
        <w:autoSpaceDE w:val="0"/>
        <w:rPr>
          <w:rFonts w:ascii="Verdana" w:hAnsi="Verdana" w:cs="Verdana"/>
          <w:b/>
          <w:bCs/>
          <w:sz w:val="26"/>
          <w:szCs w:val="26"/>
        </w:rPr>
      </w:pPr>
    </w:p>
    <w:p w:rsidR="00AD2632" w:rsidRDefault="00AD2632" w:rsidP="00AD2632">
      <w:pPr>
        <w:widowControl w:val="0"/>
        <w:autoSpaceDE w:val="0"/>
        <w:rPr>
          <w:rFonts w:ascii="Verdana" w:hAnsi="Verdana" w:cs="Verdana"/>
          <w:b/>
          <w:bCs/>
          <w:sz w:val="26"/>
          <w:szCs w:val="26"/>
        </w:rPr>
      </w:pPr>
      <w:r>
        <w:rPr>
          <w:rFonts w:ascii="Verdana" w:hAnsi="Verdana" w:cs="Verdana"/>
          <w:b/>
          <w:bCs/>
          <w:sz w:val="26"/>
          <w:szCs w:val="26"/>
        </w:rPr>
        <w:t>Grading</w:t>
      </w:r>
    </w:p>
    <w:p w:rsidR="00AD2632" w:rsidRDefault="00AD2632" w:rsidP="00AD2632">
      <w:pPr>
        <w:widowControl w:val="0"/>
        <w:autoSpaceDE w:val="0"/>
        <w:rPr>
          <w:rFonts w:ascii="Verdana" w:hAnsi="Verdana" w:cs="Verdana"/>
          <w:sz w:val="26"/>
          <w:szCs w:val="26"/>
        </w:rPr>
      </w:pPr>
      <w:r>
        <w:rPr>
          <w:rFonts w:ascii="Verdana" w:hAnsi="Verdana" w:cs="Verdana"/>
          <w:sz w:val="26"/>
          <w:szCs w:val="26"/>
        </w:rPr>
        <w:t>A=</w:t>
      </w:r>
      <w:r>
        <w:rPr>
          <w:rFonts w:ascii="Verdana" w:eastAsia="Verdana" w:hAnsi="Verdana" w:cs="Verdana"/>
          <w:sz w:val="26"/>
          <w:szCs w:val="26"/>
        </w:rPr>
        <w:t xml:space="preserve"> </w:t>
      </w:r>
      <w:r>
        <w:rPr>
          <w:rFonts w:ascii="Verdana" w:hAnsi="Verdana" w:cs="Verdana"/>
          <w:sz w:val="26"/>
          <w:szCs w:val="26"/>
        </w:rPr>
        <w:t>90-100</w:t>
      </w:r>
      <w:r>
        <w:rPr>
          <w:rFonts w:ascii="Verdana" w:eastAsia="Verdana" w:hAnsi="Verdana" w:cs="Verdana"/>
          <w:sz w:val="26"/>
          <w:szCs w:val="26"/>
        </w:rPr>
        <w:t xml:space="preserve"> </w:t>
      </w:r>
      <w:r>
        <w:rPr>
          <w:rFonts w:ascii="Verdana" w:hAnsi="Verdana" w:cs="Verdana"/>
          <w:sz w:val="26"/>
          <w:szCs w:val="26"/>
        </w:rPr>
        <w:t>   B</w:t>
      </w:r>
      <w:r>
        <w:rPr>
          <w:rFonts w:ascii="Verdana" w:eastAsia="Verdana" w:hAnsi="Verdana" w:cs="Verdana"/>
          <w:sz w:val="26"/>
          <w:szCs w:val="26"/>
        </w:rPr>
        <w:t xml:space="preserve"> </w:t>
      </w:r>
      <w:r>
        <w:rPr>
          <w:rFonts w:ascii="Verdana" w:hAnsi="Verdana" w:cs="Verdana"/>
          <w:sz w:val="26"/>
          <w:szCs w:val="26"/>
        </w:rPr>
        <w:t>=</w:t>
      </w:r>
      <w:r>
        <w:rPr>
          <w:rFonts w:ascii="Verdana" w:eastAsia="Verdana" w:hAnsi="Verdana" w:cs="Verdana"/>
          <w:sz w:val="26"/>
          <w:szCs w:val="26"/>
        </w:rPr>
        <w:t xml:space="preserve"> </w:t>
      </w:r>
      <w:r>
        <w:rPr>
          <w:rFonts w:ascii="Verdana" w:hAnsi="Verdana" w:cs="Verdana"/>
          <w:sz w:val="26"/>
          <w:szCs w:val="26"/>
        </w:rPr>
        <w:t>80-89</w:t>
      </w:r>
      <w:r>
        <w:rPr>
          <w:rFonts w:ascii="Verdana" w:eastAsia="Verdana" w:hAnsi="Verdana" w:cs="Verdana"/>
          <w:sz w:val="26"/>
          <w:szCs w:val="26"/>
        </w:rPr>
        <w:t xml:space="preserve"> </w:t>
      </w:r>
      <w:r>
        <w:rPr>
          <w:rFonts w:ascii="Verdana" w:hAnsi="Verdana" w:cs="Verdana"/>
          <w:sz w:val="26"/>
          <w:szCs w:val="26"/>
        </w:rPr>
        <w:t>   C</w:t>
      </w:r>
      <w:r>
        <w:rPr>
          <w:rFonts w:ascii="Verdana" w:eastAsia="Verdana" w:hAnsi="Verdana" w:cs="Verdana"/>
          <w:sz w:val="26"/>
          <w:szCs w:val="26"/>
        </w:rPr>
        <w:t xml:space="preserve"> </w:t>
      </w:r>
      <w:r>
        <w:rPr>
          <w:rFonts w:ascii="Verdana" w:hAnsi="Verdana" w:cs="Verdana"/>
          <w:sz w:val="26"/>
          <w:szCs w:val="26"/>
        </w:rPr>
        <w:t>=</w:t>
      </w:r>
      <w:r>
        <w:rPr>
          <w:rFonts w:ascii="Verdana" w:eastAsia="Verdana" w:hAnsi="Verdana" w:cs="Verdana"/>
          <w:sz w:val="26"/>
          <w:szCs w:val="26"/>
        </w:rPr>
        <w:t xml:space="preserve"> </w:t>
      </w:r>
      <w:r>
        <w:rPr>
          <w:rFonts w:ascii="Verdana" w:hAnsi="Verdana" w:cs="Verdana"/>
          <w:sz w:val="26"/>
          <w:szCs w:val="26"/>
        </w:rPr>
        <w:t>70-79</w:t>
      </w:r>
      <w:r>
        <w:rPr>
          <w:rFonts w:ascii="Verdana" w:eastAsia="Verdana" w:hAnsi="Verdana" w:cs="Verdana"/>
          <w:sz w:val="26"/>
          <w:szCs w:val="26"/>
        </w:rPr>
        <w:t xml:space="preserve"> </w:t>
      </w:r>
      <w:r>
        <w:rPr>
          <w:rFonts w:ascii="Verdana" w:hAnsi="Verdana" w:cs="Verdana"/>
          <w:sz w:val="26"/>
          <w:szCs w:val="26"/>
        </w:rPr>
        <w:t>   D</w:t>
      </w:r>
      <w:r>
        <w:rPr>
          <w:rFonts w:ascii="Verdana" w:eastAsia="Verdana" w:hAnsi="Verdana" w:cs="Verdana"/>
          <w:sz w:val="26"/>
          <w:szCs w:val="26"/>
        </w:rPr>
        <w:t xml:space="preserve"> </w:t>
      </w:r>
      <w:r>
        <w:rPr>
          <w:rFonts w:ascii="Verdana" w:hAnsi="Verdana" w:cs="Verdana"/>
          <w:sz w:val="26"/>
          <w:szCs w:val="26"/>
        </w:rPr>
        <w:t>=</w:t>
      </w:r>
      <w:r>
        <w:rPr>
          <w:rFonts w:ascii="Verdana" w:eastAsia="Verdana" w:hAnsi="Verdana" w:cs="Verdana"/>
          <w:sz w:val="26"/>
          <w:szCs w:val="26"/>
        </w:rPr>
        <w:t xml:space="preserve"> </w:t>
      </w:r>
      <w:r>
        <w:rPr>
          <w:rFonts w:ascii="Verdana" w:hAnsi="Verdana" w:cs="Verdana"/>
          <w:sz w:val="26"/>
          <w:szCs w:val="26"/>
        </w:rPr>
        <w:t>60-69</w:t>
      </w:r>
      <w:r>
        <w:rPr>
          <w:rFonts w:ascii="Verdana" w:eastAsia="Verdana" w:hAnsi="Verdana" w:cs="Verdana"/>
          <w:sz w:val="26"/>
          <w:szCs w:val="26"/>
        </w:rPr>
        <w:t xml:space="preserve"> </w:t>
      </w:r>
      <w:r>
        <w:rPr>
          <w:rFonts w:ascii="Verdana" w:hAnsi="Verdana" w:cs="Verdana"/>
          <w:sz w:val="26"/>
          <w:szCs w:val="26"/>
        </w:rPr>
        <w:t>   F</w:t>
      </w:r>
      <w:r>
        <w:rPr>
          <w:rFonts w:ascii="Verdana" w:eastAsia="Verdana" w:hAnsi="Verdana" w:cs="Verdana"/>
          <w:sz w:val="26"/>
          <w:szCs w:val="26"/>
        </w:rPr>
        <w:t xml:space="preserve"> </w:t>
      </w:r>
      <w:r>
        <w:rPr>
          <w:rFonts w:ascii="Verdana" w:hAnsi="Verdana" w:cs="Verdana"/>
          <w:sz w:val="26"/>
          <w:szCs w:val="26"/>
        </w:rPr>
        <w:t>=</w:t>
      </w:r>
      <w:r>
        <w:rPr>
          <w:rFonts w:ascii="Verdana" w:eastAsia="Verdana" w:hAnsi="Verdana" w:cs="Verdana"/>
          <w:sz w:val="26"/>
          <w:szCs w:val="26"/>
        </w:rPr>
        <w:t xml:space="preserve"> </w:t>
      </w:r>
      <w:r>
        <w:rPr>
          <w:rFonts w:ascii="Verdana" w:hAnsi="Verdana" w:cs="Verdana"/>
          <w:sz w:val="26"/>
          <w:szCs w:val="26"/>
        </w:rPr>
        <w:t>less</w:t>
      </w:r>
      <w:r>
        <w:rPr>
          <w:rFonts w:ascii="Verdana" w:eastAsia="Verdana" w:hAnsi="Verdana" w:cs="Verdana"/>
          <w:sz w:val="26"/>
          <w:szCs w:val="26"/>
        </w:rPr>
        <w:t xml:space="preserve"> </w:t>
      </w:r>
      <w:r>
        <w:rPr>
          <w:rFonts w:ascii="Verdana" w:hAnsi="Verdana" w:cs="Verdana"/>
          <w:sz w:val="26"/>
          <w:szCs w:val="26"/>
        </w:rPr>
        <w:t>than</w:t>
      </w:r>
      <w:r>
        <w:rPr>
          <w:rFonts w:ascii="Verdana" w:eastAsia="Verdana" w:hAnsi="Verdana" w:cs="Verdana"/>
          <w:sz w:val="26"/>
          <w:szCs w:val="26"/>
        </w:rPr>
        <w:t xml:space="preserve"> </w:t>
      </w:r>
      <w:r>
        <w:rPr>
          <w:rFonts w:ascii="Verdana" w:hAnsi="Verdana" w:cs="Verdana"/>
          <w:sz w:val="26"/>
          <w:szCs w:val="26"/>
        </w:rPr>
        <w:t>60</w:t>
      </w:r>
    </w:p>
    <w:p w:rsidR="00AD2632" w:rsidRDefault="00AD2632" w:rsidP="00AD2632">
      <w:pPr>
        <w:widowControl w:val="0"/>
        <w:autoSpaceDE w:val="0"/>
        <w:rPr>
          <w:rFonts w:ascii="Verdana" w:hAnsi="Verdana" w:cs="Verdana"/>
          <w:sz w:val="26"/>
          <w:szCs w:val="26"/>
        </w:rPr>
      </w:pPr>
      <w:r>
        <w:rPr>
          <w:rFonts w:ascii="Verdana" w:hAnsi="Verdana" w:cs="Verdana"/>
          <w:sz w:val="26"/>
          <w:szCs w:val="26"/>
        </w:rPr>
        <w:t>Note:</w:t>
      </w:r>
      <w:r>
        <w:rPr>
          <w:rFonts w:ascii="Verdana" w:eastAsia="Verdana" w:hAnsi="Verdana" w:cs="Verdana"/>
          <w:sz w:val="26"/>
          <w:szCs w:val="26"/>
        </w:rPr>
        <w:t xml:space="preserve"> </w:t>
      </w:r>
      <w:r>
        <w:rPr>
          <w:rFonts w:ascii="Verdana" w:hAnsi="Verdana" w:cs="Verdana"/>
          <w:sz w:val="26"/>
          <w:szCs w:val="26"/>
        </w:rPr>
        <w:t>Percentage</w:t>
      </w:r>
      <w:r>
        <w:rPr>
          <w:rFonts w:ascii="Verdana" w:eastAsia="Verdana" w:hAnsi="Verdana" w:cs="Verdana"/>
          <w:sz w:val="26"/>
          <w:szCs w:val="26"/>
        </w:rPr>
        <w:t xml:space="preserve"> </w:t>
      </w:r>
      <w:r>
        <w:rPr>
          <w:rFonts w:ascii="Verdana" w:hAnsi="Verdana" w:cs="Verdana"/>
          <w:sz w:val="26"/>
          <w:szCs w:val="26"/>
        </w:rPr>
        <w:t>fractions</w:t>
      </w:r>
      <w:r>
        <w:rPr>
          <w:rFonts w:ascii="Verdana" w:eastAsia="Verdana" w:hAnsi="Verdana" w:cs="Verdana"/>
          <w:sz w:val="26"/>
          <w:szCs w:val="26"/>
        </w:rPr>
        <w:t xml:space="preserve"> </w:t>
      </w:r>
      <w:r>
        <w:rPr>
          <w:rFonts w:ascii="Verdana" w:hAnsi="Verdana" w:cs="Verdana"/>
          <w:sz w:val="26"/>
          <w:szCs w:val="26"/>
        </w:rPr>
        <w:t>are</w:t>
      </w:r>
      <w:r>
        <w:rPr>
          <w:rFonts w:ascii="Verdana" w:eastAsia="Verdana" w:hAnsi="Verdana" w:cs="Verdana"/>
          <w:sz w:val="26"/>
          <w:szCs w:val="26"/>
        </w:rPr>
        <w:t xml:space="preserve"> </w:t>
      </w:r>
      <w:r>
        <w:rPr>
          <w:rFonts w:ascii="Verdana" w:hAnsi="Verdana" w:cs="Verdana"/>
          <w:sz w:val="26"/>
          <w:szCs w:val="26"/>
        </w:rPr>
        <w:t>NOT</w:t>
      </w:r>
      <w:r>
        <w:rPr>
          <w:rFonts w:ascii="Verdana" w:eastAsia="Verdana" w:hAnsi="Verdana" w:cs="Verdana"/>
          <w:sz w:val="26"/>
          <w:szCs w:val="26"/>
        </w:rPr>
        <w:t xml:space="preserve"> </w:t>
      </w:r>
      <w:r>
        <w:rPr>
          <w:rFonts w:ascii="Verdana" w:hAnsi="Verdana" w:cs="Verdana"/>
          <w:sz w:val="26"/>
          <w:szCs w:val="26"/>
        </w:rPr>
        <w:t>rounded</w:t>
      </w:r>
      <w:r>
        <w:rPr>
          <w:rFonts w:ascii="Verdana" w:eastAsia="Verdana" w:hAnsi="Verdana" w:cs="Verdana"/>
          <w:sz w:val="26"/>
          <w:szCs w:val="26"/>
        </w:rPr>
        <w:t xml:space="preserve"> </w:t>
      </w:r>
      <w:r>
        <w:rPr>
          <w:rFonts w:ascii="Verdana" w:hAnsi="Verdana" w:cs="Verdana"/>
          <w:sz w:val="26"/>
          <w:szCs w:val="26"/>
        </w:rPr>
        <w:t>up.</w:t>
      </w:r>
      <w:r>
        <w:rPr>
          <w:rFonts w:ascii="Verdana" w:eastAsia="Verdana" w:hAnsi="Verdana" w:cs="Verdana"/>
          <w:sz w:val="26"/>
          <w:szCs w:val="26"/>
        </w:rPr>
        <w:t xml:space="preserve"> </w:t>
      </w:r>
      <w:r>
        <w:rPr>
          <w:rFonts w:ascii="Verdana" w:hAnsi="Verdana" w:cs="Verdana"/>
          <w:sz w:val="26"/>
          <w:szCs w:val="26"/>
        </w:rPr>
        <w:t>Examples:</w:t>
      </w:r>
      <w:r>
        <w:rPr>
          <w:rFonts w:ascii="Verdana" w:eastAsia="Verdana" w:hAnsi="Verdana" w:cs="Verdana"/>
          <w:sz w:val="26"/>
          <w:szCs w:val="26"/>
        </w:rPr>
        <w:t xml:space="preserve"> </w:t>
      </w:r>
      <w:r>
        <w:rPr>
          <w:rFonts w:ascii="Verdana" w:hAnsi="Verdana" w:cs="Verdana"/>
          <w:sz w:val="26"/>
          <w:szCs w:val="26"/>
        </w:rPr>
        <w:t>89.5%</w:t>
      </w:r>
      <w:r>
        <w:rPr>
          <w:rFonts w:ascii="Verdana" w:eastAsia="Verdana" w:hAnsi="Verdana" w:cs="Verdana"/>
          <w:sz w:val="26"/>
          <w:szCs w:val="26"/>
        </w:rPr>
        <w:t xml:space="preserve"> </w:t>
      </w:r>
      <w:r>
        <w:rPr>
          <w:rFonts w:ascii="Verdana" w:hAnsi="Verdana" w:cs="Verdana"/>
          <w:sz w:val="26"/>
          <w:szCs w:val="26"/>
        </w:rPr>
        <w:t>=</w:t>
      </w:r>
      <w:r>
        <w:rPr>
          <w:rFonts w:ascii="Verdana" w:eastAsia="Verdana" w:hAnsi="Verdana" w:cs="Verdana"/>
          <w:sz w:val="26"/>
          <w:szCs w:val="26"/>
        </w:rPr>
        <w:t xml:space="preserve"> </w:t>
      </w:r>
      <w:r>
        <w:rPr>
          <w:rFonts w:ascii="Verdana" w:hAnsi="Verdana" w:cs="Verdana"/>
          <w:sz w:val="26"/>
          <w:szCs w:val="26"/>
        </w:rPr>
        <w:t>B;</w:t>
      </w:r>
      <w:r>
        <w:rPr>
          <w:rFonts w:ascii="Verdana" w:eastAsia="Verdana" w:hAnsi="Verdana" w:cs="Verdana"/>
          <w:sz w:val="26"/>
          <w:szCs w:val="26"/>
        </w:rPr>
        <w:t xml:space="preserve"> </w:t>
      </w:r>
      <w:r>
        <w:rPr>
          <w:rFonts w:ascii="Verdana" w:hAnsi="Verdana" w:cs="Verdana"/>
          <w:sz w:val="26"/>
          <w:szCs w:val="26"/>
        </w:rPr>
        <w:t>79.9%</w:t>
      </w:r>
      <w:r>
        <w:rPr>
          <w:rFonts w:ascii="Verdana" w:eastAsia="Verdana" w:hAnsi="Verdana" w:cs="Verdana"/>
          <w:sz w:val="26"/>
          <w:szCs w:val="26"/>
        </w:rPr>
        <w:t xml:space="preserve"> </w:t>
      </w:r>
      <w:r>
        <w:rPr>
          <w:rFonts w:ascii="Verdana" w:hAnsi="Verdana" w:cs="Verdana"/>
          <w:sz w:val="26"/>
          <w:szCs w:val="26"/>
        </w:rPr>
        <w:t>=</w:t>
      </w:r>
      <w:r>
        <w:rPr>
          <w:rFonts w:ascii="Verdana" w:eastAsia="Verdana" w:hAnsi="Verdana" w:cs="Verdana"/>
          <w:sz w:val="26"/>
          <w:szCs w:val="26"/>
        </w:rPr>
        <w:t xml:space="preserve"> </w:t>
      </w:r>
      <w:r>
        <w:rPr>
          <w:rFonts w:ascii="Verdana" w:hAnsi="Verdana" w:cs="Verdana"/>
          <w:sz w:val="26"/>
          <w:szCs w:val="26"/>
        </w:rPr>
        <w:t>C;</w:t>
      </w:r>
      <w:r>
        <w:rPr>
          <w:rFonts w:ascii="Verdana" w:eastAsia="Verdana" w:hAnsi="Verdana" w:cs="Verdana"/>
          <w:sz w:val="26"/>
          <w:szCs w:val="26"/>
        </w:rPr>
        <w:t xml:space="preserve"> </w:t>
      </w:r>
      <w:r>
        <w:rPr>
          <w:rFonts w:ascii="Verdana" w:hAnsi="Verdana" w:cs="Verdana"/>
          <w:sz w:val="26"/>
          <w:szCs w:val="26"/>
        </w:rPr>
        <w:t>89.9999%</w:t>
      </w:r>
      <w:r>
        <w:rPr>
          <w:rFonts w:ascii="Verdana" w:eastAsia="Verdana" w:hAnsi="Verdana" w:cs="Verdana"/>
          <w:sz w:val="26"/>
          <w:szCs w:val="26"/>
        </w:rPr>
        <w:t xml:space="preserve"> </w:t>
      </w:r>
      <w:r>
        <w:rPr>
          <w:rFonts w:ascii="Verdana" w:hAnsi="Verdana" w:cs="Verdana"/>
          <w:sz w:val="26"/>
          <w:szCs w:val="26"/>
        </w:rPr>
        <w:t>=</w:t>
      </w:r>
      <w:r>
        <w:rPr>
          <w:rFonts w:ascii="Verdana" w:eastAsia="Verdana" w:hAnsi="Verdana" w:cs="Verdana"/>
          <w:sz w:val="26"/>
          <w:szCs w:val="26"/>
        </w:rPr>
        <w:t xml:space="preserve"> </w:t>
      </w:r>
      <w:r>
        <w:rPr>
          <w:rFonts w:ascii="Verdana" w:hAnsi="Verdana" w:cs="Verdana"/>
          <w:sz w:val="26"/>
          <w:szCs w:val="26"/>
        </w:rPr>
        <w:t>B</w:t>
      </w:r>
    </w:p>
    <w:p w:rsidR="00AD2632" w:rsidRDefault="00AD2632" w:rsidP="00AD2632">
      <w:pPr>
        <w:widowControl w:val="0"/>
        <w:autoSpaceDE w:val="0"/>
        <w:spacing w:after="120"/>
        <w:jc w:val="center"/>
        <w:rPr>
          <w:rFonts w:ascii="Verdana" w:hAnsi="Verdana" w:cs="Verdana"/>
          <w:sz w:val="26"/>
          <w:szCs w:val="26"/>
        </w:rPr>
      </w:pPr>
    </w:p>
    <w:p w:rsidR="00AD2632" w:rsidRDefault="00AD2632" w:rsidP="00AD2632">
      <w:pPr>
        <w:widowControl w:val="0"/>
        <w:autoSpaceDE w:val="0"/>
        <w:rPr>
          <w:rFonts w:ascii="Verdana" w:hAnsi="Verdana" w:cs="Verdana"/>
          <w:b/>
          <w:bCs/>
          <w:color w:val="2E3A4A"/>
          <w:sz w:val="26"/>
          <w:szCs w:val="26"/>
        </w:rPr>
      </w:pPr>
      <w:r>
        <w:rPr>
          <w:rFonts w:ascii="Verdana" w:hAnsi="Verdana" w:cs="Verdana"/>
          <w:b/>
          <w:bCs/>
          <w:color w:val="2E3A4A"/>
          <w:sz w:val="26"/>
          <w:szCs w:val="26"/>
        </w:rPr>
        <w:t>Instructional</w:t>
      </w:r>
      <w:r>
        <w:rPr>
          <w:rFonts w:ascii="Verdana" w:eastAsia="Verdana" w:hAnsi="Verdana" w:cs="Verdana"/>
          <w:b/>
          <w:bCs/>
          <w:color w:val="2E3A4A"/>
          <w:sz w:val="26"/>
          <w:szCs w:val="26"/>
        </w:rPr>
        <w:t xml:space="preserve"> </w:t>
      </w:r>
      <w:r>
        <w:rPr>
          <w:rFonts w:ascii="Verdana" w:hAnsi="Verdana" w:cs="Verdana"/>
          <w:b/>
          <w:bCs/>
          <w:color w:val="2E3A4A"/>
          <w:sz w:val="26"/>
          <w:szCs w:val="26"/>
        </w:rPr>
        <w:t>Approach</w:t>
      </w:r>
    </w:p>
    <w:p w:rsidR="00AD2632" w:rsidRPr="00F749A1" w:rsidRDefault="00AD2632" w:rsidP="00AD2632">
      <w:pPr>
        <w:widowControl w:val="0"/>
        <w:autoSpaceDE w:val="0"/>
        <w:rPr>
          <w:rFonts w:ascii="Verdana" w:hAnsi="Verdana" w:cs="Verdana"/>
          <w:color w:val="FF0000"/>
          <w:sz w:val="26"/>
          <w:szCs w:val="26"/>
        </w:rPr>
      </w:pPr>
      <w:r>
        <w:rPr>
          <w:rFonts w:ascii="Verdana" w:hAnsi="Verdana" w:cs="Verdana"/>
          <w:sz w:val="26"/>
          <w:szCs w:val="26"/>
        </w:rPr>
        <w:t>Active</w:t>
      </w:r>
      <w:r>
        <w:rPr>
          <w:rFonts w:ascii="Verdana" w:eastAsia="Verdana" w:hAnsi="Verdana" w:cs="Verdana"/>
          <w:sz w:val="26"/>
          <w:szCs w:val="26"/>
        </w:rPr>
        <w:t xml:space="preserve"> </w:t>
      </w:r>
      <w:r>
        <w:rPr>
          <w:rFonts w:ascii="Verdana" w:hAnsi="Verdana" w:cs="Verdana"/>
          <w:sz w:val="26"/>
          <w:szCs w:val="26"/>
        </w:rPr>
        <w:t>learning</w:t>
      </w:r>
      <w:r>
        <w:rPr>
          <w:rFonts w:ascii="Verdana" w:eastAsia="Verdana" w:hAnsi="Verdana" w:cs="Verdana"/>
          <w:sz w:val="26"/>
          <w:szCs w:val="26"/>
        </w:rPr>
        <w:t xml:space="preserve"> </w:t>
      </w:r>
      <w:r>
        <w:rPr>
          <w:rFonts w:ascii="Verdana" w:hAnsi="Verdana" w:cs="Verdana"/>
          <w:sz w:val="26"/>
          <w:szCs w:val="26"/>
        </w:rPr>
        <w:t>is</w:t>
      </w:r>
      <w:r>
        <w:rPr>
          <w:rFonts w:ascii="Verdana" w:eastAsia="Verdana" w:hAnsi="Verdana" w:cs="Verdana"/>
          <w:sz w:val="26"/>
          <w:szCs w:val="26"/>
        </w:rPr>
        <w:t xml:space="preserve"> </w:t>
      </w:r>
      <w:r>
        <w:rPr>
          <w:rFonts w:ascii="Verdana" w:hAnsi="Verdana" w:cs="Verdana"/>
          <w:sz w:val="26"/>
          <w:szCs w:val="26"/>
        </w:rPr>
        <w:t>encouraged</w:t>
      </w:r>
      <w:r>
        <w:rPr>
          <w:rFonts w:ascii="Verdana" w:eastAsia="Verdana" w:hAnsi="Verdana" w:cs="Verdana"/>
          <w:sz w:val="26"/>
          <w:szCs w:val="26"/>
        </w:rPr>
        <w:t xml:space="preserve"> </w:t>
      </w:r>
      <w:r>
        <w:rPr>
          <w:rFonts w:ascii="Verdana" w:hAnsi="Verdana" w:cs="Verdana"/>
          <w:sz w:val="26"/>
          <w:szCs w:val="26"/>
        </w:rPr>
        <w:t>and</w:t>
      </w:r>
      <w:r>
        <w:rPr>
          <w:rFonts w:ascii="Verdana" w:eastAsia="Verdana" w:hAnsi="Verdana" w:cs="Verdana"/>
          <w:sz w:val="26"/>
          <w:szCs w:val="26"/>
        </w:rPr>
        <w:t xml:space="preserve"> </w:t>
      </w:r>
      <w:r>
        <w:rPr>
          <w:rFonts w:ascii="Verdana" w:hAnsi="Verdana" w:cs="Verdana"/>
          <w:sz w:val="26"/>
          <w:szCs w:val="26"/>
        </w:rPr>
        <w:t>best</w:t>
      </w:r>
      <w:r>
        <w:rPr>
          <w:rFonts w:ascii="Verdana" w:eastAsia="Verdana" w:hAnsi="Verdana" w:cs="Verdana"/>
          <w:sz w:val="26"/>
          <w:szCs w:val="26"/>
        </w:rPr>
        <w:t xml:space="preserve"> </w:t>
      </w:r>
      <w:r>
        <w:rPr>
          <w:rFonts w:ascii="Verdana" w:hAnsi="Verdana" w:cs="Verdana"/>
          <w:sz w:val="26"/>
          <w:szCs w:val="26"/>
        </w:rPr>
        <w:t>accomplished</w:t>
      </w:r>
      <w:r>
        <w:rPr>
          <w:rFonts w:ascii="Verdana" w:eastAsia="Verdana" w:hAnsi="Verdana" w:cs="Verdana"/>
          <w:sz w:val="26"/>
          <w:szCs w:val="26"/>
        </w:rPr>
        <w:t xml:space="preserve"> </w:t>
      </w:r>
      <w:r>
        <w:rPr>
          <w:rFonts w:ascii="Verdana" w:hAnsi="Verdana" w:cs="Verdana"/>
          <w:sz w:val="26"/>
          <w:szCs w:val="26"/>
        </w:rPr>
        <w:t>through</w:t>
      </w:r>
      <w:r>
        <w:rPr>
          <w:rFonts w:ascii="Verdana" w:eastAsia="Verdana" w:hAnsi="Verdana" w:cs="Verdana"/>
          <w:sz w:val="26"/>
          <w:szCs w:val="26"/>
        </w:rPr>
        <w:t xml:space="preserve"> </w:t>
      </w:r>
      <w:r>
        <w:rPr>
          <w:rFonts w:ascii="Verdana" w:hAnsi="Verdana" w:cs="Verdana"/>
          <w:sz w:val="26"/>
          <w:szCs w:val="26"/>
        </w:rPr>
        <w:t>sharing</w:t>
      </w:r>
      <w:r>
        <w:rPr>
          <w:rFonts w:ascii="Verdana" w:eastAsia="Verdana" w:hAnsi="Verdana" w:cs="Verdana"/>
          <w:sz w:val="26"/>
          <w:szCs w:val="26"/>
        </w:rPr>
        <w:t xml:space="preserve"> </w:t>
      </w:r>
      <w:r>
        <w:rPr>
          <w:rFonts w:ascii="Verdana" w:hAnsi="Verdana" w:cs="Verdana"/>
          <w:sz w:val="26"/>
          <w:szCs w:val="26"/>
        </w:rPr>
        <w:t>of</w:t>
      </w:r>
      <w:r>
        <w:rPr>
          <w:rFonts w:ascii="Verdana" w:eastAsia="Verdana" w:hAnsi="Verdana" w:cs="Verdana"/>
          <w:sz w:val="26"/>
          <w:szCs w:val="26"/>
        </w:rPr>
        <w:t xml:space="preserve"> </w:t>
      </w:r>
      <w:r>
        <w:rPr>
          <w:rFonts w:ascii="Verdana" w:hAnsi="Verdana" w:cs="Verdana"/>
          <w:sz w:val="26"/>
          <w:szCs w:val="26"/>
        </w:rPr>
        <w:t>experiences,</w:t>
      </w:r>
      <w:r>
        <w:rPr>
          <w:rFonts w:ascii="Verdana" w:eastAsia="Verdana" w:hAnsi="Verdana" w:cs="Verdana"/>
          <w:sz w:val="26"/>
          <w:szCs w:val="26"/>
        </w:rPr>
        <w:t xml:space="preserve"> </w:t>
      </w:r>
      <w:r>
        <w:rPr>
          <w:rFonts w:ascii="Verdana" w:hAnsi="Verdana" w:cs="Verdana"/>
          <w:sz w:val="26"/>
          <w:szCs w:val="26"/>
        </w:rPr>
        <w:t>teamwork,</w:t>
      </w:r>
      <w:r>
        <w:rPr>
          <w:rFonts w:ascii="Verdana" w:eastAsia="Verdana" w:hAnsi="Verdana" w:cs="Verdana"/>
          <w:sz w:val="26"/>
          <w:szCs w:val="26"/>
        </w:rPr>
        <w:t xml:space="preserve"> </w:t>
      </w:r>
      <w:r>
        <w:rPr>
          <w:rFonts w:ascii="Verdana" w:hAnsi="Verdana" w:cs="Verdana"/>
          <w:sz w:val="26"/>
          <w:szCs w:val="26"/>
        </w:rPr>
        <w:t>joint</w:t>
      </w:r>
      <w:r>
        <w:rPr>
          <w:rFonts w:ascii="Verdana" w:eastAsia="Verdana" w:hAnsi="Verdana" w:cs="Verdana"/>
          <w:sz w:val="26"/>
          <w:szCs w:val="26"/>
        </w:rPr>
        <w:t xml:space="preserve"> </w:t>
      </w:r>
      <w:r>
        <w:rPr>
          <w:rFonts w:ascii="Verdana" w:hAnsi="Verdana" w:cs="Verdana"/>
          <w:sz w:val="26"/>
          <w:szCs w:val="26"/>
        </w:rPr>
        <w:t>research</w:t>
      </w:r>
      <w:r>
        <w:rPr>
          <w:rFonts w:ascii="Verdana" w:eastAsia="Verdana" w:hAnsi="Verdana" w:cs="Verdana"/>
          <w:sz w:val="26"/>
          <w:szCs w:val="26"/>
        </w:rPr>
        <w:t xml:space="preserve"> </w:t>
      </w:r>
      <w:r>
        <w:rPr>
          <w:rFonts w:ascii="Verdana" w:hAnsi="Verdana" w:cs="Verdana"/>
          <w:sz w:val="26"/>
          <w:szCs w:val="26"/>
        </w:rPr>
        <w:t>and</w:t>
      </w:r>
      <w:r>
        <w:rPr>
          <w:rFonts w:ascii="Verdana" w:eastAsia="Verdana" w:hAnsi="Verdana" w:cs="Verdana"/>
          <w:sz w:val="26"/>
          <w:szCs w:val="26"/>
        </w:rPr>
        <w:t xml:space="preserve"> </w:t>
      </w:r>
      <w:r>
        <w:rPr>
          <w:rFonts w:ascii="Verdana" w:hAnsi="Verdana" w:cs="Verdana"/>
          <w:sz w:val="26"/>
          <w:szCs w:val="26"/>
        </w:rPr>
        <w:t>discussion.</w:t>
      </w:r>
      <w:r w:rsidR="00AC2B69">
        <w:rPr>
          <w:rFonts w:ascii="Verdana" w:hAnsi="Verdana" w:cs="Verdana"/>
          <w:sz w:val="26"/>
          <w:szCs w:val="26"/>
        </w:rPr>
        <w:t xml:space="preserve"> For the on-campus version of </w:t>
      </w:r>
      <w:r w:rsidR="00011FD2">
        <w:rPr>
          <w:rFonts w:ascii="Verdana" w:hAnsi="Verdana" w:cs="Verdana"/>
          <w:sz w:val="26"/>
          <w:szCs w:val="26"/>
        </w:rPr>
        <w:t>CISC</w:t>
      </w:r>
      <w:r w:rsidR="00AC2B69">
        <w:rPr>
          <w:rFonts w:ascii="Verdana" w:hAnsi="Verdana" w:cs="Verdana"/>
          <w:sz w:val="26"/>
          <w:szCs w:val="26"/>
        </w:rPr>
        <w:t xml:space="preserve"> 401, the first place to look for help is during lecture and lab. The instructor and your classmates are important resources for helping you learn and stay on track.</w:t>
      </w:r>
      <w:r>
        <w:rPr>
          <w:rFonts w:ascii="Verdana" w:eastAsia="Verdana" w:hAnsi="Verdana" w:cs="Verdana"/>
          <w:sz w:val="26"/>
          <w:szCs w:val="26"/>
        </w:rPr>
        <w:t xml:space="preserve"> </w:t>
      </w:r>
      <w:r w:rsidR="00AC2B69">
        <w:rPr>
          <w:rFonts w:ascii="Verdana" w:hAnsi="Verdana" w:cs="Verdana"/>
          <w:color w:val="FF0000"/>
          <w:sz w:val="26"/>
          <w:szCs w:val="26"/>
        </w:rPr>
        <w:t xml:space="preserve">For the online version of </w:t>
      </w:r>
      <w:r w:rsidR="00011FD2">
        <w:rPr>
          <w:rFonts w:ascii="Verdana" w:hAnsi="Verdana" w:cs="Verdana"/>
          <w:color w:val="FF0000"/>
          <w:sz w:val="26"/>
          <w:szCs w:val="26"/>
        </w:rPr>
        <w:t>CISC</w:t>
      </w:r>
      <w:r w:rsidR="00AC2B69">
        <w:rPr>
          <w:rFonts w:ascii="Verdana" w:hAnsi="Verdana" w:cs="Verdana"/>
          <w:color w:val="FF0000"/>
          <w:sz w:val="26"/>
          <w:szCs w:val="26"/>
        </w:rPr>
        <w:t xml:space="preserve"> 401, t</w:t>
      </w:r>
      <w:r w:rsidRPr="00F749A1">
        <w:rPr>
          <w:rFonts w:ascii="Verdana" w:hAnsi="Verdana" w:cs="Verdana"/>
          <w:color w:val="FF0000"/>
          <w:sz w:val="26"/>
          <w:szCs w:val="26"/>
        </w:rPr>
        <w:t>he</w:t>
      </w:r>
      <w:r w:rsidRPr="00F749A1">
        <w:rPr>
          <w:rFonts w:ascii="Verdana" w:eastAsia="Verdana" w:hAnsi="Verdana" w:cs="Verdana"/>
          <w:color w:val="FF0000"/>
          <w:sz w:val="26"/>
          <w:szCs w:val="26"/>
        </w:rPr>
        <w:t xml:space="preserve"> </w:t>
      </w:r>
      <w:r w:rsidRPr="00F749A1">
        <w:rPr>
          <w:rFonts w:ascii="Verdana" w:hAnsi="Verdana" w:cs="Verdana"/>
          <w:color w:val="FF0000"/>
          <w:sz w:val="26"/>
          <w:szCs w:val="26"/>
        </w:rPr>
        <w:t>first</w:t>
      </w:r>
      <w:r w:rsidRPr="00F749A1">
        <w:rPr>
          <w:rFonts w:ascii="Verdana" w:eastAsia="Verdana" w:hAnsi="Verdana" w:cs="Verdana"/>
          <w:color w:val="FF0000"/>
          <w:sz w:val="26"/>
          <w:szCs w:val="26"/>
        </w:rPr>
        <w:t xml:space="preserve"> </w:t>
      </w:r>
      <w:r w:rsidRPr="00F749A1">
        <w:rPr>
          <w:rFonts w:ascii="Verdana" w:hAnsi="Verdana" w:cs="Verdana"/>
          <w:color w:val="FF0000"/>
          <w:sz w:val="26"/>
          <w:szCs w:val="26"/>
        </w:rPr>
        <w:t>place</w:t>
      </w:r>
      <w:r w:rsidRPr="00F749A1">
        <w:rPr>
          <w:rFonts w:ascii="Verdana" w:eastAsia="Verdana" w:hAnsi="Verdana" w:cs="Verdana"/>
          <w:color w:val="FF0000"/>
          <w:sz w:val="26"/>
          <w:szCs w:val="26"/>
        </w:rPr>
        <w:t xml:space="preserve"> </w:t>
      </w:r>
      <w:r w:rsidRPr="00F749A1">
        <w:rPr>
          <w:rFonts w:ascii="Verdana" w:hAnsi="Verdana" w:cs="Verdana"/>
          <w:color w:val="FF0000"/>
          <w:sz w:val="26"/>
          <w:szCs w:val="26"/>
        </w:rPr>
        <w:t>to</w:t>
      </w:r>
      <w:r w:rsidRPr="00F749A1">
        <w:rPr>
          <w:rFonts w:ascii="Verdana" w:eastAsia="Verdana" w:hAnsi="Verdana" w:cs="Verdana"/>
          <w:color w:val="FF0000"/>
          <w:sz w:val="26"/>
          <w:szCs w:val="26"/>
        </w:rPr>
        <w:t xml:space="preserve"> </w:t>
      </w:r>
      <w:r w:rsidRPr="00F749A1">
        <w:rPr>
          <w:rFonts w:ascii="Verdana" w:hAnsi="Verdana" w:cs="Verdana"/>
          <w:color w:val="FF0000"/>
          <w:sz w:val="26"/>
          <w:szCs w:val="26"/>
        </w:rPr>
        <w:t>look</w:t>
      </w:r>
      <w:r w:rsidRPr="00F749A1">
        <w:rPr>
          <w:rFonts w:ascii="Verdana" w:eastAsia="Verdana" w:hAnsi="Verdana" w:cs="Verdana"/>
          <w:color w:val="FF0000"/>
          <w:sz w:val="26"/>
          <w:szCs w:val="26"/>
        </w:rPr>
        <w:t xml:space="preserve"> </w:t>
      </w:r>
      <w:r w:rsidRPr="00F749A1">
        <w:rPr>
          <w:rFonts w:ascii="Verdana" w:hAnsi="Verdana" w:cs="Verdana"/>
          <w:color w:val="FF0000"/>
          <w:sz w:val="26"/>
          <w:szCs w:val="26"/>
        </w:rPr>
        <w:t>for</w:t>
      </w:r>
      <w:r w:rsidRPr="00F749A1">
        <w:rPr>
          <w:rFonts w:ascii="Verdana" w:eastAsia="Verdana" w:hAnsi="Verdana" w:cs="Verdana"/>
          <w:color w:val="FF0000"/>
          <w:sz w:val="26"/>
          <w:szCs w:val="26"/>
        </w:rPr>
        <w:t xml:space="preserve"> </w:t>
      </w:r>
      <w:r w:rsidRPr="00F749A1">
        <w:rPr>
          <w:rFonts w:ascii="Verdana" w:hAnsi="Verdana" w:cs="Verdana"/>
          <w:color w:val="FF0000"/>
          <w:sz w:val="26"/>
          <w:szCs w:val="26"/>
        </w:rPr>
        <w:t>help</w:t>
      </w:r>
      <w:r w:rsidRPr="00F749A1">
        <w:rPr>
          <w:rFonts w:ascii="Verdana" w:eastAsia="Verdana" w:hAnsi="Verdana" w:cs="Verdana"/>
          <w:color w:val="FF0000"/>
          <w:sz w:val="26"/>
          <w:szCs w:val="26"/>
        </w:rPr>
        <w:t xml:space="preserve"> </w:t>
      </w:r>
      <w:r w:rsidRPr="00F749A1">
        <w:rPr>
          <w:rFonts w:ascii="Verdana" w:hAnsi="Verdana" w:cs="Verdana"/>
          <w:color w:val="FF0000"/>
          <w:sz w:val="26"/>
          <w:szCs w:val="26"/>
        </w:rPr>
        <w:t>and</w:t>
      </w:r>
      <w:r w:rsidRPr="00F749A1">
        <w:rPr>
          <w:rFonts w:ascii="Verdana" w:eastAsia="Verdana" w:hAnsi="Verdana" w:cs="Verdana"/>
          <w:color w:val="FF0000"/>
          <w:sz w:val="26"/>
          <w:szCs w:val="26"/>
        </w:rPr>
        <w:t xml:space="preserve"> </w:t>
      </w:r>
      <w:r w:rsidRPr="00F749A1">
        <w:rPr>
          <w:rFonts w:ascii="Verdana" w:hAnsi="Verdana" w:cs="Verdana"/>
          <w:color w:val="FF0000"/>
          <w:sz w:val="26"/>
          <w:szCs w:val="26"/>
        </w:rPr>
        <w:t>the</w:t>
      </w:r>
      <w:r w:rsidRPr="00F749A1">
        <w:rPr>
          <w:rFonts w:ascii="Verdana" w:eastAsia="Verdana" w:hAnsi="Verdana" w:cs="Verdana"/>
          <w:color w:val="FF0000"/>
          <w:sz w:val="26"/>
          <w:szCs w:val="26"/>
        </w:rPr>
        <w:t xml:space="preserve"> </w:t>
      </w:r>
      <w:r w:rsidRPr="00F749A1">
        <w:rPr>
          <w:rFonts w:ascii="Verdana" w:hAnsi="Verdana" w:cs="Verdana"/>
          <w:color w:val="FF0000"/>
          <w:sz w:val="26"/>
          <w:szCs w:val="26"/>
        </w:rPr>
        <w:t>first</w:t>
      </w:r>
      <w:r w:rsidRPr="00F749A1">
        <w:rPr>
          <w:rFonts w:ascii="Verdana" w:eastAsia="Verdana" w:hAnsi="Verdana" w:cs="Verdana"/>
          <w:color w:val="FF0000"/>
          <w:sz w:val="26"/>
          <w:szCs w:val="26"/>
        </w:rPr>
        <w:t xml:space="preserve"> </w:t>
      </w:r>
      <w:r w:rsidRPr="00F749A1">
        <w:rPr>
          <w:rFonts w:ascii="Verdana" w:hAnsi="Verdana" w:cs="Verdana"/>
          <w:color w:val="FF0000"/>
          <w:sz w:val="26"/>
          <w:szCs w:val="26"/>
        </w:rPr>
        <w:t>place</w:t>
      </w:r>
      <w:r w:rsidRPr="00F749A1">
        <w:rPr>
          <w:rFonts w:ascii="Verdana" w:eastAsia="Verdana" w:hAnsi="Verdana" w:cs="Verdana"/>
          <w:color w:val="FF0000"/>
          <w:sz w:val="26"/>
          <w:szCs w:val="26"/>
        </w:rPr>
        <w:t xml:space="preserve"> </w:t>
      </w:r>
      <w:r w:rsidRPr="00F749A1">
        <w:rPr>
          <w:rFonts w:ascii="Verdana" w:hAnsi="Verdana" w:cs="Verdana"/>
          <w:color w:val="FF0000"/>
          <w:sz w:val="26"/>
          <w:szCs w:val="26"/>
        </w:rPr>
        <w:t>to</w:t>
      </w:r>
      <w:r w:rsidRPr="00F749A1">
        <w:rPr>
          <w:rFonts w:ascii="Verdana" w:eastAsia="Verdana" w:hAnsi="Verdana" w:cs="Verdana"/>
          <w:color w:val="FF0000"/>
          <w:sz w:val="26"/>
          <w:szCs w:val="26"/>
        </w:rPr>
        <w:t xml:space="preserve"> </w:t>
      </w:r>
      <w:r w:rsidRPr="00F749A1">
        <w:rPr>
          <w:rFonts w:ascii="Verdana" w:hAnsi="Verdana" w:cs="Verdana"/>
          <w:color w:val="FF0000"/>
          <w:sz w:val="26"/>
          <w:szCs w:val="26"/>
        </w:rPr>
        <w:t>share</w:t>
      </w:r>
      <w:r w:rsidRPr="00F749A1">
        <w:rPr>
          <w:rFonts w:ascii="Verdana" w:eastAsia="Verdana" w:hAnsi="Verdana" w:cs="Verdana"/>
          <w:color w:val="FF0000"/>
          <w:sz w:val="26"/>
          <w:szCs w:val="26"/>
        </w:rPr>
        <w:t xml:space="preserve"> </w:t>
      </w:r>
      <w:r w:rsidRPr="00F749A1">
        <w:rPr>
          <w:rFonts w:ascii="Verdana" w:hAnsi="Verdana" w:cs="Verdana"/>
          <w:color w:val="FF0000"/>
          <w:sz w:val="26"/>
          <w:szCs w:val="26"/>
        </w:rPr>
        <w:t>experiences</w:t>
      </w:r>
      <w:r w:rsidRPr="00F749A1">
        <w:rPr>
          <w:rFonts w:ascii="Verdana" w:eastAsia="Verdana" w:hAnsi="Verdana" w:cs="Verdana"/>
          <w:color w:val="FF0000"/>
          <w:sz w:val="26"/>
          <w:szCs w:val="26"/>
        </w:rPr>
        <w:t xml:space="preserve"> </w:t>
      </w:r>
      <w:r w:rsidRPr="00F749A1">
        <w:rPr>
          <w:rFonts w:ascii="Verdana" w:hAnsi="Verdana" w:cs="Verdana"/>
          <w:color w:val="FF0000"/>
          <w:sz w:val="26"/>
          <w:szCs w:val="26"/>
        </w:rPr>
        <w:t>is</w:t>
      </w:r>
      <w:r w:rsidRPr="00F749A1">
        <w:rPr>
          <w:rFonts w:ascii="Verdana" w:eastAsia="Verdana" w:hAnsi="Verdana" w:cs="Verdana"/>
          <w:color w:val="FF0000"/>
          <w:sz w:val="26"/>
          <w:szCs w:val="26"/>
        </w:rPr>
        <w:t xml:space="preserve"> </w:t>
      </w:r>
      <w:r w:rsidRPr="00F749A1">
        <w:rPr>
          <w:rFonts w:ascii="Verdana" w:hAnsi="Verdana" w:cs="Verdana"/>
          <w:color w:val="FF0000"/>
          <w:sz w:val="26"/>
          <w:szCs w:val="26"/>
        </w:rPr>
        <w:t>the</w:t>
      </w:r>
      <w:r w:rsidRPr="00F749A1">
        <w:rPr>
          <w:rFonts w:ascii="Verdana" w:eastAsia="Verdana" w:hAnsi="Verdana" w:cs="Verdana"/>
          <w:color w:val="FF0000"/>
          <w:sz w:val="26"/>
          <w:szCs w:val="26"/>
        </w:rPr>
        <w:t xml:space="preserve"> </w:t>
      </w:r>
      <w:r w:rsidRPr="00F749A1">
        <w:rPr>
          <w:rFonts w:ascii="Verdana" w:hAnsi="Verdana" w:cs="Verdana"/>
          <w:color w:val="FF0000"/>
          <w:sz w:val="26"/>
          <w:szCs w:val="26"/>
        </w:rPr>
        <w:t>discussion</w:t>
      </w:r>
      <w:r w:rsidRPr="00F749A1">
        <w:rPr>
          <w:rFonts w:ascii="Verdana" w:eastAsia="Verdana" w:hAnsi="Verdana" w:cs="Verdana"/>
          <w:color w:val="FF0000"/>
          <w:sz w:val="26"/>
          <w:szCs w:val="26"/>
        </w:rPr>
        <w:t xml:space="preserve"> </w:t>
      </w:r>
      <w:r w:rsidRPr="00F749A1">
        <w:rPr>
          <w:rFonts w:ascii="Verdana" w:hAnsi="Verdana" w:cs="Verdana"/>
          <w:color w:val="FF0000"/>
          <w:sz w:val="26"/>
          <w:szCs w:val="26"/>
        </w:rPr>
        <w:t>board.</w:t>
      </w:r>
      <w:r w:rsidRPr="00F749A1">
        <w:rPr>
          <w:rFonts w:ascii="Verdana" w:eastAsia="Verdana" w:hAnsi="Verdana" w:cs="Verdana"/>
          <w:color w:val="FF0000"/>
          <w:sz w:val="26"/>
          <w:szCs w:val="26"/>
        </w:rPr>
        <w:t xml:space="preserve"> </w:t>
      </w:r>
      <w:r w:rsidRPr="00F749A1">
        <w:rPr>
          <w:rFonts w:ascii="Verdana" w:hAnsi="Verdana" w:cs="Verdana"/>
          <w:color w:val="FF0000"/>
          <w:sz w:val="26"/>
          <w:szCs w:val="26"/>
        </w:rPr>
        <w:t>Post</w:t>
      </w:r>
      <w:r w:rsidRPr="00F749A1">
        <w:rPr>
          <w:rFonts w:ascii="Verdana" w:eastAsia="Verdana" w:hAnsi="Verdana" w:cs="Verdana"/>
          <w:color w:val="FF0000"/>
          <w:sz w:val="26"/>
          <w:szCs w:val="26"/>
        </w:rPr>
        <w:t xml:space="preserve"> </w:t>
      </w:r>
      <w:r w:rsidRPr="00F749A1">
        <w:rPr>
          <w:rFonts w:ascii="Verdana" w:hAnsi="Verdana" w:cs="Verdana"/>
          <w:color w:val="FF0000"/>
          <w:sz w:val="26"/>
          <w:szCs w:val="26"/>
        </w:rPr>
        <w:t>your</w:t>
      </w:r>
      <w:r w:rsidRPr="00F749A1">
        <w:rPr>
          <w:rFonts w:ascii="Verdana" w:eastAsia="Verdana" w:hAnsi="Verdana" w:cs="Verdana"/>
          <w:color w:val="FF0000"/>
          <w:sz w:val="26"/>
          <w:szCs w:val="26"/>
        </w:rPr>
        <w:t xml:space="preserve"> </w:t>
      </w:r>
      <w:r w:rsidRPr="00F749A1">
        <w:rPr>
          <w:rFonts w:ascii="Verdana" w:hAnsi="Verdana" w:cs="Verdana"/>
          <w:color w:val="FF0000"/>
          <w:sz w:val="26"/>
          <w:szCs w:val="26"/>
        </w:rPr>
        <w:t>introductions,</w:t>
      </w:r>
      <w:r w:rsidRPr="00F749A1">
        <w:rPr>
          <w:rFonts w:ascii="Verdana" w:eastAsia="Verdana" w:hAnsi="Verdana" w:cs="Verdana"/>
          <w:color w:val="FF0000"/>
          <w:sz w:val="26"/>
          <w:szCs w:val="26"/>
        </w:rPr>
        <w:t xml:space="preserve"> </w:t>
      </w:r>
      <w:r w:rsidRPr="00F749A1">
        <w:rPr>
          <w:rFonts w:ascii="Verdana" w:hAnsi="Verdana" w:cs="Verdana"/>
          <w:color w:val="FF0000"/>
          <w:sz w:val="26"/>
          <w:szCs w:val="26"/>
        </w:rPr>
        <w:t>problems</w:t>
      </w:r>
      <w:r w:rsidRPr="00F749A1">
        <w:rPr>
          <w:rFonts w:ascii="Verdana" w:eastAsia="Verdana" w:hAnsi="Verdana" w:cs="Verdana"/>
          <w:color w:val="FF0000"/>
          <w:sz w:val="26"/>
          <w:szCs w:val="26"/>
        </w:rPr>
        <w:t xml:space="preserve"> </w:t>
      </w:r>
      <w:r w:rsidRPr="00F749A1">
        <w:rPr>
          <w:rFonts w:ascii="Verdana" w:hAnsi="Verdana" w:cs="Verdana"/>
          <w:color w:val="FF0000"/>
          <w:sz w:val="26"/>
          <w:szCs w:val="26"/>
        </w:rPr>
        <w:t>doing</w:t>
      </w:r>
      <w:r w:rsidRPr="00F749A1">
        <w:rPr>
          <w:rFonts w:ascii="Verdana" w:eastAsia="Verdana" w:hAnsi="Verdana" w:cs="Verdana"/>
          <w:color w:val="FF0000"/>
          <w:sz w:val="26"/>
          <w:szCs w:val="26"/>
        </w:rPr>
        <w:t xml:space="preserve"> </w:t>
      </w:r>
      <w:r w:rsidRPr="00F749A1">
        <w:rPr>
          <w:rFonts w:ascii="Verdana" w:hAnsi="Verdana" w:cs="Verdana"/>
          <w:color w:val="FF0000"/>
          <w:sz w:val="26"/>
          <w:szCs w:val="26"/>
        </w:rPr>
        <w:t>assignments,</w:t>
      </w:r>
      <w:r w:rsidRPr="00F749A1">
        <w:rPr>
          <w:rFonts w:ascii="Verdana" w:eastAsia="Verdana" w:hAnsi="Verdana" w:cs="Verdana"/>
          <w:color w:val="FF0000"/>
          <w:sz w:val="26"/>
          <w:szCs w:val="26"/>
        </w:rPr>
        <w:t xml:space="preserve"> </w:t>
      </w:r>
      <w:r w:rsidRPr="00F749A1">
        <w:rPr>
          <w:rFonts w:ascii="Verdana" w:hAnsi="Verdana" w:cs="Verdana"/>
          <w:color w:val="FF0000"/>
          <w:sz w:val="26"/>
          <w:szCs w:val="26"/>
        </w:rPr>
        <w:t>problems</w:t>
      </w:r>
      <w:r w:rsidRPr="00F749A1">
        <w:rPr>
          <w:rFonts w:ascii="Verdana" w:eastAsia="Verdana" w:hAnsi="Verdana" w:cs="Verdana"/>
          <w:color w:val="FF0000"/>
          <w:sz w:val="26"/>
          <w:szCs w:val="26"/>
        </w:rPr>
        <w:t xml:space="preserve"> </w:t>
      </w:r>
      <w:r w:rsidRPr="00F749A1">
        <w:rPr>
          <w:rFonts w:ascii="Verdana" w:hAnsi="Verdana" w:cs="Verdana"/>
          <w:color w:val="FF0000"/>
          <w:sz w:val="26"/>
          <w:szCs w:val="26"/>
        </w:rPr>
        <w:t>installing</w:t>
      </w:r>
      <w:r w:rsidRPr="00F749A1">
        <w:rPr>
          <w:rFonts w:ascii="Verdana" w:eastAsia="Verdana" w:hAnsi="Verdana" w:cs="Verdana"/>
          <w:color w:val="FF0000"/>
          <w:sz w:val="26"/>
          <w:szCs w:val="26"/>
        </w:rPr>
        <w:t xml:space="preserve"> </w:t>
      </w:r>
      <w:r w:rsidRPr="00F749A1">
        <w:rPr>
          <w:rFonts w:ascii="Verdana" w:hAnsi="Verdana" w:cs="Verdana"/>
          <w:color w:val="FF0000"/>
          <w:sz w:val="26"/>
          <w:szCs w:val="26"/>
        </w:rPr>
        <w:t>software,</w:t>
      </w:r>
      <w:r w:rsidRPr="00F749A1">
        <w:rPr>
          <w:rFonts w:ascii="Verdana" w:eastAsia="Verdana" w:hAnsi="Verdana" w:cs="Verdana"/>
          <w:color w:val="FF0000"/>
          <w:sz w:val="26"/>
          <w:szCs w:val="26"/>
        </w:rPr>
        <w:t xml:space="preserve"> </w:t>
      </w:r>
      <w:r w:rsidRPr="00F749A1">
        <w:rPr>
          <w:rFonts w:ascii="Verdana" w:hAnsi="Verdana" w:cs="Verdana"/>
          <w:color w:val="FF0000"/>
          <w:sz w:val="26"/>
          <w:szCs w:val="26"/>
        </w:rPr>
        <w:t>etc.</w:t>
      </w:r>
      <w:r w:rsidRPr="00F749A1">
        <w:rPr>
          <w:rFonts w:ascii="Verdana" w:eastAsia="Verdana" w:hAnsi="Verdana" w:cs="Verdana"/>
          <w:color w:val="FF0000"/>
          <w:sz w:val="26"/>
          <w:szCs w:val="26"/>
        </w:rPr>
        <w:t xml:space="preserve">  </w:t>
      </w:r>
      <w:r w:rsidRPr="00F749A1">
        <w:rPr>
          <w:rFonts w:ascii="Verdana" w:hAnsi="Verdana" w:cs="Verdana"/>
          <w:color w:val="FF0000"/>
          <w:sz w:val="26"/>
          <w:szCs w:val="26"/>
        </w:rPr>
        <w:t>This</w:t>
      </w:r>
      <w:r w:rsidRPr="00F749A1">
        <w:rPr>
          <w:rFonts w:ascii="Verdana" w:eastAsia="Verdana" w:hAnsi="Verdana" w:cs="Verdana"/>
          <w:color w:val="FF0000"/>
          <w:sz w:val="26"/>
          <w:szCs w:val="26"/>
        </w:rPr>
        <w:t xml:space="preserve"> </w:t>
      </w:r>
      <w:r w:rsidRPr="00F749A1">
        <w:rPr>
          <w:rFonts w:ascii="Verdana" w:hAnsi="Verdana" w:cs="Verdana"/>
          <w:color w:val="FF0000"/>
          <w:sz w:val="26"/>
          <w:szCs w:val="26"/>
        </w:rPr>
        <w:t>will</w:t>
      </w:r>
      <w:r w:rsidRPr="00F749A1">
        <w:rPr>
          <w:rFonts w:ascii="Verdana" w:eastAsia="Verdana" w:hAnsi="Verdana" w:cs="Verdana"/>
          <w:color w:val="FF0000"/>
          <w:sz w:val="26"/>
          <w:szCs w:val="26"/>
        </w:rPr>
        <w:t xml:space="preserve"> </w:t>
      </w:r>
      <w:r w:rsidR="000977E8">
        <w:rPr>
          <w:rFonts w:ascii="Verdana" w:hAnsi="Verdana" w:cs="Verdana"/>
          <w:color w:val="FF0000"/>
          <w:sz w:val="26"/>
          <w:szCs w:val="26"/>
        </w:rPr>
        <w:t>allow</w:t>
      </w:r>
      <w:r w:rsidRPr="00F749A1">
        <w:rPr>
          <w:rFonts w:ascii="Verdana" w:eastAsia="Verdana" w:hAnsi="Verdana" w:cs="Verdana"/>
          <w:color w:val="FF0000"/>
          <w:sz w:val="26"/>
          <w:szCs w:val="26"/>
        </w:rPr>
        <w:t xml:space="preserve"> </w:t>
      </w:r>
      <w:r w:rsidRPr="00F749A1">
        <w:rPr>
          <w:rFonts w:ascii="Verdana" w:hAnsi="Verdana" w:cs="Verdana"/>
          <w:color w:val="FF0000"/>
          <w:sz w:val="26"/>
          <w:szCs w:val="26"/>
        </w:rPr>
        <w:t>other</w:t>
      </w:r>
      <w:r w:rsidRPr="00F749A1">
        <w:rPr>
          <w:rFonts w:ascii="Verdana" w:eastAsia="Verdana" w:hAnsi="Verdana" w:cs="Verdana"/>
          <w:color w:val="FF0000"/>
          <w:sz w:val="26"/>
          <w:szCs w:val="26"/>
        </w:rPr>
        <w:t xml:space="preserve"> </w:t>
      </w:r>
      <w:r w:rsidRPr="00F749A1">
        <w:rPr>
          <w:rFonts w:ascii="Verdana" w:hAnsi="Verdana" w:cs="Verdana"/>
          <w:color w:val="FF0000"/>
          <w:sz w:val="26"/>
          <w:szCs w:val="26"/>
        </w:rPr>
        <w:t>students</w:t>
      </w:r>
      <w:r w:rsidRPr="00F749A1">
        <w:rPr>
          <w:rFonts w:ascii="Verdana" w:eastAsia="Verdana" w:hAnsi="Verdana" w:cs="Verdana"/>
          <w:color w:val="FF0000"/>
          <w:sz w:val="26"/>
          <w:szCs w:val="26"/>
        </w:rPr>
        <w:t xml:space="preserve"> </w:t>
      </w:r>
      <w:r w:rsidRPr="00F749A1">
        <w:rPr>
          <w:rFonts w:ascii="Verdana" w:hAnsi="Verdana" w:cs="Verdana"/>
          <w:color w:val="FF0000"/>
          <w:sz w:val="26"/>
          <w:szCs w:val="26"/>
        </w:rPr>
        <w:t>to</w:t>
      </w:r>
      <w:r w:rsidRPr="00F749A1">
        <w:rPr>
          <w:rFonts w:ascii="Verdana" w:eastAsia="Verdana" w:hAnsi="Verdana" w:cs="Verdana"/>
          <w:color w:val="FF0000"/>
          <w:sz w:val="26"/>
          <w:szCs w:val="26"/>
        </w:rPr>
        <w:t xml:space="preserve"> </w:t>
      </w:r>
      <w:r w:rsidRPr="00F749A1">
        <w:rPr>
          <w:rFonts w:ascii="Verdana" w:hAnsi="Verdana" w:cs="Verdana"/>
          <w:color w:val="FF0000"/>
          <w:sz w:val="26"/>
          <w:szCs w:val="26"/>
        </w:rPr>
        <w:t>participate</w:t>
      </w:r>
      <w:r w:rsidRPr="00F749A1">
        <w:rPr>
          <w:rFonts w:ascii="Verdana" w:eastAsia="Verdana" w:hAnsi="Verdana" w:cs="Verdana"/>
          <w:color w:val="FF0000"/>
          <w:sz w:val="26"/>
          <w:szCs w:val="26"/>
        </w:rPr>
        <w:t xml:space="preserve"> </w:t>
      </w:r>
      <w:r w:rsidRPr="00F749A1">
        <w:rPr>
          <w:rFonts w:ascii="Verdana" w:hAnsi="Verdana" w:cs="Verdana"/>
          <w:color w:val="FF0000"/>
          <w:sz w:val="26"/>
          <w:szCs w:val="26"/>
        </w:rPr>
        <w:t>in</w:t>
      </w:r>
      <w:r w:rsidRPr="00F749A1">
        <w:rPr>
          <w:rFonts w:ascii="Verdana" w:eastAsia="Verdana" w:hAnsi="Verdana" w:cs="Verdana"/>
          <w:color w:val="FF0000"/>
          <w:sz w:val="26"/>
          <w:szCs w:val="26"/>
        </w:rPr>
        <w:t xml:space="preserve"> </w:t>
      </w:r>
      <w:r w:rsidRPr="00F749A1">
        <w:rPr>
          <w:rFonts w:ascii="Verdana" w:hAnsi="Verdana" w:cs="Verdana"/>
          <w:color w:val="FF0000"/>
          <w:sz w:val="26"/>
          <w:szCs w:val="26"/>
        </w:rPr>
        <w:t>the</w:t>
      </w:r>
      <w:r w:rsidRPr="00F749A1">
        <w:rPr>
          <w:rFonts w:ascii="Verdana" w:eastAsia="Verdana" w:hAnsi="Verdana" w:cs="Verdana"/>
          <w:color w:val="FF0000"/>
          <w:sz w:val="26"/>
          <w:szCs w:val="26"/>
        </w:rPr>
        <w:t xml:space="preserve"> </w:t>
      </w:r>
      <w:r w:rsidRPr="00F749A1">
        <w:rPr>
          <w:rFonts w:ascii="Verdana" w:hAnsi="Verdana" w:cs="Verdana"/>
          <w:color w:val="FF0000"/>
          <w:sz w:val="26"/>
          <w:szCs w:val="26"/>
        </w:rPr>
        <w:t>solving</w:t>
      </w:r>
      <w:r w:rsidRPr="00F749A1">
        <w:rPr>
          <w:rFonts w:ascii="Verdana" w:eastAsia="Verdana" w:hAnsi="Verdana" w:cs="Verdana"/>
          <w:color w:val="FF0000"/>
          <w:sz w:val="26"/>
          <w:szCs w:val="26"/>
        </w:rPr>
        <w:t xml:space="preserve"> </w:t>
      </w:r>
      <w:r w:rsidRPr="00F749A1">
        <w:rPr>
          <w:rFonts w:ascii="Verdana" w:hAnsi="Verdana" w:cs="Verdana"/>
          <w:color w:val="FF0000"/>
          <w:sz w:val="26"/>
          <w:szCs w:val="26"/>
        </w:rPr>
        <w:t>of</w:t>
      </w:r>
      <w:r w:rsidRPr="00F749A1">
        <w:rPr>
          <w:rFonts w:ascii="Verdana" w:eastAsia="Verdana" w:hAnsi="Verdana" w:cs="Verdana"/>
          <w:color w:val="FF0000"/>
          <w:sz w:val="26"/>
          <w:szCs w:val="26"/>
        </w:rPr>
        <w:t xml:space="preserve"> </w:t>
      </w:r>
      <w:r w:rsidRPr="00F749A1">
        <w:rPr>
          <w:rFonts w:ascii="Verdana" w:hAnsi="Verdana" w:cs="Verdana"/>
          <w:color w:val="FF0000"/>
          <w:sz w:val="26"/>
          <w:szCs w:val="26"/>
        </w:rPr>
        <w:t>the</w:t>
      </w:r>
      <w:r w:rsidRPr="00F749A1">
        <w:rPr>
          <w:rFonts w:ascii="Verdana" w:eastAsia="Verdana" w:hAnsi="Verdana" w:cs="Verdana"/>
          <w:color w:val="FF0000"/>
          <w:sz w:val="26"/>
          <w:szCs w:val="26"/>
        </w:rPr>
        <w:t xml:space="preserve"> </w:t>
      </w:r>
      <w:r w:rsidRPr="00F749A1">
        <w:rPr>
          <w:rFonts w:ascii="Verdana" w:hAnsi="Verdana" w:cs="Verdana"/>
          <w:color w:val="FF0000"/>
          <w:sz w:val="26"/>
          <w:szCs w:val="26"/>
        </w:rPr>
        <w:t>problem/challenge</w:t>
      </w:r>
      <w:r w:rsidRPr="00F749A1">
        <w:rPr>
          <w:rFonts w:ascii="Verdana" w:eastAsia="Verdana" w:hAnsi="Verdana" w:cs="Verdana"/>
          <w:color w:val="FF0000"/>
          <w:sz w:val="26"/>
          <w:szCs w:val="26"/>
        </w:rPr>
        <w:t xml:space="preserve"> </w:t>
      </w:r>
      <w:r w:rsidRPr="00F749A1">
        <w:rPr>
          <w:rFonts w:ascii="Verdana" w:hAnsi="Verdana" w:cs="Verdana"/>
          <w:color w:val="FF0000"/>
          <w:sz w:val="26"/>
          <w:szCs w:val="26"/>
        </w:rPr>
        <w:t>and</w:t>
      </w:r>
      <w:r w:rsidRPr="00F749A1">
        <w:rPr>
          <w:rFonts w:ascii="Verdana" w:eastAsia="Verdana" w:hAnsi="Verdana" w:cs="Verdana"/>
          <w:color w:val="FF0000"/>
          <w:sz w:val="26"/>
          <w:szCs w:val="26"/>
        </w:rPr>
        <w:t xml:space="preserve"> </w:t>
      </w:r>
      <w:r w:rsidRPr="00F749A1">
        <w:rPr>
          <w:rFonts w:ascii="Verdana" w:hAnsi="Verdana" w:cs="Verdana"/>
          <w:color w:val="FF0000"/>
          <w:sz w:val="26"/>
          <w:szCs w:val="26"/>
        </w:rPr>
        <w:t>benefit</w:t>
      </w:r>
      <w:r w:rsidRPr="00F749A1">
        <w:rPr>
          <w:rFonts w:ascii="Verdana" w:eastAsia="Verdana" w:hAnsi="Verdana" w:cs="Verdana"/>
          <w:color w:val="FF0000"/>
          <w:sz w:val="26"/>
          <w:szCs w:val="26"/>
        </w:rPr>
        <w:t xml:space="preserve"> </w:t>
      </w:r>
      <w:r w:rsidRPr="00F749A1">
        <w:rPr>
          <w:rFonts w:ascii="Verdana" w:hAnsi="Verdana" w:cs="Verdana"/>
          <w:color w:val="FF0000"/>
          <w:sz w:val="26"/>
          <w:szCs w:val="26"/>
        </w:rPr>
        <w:t>from</w:t>
      </w:r>
      <w:r w:rsidRPr="00F749A1">
        <w:rPr>
          <w:rFonts w:ascii="Verdana" w:eastAsia="Verdana" w:hAnsi="Verdana" w:cs="Verdana"/>
          <w:color w:val="FF0000"/>
          <w:sz w:val="26"/>
          <w:szCs w:val="26"/>
        </w:rPr>
        <w:t xml:space="preserve"> </w:t>
      </w:r>
      <w:r w:rsidRPr="00F749A1">
        <w:rPr>
          <w:rFonts w:ascii="Verdana" w:hAnsi="Verdana" w:cs="Verdana"/>
          <w:color w:val="FF0000"/>
          <w:sz w:val="26"/>
          <w:szCs w:val="26"/>
        </w:rPr>
        <w:t>the</w:t>
      </w:r>
      <w:r w:rsidRPr="00F749A1">
        <w:rPr>
          <w:rFonts w:ascii="Verdana" w:eastAsia="Verdana" w:hAnsi="Verdana" w:cs="Verdana"/>
          <w:color w:val="FF0000"/>
          <w:sz w:val="26"/>
          <w:szCs w:val="26"/>
        </w:rPr>
        <w:t xml:space="preserve"> </w:t>
      </w:r>
      <w:r w:rsidRPr="00F749A1">
        <w:rPr>
          <w:rFonts w:ascii="Verdana" w:hAnsi="Verdana" w:cs="Verdana"/>
          <w:color w:val="FF0000"/>
          <w:sz w:val="26"/>
          <w:szCs w:val="26"/>
        </w:rPr>
        <w:t>answers</w:t>
      </w:r>
      <w:r w:rsidRPr="00F749A1">
        <w:rPr>
          <w:rFonts w:ascii="Verdana" w:eastAsia="Verdana" w:hAnsi="Verdana" w:cs="Verdana"/>
          <w:color w:val="FF0000"/>
          <w:sz w:val="26"/>
          <w:szCs w:val="26"/>
        </w:rPr>
        <w:t xml:space="preserve"> </w:t>
      </w:r>
      <w:r w:rsidRPr="00F749A1">
        <w:rPr>
          <w:rFonts w:ascii="Verdana" w:hAnsi="Verdana" w:cs="Verdana"/>
          <w:color w:val="FF0000"/>
          <w:sz w:val="26"/>
          <w:szCs w:val="26"/>
        </w:rPr>
        <w:t>of</w:t>
      </w:r>
      <w:r w:rsidRPr="00F749A1">
        <w:rPr>
          <w:rFonts w:ascii="Verdana" w:eastAsia="Verdana" w:hAnsi="Verdana" w:cs="Verdana"/>
          <w:color w:val="FF0000"/>
          <w:sz w:val="26"/>
          <w:szCs w:val="26"/>
        </w:rPr>
        <w:t xml:space="preserve"> </w:t>
      </w:r>
      <w:r w:rsidRPr="00F749A1">
        <w:rPr>
          <w:rFonts w:ascii="Verdana" w:hAnsi="Verdana" w:cs="Verdana"/>
          <w:color w:val="FF0000"/>
          <w:sz w:val="26"/>
          <w:szCs w:val="26"/>
        </w:rPr>
        <w:t>others.</w:t>
      </w:r>
    </w:p>
    <w:p w:rsidR="00AD2632" w:rsidRDefault="00AD2632" w:rsidP="00AD2632">
      <w:pPr>
        <w:widowControl w:val="0"/>
        <w:autoSpaceDE w:val="0"/>
        <w:rPr>
          <w:rFonts w:ascii="Times New Roman" w:hAnsi="Times New Roman"/>
          <w:sz w:val="32"/>
          <w:szCs w:val="32"/>
        </w:rPr>
      </w:pPr>
      <w:r>
        <w:rPr>
          <w:rFonts w:ascii="Times New Roman" w:hAnsi="Times New Roman"/>
          <w:sz w:val="32"/>
          <w:szCs w:val="32"/>
        </w:rPr>
        <w:t> </w:t>
      </w:r>
    </w:p>
    <w:p w:rsidR="00AD2632" w:rsidRDefault="00AD2632" w:rsidP="00AD2632">
      <w:pPr>
        <w:widowControl w:val="0"/>
        <w:autoSpaceDE w:val="0"/>
        <w:rPr>
          <w:rFonts w:ascii="Verdana" w:hAnsi="Verdana" w:cs="Verdana"/>
          <w:sz w:val="26"/>
          <w:szCs w:val="26"/>
        </w:rPr>
      </w:pPr>
      <w:r>
        <w:rPr>
          <w:rFonts w:ascii="Verdana" w:hAnsi="Verdana" w:cs="Verdana"/>
          <w:sz w:val="26"/>
          <w:szCs w:val="26"/>
        </w:rPr>
        <w:t>Please</w:t>
      </w:r>
      <w:r>
        <w:rPr>
          <w:rFonts w:ascii="Verdana" w:eastAsia="Verdana" w:hAnsi="Verdana" w:cs="Verdana"/>
          <w:sz w:val="26"/>
          <w:szCs w:val="26"/>
        </w:rPr>
        <w:t xml:space="preserve"> </w:t>
      </w:r>
      <w:r>
        <w:rPr>
          <w:rFonts w:ascii="Verdana" w:hAnsi="Verdana" w:cs="Verdana"/>
          <w:sz w:val="26"/>
          <w:szCs w:val="26"/>
        </w:rPr>
        <w:t>only</w:t>
      </w:r>
      <w:r>
        <w:rPr>
          <w:rFonts w:ascii="Verdana" w:eastAsia="Verdana" w:hAnsi="Verdana" w:cs="Verdana"/>
          <w:sz w:val="26"/>
          <w:szCs w:val="26"/>
        </w:rPr>
        <w:t xml:space="preserve"> </w:t>
      </w:r>
      <w:r>
        <w:rPr>
          <w:rFonts w:ascii="Verdana" w:hAnsi="Verdana" w:cs="Verdana"/>
          <w:sz w:val="26"/>
          <w:szCs w:val="26"/>
        </w:rPr>
        <w:t>use</w:t>
      </w:r>
      <w:r>
        <w:rPr>
          <w:rFonts w:ascii="Verdana" w:eastAsia="Verdana" w:hAnsi="Verdana" w:cs="Verdana"/>
          <w:sz w:val="26"/>
          <w:szCs w:val="26"/>
        </w:rPr>
        <w:t xml:space="preserve"> </w:t>
      </w:r>
      <w:r w:rsidR="00AC2B69">
        <w:rPr>
          <w:rFonts w:ascii="Verdana" w:eastAsia="Verdana" w:hAnsi="Verdana" w:cs="Verdana"/>
          <w:sz w:val="26"/>
          <w:szCs w:val="26"/>
        </w:rPr>
        <w:t xml:space="preserve">email or </w:t>
      </w:r>
      <w:r>
        <w:rPr>
          <w:rFonts w:ascii="Verdana" w:hAnsi="Verdana" w:cs="Verdana"/>
          <w:sz w:val="26"/>
          <w:szCs w:val="26"/>
        </w:rPr>
        <w:t>course shell mail</w:t>
      </w:r>
      <w:r>
        <w:rPr>
          <w:rFonts w:ascii="Verdana" w:eastAsia="Verdana" w:hAnsi="Verdana" w:cs="Verdana"/>
          <w:sz w:val="26"/>
          <w:szCs w:val="26"/>
        </w:rPr>
        <w:t xml:space="preserve"> messages </w:t>
      </w:r>
      <w:r>
        <w:rPr>
          <w:rFonts w:ascii="Verdana" w:hAnsi="Verdana" w:cs="Verdana"/>
          <w:sz w:val="26"/>
          <w:szCs w:val="26"/>
        </w:rPr>
        <w:t>to</w:t>
      </w:r>
      <w:r>
        <w:rPr>
          <w:rFonts w:ascii="Verdana" w:eastAsia="Verdana" w:hAnsi="Verdana" w:cs="Verdana"/>
          <w:sz w:val="26"/>
          <w:szCs w:val="26"/>
        </w:rPr>
        <w:t xml:space="preserve"> </w:t>
      </w:r>
      <w:r>
        <w:rPr>
          <w:rFonts w:ascii="Verdana" w:hAnsi="Verdana" w:cs="Verdana"/>
          <w:sz w:val="26"/>
          <w:szCs w:val="26"/>
        </w:rPr>
        <w:t>communicate</w:t>
      </w:r>
      <w:r>
        <w:rPr>
          <w:rFonts w:ascii="Verdana" w:eastAsia="Verdana" w:hAnsi="Verdana" w:cs="Verdana"/>
          <w:sz w:val="26"/>
          <w:szCs w:val="26"/>
        </w:rPr>
        <w:t xml:space="preserve"> </w:t>
      </w:r>
      <w:r w:rsidR="00F749A1">
        <w:rPr>
          <w:rFonts w:ascii="Verdana" w:hAnsi="Verdana" w:cs="Verdana"/>
          <w:sz w:val="26"/>
          <w:szCs w:val="26"/>
        </w:rPr>
        <w:t>with your professor regarding</w:t>
      </w:r>
      <w:r>
        <w:rPr>
          <w:rFonts w:ascii="Verdana" w:eastAsia="Verdana" w:hAnsi="Verdana" w:cs="Verdana"/>
          <w:sz w:val="26"/>
          <w:szCs w:val="26"/>
        </w:rPr>
        <w:t xml:space="preserve"> </w:t>
      </w:r>
      <w:r>
        <w:rPr>
          <w:rFonts w:ascii="Verdana" w:hAnsi="Verdana" w:cs="Verdana"/>
          <w:sz w:val="26"/>
          <w:szCs w:val="26"/>
        </w:rPr>
        <w:t>matters</w:t>
      </w:r>
      <w:r>
        <w:rPr>
          <w:rFonts w:ascii="Verdana" w:eastAsia="Verdana" w:hAnsi="Verdana" w:cs="Verdana"/>
          <w:sz w:val="26"/>
          <w:szCs w:val="26"/>
        </w:rPr>
        <w:t xml:space="preserve"> </w:t>
      </w:r>
      <w:r>
        <w:rPr>
          <w:rFonts w:ascii="Verdana" w:hAnsi="Verdana" w:cs="Verdana"/>
          <w:sz w:val="26"/>
          <w:szCs w:val="26"/>
        </w:rPr>
        <w:t>that</w:t>
      </w:r>
      <w:r>
        <w:rPr>
          <w:rFonts w:ascii="Verdana" w:eastAsia="Verdana" w:hAnsi="Verdana" w:cs="Verdana"/>
          <w:sz w:val="26"/>
          <w:szCs w:val="26"/>
        </w:rPr>
        <w:t xml:space="preserve"> </w:t>
      </w:r>
      <w:r>
        <w:rPr>
          <w:rFonts w:ascii="Verdana" w:hAnsi="Verdana" w:cs="Verdana"/>
          <w:sz w:val="26"/>
          <w:szCs w:val="26"/>
        </w:rPr>
        <w:t>only</w:t>
      </w:r>
      <w:r>
        <w:rPr>
          <w:rFonts w:ascii="Verdana" w:eastAsia="Verdana" w:hAnsi="Verdana" w:cs="Verdana"/>
          <w:sz w:val="26"/>
          <w:szCs w:val="26"/>
        </w:rPr>
        <w:t xml:space="preserve"> </w:t>
      </w:r>
      <w:r>
        <w:rPr>
          <w:rFonts w:ascii="Verdana" w:hAnsi="Verdana" w:cs="Verdana"/>
          <w:sz w:val="26"/>
          <w:szCs w:val="26"/>
        </w:rPr>
        <w:t>have</w:t>
      </w:r>
      <w:r>
        <w:rPr>
          <w:rFonts w:ascii="Verdana" w:eastAsia="Verdana" w:hAnsi="Verdana" w:cs="Verdana"/>
          <w:sz w:val="26"/>
          <w:szCs w:val="26"/>
        </w:rPr>
        <w:t xml:space="preserve"> </w:t>
      </w:r>
      <w:r>
        <w:rPr>
          <w:rFonts w:ascii="Verdana" w:hAnsi="Verdana" w:cs="Verdana"/>
          <w:sz w:val="26"/>
          <w:szCs w:val="26"/>
        </w:rPr>
        <w:t>a</w:t>
      </w:r>
      <w:r>
        <w:rPr>
          <w:rFonts w:ascii="Verdana" w:eastAsia="Verdana" w:hAnsi="Verdana" w:cs="Verdana"/>
          <w:sz w:val="26"/>
          <w:szCs w:val="26"/>
        </w:rPr>
        <w:t xml:space="preserve"> </w:t>
      </w:r>
      <w:r>
        <w:rPr>
          <w:rFonts w:ascii="Verdana" w:hAnsi="Verdana" w:cs="Verdana"/>
          <w:sz w:val="26"/>
          <w:szCs w:val="26"/>
        </w:rPr>
        <w:t>personal</w:t>
      </w:r>
      <w:r>
        <w:rPr>
          <w:rFonts w:ascii="Verdana" w:eastAsia="Verdana" w:hAnsi="Verdana" w:cs="Verdana"/>
          <w:sz w:val="26"/>
          <w:szCs w:val="26"/>
        </w:rPr>
        <w:t xml:space="preserve"> </w:t>
      </w:r>
      <w:r>
        <w:rPr>
          <w:rFonts w:ascii="Verdana" w:hAnsi="Verdana" w:cs="Verdana"/>
          <w:sz w:val="26"/>
          <w:szCs w:val="26"/>
        </w:rPr>
        <w:t>value</w:t>
      </w:r>
      <w:r>
        <w:rPr>
          <w:rFonts w:ascii="Verdana" w:eastAsia="Verdana" w:hAnsi="Verdana" w:cs="Verdana"/>
          <w:sz w:val="26"/>
          <w:szCs w:val="26"/>
        </w:rPr>
        <w:t xml:space="preserve"> </w:t>
      </w:r>
      <w:r>
        <w:rPr>
          <w:rFonts w:ascii="Verdana" w:hAnsi="Verdana" w:cs="Verdana"/>
          <w:sz w:val="26"/>
          <w:szCs w:val="26"/>
        </w:rPr>
        <w:t>to</w:t>
      </w:r>
      <w:r>
        <w:rPr>
          <w:rFonts w:ascii="Verdana" w:eastAsia="Verdana" w:hAnsi="Verdana" w:cs="Verdana"/>
          <w:sz w:val="26"/>
          <w:szCs w:val="26"/>
        </w:rPr>
        <w:t xml:space="preserve"> </w:t>
      </w:r>
      <w:r>
        <w:rPr>
          <w:rFonts w:ascii="Verdana" w:hAnsi="Verdana" w:cs="Verdana"/>
          <w:sz w:val="26"/>
          <w:szCs w:val="26"/>
        </w:rPr>
        <w:t>you,</w:t>
      </w:r>
      <w:r>
        <w:rPr>
          <w:rFonts w:ascii="Verdana" w:eastAsia="Verdana" w:hAnsi="Verdana" w:cs="Verdana"/>
          <w:sz w:val="26"/>
          <w:szCs w:val="26"/>
        </w:rPr>
        <w:t xml:space="preserve"> </w:t>
      </w:r>
      <w:r>
        <w:rPr>
          <w:rFonts w:ascii="Verdana" w:hAnsi="Verdana" w:cs="Verdana"/>
          <w:sz w:val="26"/>
          <w:szCs w:val="26"/>
        </w:rPr>
        <w:t>such</w:t>
      </w:r>
      <w:r>
        <w:rPr>
          <w:rFonts w:ascii="Verdana" w:eastAsia="Verdana" w:hAnsi="Verdana" w:cs="Verdana"/>
          <w:sz w:val="26"/>
          <w:szCs w:val="26"/>
        </w:rPr>
        <w:t xml:space="preserve"> </w:t>
      </w:r>
      <w:r>
        <w:rPr>
          <w:rFonts w:ascii="Verdana" w:hAnsi="Verdana" w:cs="Verdana"/>
          <w:sz w:val="26"/>
          <w:szCs w:val="26"/>
        </w:rPr>
        <w:t>as</w:t>
      </w:r>
      <w:r>
        <w:rPr>
          <w:rFonts w:ascii="Verdana" w:eastAsia="Verdana" w:hAnsi="Verdana" w:cs="Verdana"/>
          <w:sz w:val="26"/>
          <w:szCs w:val="26"/>
        </w:rPr>
        <w:t xml:space="preserve"> </w:t>
      </w:r>
      <w:r>
        <w:rPr>
          <w:rFonts w:ascii="Verdana" w:hAnsi="Verdana" w:cs="Verdana"/>
          <w:sz w:val="26"/>
          <w:szCs w:val="26"/>
        </w:rPr>
        <w:t>your</w:t>
      </w:r>
      <w:r>
        <w:rPr>
          <w:rFonts w:ascii="Verdana" w:eastAsia="Verdana" w:hAnsi="Verdana" w:cs="Verdana"/>
          <w:sz w:val="26"/>
          <w:szCs w:val="26"/>
        </w:rPr>
        <w:t xml:space="preserve"> </w:t>
      </w:r>
      <w:r>
        <w:rPr>
          <w:rFonts w:ascii="Verdana" w:hAnsi="Verdana" w:cs="Verdana"/>
          <w:sz w:val="26"/>
          <w:szCs w:val="26"/>
        </w:rPr>
        <w:t>grade.</w:t>
      </w:r>
      <w:r>
        <w:rPr>
          <w:rFonts w:ascii="Verdana" w:eastAsia="Verdana" w:hAnsi="Verdana" w:cs="Verdana"/>
          <w:sz w:val="26"/>
          <w:szCs w:val="26"/>
        </w:rPr>
        <w:t xml:space="preserve"> </w:t>
      </w:r>
      <w:r>
        <w:rPr>
          <w:rFonts w:ascii="Verdana" w:hAnsi="Verdana" w:cs="Verdana"/>
          <w:sz w:val="26"/>
          <w:szCs w:val="26"/>
        </w:rPr>
        <w:t>If</w:t>
      </w:r>
      <w:r>
        <w:rPr>
          <w:rFonts w:ascii="Verdana" w:eastAsia="Verdana" w:hAnsi="Verdana" w:cs="Verdana"/>
          <w:sz w:val="26"/>
          <w:szCs w:val="26"/>
        </w:rPr>
        <w:t xml:space="preserve"> </w:t>
      </w:r>
      <w:r>
        <w:rPr>
          <w:rFonts w:ascii="Verdana" w:hAnsi="Verdana" w:cs="Verdana"/>
          <w:sz w:val="26"/>
          <w:szCs w:val="26"/>
        </w:rPr>
        <w:t>you</w:t>
      </w:r>
      <w:r>
        <w:rPr>
          <w:rFonts w:ascii="Verdana" w:eastAsia="Verdana" w:hAnsi="Verdana" w:cs="Verdana"/>
          <w:sz w:val="26"/>
          <w:szCs w:val="26"/>
        </w:rPr>
        <w:t xml:space="preserve"> </w:t>
      </w:r>
      <w:r>
        <w:rPr>
          <w:rFonts w:ascii="Verdana" w:hAnsi="Verdana" w:cs="Verdana"/>
          <w:sz w:val="26"/>
          <w:szCs w:val="26"/>
        </w:rPr>
        <w:t>use</w:t>
      </w:r>
      <w:r>
        <w:rPr>
          <w:rFonts w:ascii="Verdana" w:eastAsia="Verdana" w:hAnsi="Verdana" w:cs="Verdana"/>
          <w:sz w:val="26"/>
          <w:szCs w:val="26"/>
        </w:rPr>
        <w:t xml:space="preserve"> email or </w:t>
      </w:r>
      <w:r>
        <w:rPr>
          <w:rFonts w:ascii="Verdana" w:hAnsi="Verdana" w:cs="Verdana"/>
          <w:sz w:val="26"/>
          <w:szCs w:val="26"/>
        </w:rPr>
        <w:t>course shell mail messaging</w:t>
      </w:r>
      <w:r>
        <w:rPr>
          <w:rFonts w:ascii="Verdana" w:eastAsia="Verdana" w:hAnsi="Verdana" w:cs="Verdana"/>
          <w:sz w:val="26"/>
          <w:szCs w:val="26"/>
        </w:rPr>
        <w:t xml:space="preserve"> </w:t>
      </w:r>
      <w:r>
        <w:rPr>
          <w:rFonts w:ascii="Verdana" w:hAnsi="Verdana" w:cs="Verdana"/>
          <w:sz w:val="26"/>
          <w:szCs w:val="26"/>
        </w:rPr>
        <w:t>to</w:t>
      </w:r>
      <w:r>
        <w:rPr>
          <w:rFonts w:ascii="Verdana" w:eastAsia="Verdana" w:hAnsi="Verdana" w:cs="Verdana"/>
          <w:sz w:val="26"/>
          <w:szCs w:val="26"/>
        </w:rPr>
        <w:t xml:space="preserve"> </w:t>
      </w:r>
      <w:r>
        <w:rPr>
          <w:rFonts w:ascii="Verdana" w:hAnsi="Verdana" w:cs="Verdana"/>
          <w:sz w:val="26"/>
          <w:szCs w:val="26"/>
        </w:rPr>
        <w:t>ask</w:t>
      </w:r>
      <w:r>
        <w:rPr>
          <w:rFonts w:ascii="Verdana" w:eastAsia="Verdana" w:hAnsi="Verdana" w:cs="Verdana"/>
          <w:sz w:val="26"/>
          <w:szCs w:val="26"/>
        </w:rPr>
        <w:t xml:space="preserve"> </w:t>
      </w:r>
      <w:r>
        <w:rPr>
          <w:rFonts w:ascii="Verdana" w:hAnsi="Verdana" w:cs="Verdana"/>
          <w:sz w:val="26"/>
          <w:szCs w:val="26"/>
        </w:rPr>
        <w:t>a</w:t>
      </w:r>
      <w:r>
        <w:rPr>
          <w:rFonts w:ascii="Verdana" w:eastAsia="Verdana" w:hAnsi="Verdana" w:cs="Verdana"/>
          <w:sz w:val="26"/>
          <w:szCs w:val="26"/>
        </w:rPr>
        <w:t xml:space="preserve"> </w:t>
      </w:r>
      <w:r>
        <w:rPr>
          <w:rFonts w:ascii="Verdana" w:hAnsi="Verdana" w:cs="Verdana"/>
          <w:sz w:val="26"/>
          <w:szCs w:val="26"/>
        </w:rPr>
        <w:t>question</w:t>
      </w:r>
      <w:r>
        <w:rPr>
          <w:rFonts w:ascii="Verdana" w:eastAsia="Verdana" w:hAnsi="Verdana" w:cs="Verdana"/>
          <w:sz w:val="26"/>
          <w:szCs w:val="26"/>
        </w:rPr>
        <w:t xml:space="preserve"> </w:t>
      </w:r>
      <w:r>
        <w:rPr>
          <w:rFonts w:ascii="Verdana" w:hAnsi="Verdana" w:cs="Verdana"/>
          <w:sz w:val="26"/>
          <w:szCs w:val="26"/>
        </w:rPr>
        <w:t>about</w:t>
      </w:r>
      <w:r>
        <w:rPr>
          <w:rFonts w:ascii="Verdana" w:eastAsia="Verdana" w:hAnsi="Verdana" w:cs="Verdana"/>
          <w:sz w:val="26"/>
          <w:szCs w:val="26"/>
        </w:rPr>
        <w:t xml:space="preserve"> </w:t>
      </w:r>
      <w:r>
        <w:rPr>
          <w:rFonts w:ascii="Verdana" w:hAnsi="Verdana" w:cs="Verdana"/>
          <w:sz w:val="26"/>
          <w:szCs w:val="26"/>
        </w:rPr>
        <w:t>class</w:t>
      </w:r>
      <w:r>
        <w:rPr>
          <w:rFonts w:ascii="Verdana" w:eastAsia="Verdana" w:hAnsi="Verdana" w:cs="Verdana"/>
          <w:sz w:val="26"/>
          <w:szCs w:val="26"/>
        </w:rPr>
        <w:t xml:space="preserve"> </w:t>
      </w:r>
      <w:r>
        <w:rPr>
          <w:rFonts w:ascii="Verdana" w:hAnsi="Verdana" w:cs="Verdana"/>
          <w:sz w:val="26"/>
          <w:szCs w:val="26"/>
        </w:rPr>
        <w:t>material,</w:t>
      </w:r>
      <w:r>
        <w:rPr>
          <w:rFonts w:ascii="Verdana" w:eastAsia="Verdana" w:hAnsi="Verdana" w:cs="Verdana"/>
          <w:sz w:val="26"/>
          <w:szCs w:val="26"/>
        </w:rPr>
        <w:t xml:space="preserve"> </w:t>
      </w:r>
      <w:r w:rsidR="00AC2B69">
        <w:rPr>
          <w:rFonts w:ascii="Verdana" w:hAnsi="Verdana" w:cs="Verdana"/>
          <w:sz w:val="26"/>
          <w:szCs w:val="26"/>
        </w:rPr>
        <w:t>the instructor</w:t>
      </w:r>
      <w:r>
        <w:rPr>
          <w:rFonts w:ascii="Verdana" w:eastAsia="Verdana" w:hAnsi="Verdana" w:cs="Verdana"/>
          <w:sz w:val="26"/>
          <w:szCs w:val="26"/>
        </w:rPr>
        <w:t xml:space="preserve"> </w:t>
      </w:r>
      <w:r>
        <w:rPr>
          <w:rFonts w:ascii="Verdana" w:hAnsi="Verdana" w:cs="Verdana"/>
          <w:sz w:val="26"/>
          <w:szCs w:val="26"/>
        </w:rPr>
        <w:t>may</w:t>
      </w:r>
      <w:r>
        <w:rPr>
          <w:rFonts w:ascii="Verdana" w:eastAsia="Verdana" w:hAnsi="Verdana" w:cs="Verdana"/>
          <w:sz w:val="26"/>
          <w:szCs w:val="26"/>
        </w:rPr>
        <w:t xml:space="preserve"> </w:t>
      </w:r>
      <w:r>
        <w:rPr>
          <w:rFonts w:ascii="Verdana" w:hAnsi="Verdana" w:cs="Verdana"/>
          <w:sz w:val="26"/>
          <w:szCs w:val="26"/>
        </w:rPr>
        <w:t>reply</w:t>
      </w:r>
      <w:r>
        <w:rPr>
          <w:rFonts w:ascii="Verdana" w:eastAsia="Verdana" w:hAnsi="Verdana" w:cs="Verdana"/>
          <w:sz w:val="26"/>
          <w:szCs w:val="26"/>
        </w:rPr>
        <w:t xml:space="preserve"> </w:t>
      </w:r>
      <w:r>
        <w:rPr>
          <w:rFonts w:ascii="Verdana" w:hAnsi="Verdana" w:cs="Verdana"/>
          <w:sz w:val="26"/>
          <w:szCs w:val="26"/>
        </w:rPr>
        <w:t>to</w:t>
      </w:r>
      <w:r>
        <w:rPr>
          <w:rFonts w:ascii="Verdana" w:eastAsia="Verdana" w:hAnsi="Verdana" w:cs="Verdana"/>
          <w:sz w:val="26"/>
          <w:szCs w:val="26"/>
        </w:rPr>
        <w:t xml:space="preserve"> </w:t>
      </w:r>
      <w:r>
        <w:rPr>
          <w:rFonts w:ascii="Verdana" w:hAnsi="Verdana" w:cs="Verdana"/>
          <w:sz w:val="26"/>
          <w:szCs w:val="26"/>
        </w:rPr>
        <w:t>everyone</w:t>
      </w:r>
      <w:r>
        <w:rPr>
          <w:rFonts w:ascii="Verdana" w:eastAsia="Verdana" w:hAnsi="Verdana" w:cs="Verdana"/>
          <w:sz w:val="26"/>
          <w:szCs w:val="26"/>
        </w:rPr>
        <w:t xml:space="preserve"> </w:t>
      </w:r>
      <w:r>
        <w:rPr>
          <w:rFonts w:ascii="Verdana" w:hAnsi="Verdana" w:cs="Verdana"/>
          <w:sz w:val="26"/>
          <w:szCs w:val="26"/>
        </w:rPr>
        <w:t>in</w:t>
      </w:r>
      <w:r>
        <w:rPr>
          <w:rFonts w:ascii="Verdana" w:eastAsia="Verdana" w:hAnsi="Verdana" w:cs="Verdana"/>
          <w:sz w:val="26"/>
          <w:szCs w:val="26"/>
        </w:rPr>
        <w:t xml:space="preserve"> </w:t>
      </w:r>
      <w:r>
        <w:rPr>
          <w:rFonts w:ascii="Verdana" w:hAnsi="Verdana" w:cs="Verdana"/>
          <w:sz w:val="26"/>
          <w:szCs w:val="26"/>
        </w:rPr>
        <w:t>the</w:t>
      </w:r>
      <w:r>
        <w:rPr>
          <w:rFonts w:ascii="Verdana" w:eastAsia="Verdana" w:hAnsi="Verdana" w:cs="Verdana"/>
          <w:sz w:val="26"/>
          <w:szCs w:val="26"/>
        </w:rPr>
        <w:t xml:space="preserve"> </w:t>
      </w:r>
      <w:r>
        <w:rPr>
          <w:rFonts w:ascii="Verdana" w:hAnsi="Verdana" w:cs="Verdana"/>
          <w:sz w:val="26"/>
          <w:szCs w:val="26"/>
        </w:rPr>
        <w:t>class.</w:t>
      </w:r>
      <w:r>
        <w:rPr>
          <w:rFonts w:ascii="Verdana" w:eastAsia="Verdana" w:hAnsi="Verdana" w:cs="Verdana"/>
          <w:sz w:val="26"/>
          <w:szCs w:val="26"/>
        </w:rPr>
        <w:t xml:space="preserve"> </w:t>
      </w:r>
      <w:r>
        <w:rPr>
          <w:rFonts w:ascii="Verdana" w:hAnsi="Verdana" w:cs="Verdana"/>
          <w:sz w:val="26"/>
          <w:szCs w:val="26"/>
        </w:rPr>
        <w:t>If</w:t>
      </w:r>
      <w:r>
        <w:rPr>
          <w:rFonts w:ascii="Verdana" w:eastAsia="Verdana" w:hAnsi="Verdana" w:cs="Verdana"/>
          <w:sz w:val="26"/>
          <w:szCs w:val="26"/>
        </w:rPr>
        <w:t xml:space="preserve"> </w:t>
      </w:r>
      <w:r>
        <w:rPr>
          <w:rFonts w:ascii="Verdana" w:hAnsi="Verdana" w:cs="Verdana"/>
          <w:sz w:val="26"/>
          <w:szCs w:val="26"/>
        </w:rPr>
        <w:t>you</w:t>
      </w:r>
      <w:r>
        <w:rPr>
          <w:rFonts w:ascii="Verdana" w:eastAsia="Verdana" w:hAnsi="Verdana" w:cs="Verdana"/>
          <w:sz w:val="26"/>
          <w:szCs w:val="26"/>
        </w:rPr>
        <w:t xml:space="preserve"> </w:t>
      </w:r>
      <w:r>
        <w:rPr>
          <w:rFonts w:ascii="Verdana" w:hAnsi="Verdana" w:cs="Verdana"/>
          <w:sz w:val="26"/>
          <w:szCs w:val="26"/>
        </w:rPr>
        <w:t>have</w:t>
      </w:r>
      <w:r>
        <w:rPr>
          <w:rFonts w:ascii="Verdana" w:eastAsia="Verdana" w:hAnsi="Verdana" w:cs="Verdana"/>
          <w:sz w:val="26"/>
          <w:szCs w:val="26"/>
        </w:rPr>
        <w:t xml:space="preserve"> </w:t>
      </w:r>
      <w:r>
        <w:rPr>
          <w:rFonts w:ascii="Verdana" w:hAnsi="Verdana" w:cs="Verdana"/>
          <w:sz w:val="26"/>
          <w:szCs w:val="26"/>
        </w:rPr>
        <w:t>an</w:t>
      </w:r>
      <w:r>
        <w:rPr>
          <w:rFonts w:ascii="Verdana" w:eastAsia="Verdana" w:hAnsi="Verdana" w:cs="Verdana"/>
          <w:sz w:val="26"/>
          <w:szCs w:val="26"/>
        </w:rPr>
        <w:t xml:space="preserve"> </w:t>
      </w:r>
      <w:r>
        <w:rPr>
          <w:rFonts w:ascii="Verdana" w:hAnsi="Verdana" w:cs="Verdana"/>
          <w:sz w:val="26"/>
          <w:szCs w:val="26"/>
        </w:rPr>
        <w:t>immediate</w:t>
      </w:r>
      <w:r>
        <w:rPr>
          <w:rFonts w:ascii="Verdana" w:eastAsia="Verdana" w:hAnsi="Verdana" w:cs="Verdana"/>
          <w:sz w:val="26"/>
          <w:szCs w:val="26"/>
        </w:rPr>
        <w:t xml:space="preserve"> </w:t>
      </w:r>
      <w:r>
        <w:rPr>
          <w:rFonts w:ascii="Verdana" w:hAnsi="Verdana" w:cs="Verdana"/>
          <w:sz w:val="26"/>
          <w:szCs w:val="26"/>
        </w:rPr>
        <w:t>class</w:t>
      </w:r>
      <w:r>
        <w:rPr>
          <w:rFonts w:ascii="Verdana" w:eastAsia="Verdana" w:hAnsi="Verdana" w:cs="Verdana"/>
          <w:sz w:val="26"/>
          <w:szCs w:val="26"/>
        </w:rPr>
        <w:t xml:space="preserve"> </w:t>
      </w:r>
      <w:r>
        <w:rPr>
          <w:rFonts w:ascii="Verdana" w:hAnsi="Verdana" w:cs="Verdana"/>
          <w:sz w:val="26"/>
          <w:szCs w:val="26"/>
        </w:rPr>
        <w:t>issue</w:t>
      </w:r>
      <w:r>
        <w:rPr>
          <w:rFonts w:ascii="Verdana" w:eastAsia="Verdana" w:hAnsi="Verdana" w:cs="Verdana"/>
          <w:sz w:val="26"/>
          <w:szCs w:val="26"/>
        </w:rPr>
        <w:t xml:space="preserve"> </w:t>
      </w:r>
      <w:r>
        <w:rPr>
          <w:rFonts w:ascii="Verdana" w:hAnsi="Verdana" w:cs="Verdana"/>
          <w:sz w:val="26"/>
          <w:szCs w:val="26"/>
        </w:rPr>
        <w:t>it</w:t>
      </w:r>
      <w:r>
        <w:rPr>
          <w:rFonts w:ascii="Verdana" w:eastAsia="Verdana" w:hAnsi="Verdana" w:cs="Verdana"/>
          <w:sz w:val="26"/>
          <w:szCs w:val="26"/>
        </w:rPr>
        <w:t xml:space="preserve"> </w:t>
      </w:r>
      <w:r>
        <w:rPr>
          <w:rFonts w:ascii="Verdana" w:hAnsi="Verdana" w:cs="Verdana"/>
          <w:sz w:val="26"/>
          <w:szCs w:val="26"/>
        </w:rPr>
        <w:t>is</w:t>
      </w:r>
      <w:r>
        <w:rPr>
          <w:rFonts w:ascii="Verdana" w:eastAsia="Verdana" w:hAnsi="Verdana" w:cs="Verdana"/>
          <w:sz w:val="26"/>
          <w:szCs w:val="26"/>
        </w:rPr>
        <w:t xml:space="preserve"> </w:t>
      </w:r>
      <w:r>
        <w:rPr>
          <w:rFonts w:ascii="Verdana" w:hAnsi="Verdana" w:cs="Verdana"/>
          <w:sz w:val="26"/>
          <w:szCs w:val="26"/>
        </w:rPr>
        <w:t>best</w:t>
      </w:r>
      <w:r>
        <w:rPr>
          <w:rFonts w:ascii="Verdana" w:eastAsia="Verdana" w:hAnsi="Verdana" w:cs="Verdana"/>
          <w:sz w:val="26"/>
          <w:szCs w:val="26"/>
        </w:rPr>
        <w:t xml:space="preserve"> </w:t>
      </w:r>
      <w:r>
        <w:rPr>
          <w:rFonts w:ascii="Verdana" w:hAnsi="Verdana" w:cs="Verdana"/>
          <w:sz w:val="26"/>
          <w:szCs w:val="26"/>
        </w:rPr>
        <w:t>to</w:t>
      </w:r>
      <w:r>
        <w:rPr>
          <w:rFonts w:ascii="Verdana" w:eastAsia="Verdana" w:hAnsi="Verdana" w:cs="Verdana"/>
          <w:sz w:val="26"/>
          <w:szCs w:val="26"/>
        </w:rPr>
        <w:t xml:space="preserve"> </w:t>
      </w:r>
      <w:r>
        <w:rPr>
          <w:rFonts w:ascii="Verdana" w:hAnsi="Verdana" w:cs="Verdana"/>
          <w:sz w:val="26"/>
          <w:szCs w:val="26"/>
        </w:rPr>
        <w:t>check</w:t>
      </w:r>
      <w:r>
        <w:rPr>
          <w:rFonts w:ascii="Verdana" w:eastAsia="Verdana" w:hAnsi="Verdana" w:cs="Verdana"/>
          <w:sz w:val="26"/>
          <w:szCs w:val="26"/>
        </w:rPr>
        <w:t xml:space="preserve"> </w:t>
      </w:r>
      <w:r>
        <w:rPr>
          <w:rFonts w:ascii="Verdana" w:hAnsi="Verdana" w:cs="Verdana"/>
          <w:sz w:val="26"/>
          <w:szCs w:val="26"/>
        </w:rPr>
        <w:t>the</w:t>
      </w:r>
      <w:r>
        <w:rPr>
          <w:rFonts w:ascii="Verdana" w:eastAsia="Verdana" w:hAnsi="Verdana" w:cs="Verdana"/>
          <w:sz w:val="26"/>
          <w:szCs w:val="26"/>
        </w:rPr>
        <w:t xml:space="preserve"> </w:t>
      </w:r>
      <w:r>
        <w:rPr>
          <w:rFonts w:ascii="Verdana" w:hAnsi="Verdana" w:cs="Verdana"/>
          <w:sz w:val="26"/>
          <w:szCs w:val="26"/>
        </w:rPr>
        <w:t>discussion</w:t>
      </w:r>
      <w:r>
        <w:rPr>
          <w:rFonts w:ascii="Verdana" w:eastAsia="Verdana" w:hAnsi="Verdana" w:cs="Verdana"/>
          <w:sz w:val="26"/>
          <w:szCs w:val="26"/>
        </w:rPr>
        <w:t xml:space="preserve"> </w:t>
      </w:r>
      <w:r>
        <w:rPr>
          <w:rFonts w:ascii="Verdana" w:hAnsi="Verdana" w:cs="Verdana"/>
          <w:sz w:val="26"/>
          <w:szCs w:val="26"/>
        </w:rPr>
        <w:t>board</w:t>
      </w:r>
      <w:r>
        <w:rPr>
          <w:rFonts w:ascii="Verdana" w:eastAsia="Verdana" w:hAnsi="Verdana" w:cs="Verdana"/>
          <w:sz w:val="26"/>
          <w:szCs w:val="26"/>
        </w:rPr>
        <w:t xml:space="preserve"> </w:t>
      </w:r>
      <w:r>
        <w:rPr>
          <w:rFonts w:ascii="Verdana" w:hAnsi="Verdana" w:cs="Verdana"/>
          <w:sz w:val="26"/>
          <w:szCs w:val="26"/>
        </w:rPr>
        <w:t>first.</w:t>
      </w:r>
    </w:p>
    <w:p w:rsidR="00AD2632" w:rsidRDefault="00AD2632" w:rsidP="00AD2632">
      <w:pPr>
        <w:widowControl w:val="0"/>
        <w:autoSpaceDE w:val="0"/>
        <w:rPr>
          <w:rFonts w:ascii="Times New Roman" w:hAnsi="Times New Roman"/>
          <w:sz w:val="32"/>
          <w:szCs w:val="32"/>
        </w:rPr>
      </w:pPr>
      <w:r>
        <w:rPr>
          <w:rFonts w:ascii="Times New Roman" w:hAnsi="Times New Roman"/>
          <w:sz w:val="32"/>
          <w:szCs w:val="32"/>
        </w:rPr>
        <w:t> </w:t>
      </w:r>
    </w:p>
    <w:p w:rsidR="00AD2632" w:rsidRPr="00AC2B69" w:rsidRDefault="00AD2632" w:rsidP="00AD2632">
      <w:pPr>
        <w:widowControl w:val="0"/>
        <w:autoSpaceDE w:val="0"/>
        <w:rPr>
          <w:rFonts w:ascii="Verdana" w:hAnsi="Verdana" w:cs="Verdana"/>
          <w:sz w:val="26"/>
          <w:szCs w:val="26"/>
        </w:rPr>
      </w:pPr>
      <w:r>
        <w:rPr>
          <w:rFonts w:ascii="Verdana" w:hAnsi="Verdana" w:cs="Verdana"/>
          <w:sz w:val="26"/>
          <w:szCs w:val="26"/>
        </w:rPr>
        <w:t>Note:</w:t>
      </w:r>
      <w:r>
        <w:rPr>
          <w:rFonts w:ascii="Verdana" w:eastAsia="Verdana" w:hAnsi="Verdana" w:cs="Verdana"/>
          <w:sz w:val="26"/>
          <w:szCs w:val="26"/>
        </w:rPr>
        <w:t xml:space="preserve"> </w:t>
      </w:r>
      <w:r w:rsidR="00F749A1">
        <w:rPr>
          <w:rFonts w:ascii="Verdana" w:hAnsi="Verdana" w:cs="Verdana"/>
          <w:sz w:val="26"/>
          <w:szCs w:val="26"/>
        </w:rPr>
        <w:t>A</w:t>
      </w:r>
      <w:r>
        <w:rPr>
          <w:rFonts w:ascii="Verdana" w:hAnsi="Verdana" w:cs="Verdana"/>
          <w:sz w:val="26"/>
          <w:szCs w:val="26"/>
        </w:rPr>
        <w:t>ll</w:t>
      </w:r>
      <w:r>
        <w:rPr>
          <w:rFonts w:ascii="Verdana" w:eastAsia="Verdana" w:hAnsi="Verdana" w:cs="Verdana"/>
          <w:sz w:val="26"/>
          <w:szCs w:val="26"/>
        </w:rPr>
        <w:t xml:space="preserve"> </w:t>
      </w:r>
      <w:r>
        <w:rPr>
          <w:rFonts w:ascii="Verdana" w:hAnsi="Verdana" w:cs="Verdana"/>
          <w:sz w:val="26"/>
          <w:szCs w:val="26"/>
        </w:rPr>
        <w:t>emails</w:t>
      </w:r>
      <w:r>
        <w:rPr>
          <w:rFonts w:ascii="Verdana" w:eastAsia="Verdana" w:hAnsi="Verdana" w:cs="Verdana"/>
          <w:sz w:val="26"/>
          <w:szCs w:val="26"/>
        </w:rPr>
        <w:t xml:space="preserve"> and course shell messages </w:t>
      </w:r>
      <w:r>
        <w:rPr>
          <w:rFonts w:ascii="Verdana" w:hAnsi="Verdana" w:cs="Verdana"/>
          <w:sz w:val="26"/>
          <w:szCs w:val="26"/>
        </w:rPr>
        <w:t>need</w:t>
      </w:r>
      <w:r>
        <w:rPr>
          <w:rFonts w:ascii="Verdana" w:eastAsia="Verdana" w:hAnsi="Verdana" w:cs="Verdana"/>
          <w:sz w:val="26"/>
          <w:szCs w:val="26"/>
        </w:rPr>
        <w:t xml:space="preserve"> </w:t>
      </w:r>
      <w:r>
        <w:rPr>
          <w:rFonts w:ascii="Verdana" w:hAnsi="Verdana" w:cs="Verdana"/>
          <w:sz w:val="26"/>
          <w:szCs w:val="26"/>
        </w:rPr>
        <w:t>to</w:t>
      </w:r>
      <w:r>
        <w:rPr>
          <w:rFonts w:ascii="Verdana" w:eastAsia="Verdana" w:hAnsi="Verdana" w:cs="Verdana"/>
          <w:sz w:val="26"/>
          <w:szCs w:val="26"/>
        </w:rPr>
        <w:t xml:space="preserve"> </w:t>
      </w:r>
      <w:r>
        <w:rPr>
          <w:rFonts w:ascii="Verdana" w:hAnsi="Verdana" w:cs="Verdana"/>
          <w:sz w:val="26"/>
          <w:szCs w:val="26"/>
        </w:rPr>
        <w:t>be</w:t>
      </w:r>
      <w:r>
        <w:rPr>
          <w:rFonts w:ascii="Verdana" w:eastAsia="Verdana" w:hAnsi="Verdana" w:cs="Verdana"/>
          <w:sz w:val="26"/>
          <w:szCs w:val="26"/>
        </w:rPr>
        <w:t xml:space="preserve"> </w:t>
      </w:r>
      <w:r>
        <w:rPr>
          <w:rFonts w:ascii="Verdana" w:hAnsi="Verdana" w:cs="Verdana"/>
          <w:sz w:val="26"/>
          <w:szCs w:val="26"/>
        </w:rPr>
        <w:t>appropriate</w:t>
      </w:r>
      <w:r>
        <w:rPr>
          <w:rFonts w:ascii="Verdana" w:eastAsia="Verdana" w:hAnsi="Verdana" w:cs="Verdana"/>
          <w:sz w:val="26"/>
          <w:szCs w:val="26"/>
        </w:rPr>
        <w:t xml:space="preserve"> </w:t>
      </w:r>
      <w:r>
        <w:rPr>
          <w:rFonts w:ascii="Verdana" w:hAnsi="Verdana" w:cs="Verdana"/>
          <w:sz w:val="26"/>
          <w:szCs w:val="26"/>
        </w:rPr>
        <w:t>for</w:t>
      </w:r>
      <w:r>
        <w:rPr>
          <w:rFonts w:ascii="Verdana" w:eastAsia="Verdana" w:hAnsi="Verdana" w:cs="Verdana"/>
          <w:sz w:val="26"/>
          <w:szCs w:val="26"/>
        </w:rPr>
        <w:t xml:space="preserve"> </w:t>
      </w:r>
      <w:r>
        <w:rPr>
          <w:rFonts w:ascii="Verdana" w:hAnsi="Verdana" w:cs="Verdana"/>
          <w:sz w:val="26"/>
          <w:szCs w:val="26"/>
        </w:rPr>
        <w:t>an</w:t>
      </w:r>
      <w:r>
        <w:rPr>
          <w:rFonts w:ascii="Verdana" w:eastAsia="Verdana" w:hAnsi="Verdana" w:cs="Verdana"/>
          <w:sz w:val="26"/>
          <w:szCs w:val="26"/>
        </w:rPr>
        <w:t xml:space="preserve"> </w:t>
      </w:r>
      <w:r>
        <w:rPr>
          <w:rFonts w:ascii="Verdana" w:hAnsi="Verdana" w:cs="Verdana"/>
          <w:sz w:val="26"/>
          <w:szCs w:val="26"/>
        </w:rPr>
        <w:t>academic</w:t>
      </w:r>
      <w:r>
        <w:rPr>
          <w:rFonts w:ascii="Verdana" w:eastAsia="Verdana" w:hAnsi="Verdana" w:cs="Verdana"/>
          <w:sz w:val="26"/>
          <w:szCs w:val="26"/>
        </w:rPr>
        <w:t xml:space="preserve"> </w:t>
      </w:r>
      <w:r>
        <w:rPr>
          <w:rFonts w:ascii="Verdana" w:hAnsi="Verdana" w:cs="Verdana"/>
          <w:sz w:val="26"/>
          <w:szCs w:val="26"/>
        </w:rPr>
        <w:t>online</w:t>
      </w:r>
      <w:r>
        <w:rPr>
          <w:rFonts w:ascii="Verdana" w:eastAsia="Verdana" w:hAnsi="Verdana" w:cs="Verdana"/>
          <w:sz w:val="26"/>
          <w:szCs w:val="26"/>
        </w:rPr>
        <w:t xml:space="preserve"> </w:t>
      </w:r>
      <w:r>
        <w:rPr>
          <w:rFonts w:ascii="Verdana" w:hAnsi="Verdana" w:cs="Verdana"/>
          <w:sz w:val="26"/>
          <w:szCs w:val="26"/>
        </w:rPr>
        <w:t>environment,</w:t>
      </w:r>
      <w:r>
        <w:rPr>
          <w:rFonts w:ascii="Verdana" w:eastAsia="Verdana" w:hAnsi="Verdana" w:cs="Verdana"/>
          <w:sz w:val="26"/>
          <w:szCs w:val="26"/>
        </w:rPr>
        <w:t xml:space="preserve"> </w:t>
      </w:r>
      <w:r>
        <w:rPr>
          <w:rFonts w:ascii="Verdana" w:hAnsi="Verdana" w:cs="Verdana"/>
          <w:sz w:val="26"/>
          <w:szCs w:val="26"/>
        </w:rPr>
        <w:t>following</w:t>
      </w:r>
      <w:r>
        <w:rPr>
          <w:rFonts w:ascii="Verdana" w:eastAsia="Verdana" w:hAnsi="Verdana" w:cs="Verdana"/>
          <w:sz w:val="26"/>
          <w:szCs w:val="26"/>
        </w:rPr>
        <w:t xml:space="preserve"> </w:t>
      </w:r>
      <w:r>
        <w:rPr>
          <w:rFonts w:ascii="Verdana" w:hAnsi="Verdana" w:cs="Verdana"/>
          <w:sz w:val="26"/>
          <w:szCs w:val="26"/>
        </w:rPr>
        <w:t>proper</w:t>
      </w:r>
      <w:r>
        <w:rPr>
          <w:rFonts w:ascii="Verdana" w:eastAsia="Verdana" w:hAnsi="Verdana" w:cs="Verdana"/>
          <w:sz w:val="26"/>
          <w:szCs w:val="26"/>
        </w:rPr>
        <w:t xml:space="preserve"> </w:t>
      </w:r>
      <w:r>
        <w:rPr>
          <w:rFonts w:ascii="Verdana" w:hAnsi="Verdana" w:cs="Verdana"/>
          <w:sz w:val="26"/>
          <w:szCs w:val="26"/>
        </w:rPr>
        <w:t>English</w:t>
      </w:r>
      <w:r>
        <w:rPr>
          <w:rFonts w:ascii="Verdana" w:eastAsia="Verdana" w:hAnsi="Verdana" w:cs="Verdana"/>
          <w:sz w:val="26"/>
          <w:szCs w:val="26"/>
        </w:rPr>
        <w:t xml:space="preserve"> </w:t>
      </w:r>
      <w:r>
        <w:rPr>
          <w:rFonts w:ascii="Verdana" w:hAnsi="Verdana" w:cs="Verdana"/>
          <w:sz w:val="26"/>
          <w:szCs w:val="26"/>
        </w:rPr>
        <w:t>syntax</w:t>
      </w:r>
      <w:r>
        <w:rPr>
          <w:rFonts w:ascii="Verdana" w:eastAsia="Verdana" w:hAnsi="Verdana" w:cs="Verdana"/>
          <w:sz w:val="26"/>
          <w:szCs w:val="26"/>
        </w:rPr>
        <w:t xml:space="preserve"> </w:t>
      </w:r>
      <w:r>
        <w:rPr>
          <w:rFonts w:ascii="Verdana" w:hAnsi="Verdana" w:cs="Verdana"/>
          <w:sz w:val="26"/>
          <w:szCs w:val="26"/>
        </w:rPr>
        <w:t>and</w:t>
      </w:r>
      <w:r>
        <w:rPr>
          <w:rFonts w:ascii="Verdana" w:eastAsia="Verdana" w:hAnsi="Verdana" w:cs="Verdana"/>
          <w:sz w:val="26"/>
          <w:szCs w:val="26"/>
        </w:rPr>
        <w:t xml:space="preserve"> </w:t>
      </w:r>
      <w:r>
        <w:rPr>
          <w:rFonts w:ascii="Verdana" w:hAnsi="Verdana" w:cs="Verdana"/>
          <w:sz w:val="26"/>
          <w:szCs w:val="26"/>
        </w:rPr>
        <w:t>grammar</w:t>
      </w:r>
      <w:r>
        <w:rPr>
          <w:rFonts w:ascii="Verdana" w:eastAsia="Verdana" w:hAnsi="Verdana" w:cs="Verdana"/>
          <w:sz w:val="26"/>
          <w:szCs w:val="26"/>
        </w:rPr>
        <w:t xml:space="preserve"> </w:t>
      </w:r>
      <w:r>
        <w:rPr>
          <w:rFonts w:ascii="Verdana" w:hAnsi="Verdana" w:cs="Verdana"/>
          <w:sz w:val="26"/>
          <w:szCs w:val="26"/>
        </w:rPr>
        <w:t>(including</w:t>
      </w:r>
      <w:r>
        <w:rPr>
          <w:rFonts w:ascii="Verdana" w:eastAsia="Verdana" w:hAnsi="Verdana" w:cs="Verdana"/>
          <w:sz w:val="26"/>
          <w:szCs w:val="26"/>
        </w:rPr>
        <w:t xml:space="preserve"> </w:t>
      </w:r>
      <w:r>
        <w:rPr>
          <w:rFonts w:ascii="Verdana" w:hAnsi="Verdana" w:cs="Verdana"/>
          <w:sz w:val="26"/>
          <w:szCs w:val="26"/>
        </w:rPr>
        <w:t>proper</w:t>
      </w:r>
      <w:r>
        <w:rPr>
          <w:rFonts w:ascii="Verdana" w:eastAsia="Verdana" w:hAnsi="Verdana" w:cs="Verdana"/>
          <w:sz w:val="26"/>
          <w:szCs w:val="26"/>
        </w:rPr>
        <w:t xml:space="preserve"> </w:t>
      </w:r>
      <w:r>
        <w:rPr>
          <w:rFonts w:ascii="Verdana" w:hAnsi="Verdana" w:cs="Verdana"/>
          <w:sz w:val="26"/>
          <w:szCs w:val="26"/>
        </w:rPr>
        <w:t>salutation</w:t>
      </w:r>
      <w:r>
        <w:rPr>
          <w:rFonts w:ascii="Verdana" w:eastAsia="Verdana" w:hAnsi="Verdana" w:cs="Verdana"/>
          <w:sz w:val="26"/>
          <w:szCs w:val="26"/>
        </w:rPr>
        <w:t xml:space="preserve"> </w:t>
      </w:r>
      <w:r>
        <w:rPr>
          <w:rFonts w:ascii="Verdana" w:hAnsi="Verdana" w:cs="Verdana"/>
          <w:sz w:val="26"/>
          <w:szCs w:val="26"/>
        </w:rPr>
        <w:t>and</w:t>
      </w:r>
      <w:r>
        <w:rPr>
          <w:rFonts w:ascii="Verdana" w:eastAsia="Verdana" w:hAnsi="Verdana" w:cs="Verdana"/>
          <w:sz w:val="26"/>
          <w:szCs w:val="26"/>
        </w:rPr>
        <w:t xml:space="preserve"> </w:t>
      </w:r>
      <w:r>
        <w:rPr>
          <w:rFonts w:ascii="Verdana" w:hAnsi="Verdana" w:cs="Verdana"/>
          <w:sz w:val="26"/>
          <w:szCs w:val="26"/>
        </w:rPr>
        <w:t>capitalization).</w:t>
      </w:r>
      <w:r>
        <w:rPr>
          <w:rFonts w:ascii="Verdana" w:eastAsia="Verdana" w:hAnsi="Verdana" w:cs="Verdana"/>
          <w:sz w:val="26"/>
          <w:szCs w:val="26"/>
        </w:rPr>
        <w:t xml:space="preserve"> </w:t>
      </w:r>
      <w:r>
        <w:rPr>
          <w:rFonts w:ascii="Verdana" w:hAnsi="Verdana" w:cs="Verdana"/>
          <w:sz w:val="26"/>
          <w:szCs w:val="26"/>
        </w:rPr>
        <w:t>Carelessly</w:t>
      </w:r>
      <w:r>
        <w:rPr>
          <w:rFonts w:ascii="Verdana" w:eastAsia="Verdana" w:hAnsi="Verdana" w:cs="Verdana"/>
          <w:sz w:val="26"/>
          <w:szCs w:val="26"/>
        </w:rPr>
        <w:t xml:space="preserve"> </w:t>
      </w:r>
      <w:r>
        <w:rPr>
          <w:rFonts w:ascii="Verdana" w:hAnsi="Verdana" w:cs="Verdana"/>
          <w:sz w:val="26"/>
          <w:szCs w:val="26"/>
        </w:rPr>
        <w:t>written</w:t>
      </w:r>
      <w:r>
        <w:rPr>
          <w:rFonts w:ascii="Verdana" w:eastAsia="Verdana" w:hAnsi="Verdana" w:cs="Verdana"/>
          <w:sz w:val="26"/>
          <w:szCs w:val="26"/>
        </w:rPr>
        <w:t xml:space="preserve"> </w:t>
      </w:r>
      <w:r>
        <w:rPr>
          <w:rFonts w:ascii="Verdana" w:hAnsi="Verdana" w:cs="Verdana"/>
          <w:sz w:val="26"/>
          <w:szCs w:val="26"/>
        </w:rPr>
        <w:t>emails and messages</w:t>
      </w:r>
      <w:r>
        <w:rPr>
          <w:rFonts w:ascii="Verdana" w:eastAsia="Verdana" w:hAnsi="Verdana" w:cs="Verdana"/>
          <w:sz w:val="26"/>
          <w:szCs w:val="26"/>
        </w:rPr>
        <w:t xml:space="preserve"> </w:t>
      </w:r>
      <w:r>
        <w:rPr>
          <w:rFonts w:ascii="Verdana" w:hAnsi="Verdana" w:cs="Verdana"/>
          <w:sz w:val="26"/>
          <w:szCs w:val="26"/>
        </w:rPr>
        <w:t>will</w:t>
      </w:r>
      <w:r>
        <w:rPr>
          <w:rFonts w:ascii="Verdana" w:eastAsia="Verdana" w:hAnsi="Verdana" w:cs="Verdana"/>
          <w:sz w:val="26"/>
          <w:szCs w:val="26"/>
        </w:rPr>
        <w:t xml:space="preserve"> </w:t>
      </w:r>
      <w:r>
        <w:rPr>
          <w:rFonts w:ascii="Verdana" w:hAnsi="Verdana" w:cs="Verdana"/>
          <w:sz w:val="26"/>
          <w:szCs w:val="26"/>
        </w:rPr>
        <w:t>be</w:t>
      </w:r>
      <w:r>
        <w:rPr>
          <w:rFonts w:ascii="Verdana" w:eastAsia="Verdana" w:hAnsi="Verdana" w:cs="Verdana"/>
          <w:sz w:val="26"/>
          <w:szCs w:val="26"/>
        </w:rPr>
        <w:t xml:space="preserve"> </w:t>
      </w:r>
      <w:r>
        <w:rPr>
          <w:rFonts w:ascii="Verdana" w:hAnsi="Verdana" w:cs="Verdana"/>
          <w:sz w:val="26"/>
          <w:szCs w:val="26"/>
        </w:rPr>
        <w:t>rejected</w:t>
      </w:r>
      <w:r>
        <w:rPr>
          <w:rFonts w:ascii="Verdana" w:eastAsia="Verdana" w:hAnsi="Verdana" w:cs="Verdana"/>
          <w:sz w:val="26"/>
          <w:szCs w:val="26"/>
        </w:rPr>
        <w:t xml:space="preserve"> </w:t>
      </w:r>
      <w:r>
        <w:rPr>
          <w:rFonts w:ascii="Verdana" w:hAnsi="Verdana" w:cs="Verdana"/>
          <w:sz w:val="26"/>
          <w:szCs w:val="26"/>
        </w:rPr>
        <w:t>or</w:t>
      </w:r>
      <w:r>
        <w:rPr>
          <w:rFonts w:ascii="Verdana" w:eastAsia="Verdana" w:hAnsi="Verdana" w:cs="Verdana"/>
          <w:sz w:val="26"/>
          <w:szCs w:val="26"/>
        </w:rPr>
        <w:t xml:space="preserve"> </w:t>
      </w:r>
      <w:r>
        <w:rPr>
          <w:rFonts w:ascii="Verdana" w:hAnsi="Verdana" w:cs="Verdana"/>
          <w:sz w:val="26"/>
          <w:szCs w:val="26"/>
        </w:rPr>
        <w:t>will</w:t>
      </w:r>
      <w:r>
        <w:rPr>
          <w:rFonts w:ascii="Verdana" w:eastAsia="Verdana" w:hAnsi="Verdana" w:cs="Verdana"/>
          <w:sz w:val="26"/>
          <w:szCs w:val="26"/>
        </w:rPr>
        <w:t xml:space="preserve"> </w:t>
      </w:r>
      <w:r>
        <w:rPr>
          <w:rFonts w:ascii="Verdana" w:hAnsi="Verdana" w:cs="Verdana"/>
          <w:sz w:val="26"/>
          <w:szCs w:val="26"/>
        </w:rPr>
        <w:t>remain</w:t>
      </w:r>
      <w:r>
        <w:rPr>
          <w:rFonts w:ascii="Verdana" w:eastAsia="Verdana" w:hAnsi="Verdana" w:cs="Verdana"/>
          <w:sz w:val="26"/>
          <w:szCs w:val="26"/>
        </w:rPr>
        <w:t xml:space="preserve"> </w:t>
      </w:r>
      <w:r>
        <w:rPr>
          <w:rFonts w:ascii="Verdana" w:hAnsi="Verdana" w:cs="Verdana"/>
          <w:sz w:val="26"/>
          <w:szCs w:val="26"/>
        </w:rPr>
        <w:t>unanswered.</w:t>
      </w:r>
      <w:r>
        <w:rPr>
          <w:rFonts w:ascii="Verdana" w:eastAsia="Verdana" w:hAnsi="Verdana" w:cs="Verdana"/>
          <w:sz w:val="26"/>
          <w:szCs w:val="26"/>
        </w:rPr>
        <w:t xml:space="preserve"> </w:t>
      </w:r>
      <w:r>
        <w:rPr>
          <w:rFonts w:ascii="Verdana" w:hAnsi="Verdana" w:cs="Verdana"/>
          <w:sz w:val="26"/>
          <w:szCs w:val="26"/>
        </w:rPr>
        <w:t>Consider</w:t>
      </w:r>
      <w:r>
        <w:rPr>
          <w:rFonts w:ascii="Verdana" w:eastAsia="Verdana" w:hAnsi="Verdana" w:cs="Verdana"/>
          <w:sz w:val="26"/>
          <w:szCs w:val="26"/>
        </w:rPr>
        <w:t xml:space="preserve"> </w:t>
      </w:r>
      <w:r>
        <w:rPr>
          <w:rFonts w:ascii="Verdana" w:hAnsi="Verdana" w:cs="Verdana"/>
          <w:sz w:val="26"/>
          <w:szCs w:val="26"/>
        </w:rPr>
        <w:t>this</w:t>
      </w:r>
      <w:r>
        <w:rPr>
          <w:rFonts w:ascii="Verdana" w:eastAsia="Verdana" w:hAnsi="Verdana" w:cs="Verdana"/>
          <w:sz w:val="26"/>
          <w:szCs w:val="26"/>
        </w:rPr>
        <w:t xml:space="preserve"> </w:t>
      </w:r>
      <w:r>
        <w:rPr>
          <w:rFonts w:ascii="Verdana" w:hAnsi="Verdana" w:cs="Verdana"/>
          <w:sz w:val="26"/>
          <w:szCs w:val="26"/>
        </w:rPr>
        <w:t>class</w:t>
      </w:r>
      <w:r>
        <w:rPr>
          <w:rFonts w:ascii="Verdana" w:eastAsia="Verdana" w:hAnsi="Verdana" w:cs="Verdana"/>
          <w:sz w:val="26"/>
          <w:szCs w:val="26"/>
        </w:rPr>
        <w:t xml:space="preserve"> </w:t>
      </w:r>
      <w:r>
        <w:rPr>
          <w:rFonts w:ascii="Verdana" w:hAnsi="Verdana" w:cs="Verdana"/>
          <w:sz w:val="26"/>
          <w:szCs w:val="26"/>
        </w:rPr>
        <w:t>as</w:t>
      </w:r>
      <w:r>
        <w:rPr>
          <w:rFonts w:ascii="Verdana" w:eastAsia="Verdana" w:hAnsi="Verdana" w:cs="Verdana"/>
          <w:sz w:val="26"/>
          <w:szCs w:val="26"/>
        </w:rPr>
        <w:t xml:space="preserve"> </w:t>
      </w:r>
      <w:r>
        <w:rPr>
          <w:rFonts w:ascii="Verdana" w:hAnsi="Verdana" w:cs="Verdana"/>
          <w:sz w:val="26"/>
          <w:szCs w:val="26"/>
        </w:rPr>
        <w:t>a</w:t>
      </w:r>
      <w:r>
        <w:rPr>
          <w:rFonts w:ascii="Verdana" w:eastAsia="Verdana" w:hAnsi="Verdana" w:cs="Verdana"/>
          <w:sz w:val="26"/>
          <w:szCs w:val="26"/>
        </w:rPr>
        <w:t xml:space="preserve"> </w:t>
      </w:r>
      <w:r>
        <w:rPr>
          <w:rFonts w:ascii="Verdana" w:hAnsi="Verdana" w:cs="Verdana"/>
          <w:sz w:val="26"/>
          <w:szCs w:val="26"/>
        </w:rPr>
        <w:t>"work</w:t>
      </w:r>
      <w:r>
        <w:rPr>
          <w:rFonts w:ascii="Verdana" w:eastAsia="Verdana" w:hAnsi="Verdana" w:cs="Verdana"/>
          <w:sz w:val="26"/>
          <w:szCs w:val="26"/>
        </w:rPr>
        <w:t xml:space="preserve"> </w:t>
      </w:r>
      <w:r>
        <w:rPr>
          <w:rFonts w:ascii="Verdana" w:hAnsi="Verdana" w:cs="Verdana"/>
          <w:sz w:val="26"/>
          <w:szCs w:val="26"/>
        </w:rPr>
        <w:t>environment"</w:t>
      </w:r>
      <w:r>
        <w:rPr>
          <w:rFonts w:ascii="Verdana" w:eastAsia="Verdana" w:hAnsi="Verdana" w:cs="Verdana"/>
          <w:sz w:val="26"/>
          <w:szCs w:val="26"/>
        </w:rPr>
        <w:t xml:space="preserve"> </w:t>
      </w:r>
      <w:r>
        <w:rPr>
          <w:rFonts w:ascii="Verdana" w:hAnsi="Verdana" w:cs="Verdana"/>
          <w:sz w:val="26"/>
          <w:szCs w:val="26"/>
        </w:rPr>
        <w:t>that</w:t>
      </w:r>
      <w:r>
        <w:rPr>
          <w:rFonts w:ascii="Verdana" w:eastAsia="Verdana" w:hAnsi="Verdana" w:cs="Verdana"/>
          <w:sz w:val="26"/>
          <w:szCs w:val="26"/>
        </w:rPr>
        <w:t xml:space="preserve"> </w:t>
      </w:r>
      <w:r>
        <w:rPr>
          <w:rFonts w:ascii="Verdana" w:hAnsi="Verdana" w:cs="Verdana"/>
          <w:sz w:val="26"/>
          <w:szCs w:val="26"/>
        </w:rPr>
        <w:t>requires</w:t>
      </w:r>
      <w:r>
        <w:rPr>
          <w:rFonts w:ascii="Verdana" w:eastAsia="Verdana" w:hAnsi="Verdana" w:cs="Verdana"/>
          <w:sz w:val="26"/>
          <w:szCs w:val="26"/>
        </w:rPr>
        <w:t xml:space="preserve"> </w:t>
      </w:r>
      <w:r>
        <w:rPr>
          <w:rFonts w:ascii="Verdana" w:hAnsi="Verdana" w:cs="Verdana"/>
          <w:sz w:val="26"/>
          <w:szCs w:val="26"/>
        </w:rPr>
        <w:t>high</w:t>
      </w:r>
      <w:r>
        <w:rPr>
          <w:rFonts w:ascii="Verdana" w:eastAsia="Verdana" w:hAnsi="Verdana" w:cs="Verdana"/>
          <w:sz w:val="26"/>
          <w:szCs w:val="26"/>
        </w:rPr>
        <w:t xml:space="preserve"> </w:t>
      </w:r>
      <w:r>
        <w:rPr>
          <w:rFonts w:ascii="Verdana" w:hAnsi="Verdana" w:cs="Verdana"/>
          <w:sz w:val="26"/>
          <w:szCs w:val="26"/>
        </w:rPr>
        <w:t>standards</w:t>
      </w:r>
      <w:r>
        <w:rPr>
          <w:rFonts w:ascii="Verdana" w:eastAsia="Verdana" w:hAnsi="Verdana" w:cs="Verdana"/>
          <w:sz w:val="26"/>
          <w:szCs w:val="26"/>
        </w:rPr>
        <w:t xml:space="preserve"> </w:t>
      </w:r>
      <w:r>
        <w:rPr>
          <w:rFonts w:ascii="Verdana" w:hAnsi="Verdana" w:cs="Verdana"/>
          <w:sz w:val="26"/>
          <w:szCs w:val="26"/>
        </w:rPr>
        <w:t>of</w:t>
      </w:r>
      <w:r>
        <w:rPr>
          <w:rFonts w:ascii="Verdana" w:eastAsia="Verdana" w:hAnsi="Verdana" w:cs="Verdana"/>
          <w:sz w:val="26"/>
          <w:szCs w:val="26"/>
        </w:rPr>
        <w:t xml:space="preserve"> </w:t>
      </w:r>
      <w:r>
        <w:rPr>
          <w:rFonts w:ascii="Verdana" w:hAnsi="Verdana" w:cs="Verdana"/>
          <w:sz w:val="26"/>
          <w:szCs w:val="26"/>
        </w:rPr>
        <w:t>professionalism.</w:t>
      </w:r>
      <w:r>
        <w:rPr>
          <w:rFonts w:ascii="Verdana" w:eastAsia="Verdana" w:hAnsi="Verdana" w:cs="Verdana"/>
          <w:sz w:val="26"/>
          <w:szCs w:val="26"/>
        </w:rPr>
        <w:t xml:space="preserve"> </w:t>
      </w:r>
      <w:r>
        <w:rPr>
          <w:rFonts w:ascii="Verdana" w:hAnsi="Verdana" w:cs="Verdana"/>
          <w:sz w:val="26"/>
          <w:szCs w:val="26"/>
        </w:rPr>
        <w:t>This</w:t>
      </w:r>
      <w:r>
        <w:rPr>
          <w:rFonts w:ascii="Verdana" w:eastAsia="Verdana" w:hAnsi="Verdana" w:cs="Verdana"/>
          <w:sz w:val="26"/>
          <w:szCs w:val="26"/>
        </w:rPr>
        <w:t xml:space="preserve"> </w:t>
      </w:r>
      <w:r>
        <w:rPr>
          <w:rFonts w:ascii="Verdana" w:hAnsi="Verdana" w:cs="Verdana"/>
          <w:sz w:val="26"/>
          <w:szCs w:val="26"/>
        </w:rPr>
        <w:t>goes</w:t>
      </w:r>
      <w:r>
        <w:rPr>
          <w:rFonts w:ascii="Verdana" w:eastAsia="Verdana" w:hAnsi="Verdana" w:cs="Verdana"/>
          <w:sz w:val="26"/>
          <w:szCs w:val="26"/>
        </w:rPr>
        <w:t xml:space="preserve"> </w:t>
      </w:r>
      <w:r>
        <w:rPr>
          <w:rFonts w:ascii="Verdana" w:hAnsi="Verdana" w:cs="Verdana"/>
          <w:sz w:val="26"/>
          <w:szCs w:val="26"/>
        </w:rPr>
        <w:t>for</w:t>
      </w:r>
      <w:r>
        <w:rPr>
          <w:rFonts w:ascii="Verdana" w:eastAsia="Verdana" w:hAnsi="Verdana" w:cs="Verdana"/>
          <w:sz w:val="26"/>
          <w:szCs w:val="26"/>
        </w:rPr>
        <w:t xml:space="preserve"> </w:t>
      </w:r>
      <w:r>
        <w:rPr>
          <w:rFonts w:ascii="Verdana" w:hAnsi="Verdana" w:cs="Verdana"/>
          <w:sz w:val="26"/>
          <w:szCs w:val="26"/>
        </w:rPr>
        <w:t>our</w:t>
      </w:r>
      <w:r>
        <w:rPr>
          <w:rFonts w:ascii="Verdana" w:eastAsia="Verdana" w:hAnsi="Verdana" w:cs="Verdana"/>
          <w:sz w:val="26"/>
          <w:szCs w:val="26"/>
        </w:rPr>
        <w:t xml:space="preserve"> </w:t>
      </w:r>
      <w:r>
        <w:rPr>
          <w:rFonts w:ascii="Verdana" w:hAnsi="Verdana" w:cs="Verdana"/>
          <w:sz w:val="26"/>
          <w:szCs w:val="26"/>
        </w:rPr>
        <w:t>publishers</w:t>
      </w:r>
      <w:r>
        <w:rPr>
          <w:rFonts w:ascii="Verdana" w:eastAsia="Verdana" w:hAnsi="Verdana" w:cs="Verdana"/>
          <w:sz w:val="26"/>
          <w:szCs w:val="26"/>
        </w:rPr>
        <w:t xml:space="preserve"> </w:t>
      </w:r>
      <w:r>
        <w:rPr>
          <w:rFonts w:ascii="Verdana" w:hAnsi="Verdana" w:cs="Verdana"/>
          <w:sz w:val="26"/>
          <w:szCs w:val="26"/>
        </w:rPr>
        <w:t>and</w:t>
      </w:r>
      <w:r>
        <w:rPr>
          <w:rFonts w:ascii="Verdana" w:eastAsia="Verdana" w:hAnsi="Verdana" w:cs="Verdana"/>
          <w:sz w:val="26"/>
          <w:szCs w:val="26"/>
        </w:rPr>
        <w:t xml:space="preserve"> </w:t>
      </w:r>
      <w:r>
        <w:rPr>
          <w:rFonts w:ascii="Verdana" w:hAnsi="Verdana" w:cs="Verdana"/>
          <w:sz w:val="26"/>
          <w:szCs w:val="26"/>
        </w:rPr>
        <w:t>professors</w:t>
      </w:r>
      <w:r>
        <w:rPr>
          <w:rFonts w:ascii="Verdana" w:eastAsia="Verdana" w:hAnsi="Verdana" w:cs="Verdana"/>
          <w:sz w:val="26"/>
          <w:szCs w:val="26"/>
        </w:rPr>
        <w:t xml:space="preserve"> </w:t>
      </w:r>
      <w:r>
        <w:rPr>
          <w:rFonts w:ascii="Verdana" w:hAnsi="Verdana" w:cs="Verdana"/>
          <w:sz w:val="26"/>
          <w:szCs w:val="26"/>
        </w:rPr>
        <w:t>too.</w:t>
      </w:r>
      <w:r>
        <w:rPr>
          <w:rFonts w:ascii="Verdana" w:eastAsia="Verdana" w:hAnsi="Verdana" w:cs="Verdana"/>
          <w:sz w:val="26"/>
          <w:szCs w:val="26"/>
        </w:rPr>
        <w:t xml:space="preserve"> </w:t>
      </w:r>
      <w:r>
        <w:rPr>
          <w:rFonts w:ascii="Verdana" w:hAnsi="Verdana" w:cs="Verdana"/>
          <w:sz w:val="26"/>
          <w:szCs w:val="26"/>
        </w:rPr>
        <w:t>If</w:t>
      </w:r>
      <w:r>
        <w:rPr>
          <w:rFonts w:ascii="Verdana" w:eastAsia="Verdana" w:hAnsi="Verdana" w:cs="Verdana"/>
          <w:sz w:val="26"/>
          <w:szCs w:val="26"/>
        </w:rPr>
        <w:t xml:space="preserve"> </w:t>
      </w:r>
      <w:r>
        <w:rPr>
          <w:rFonts w:ascii="Verdana" w:hAnsi="Verdana" w:cs="Verdana"/>
          <w:sz w:val="26"/>
          <w:szCs w:val="26"/>
        </w:rPr>
        <w:t>you</w:t>
      </w:r>
      <w:r>
        <w:rPr>
          <w:rFonts w:ascii="Verdana" w:eastAsia="Verdana" w:hAnsi="Verdana" w:cs="Verdana"/>
          <w:sz w:val="26"/>
          <w:szCs w:val="26"/>
        </w:rPr>
        <w:t xml:space="preserve"> </w:t>
      </w:r>
      <w:r>
        <w:rPr>
          <w:rFonts w:ascii="Verdana" w:hAnsi="Verdana" w:cs="Verdana"/>
          <w:sz w:val="26"/>
          <w:szCs w:val="26"/>
        </w:rPr>
        <w:t>find</w:t>
      </w:r>
      <w:r>
        <w:rPr>
          <w:rFonts w:ascii="Verdana" w:eastAsia="Verdana" w:hAnsi="Verdana" w:cs="Verdana"/>
          <w:sz w:val="26"/>
          <w:szCs w:val="26"/>
        </w:rPr>
        <w:t xml:space="preserve"> </w:t>
      </w:r>
      <w:r>
        <w:rPr>
          <w:rFonts w:ascii="Verdana" w:hAnsi="Verdana" w:cs="Verdana"/>
          <w:sz w:val="26"/>
          <w:szCs w:val="26"/>
        </w:rPr>
        <w:t>errors</w:t>
      </w:r>
      <w:r>
        <w:rPr>
          <w:rFonts w:ascii="Verdana" w:eastAsia="Verdana" w:hAnsi="Verdana" w:cs="Verdana"/>
          <w:sz w:val="26"/>
          <w:szCs w:val="26"/>
        </w:rPr>
        <w:t xml:space="preserve"> </w:t>
      </w:r>
      <w:r>
        <w:rPr>
          <w:rFonts w:ascii="Verdana" w:hAnsi="Verdana" w:cs="Verdana"/>
          <w:sz w:val="26"/>
          <w:szCs w:val="26"/>
        </w:rPr>
        <w:t>on</w:t>
      </w:r>
      <w:r>
        <w:rPr>
          <w:rFonts w:ascii="Verdana" w:eastAsia="Verdana" w:hAnsi="Verdana" w:cs="Verdana"/>
          <w:sz w:val="26"/>
          <w:szCs w:val="26"/>
        </w:rPr>
        <w:t xml:space="preserve"> </w:t>
      </w:r>
      <w:r>
        <w:rPr>
          <w:rFonts w:ascii="Verdana" w:hAnsi="Verdana" w:cs="Verdana"/>
          <w:sz w:val="26"/>
          <w:szCs w:val="26"/>
        </w:rPr>
        <w:t>pages</w:t>
      </w:r>
      <w:r>
        <w:rPr>
          <w:rFonts w:ascii="Verdana" w:eastAsia="Verdana" w:hAnsi="Verdana" w:cs="Verdana"/>
          <w:sz w:val="26"/>
          <w:szCs w:val="26"/>
        </w:rPr>
        <w:t xml:space="preserve"> </w:t>
      </w:r>
      <w:r>
        <w:rPr>
          <w:rFonts w:ascii="Verdana" w:hAnsi="Verdana" w:cs="Verdana"/>
          <w:sz w:val="26"/>
          <w:szCs w:val="26"/>
        </w:rPr>
        <w:t>or</w:t>
      </w:r>
      <w:r>
        <w:rPr>
          <w:rFonts w:ascii="Verdana" w:eastAsia="Verdana" w:hAnsi="Verdana" w:cs="Verdana"/>
          <w:sz w:val="26"/>
          <w:szCs w:val="26"/>
        </w:rPr>
        <w:t xml:space="preserve"> </w:t>
      </w:r>
      <w:r>
        <w:rPr>
          <w:rFonts w:ascii="Verdana" w:hAnsi="Verdana" w:cs="Verdana"/>
          <w:sz w:val="26"/>
          <w:szCs w:val="26"/>
        </w:rPr>
        <w:t>slides,</w:t>
      </w:r>
      <w:r>
        <w:rPr>
          <w:rFonts w:ascii="Verdana" w:eastAsia="Verdana" w:hAnsi="Verdana" w:cs="Verdana"/>
          <w:sz w:val="26"/>
          <w:szCs w:val="26"/>
        </w:rPr>
        <w:t xml:space="preserve"> </w:t>
      </w:r>
      <w:r>
        <w:rPr>
          <w:rFonts w:ascii="Verdana" w:hAnsi="Verdana" w:cs="Verdana"/>
          <w:sz w:val="26"/>
          <w:szCs w:val="26"/>
        </w:rPr>
        <w:t>please</w:t>
      </w:r>
      <w:r>
        <w:rPr>
          <w:rFonts w:ascii="Verdana" w:eastAsia="Verdana" w:hAnsi="Verdana" w:cs="Verdana"/>
          <w:sz w:val="26"/>
          <w:szCs w:val="26"/>
        </w:rPr>
        <w:t xml:space="preserve"> </w:t>
      </w:r>
      <w:r>
        <w:rPr>
          <w:rFonts w:ascii="Verdana" w:hAnsi="Verdana" w:cs="Verdana"/>
          <w:sz w:val="26"/>
          <w:szCs w:val="26"/>
        </w:rPr>
        <w:t>report</w:t>
      </w:r>
      <w:r>
        <w:rPr>
          <w:rFonts w:ascii="Verdana" w:eastAsia="Verdana" w:hAnsi="Verdana" w:cs="Verdana"/>
          <w:sz w:val="26"/>
          <w:szCs w:val="26"/>
        </w:rPr>
        <w:t xml:space="preserve"> </w:t>
      </w:r>
      <w:r>
        <w:rPr>
          <w:rFonts w:ascii="Verdana" w:hAnsi="Verdana" w:cs="Verdana"/>
          <w:sz w:val="26"/>
          <w:szCs w:val="26"/>
        </w:rPr>
        <w:t>them</w:t>
      </w:r>
      <w:r>
        <w:rPr>
          <w:rFonts w:ascii="Verdana" w:eastAsia="Verdana" w:hAnsi="Verdana" w:cs="Verdana"/>
          <w:sz w:val="26"/>
          <w:szCs w:val="26"/>
        </w:rPr>
        <w:t xml:space="preserve"> </w:t>
      </w:r>
      <w:r>
        <w:rPr>
          <w:rFonts w:ascii="Verdana" w:hAnsi="Verdana" w:cs="Verdana"/>
          <w:sz w:val="26"/>
          <w:szCs w:val="26"/>
        </w:rPr>
        <w:t>to</w:t>
      </w:r>
      <w:r>
        <w:rPr>
          <w:rFonts w:ascii="Verdana" w:eastAsia="Verdana" w:hAnsi="Verdana" w:cs="Verdana"/>
          <w:sz w:val="26"/>
          <w:szCs w:val="26"/>
        </w:rPr>
        <w:t xml:space="preserve"> </w:t>
      </w:r>
      <w:r w:rsidR="00F749A1">
        <w:rPr>
          <w:rFonts w:ascii="Verdana" w:hAnsi="Verdana" w:cs="Verdana"/>
          <w:sz w:val="26"/>
          <w:szCs w:val="26"/>
        </w:rPr>
        <w:t>your professor</w:t>
      </w:r>
      <w:r w:rsidR="00AC2B69">
        <w:rPr>
          <w:rFonts w:ascii="Verdana" w:hAnsi="Verdana" w:cs="Verdana"/>
          <w:sz w:val="26"/>
          <w:szCs w:val="26"/>
        </w:rPr>
        <w:t xml:space="preserve">. </w:t>
      </w:r>
      <w:r>
        <w:rPr>
          <w:rFonts w:ascii="Verdana" w:hAnsi="Verdana" w:cs="Verdana"/>
          <w:sz w:val="26"/>
          <w:szCs w:val="26"/>
        </w:rPr>
        <w:t>Students</w:t>
      </w:r>
      <w:r>
        <w:rPr>
          <w:rFonts w:ascii="Verdana" w:eastAsia="Verdana" w:hAnsi="Verdana" w:cs="Verdana"/>
          <w:sz w:val="26"/>
          <w:szCs w:val="26"/>
        </w:rPr>
        <w:t xml:space="preserve"> </w:t>
      </w:r>
      <w:r>
        <w:rPr>
          <w:rFonts w:ascii="Verdana" w:hAnsi="Verdana" w:cs="Verdana"/>
          <w:sz w:val="26"/>
          <w:szCs w:val="26"/>
        </w:rPr>
        <w:t>should</w:t>
      </w:r>
      <w:r>
        <w:rPr>
          <w:rFonts w:ascii="Verdana" w:eastAsia="Verdana" w:hAnsi="Verdana" w:cs="Verdana"/>
          <w:sz w:val="26"/>
          <w:szCs w:val="26"/>
        </w:rPr>
        <w:t xml:space="preserve"> </w:t>
      </w:r>
      <w:r>
        <w:rPr>
          <w:rFonts w:ascii="Verdana" w:hAnsi="Verdana" w:cs="Verdana"/>
          <w:sz w:val="26"/>
          <w:szCs w:val="26"/>
        </w:rPr>
        <w:t>make</w:t>
      </w:r>
      <w:r>
        <w:rPr>
          <w:rFonts w:ascii="Verdana" w:eastAsia="Verdana" w:hAnsi="Verdana" w:cs="Verdana"/>
          <w:sz w:val="26"/>
          <w:szCs w:val="26"/>
        </w:rPr>
        <w:t xml:space="preserve"> </w:t>
      </w:r>
      <w:r>
        <w:rPr>
          <w:rFonts w:ascii="Verdana" w:hAnsi="Verdana" w:cs="Verdana"/>
          <w:sz w:val="26"/>
          <w:szCs w:val="26"/>
        </w:rPr>
        <w:t>an</w:t>
      </w:r>
      <w:r>
        <w:rPr>
          <w:rFonts w:ascii="Verdana" w:eastAsia="Verdana" w:hAnsi="Verdana" w:cs="Verdana"/>
          <w:sz w:val="26"/>
          <w:szCs w:val="26"/>
        </w:rPr>
        <w:t xml:space="preserve"> </w:t>
      </w:r>
      <w:r>
        <w:rPr>
          <w:rFonts w:ascii="Verdana" w:hAnsi="Verdana" w:cs="Verdana"/>
          <w:sz w:val="26"/>
          <w:szCs w:val="26"/>
        </w:rPr>
        <w:t>effort</w:t>
      </w:r>
      <w:r>
        <w:rPr>
          <w:rFonts w:ascii="Verdana" w:eastAsia="Verdana" w:hAnsi="Verdana" w:cs="Verdana"/>
          <w:sz w:val="26"/>
          <w:szCs w:val="26"/>
        </w:rPr>
        <w:t xml:space="preserve"> </w:t>
      </w:r>
      <w:r>
        <w:rPr>
          <w:rFonts w:ascii="Verdana" w:hAnsi="Verdana" w:cs="Verdana"/>
          <w:sz w:val="26"/>
          <w:szCs w:val="26"/>
        </w:rPr>
        <w:t>to</w:t>
      </w:r>
      <w:r>
        <w:rPr>
          <w:rFonts w:ascii="Verdana" w:eastAsia="Verdana" w:hAnsi="Verdana" w:cs="Verdana"/>
          <w:sz w:val="26"/>
          <w:szCs w:val="26"/>
        </w:rPr>
        <w:t xml:space="preserve"> </w:t>
      </w:r>
      <w:r>
        <w:rPr>
          <w:rFonts w:ascii="Verdana" w:hAnsi="Verdana" w:cs="Verdana"/>
          <w:sz w:val="26"/>
          <w:szCs w:val="26"/>
        </w:rPr>
        <w:t>establish</w:t>
      </w:r>
      <w:r>
        <w:rPr>
          <w:rFonts w:ascii="Verdana" w:eastAsia="Verdana" w:hAnsi="Verdana" w:cs="Verdana"/>
          <w:sz w:val="26"/>
          <w:szCs w:val="26"/>
        </w:rPr>
        <w:t xml:space="preserve"> </w:t>
      </w:r>
      <w:r>
        <w:rPr>
          <w:rFonts w:ascii="Verdana" w:hAnsi="Verdana" w:cs="Verdana"/>
          <w:sz w:val="26"/>
          <w:szCs w:val="26"/>
        </w:rPr>
        <w:t>effective</w:t>
      </w:r>
      <w:r>
        <w:rPr>
          <w:rFonts w:ascii="Verdana" w:eastAsia="Verdana" w:hAnsi="Verdana" w:cs="Verdana"/>
          <w:sz w:val="26"/>
          <w:szCs w:val="26"/>
        </w:rPr>
        <w:t xml:space="preserve"> </w:t>
      </w:r>
      <w:r>
        <w:rPr>
          <w:rFonts w:ascii="Verdana" w:hAnsi="Verdana" w:cs="Verdana"/>
          <w:sz w:val="26"/>
          <w:szCs w:val="26"/>
        </w:rPr>
        <w:t>communications</w:t>
      </w:r>
      <w:r>
        <w:rPr>
          <w:rFonts w:ascii="Verdana" w:eastAsia="Verdana" w:hAnsi="Verdana" w:cs="Verdana"/>
          <w:sz w:val="26"/>
          <w:szCs w:val="26"/>
        </w:rPr>
        <w:t xml:space="preserve"> </w:t>
      </w:r>
      <w:r>
        <w:rPr>
          <w:rFonts w:ascii="Verdana" w:hAnsi="Verdana" w:cs="Verdana"/>
          <w:sz w:val="26"/>
          <w:szCs w:val="26"/>
        </w:rPr>
        <w:t>with</w:t>
      </w:r>
      <w:r>
        <w:rPr>
          <w:rFonts w:ascii="Verdana" w:eastAsia="Verdana" w:hAnsi="Verdana" w:cs="Verdana"/>
          <w:sz w:val="26"/>
          <w:szCs w:val="26"/>
        </w:rPr>
        <w:t xml:space="preserve"> </w:t>
      </w:r>
      <w:r>
        <w:rPr>
          <w:rFonts w:ascii="Verdana" w:hAnsi="Verdana" w:cs="Verdana"/>
          <w:sz w:val="26"/>
          <w:szCs w:val="26"/>
        </w:rPr>
        <w:t>each</w:t>
      </w:r>
      <w:r>
        <w:rPr>
          <w:rFonts w:ascii="Verdana" w:eastAsia="Verdana" w:hAnsi="Verdana" w:cs="Verdana"/>
          <w:sz w:val="26"/>
          <w:szCs w:val="26"/>
        </w:rPr>
        <w:t xml:space="preserve"> </w:t>
      </w:r>
      <w:r>
        <w:rPr>
          <w:rFonts w:ascii="Verdana" w:hAnsi="Verdana" w:cs="Verdana"/>
          <w:sz w:val="26"/>
          <w:szCs w:val="26"/>
        </w:rPr>
        <w:t>other</w:t>
      </w:r>
      <w:r>
        <w:rPr>
          <w:rFonts w:ascii="Verdana" w:eastAsia="Verdana" w:hAnsi="Verdana" w:cs="Verdana"/>
          <w:sz w:val="26"/>
          <w:szCs w:val="26"/>
        </w:rPr>
        <w:t xml:space="preserve"> </w:t>
      </w:r>
      <w:r>
        <w:rPr>
          <w:rFonts w:ascii="Verdana" w:hAnsi="Verdana" w:cs="Verdana"/>
          <w:sz w:val="26"/>
          <w:szCs w:val="26"/>
        </w:rPr>
        <w:t>and</w:t>
      </w:r>
      <w:r>
        <w:rPr>
          <w:rFonts w:ascii="Verdana" w:eastAsia="Verdana" w:hAnsi="Verdana" w:cs="Verdana"/>
          <w:sz w:val="26"/>
          <w:szCs w:val="26"/>
        </w:rPr>
        <w:t xml:space="preserve"> </w:t>
      </w:r>
      <w:r>
        <w:rPr>
          <w:rFonts w:ascii="Verdana" w:hAnsi="Verdana" w:cs="Verdana"/>
          <w:sz w:val="26"/>
          <w:szCs w:val="26"/>
        </w:rPr>
        <w:t>with</w:t>
      </w:r>
      <w:r>
        <w:rPr>
          <w:rFonts w:ascii="Verdana" w:eastAsia="Verdana" w:hAnsi="Verdana" w:cs="Verdana"/>
          <w:sz w:val="26"/>
          <w:szCs w:val="26"/>
        </w:rPr>
        <w:t xml:space="preserve"> </w:t>
      </w:r>
      <w:r>
        <w:rPr>
          <w:rFonts w:ascii="Verdana" w:hAnsi="Verdana" w:cs="Verdana"/>
          <w:sz w:val="26"/>
          <w:szCs w:val="26"/>
        </w:rPr>
        <w:t>the</w:t>
      </w:r>
      <w:r>
        <w:rPr>
          <w:rFonts w:ascii="Verdana" w:eastAsia="Verdana" w:hAnsi="Verdana" w:cs="Verdana"/>
          <w:sz w:val="26"/>
          <w:szCs w:val="26"/>
        </w:rPr>
        <w:t xml:space="preserve"> </w:t>
      </w:r>
      <w:r>
        <w:rPr>
          <w:rFonts w:ascii="Verdana" w:hAnsi="Verdana" w:cs="Verdana"/>
          <w:sz w:val="26"/>
          <w:szCs w:val="26"/>
        </w:rPr>
        <w:t>instructor.</w:t>
      </w:r>
      <w:r>
        <w:rPr>
          <w:rFonts w:ascii="Verdana" w:eastAsia="Verdana" w:hAnsi="Verdana" w:cs="Verdana"/>
          <w:sz w:val="26"/>
          <w:szCs w:val="26"/>
        </w:rPr>
        <w:t xml:space="preserve"> </w:t>
      </w:r>
    </w:p>
    <w:p w:rsidR="00AC2B69" w:rsidRDefault="00AC2B69" w:rsidP="00AD2632">
      <w:pPr>
        <w:widowControl w:val="0"/>
        <w:autoSpaceDE w:val="0"/>
        <w:rPr>
          <w:rFonts w:ascii="Verdana" w:hAnsi="Verdana" w:cs="Verdana"/>
          <w:sz w:val="26"/>
          <w:szCs w:val="26"/>
        </w:rPr>
      </w:pPr>
    </w:p>
    <w:p w:rsidR="00AD2632" w:rsidRDefault="00AD2632" w:rsidP="00AD2632">
      <w:pPr>
        <w:widowControl w:val="0"/>
        <w:autoSpaceDE w:val="0"/>
        <w:rPr>
          <w:rFonts w:ascii="Verdana" w:hAnsi="Verdana" w:cs="Verdana"/>
          <w:sz w:val="26"/>
          <w:szCs w:val="26"/>
        </w:rPr>
      </w:pPr>
      <w:r>
        <w:rPr>
          <w:rFonts w:ascii="Verdana" w:hAnsi="Verdana" w:cs="Verdana"/>
          <w:sz w:val="26"/>
          <w:szCs w:val="26"/>
        </w:rPr>
        <w:t>All</w:t>
      </w:r>
      <w:r>
        <w:rPr>
          <w:rFonts w:ascii="Verdana" w:eastAsia="Verdana" w:hAnsi="Verdana" w:cs="Verdana"/>
          <w:sz w:val="26"/>
          <w:szCs w:val="26"/>
        </w:rPr>
        <w:t xml:space="preserve"> </w:t>
      </w:r>
      <w:r>
        <w:rPr>
          <w:rFonts w:ascii="Verdana" w:hAnsi="Verdana" w:cs="Verdana"/>
          <w:sz w:val="26"/>
          <w:szCs w:val="26"/>
        </w:rPr>
        <w:t>activities</w:t>
      </w:r>
      <w:r>
        <w:rPr>
          <w:rFonts w:ascii="Verdana" w:eastAsia="Verdana" w:hAnsi="Verdana" w:cs="Verdana"/>
          <w:sz w:val="26"/>
          <w:szCs w:val="26"/>
        </w:rPr>
        <w:t xml:space="preserve"> </w:t>
      </w:r>
      <w:r>
        <w:rPr>
          <w:rFonts w:ascii="Verdana" w:hAnsi="Verdana" w:cs="Verdana"/>
          <w:sz w:val="26"/>
          <w:szCs w:val="26"/>
        </w:rPr>
        <w:t>must</w:t>
      </w:r>
      <w:r>
        <w:rPr>
          <w:rFonts w:ascii="Verdana" w:eastAsia="Verdana" w:hAnsi="Verdana" w:cs="Verdana"/>
          <w:sz w:val="26"/>
          <w:szCs w:val="26"/>
        </w:rPr>
        <w:t xml:space="preserve"> </w:t>
      </w:r>
      <w:r>
        <w:rPr>
          <w:rFonts w:ascii="Verdana" w:hAnsi="Verdana" w:cs="Verdana"/>
          <w:sz w:val="26"/>
          <w:szCs w:val="26"/>
        </w:rPr>
        <w:t>be</w:t>
      </w:r>
      <w:r>
        <w:rPr>
          <w:rFonts w:ascii="Verdana" w:eastAsia="Verdana" w:hAnsi="Verdana" w:cs="Verdana"/>
          <w:sz w:val="26"/>
          <w:szCs w:val="26"/>
        </w:rPr>
        <w:t xml:space="preserve"> </w:t>
      </w:r>
      <w:r>
        <w:rPr>
          <w:rFonts w:ascii="Verdana" w:hAnsi="Verdana" w:cs="Verdana"/>
          <w:sz w:val="26"/>
          <w:szCs w:val="26"/>
        </w:rPr>
        <w:t>completed</w:t>
      </w:r>
      <w:r>
        <w:rPr>
          <w:rFonts w:ascii="Verdana" w:eastAsia="Verdana" w:hAnsi="Verdana" w:cs="Verdana"/>
          <w:sz w:val="26"/>
          <w:szCs w:val="26"/>
        </w:rPr>
        <w:t xml:space="preserve"> </w:t>
      </w:r>
      <w:r>
        <w:rPr>
          <w:rFonts w:ascii="Verdana" w:hAnsi="Verdana" w:cs="Verdana"/>
          <w:sz w:val="26"/>
          <w:szCs w:val="26"/>
        </w:rPr>
        <w:t>individually.</w:t>
      </w:r>
      <w:r>
        <w:rPr>
          <w:rFonts w:ascii="Verdana" w:eastAsia="Verdana" w:hAnsi="Verdana" w:cs="Verdana"/>
          <w:sz w:val="26"/>
          <w:szCs w:val="26"/>
        </w:rPr>
        <w:t xml:space="preserve"> </w:t>
      </w:r>
      <w:r>
        <w:rPr>
          <w:rFonts w:ascii="Verdana" w:hAnsi="Verdana" w:cs="Verdana"/>
          <w:sz w:val="26"/>
          <w:szCs w:val="26"/>
        </w:rPr>
        <w:t>Microsoft</w:t>
      </w:r>
      <w:r>
        <w:rPr>
          <w:rFonts w:ascii="Verdana" w:eastAsia="Verdana" w:hAnsi="Verdana" w:cs="Verdana"/>
          <w:sz w:val="26"/>
          <w:szCs w:val="26"/>
        </w:rPr>
        <w:t xml:space="preserve"> </w:t>
      </w:r>
      <w:r>
        <w:rPr>
          <w:rFonts w:ascii="Verdana" w:hAnsi="Verdana" w:cs="Verdana"/>
          <w:sz w:val="26"/>
          <w:szCs w:val="26"/>
        </w:rPr>
        <w:t>Windows,</w:t>
      </w:r>
      <w:r>
        <w:rPr>
          <w:rFonts w:ascii="Verdana" w:eastAsia="Verdana" w:hAnsi="Verdana" w:cs="Verdana"/>
          <w:sz w:val="26"/>
          <w:szCs w:val="26"/>
        </w:rPr>
        <w:t xml:space="preserve"> </w:t>
      </w:r>
      <w:r w:rsidR="00F749A1">
        <w:rPr>
          <w:rFonts w:ascii="Verdana" w:eastAsia="Verdana" w:hAnsi="Verdana" w:cs="Verdana"/>
          <w:sz w:val="26"/>
          <w:szCs w:val="26"/>
        </w:rPr>
        <w:t>MySQL Community Edition, and MySQL Workbench</w:t>
      </w:r>
      <w:r>
        <w:rPr>
          <w:rFonts w:ascii="Verdana" w:eastAsia="Verdana" w:hAnsi="Verdana" w:cs="Verdana"/>
          <w:sz w:val="26"/>
          <w:szCs w:val="26"/>
        </w:rPr>
        <w:t xml:space="preserve"> </w:t>
      </w:r>
      <w:r>
        <w:rPr>
          <w:rFonts w:ascii="Verdana" w:hAnsi="Verdana" w:cs="Verdana"/>
          <w:sz w:val="26"/>
          <w:szCs w:val="26"/>
        </w:rPr>
        <w:t>are</w:t>
      </w:r>
      <w:r>
        <w:rPr>
          <w:rFonts w:ascii="Verdana" w:eastAsia="Verdana" w:hAnsi="Verdana" w:cs="Verdana"/>
          <w:sz w:val="26"/>
          <w:szCs w:val="26"/>
        </w:rPr>
        <w:t xml:space="preserve"> </w:t>
      </w:r>
      <w:r>
        <w:rPr>
          <w:rFonts w:ascii="Verdana" w:hAnsi="Verdana" w:cs="Verdana"/>
          <w:sz w:val="26"/>
          <w:szCs w:val="26"/>
        </w:rPr>
        <w:t>required</w:t>
      </w:r>
      <w:r>
        <w:rPr>
          <w:rFonts w:ascii="Verdana" w:eastAsia="Verdana" w:hAnsi="Verdana" w:cs="Verdana"/>
          <w:sz w:val="26"/>
          <w:szCs w:val="26"/>
        </w:rPr>
        <w:t xml:space="preserve"> </w:t>
      </w:r>
      <w:r>
        <w:rPr>
          <w:rFonts w:ascii="Verdana" w:hAnsi="Verdana" w:cs="Verdana"/>
          <w:sz w:val="26"/>
          <w:szCs w:val="26"/>
        </w:rPr>
        <w:t>tools.</w:t>
      </w:r>
      <w:r>
        <w:rPr>
          <w:rFonts w:ascii="Verdana" w:eastAsia="Verdana" w:hAnsi="Verdana" w:cs="Verdana"/>
          <w:sz w:val="26"/>
          <w:szCs w:val="26"/>
        </w:rPr>
        <w:t xml:space="preserve"> </w:t>
      </w:r>
      <w:r w:rsidR="00764860">
        <w:rPr>
          <w:rFonts w:ascii="Verdana" w:eastAsia="Verdana" w:hAnsi="Verdana" w:cs="Verdana"/>
          <w:sz w:val="26"/>
          <w:szCs w:val="26"/>
        </w:rPr>
        <w:t xml:space="preserve">A UML tool such as </w:t>
      </w:r>
      <w:r w:rsidR="00A23302">
        <w:rPr>
          <w:rFonts w:ascii="Verdana" w:eastAsia="Verdana" w:hAnsi="Verdana" w:cs="Verdana"/>
          <w:sz w:val="26"/>
          <w:szCs w:val="26"/>
        </w:rPr>
        <w:t xml:space="preserve">Visual Paradigm for UML or Visio will also be used. </w:t>
      </w:r>
      <w:r>
        <w:rPr>
          <w:rFonts w:ascii="Verdana" w:hAnsi="Verdana" w:cs="Verdana"/>
          <w:sz w:val="26"/>
          <w:szCs w:val="26"/>
        </w:rPr>
        <w:t>Students</w:t>
      </w:r>
      <w:r>
        <w:rPr>
          <w:rFonts w:ascii="Verdana" w:eastAsia="Verdana" w:hAnsi="Verdana" w:cs="Verdana"/>
          <w:sz w:val="26"/>
          <w:szCs w:val="26"/>
        </w:rPr>
        <w:t xml:space="preserve"> </w:t>
      </w:r>
      <w:r>
        <w:rPr>
          <w:rFonts w:ascii="Verdana" w:hAnsi="Verdana" w:cs="Verdana"/>
          <w:sz w:val="26"/>
          <w:szCs w:val="26"/>
        </w:rPr>
        <w:t>are</w:t>
      </w:r>
      <w:r>
        <w:rPr>
          <w:rFonts w:ascii="Verdana" w:eastAsia="Verdana" w:hAnsi="Verdana" w:cs="Verdana"/>
          <w:sz w:val="26"/>
          <w:szCs w:val="26"/>
        </w:rPr>
        <w:t xml:space="preserve"> </w:t>
      </w:r>
      <w:r>
        <w:rPr>
          <w:rFonts w:ascii="Verdana" w:hAnsi="Verdana" w:cs="Verdana"/>
          <w:sz w:val="26"/>
          <w:szCs w:val="26"/>
        </w:rPr>
        <w:t>expected</w:t>
      </w:r>
      <w:r>
        <w:rPr>
          <w:rFonts w:ascii="Verdana" w:eastAsia="Verdana" w:hAnsi="Verdana" w:cs="Verdana"/>
          <w:sz w:val="26"/>
          <w:szCs w:val="26"/>
        </w:rPr>
        <w:t xml:space="preserve"> </w:t>
      </w:r>
      <w:r>
        <w:rPr>
          <w:rFonts w:ascii="Verdana" w:hAnsi="Verdana" w:cs="Verdana"/>
          <w:sz w:val="26"/>
          <w:szCs w:val="26"/>
        </w:rPr>
        <w:t>to</w:t>
      </w:r>
      <w:r>
        <w:rPr>
          <w:rFonts w:ascii="Verdana" w:eastAsia="Verdana" w:hAnsi="Verdana" w:cs="Verdana"/>
          <w:sz w:val="26"/>
          <w:szCs w:val="26"/>
        </w:rPr>
        <w:t xml:space="preserve"> </w:t>
      </w:r>
      <w:r>
        <w:rPr>
          <w:rFonts w:ascii="Verdana" w:hAnsi="Verdana" w:cs="Verdana"/>
          <w:sz w:val="26"/>
          <w:szCs w:val="26"/>
        </w:rPr>
        <w:t>comply</w:t>
      </w:r>
      <w:r>
        <w:rPr>
          <w:rFonts w:ascii="Verdana" w:eastAsia="Verdana" w:hAnsi="Verdana" w:cs="Verdana"/>
          <w:sz w:val="26"/>
          <w:szCs w:val="26"/>
        </w:rPr>
        <w:t xml:space="preserve"> </w:t>
      </w:r>
      <w:r>
        <w:rPr>
          <w:rFonts w:ascii="Verdana" w:hAnsi="Verdana" w:cs="Verdana"/>
          <w:sz w:val="26"/>
          <w:szCs w:val="26"/>
        </w:rPr>
        <w:t>with</w:t>
      </w:r>
      <w:r>
        <w:rPr>
          <w:rFonts w:ascii="Verdana" w:eastAsia="Verdana" w:hAnsi="Verdana" w:cs="Verdana"/>
          <w:sz w:val="26"/>
          <w:szCs w:val="26"/>
        </w:rPr>
        <w:t xml:space="preserve"> </w:t>
      </w:r>
      <w:hyperlink r:id="rId8" w:anchor="requirements" w:history="1">
        <w:r>
          <w:rPr>
            <w:rStyle w:val="Hyperlink"/>
            <w:rFonts w:ascii="Verdana" w:hAnsi="Verdana"/>
          </w:rPr>
          <w:t>SDCCD Online computer infrastructure requirements</w:t>
        </w:r>
      </w:hyperlink>
      <w:r w:rsidR="00AC2B69">
        <w:rPr>
          <w:rFonts w:ascii="Verdana" w:hAnsi="Verdana" w:cs="Verdana"/>
          <w:sz w:val="26"/>
          <w:szCs w:val="26"/>
        </w:rPr>
        <w:t xml:space="preserve">. </w:t>
      </w:r>
      <w:r>
        <w:rPr>
          <w:rFonts w:ascii="Verdana" w:hAnsi="Verdana" w:cs="Verdana"/>
          <w:sz w:val="26"/>
          <w:szCs w:val="26"/>
        </w:rPr>
        <w:t>All</w:t>
      </w:r>
      <w:r>
        <w:rPr>
          <w:rFonts w:ascii="Verdana" w:eastAsia="Verdana" w:hAnsi="Verdana" w:cs="Verdana"/>
          <w:sz w:val="26"/>
          <w:szCs w:val="26"/>
        </w:rPr>
        <w:t xml:space="preserve"> </w:t>
      </w:r>
      <w:r>
        <w:rPr>
          <w:rFonts w:ascii="Verdana" w:hAnsi="Verdana" w:cs="Verdana"/>
          <w:sz w:val="26"/>
          <w:szCs w:val="26"/>
        </w:rPr>
        <w:t>submissions</w:t>
      </w:r>
      <w:r>
        <w:rPr>
          <w:rFonts w:ascii="Verdana" w:eastAsia="Verdana" w:hAnsi="Verdana" w:cs="Verdana"/>
          <w:sz w:val="26"/>
          <w:szCs w:val="26"/>
        </w:rPr>
        <w:t xml:space="preserve"> </w:t>
      </w:r>
      <w:r>
        <w:rPr>
          <w:rFonts w:ascii="Verdana" w:hAnsi="Verdana" w:cs="Verdana"/>
          <w:sz w:val="26"/>
          <w:szCs w:val="26"/>
        </w:rPr>
        <w:t>associated</w:t>
      </w:r>
      <w:r>
        <w:rPr>
          <w:rFonts w:ascii="Verdana" w:eastAsia="Verdana" w:hAnsi="Verdana" w:cs="Verdana"/>
          <w:sz w:val="26"/>
          <w:szCs w:val="26"/>
        </w:rPr>
        <w:t xml:space="preserve"> </w:t>
      </w:r>
      <w:r>
        <w:rPr>
          <w:rFonts w:ascii="Verdana" w:hAnsi="Verdana" w:cs="Verdana"/>
          <w:sz w:val="26"/>
          <w:szCs w:val="26"/>
        </w:rPr>
        <w:t>with</w:t>
      </w:r>
      <w:r>
        <w:rPr>
          <w:rFonts w:ascii="Verdana" w:eastAsia="Verdana" w:hAnsi="Verdana" w:cs="Verdana"/>
          <w:sz w:val="26"/>
          <w:szCs w:val="26"/>
        </w:rPr>
        <w:t xml:space="preserve"> </w:t>
      </w:r>
      <w:r>
        <w:rPr>
          <w:rFonts w:ascii="Verdana" w:hAnsi="Verdana" w:cs="Verdana"/>
          <w:sz w:val="26"/>
          <w:szCs w:val="26"/>
        </w:rPr>
        <w:t>any</w:t>
      </w:r>
      <w:r>
        <w:rPr>
          <w:rFonts w:ascii="Verdana" w:eastAsia="Verdana" w:hAnsi="Verdana" w:cs="Verdana"/>
          <w:sz w:val="26"/>
          <w:szCs w:val="26"/>
        </w:rPr>
        <w:t xml:space="preserve"> </w:t>
      </w:r>
      <w:r>
        <w:rPr>
          <w:rFonts w:ascii="Verdana" w:hAnsi="Verdana" w:cs="Verdana"/>
          <w:sz w:val="26"/>
          <w:szCs w:val="26"/>
        </w:rPr>
        <w:t>activity</w:t>
      </w:r>
      <w:r>
        <w:rPr>
          <w:rFonts w:ascii="Verdana" w:eastAsia="Verdana" w:hAnsi="Verdana" w:cs="Verdana"/>
          <w:sz w:val="26"/>
          <w:szCs w:val="26"/>
        </w:rPr>
        <w:t xml:space="preserve"> </w:t>
      </w:r>
      <w:r>
        <w:rPr>
          <w:rFonts w:ascii="Verdana" w:hAnsi="Verdana" w:cs="Verdana"/>
          <w:sz w:val="26"/>
          <w:szCs w:val="26"/>
        </w:rPr>
        <w:t>are</w:t>
      </w:r>
      <w:r>
        <w:rPr>
          <w:rFonts w:ascii="Verdana" w:eastAsia="Verdana" w:hAnsi="Verdana" w:cs="Verdana"/>
          <w:sz w:val="26"/>
          <w:szCs w:val="26"/>
        </w:rPr>
        <w:t xml:space="preserve"> </w:t>
      </w:r>
      <w:r>
        <w:rPr>
          <w:rFonts w:ascii="Verdana" w:hAnsi="Verdana" w:cs="Verdana"/>
          <w:sz w:val="26"/>
          <w:szCs w:val="26"/>
        </w:rPr>
        <w:t>to</w:t>
      </w:r>
      <w:r>
        <w:rPr>
          <w:rFonts w:ascii="Verdana" w:eastAsia="Verdana" w:hAnsi="Verdana" w:cs="Verdana"/>
          <w:sz w:val="26"/>
          <w:szCs w:val="26"/>
        </w:rPr>
        <w:t xml:space="preserve"> </w:t>
      </w:r>
      <w:r>
        <w:rPr>
          <w:rFonts w:ascii="Verdana" w:hAnsi="Verdana" w:cs="Verdana"/>
          <w:sz w:val="26"/>
          <w:szCs w:val="26"/>
        </w:rPr>
        <w:t>be</w:t>
      </w:r>
      <w:r>
        <w:rPr>
          <w:rFonts w:ascii="Verdana" w:eastAsia="Verdana" w:hAnsi="Verdana" w:cs="Verdana"/>
          <w:sz w:val="26"/>
          <w:szCs w:val="26"/>
        </w:rPr>
        <w:t xml:space="preserve"> </w:t>
      </w:r>
      <w:r w:rsidR="00551053">
        <w:rPr>
          <w:rFonts w:ascii="Verdana" w:hAnsi="Verdana" w:cs="Verdana"/>
          <w:sz w:val="26"/>
          <w:szCs w:val="26"/>
        </w:rPr>
        <w:t>completed</w:t>
      </w:r>
      <w:r>
        <w:rPr>
          <w:rFonts w:ascii="Verdana" w:eastAsia="Verdana" w:hAnsi="Verdana" w:cs="Verdana"/>
          <w:sz w:val="26"/>
          <w:szCs w:val="26"/>
        </w:rPr>
        <w:t xml:space="preserve"> </w:t>
      </w:r>
      <w:r>
        <w:rPr>
          <w:rFonts w:ascii="Verdana" w:hAnsi="Verdana" w:cs="Verdana"/>
          <w:sz w:val="26"/>
          <w:szCs w:val="26"/>
        </w:rPr>
        <w:t>and</w:t>
      </w:r>
      <w:r>
        <w:rPr>
          <w:rFonts w:ascii="Verdana" w:eastAsia="Verdana" w:hAnsi="Verdana" w:cs="Verdana"/>
          <w:sz w:val="26"/>
          <w:szCs w:val="26"/>
        </w:rPr>
        <w:t xml:space="preserve"> </w:t>
      </w:r>
      <w:r>
        <w:rPr>
          <w:rFonts w:ascii="Verdana" w:hAnsi="Verdana" w:cs="Verdana"/>
          <w:sz w:val="26"/>
          <w:szCs w:val="26"/>
        </w:rPr>
        <w:t>submitted</w:t>
      </w:r>
      <w:r>
        <w:rPr>
          <w:rFonts w:ascii="Verdana" w:eastAsia="Verdana" w:hAnsi="Verdana" w:cs="Verdana"/>
          <w:sz w:val="26"/>
          <w:szCs w:val="26"/>
        </w:rPr>
        <w:t xml:space="preserve"> </w:t>
      </w:r>
      <w:r>
        <w:rPr>
          <w:rFonts w:ascii="Verdana" w:hAnsi="Verdana" w:cs="Verdana"/>
          <w:sz w:val="26"/>
          <w:szCs w:val="26"/>
        </w:rPr>
        <w:t>electronically.</w:t>
      </w:r>
      <w:r>
        <w:rPr>
          <w:rFonts w:ascii="Verdana" w:eastAsia="Verdana" w:hAnsi="Verdana" w:cs="Verdana"/>
          <w:sz w:val="26"/>
          <w:szCs w:val="26"/>
        </w:rPr>
        <w:t xml:space="preserve"> </w:t>
      </w:r>
      <w:r>
        <w:rPr>
          <w:rFonts w:ascii="Verdana" w:hAnsi="Verdana" w:cs="Verdana"/>
          <w:sz w:val="26"/>
          <w:szCs w:val="26"/>
        </w:rPr>
        <w:t>Handwritten</w:t>
      </w:r>
      <w:r>
        <w:rPr>
          <w:rFonts w:ascii="Verdana" w:eastAsia="Verdana" w:hAnsi="Verdana" w:cs="Verdana"/>
          <w:sz w:val="26"/>
          <w:szCs w:val="26"/>
        </w:rPr>
        <w:t xml:space="preserve"> </w:t>
      </w:r>
      <w:r>
        <w:rPr>
          <w:rFonts w:ascii="Verdana" w:hAnsi="Verdana" w:cs="Verdana"/>
          <w:sz w:val="26"/>
          <w:szCs w:val="26"/>
        </w:rPr>
        <w:t>assignments</w:t>
      </w:r>
      <w:r>
        <w:rPr>
          <w:rFonts w:ascii="Verdana" w:eastAsia="Verdana" w:hAnsi="Verdana" w:cs="Verdana"/>
          <w:sz w:val="26"/>
          <w:szCs w:val="26"/>
        </w:rPr>
        <w:t xml:space="preserve"> </w:t>
      </w:r>
      <w:r>
        <w:rPr>
          <w:rFonts w:ascii="Verdana" w:hAnsi="Verdana" w:cs="Verdana"/>
          <w:sz w:val="26"/>
          <w:szCs w:val="26"/>
        </w:rPr>
        <w:t>or</w:t>
      </w:r>
      <w:r>
        <w:rPr>
          <w:rFonts w:ascii="Verdana" w:eastAsia="Verdana" w:hAnsi="Verdana" w:cs="Verdana"/>
          <w:sz w:val="26"/>
          <w:szCs w:val="26"/>
        </w:rPr>
        <w:t xml:space="preserve"> </w:t>
      </w:r>
      <w:r w:rsidR="00551053">
        <w:rPr>
          <w:rFonts w:ascii="Verdana" w:hAnsi="Verdana" w:cs="Verdana"/>
          <w:sz w:val="26"/>
          <w:szCs w:val="26"/>
        </w:rPr>
        <w:t>assignments completed in a format other than the one specified</w:t>
      </w:r>
      <w:r>
        <w:rPr>
          <w:rFonts w:ascii="Verdana" w:eastAsia="Verdana" w:hAnsi="Verdana" w:cs="Verdana"/>
          <w:sz w:val="26"/>
          <w:szCs w:val="26"/>
        </w:rPr>
        <w:t xml:space="preserve"> </w:t>
      </w:r>
      <w:r>
        <w:rPr>
          <w:rFonts w:ascii="Verdana" w:hAnsi="Verdana" w:cs="Verdana"/>
          <w:sz w:val="26"/>
          <w:szCs w:val="26"/>
        </w:rPr>
        <w:t>will</w:t>
      </w:r>
      <w:r>
        <w:rPr>
          <w:rFonts w:ascii="Verdana" w:eastAsia="Verdana" w:hAnsi="Verdana" w:cs="Verdana"/>
          <w:sz w:val="26"/>
          <w:szCs w:val="26"/>
        </w:rPr>
        <w:t xml:space="preserve"> </w:t>
      </w:r>
      <w:r>
        <w:rPr>
          <w:rFonts w:ascii="Verdana" w:hAnsi="Verdana" w:cs="Verdana"/>
          <w:sz w:val="26"/>
          <w:szCs w:val="26"/>
        </w:rPr>
        <w:t>not</w:t>
      </w:r>
      <w:r>
        <w:rPr>
          <w:rFonts w:ascii="Verdana" w:eastAsia="Verdana" w:hAnsi="Verdana" w:cs="Verdana"/>
          <w:sz w:val="26"/>
          <w:szCs w:val="26"/>
        </w:rPr>
        <w:t xml:space="preserve"> </w:t>
      </w:r>
      <w:r>
        <w:rPr>
          <w:rFonts w:ascii="Verdana" w:hAnsi="Verdana" w:cs="Verdana"/>
          <w:sz w:val="26"/>
          <w:szCs w:val="26"/>
        </w:rPr>
        <w:t>be</w:t>
      </w:r>
      <w:r>
        <w:rPr>
          <w:rFonts w:ascii="Verdana" w:eastAsia="Verdana" w:hAnsi="Verdana" w:cs="Verdana"/>
          <w:sz w:val="26"/>
          <w:szCs w:val="26"/>
        </w:rPr>
        <w:t xml:space="preserve"> </w:t>
      </w:r>
      <w:r>
        <w:rPr>
          <w:rFonts w:ascii="Verdana" w:hAnsi="Verdana" w:cs="Verdana"/>
          <w:sz w:val="26"/>
          <w:szCs w:val="26"/>
        </w:rPr>
        <w:t>accepted.</w:t>
      </w:r>
    </w:p>
    <w:p w:rsidR="00AD2632" w:rsidRDefault="00AD2632" w:rsidP="00AD2632">
      <w:pPr>
        <w:widowControl w:val="0"/>
        <w:autoSpaceDE w:val="0"/>
        <w:rPr>
          <w:rFonts w:ascii="Calibri" w:hAnsi="Calibri" w:cs="Calibri"/>
          <w:sz w:val="30"/>
          <w:szCs w:val="30"/>
        </w:rPr>
      </w:pPr>
    </w:p>
    <w:p w:rsidR="00551053" w:rsidRDefault="00551053">
      <w:pPr>
        <w:suppressAutoHyphens w:val="0"/>
        <w:spacing w:after="200" w:line="276" w:lineRule="auto"/>
        <w:rPr>
          <w:rFonts w:ascii="Verdana" w:hAnsi="Verdana" w:cs="Verdana"/>
          <w:b/>
          <w:bCs/>
          <w:color w:val="2E3A4A"/>
          <w:sz w:val="32"/>
          <w:szCs w:val="32"/>
        </w:rPr>
      </w:pPr>
      <w:r>
        <w:rPr>
          <w:rFonts w:ascii="Verdana" w:hAnsi="Verdana" w:cs="Verdana"/>
          <w:b/>
          <w:bCs/>
          <w:color w:val="2E3A4A"/>
          <w:sz w:val="32"/>
          <w:szCs w:val="32"/>
        </w:rPr>
        <w:br w:type="page"/>
      </w:r>
    </w:p>
    <w:p w:rsidR="00AD2632" w:rsidRPr="001A5C8A" w:rsidRDefault="00AD2632" w:rsidP="00AD2632">
      <w:pPr>
        <w:widowControl w:val="0"/>
        <w:autoSpaceDE w:val="0"/>
        <w:rPr>
          <w:rFonts w:ascii="Verdana" w:hAnsi="Verdana" w:cs="Verdana"/>
          <w:b/>
          <w:bCs/>
          <w:color w:val="2E3A4A"/>
          <w:sz w:val="32"/>
          <w:szCs w:val="32"/>
        </w:rPr>
      </w:pPr>
      <w:r w:rsidRPr="001A5C8A">
        <w:rPr>
          <w:rFonts w:ascii="Verdana" w:hAnsi="Verdana" w:cs="Verdana"/>
          <w:b/>
          <w:bCs/>
          <w:color w:val="2E3A4A"/>
          <w:sz w:val="32"/>
          <w:szCs w:val="32"/>
        </w:rPr>
        <w:t>Required</w:t>
      </w:r>
      <w:r w:rsidRPr="001A5C8A">
        <w:rPr>
          <w:rFonts w:ascii="Verdana" w:eastAsia="Verdana" w:hAnsi="Verdana" w:cs="Verdana"/>
          <w:b/>
          <w:bCs/>
          <w:color w:val="2E3A4A"/>
          <w:sz w:val="32"/>
          <w:szCs w:val="32"/>
        </w:rPr>
        <w:t xml:space="preserve"> </w:t>
      </w:r>
      <w:r w:rsidR="00875E2D">
        <w:rPr>
          <w:rFonts w:ascii="Verdana" w:hAnsi="Verdana" w:cs="Verdana"/>
          <w:b/>
          <w:bCs/>
          <w:color w:val="2E3A4A"/>
          <w:sz w:val="32"/>
          <w:szCs w:val="32"/>
        </w:rPr>
        <w:t xml:space="preserve">Text and </w:t>
      </w:r>
      <w:r w:rsidRPr="001A5C8A">
        <w:rPr>
          <w:rFonts w:ascii="Verdana" w:hAnsi="Verdana" w:cs="Verdana"/>
          <w:b/>
          <w:bCs/>
          <w:color w:val="2E3A4A"/>
          <w:sz w:val="32"/>
          <w:szCs w:val="32"/>
        </w:rPr>
        <w:t>Access</w:t>
      </w:r>
      <w:r w:rsidRPr="001A5C8A">
        <w:rPr>
          <w:rFonts w:ascii="Verdana" w:eastAsia="Verdana" w:hAnsi="Verdana" w:cs="Verdana"/>
          <w:b/>
          <w:bCs/>
          <w:color w:val="2E3A4A"/>
          <w:sz w:val="32"/>
          <w:szCs w:val="32"/>
        </w:rPr>
        <w:t xml:space="preserve"> </w:t>
      </w:r>
      <w:r w:rsidR="00875E2D">
        <w:rPr>
          <w:rFonts w:ascii="Verdana" w:hAnsi="Verdana" w:cs="Verdana"/>
          <w:b/>
          <w:bCs/>
          <w:color w:val="2E3A4A"/>
          <w:sz w:val="32"/>
          <w:szCs w:val="32"/>
        </w:rPr>
        <w:t>Code</w:t>
      </w:r>
    </w:p>
    <w:p w:rsidR="00AD2632" w:rsidRDefault="00AD2632" w:rsidP="00AD2632">
      <w:pPr>
        <w:suppressAutoHyphens w:val="0"/>
        <w:rPr>
          <w:rFonts w:ascii="Arial" w:eastAsia="Times New Roman" w:hAnsi="Arial" w:cs="Arial"/>
          <w:sz w:val="20"/>
          <w:szCs w:val="20"/>
          <w:lang w:eastAsia="en-US"/>
        </w:rPr>
      </w:pPr>
    </w:p>
    <w:p w:rsidR="00AD2632" w:rsidRDefault="00AD2632" w:rsidP="00AD2632">
      <w:pPr>
        <w:pStyle w:val="NoSpacing"/>
        <w:rPr>
          <w:rFonts w:ascii="Verdana" w:hAnsi="Verdana" w:cs="Verdana"/>
          <w:sz w:val="26"/>
          <w:szCs w:val="26"/>
        </w:rPr>
      </w:pPr>
      <w:r>
        <w:rPr>
          <w:rFonts w:ascii="Verdana" w:hAnsi="Verdana" w:cs="Verdana"/>
          <w:b/>
          <w:bCs/>
          <w:i/>
          <w:iCs/>
          <w:sz w:val="26"/>
          <w:szCs w:val="26"/>
        </w:rPr>
        <w:t xml:space="preserve">Please purchase your materials promptly!  </w:t>
      </w:r>
      <w:r>
        <w:rPr>
          <w:rFonts w:ascii="Verdana" w:hAnsi="Verdana" w:cs="Verdana"/>
          <w:sz w:val="26"/>
          <w:szCs w:val="26"/>
        </w:rPr>
        <w:t>While it is recommended that your purchase your materials at the Mesa College Bookstore, it is possible to purchase the materials directly through Pearson Publishing.  These two options are delineated below:</w:t>
      </w:r>
    </w:p>
    <w:p w:rsidR="00AD2632" w:rsidRDefault="00AD2632" w:rsidP="00AD2632">
      <w:pPr>
        <w:suppressAutoHyphens w:val="0"/>
        <w:rPr>
          <w:rFonts w:ascii="Arial" w:eastAsia="Times New Roman" w:hAnsi="Arial" w:cs="Arial"/>
          <w:sz w:val="20"/>
          <w:szCs w:val="20"/>
          <w:lang w:eastAsia="en-US"/>
        </w:rPr>
      </w:pPr>
    </w:p>
    <w:p w:rsidR="00AD2632" w:rsidRDefault="00AD2632" w:rsidP="00AD2632">
      <w:pPr>
        <w:suppressAutoHyphens w:val="0"/>
        <w:rPr>
          <w:rFonts w:ascii="Verdana" w:hAnsi="Verdana" w:cs="Verdana"/>
          <w:b/>
          <w:sz w:val="28"/>
          <w:szCs w:val="28"/>
        </w:rPr>
      </w:pPr>
      <w:r w:rsidRPr="001A5C8A">
        <w:rPr>
          <w:rFonts w:ascii="Verdana" w:hAnsi="Verdana" w:cs="Verdana"/>
          <w:b/>
          <w:sz w:val="28"/>
          <w:szCs w:val="28"/>
        </w:rPr>
        <w:t>SAN DIEGO MESA COLLEGE</w:t>
      </w:r>
      <w:r>
        <w:rPr>
          <w:rFonts w:ascii="Verdana" w:hAnsi="Verdana" w:cs="Verdana"/>
          <w:b/>
          <w:sz w:val="28"/>
          <w:szCs w:val="28"/>
        </w:rPr>
        <w:t xml:space="preserve"> BOOKSTORE</w:t>
      </w:r>
      <w:r w:rsidRPr="001A5C8A">
        <w:rPr>
          <w:rFonts w:ascii="Verdana" w:hAnsi="Verdana" w:cs="Verdana"/>
          <w:b/>
          <w:sz w:val="28"/>
          <w:szCs w:val="28"/>
        </w:rPr>
        <w:t xml:space="preserve"> </w:t>
      </w:r>
      <w:r>
        <w:rPr>
          <w:rFonts w:ascii="Verdana" w:hAnsi="Verdana" w:cs="Verdana"/>
          <w:b/>
          <w:sz w:val="28"/>
          <w:szCs w:val="28"/>
        </w:rPr>
        <w:t>PURCHASE</w:t>
      </w:r>
    </w:p>
    <w:p w:rsidR="00AD2632" w:rsidRDefault="00AD2632" w:rsidP="00AD2632">
      <w:pPr>
        <w:suppressAutoHyphens w:val="0"/>
        <w:rPr>
          <w:rFonts w:ascii="Verdana" w:hAnsi="Verdana" w:cs="Verdana"/>
          <w:b/>
          <w:sz w:val="28"/>
          <w:szCs w:val="28"/>
        </w:rPr>
      </w:pPr>
    </w:p>
    <w:p w:rsidR="002F7C14" w:rsidRPr="002F7C14" w:rsidRDefault="002F7C14" w:rsidP="002F7C14">
      <w:pPr>
        <w:pStyle w:val="NoSpacing"/>
        <w:rPr>
          <w:rFonts w:ascii="Verdana" w:hAnsi="Verdana" w:cs="Verdana"/>
          <w:sz w:val="26"/>
          <w:szCs w:val="26"/>
        </w:rPr>
      </w:pPr>
      <w:r w:rsidRPr="00AC2B69">
        <w:rPr>
          <w:rFonts w:ascii="Verdana" w:hAnsi="Verdana" w:cs="Verdana"/>
          <w:b/>
          <w:i/>
          <w:sz w:val="26"/>
          <w:szCs w:val="26"/>
        </w:rPr>
        <w:t>Database Design for Mere Mortals</w:t>
      </w:r>
      <w:r>
        <w:rPr>
          <w:rFonts w:ascii="Verdana" w:hAnsi="Verdana" w:cs="Verdana"/>
          <w:b/>
          <w:i/>
          <w:sz w:val="26"/>
          <w:szCs w:val="26"/>
        </w:rPr>
        <w:t>, 3</w:t>
      </w:r>
      <w:r w:rsidRPr="002F7C14">
        <w:rPr>
          <w:rFonts w:ascii="Verdana" w:hAnsi="Verdana" w:cs="Verdana"/>
          <w:b/>
          <w:i/>
          <w:sz w:val="26"/>
          <w:szCs w:val="26"/>
          <w:vertAlign w:val="superscript"/>
        </w:rPr>
        <w:t>rd</w:t>
      </w:r>
      <w:r>
        <w:rPr>
          <w:rFonts w:ascii="Verdana" w:hAnsi="Verdana" w:cs="Verdana"/>
          <w:b/>
          <w:i/>
          <w:sz w:val="26"/>
          <w:szCs w:val="26"/>
        </w:rPr>
        <w:t xml:space="preserve"> Edition, </w:t>
      </w:r>
      <w:r>
        <w:rPr>
          <w:rFonts w:ascii="Verdana" w:hAnsi="Verdana" w:cs="Verdana"/>
          <w:b/>
          <w:sz w:val="26"/>
          <w:szCs w:val="26"/>
        </w:rPr>
        <w:t xml:space="preserve">by Michael Hernandez, </w:t>
      </w:r>
      <w:r w:rsidRPr="002F7C14">
        <w:rPr>
          <w:rFonts w:ascii="Verdana" w:hAnsi="Verdana" w:cs="Verdana"/>
          <w:sz w:val="26"/>
          <w:szCs w:val="26"/>
        </w:rPr>
        <w:t>Addison-Wesley Professional</w:t>
      </w:r>
      <w:r>
        <w:rPr>
          <w:rFonts w:ascii="Verdana" w:hAnsi="Verdana" w:cs="Verdana"/>
          <w:sz w:val="26"/>
          <w:szCs w:val="26"/>
        </w:rPr>
        <w:t>,</w:t>
      </w:r>
      <w:r w:rsidRPr="002F7C14">
        <w:rPr>
          <w:rFonts w:ascii="Verdana" w:hAnsi="Verdana" w:cs="Verdana"/>
          <w:sz w:val="26"/>
          <w:szCs w:val="26"/>
        </w:rPr>
        <w:t xml:space="preserve"> </w:t>
      </w:r>
      <w:r>
        <w:rPr>
          <w:rFonts w:ascii="Verdana" w:hAnsi="Verdana" w:cs="Verdana"/>
          <w:sz w:val="26"/>
          <w:szCs w:val="26"/>
        </w:rPr>
        <w:t>2013.</w:t>
      </w:r>
    </w:p>
    <w:p w:rsidR="002F7C14" w:rsidRPr="002F7C14" w:rsidRDefault="002F7C14" w:rsidP="002F7C14">
      <w:pPr>
        <w:pStyle w:val="NoSpacing"/>
        <w:rPr>
          <w:rFonts w:ascii="Verdana" w:hAnsi="Verdana" w:cs="Verdana"/>
          <w:b/>
          <w:sz w:val="26"/>
          <w:szCs w:val="26"/>
        </w:rPr>
      </w:pPr>
      <w:r w:rsidRPr="002F7C14">
        <w:rPr>
          <w:rFonts w:ascii="Verdana" w:hAnsi="Verdana" w:cs="Verdana"/>
          <w:b/>
          <w:sz w:val="26"/>
          <w:szCs w:val="26"/>
        </w:rPr>
        <w:t xml:space="preserve">ISBN-10: 0321884493 </w:t>
      </w:r>
      <w:r w:rsidRPr="00FE2641">
        <w:rPr>
          <w:rFonts w:ascii="Verdana" w:hAnsi="Verdana" w:cs="Verdana"/>
          <w:b/>
          <w:sz w:val="26"/>
          <w:szCs w:val="26"/>
        </w:rPr>
        <w:t xml:space="preserve">• </w:t>
      </w:r>
      <w:r w:rsidRPr="002F7C14">
        <w:rPr>
          <w:rFonts w:ascii="Verdana" w:hAnsi="Verdana" w:cs="Verdana"/>
          <w:b/>
          <w:sz w:val="26"/>
          <w:szCs w:val="26"/>
        </w:rPr>
        <w:t>ISBN-13: 978-0321884497</w:t>
      </w:r>
    </w:p>
    <w:p w:rsidR="002F7C14" w:rsidRDefault="002F7C14" w:rsidP="002F7C14">
      <w:pPr>
        <w:suppressAutoHyphens w:val="0"/>
        <w:rPr>
          <w:rFonts w:ascii="Verdana" w:hAnsi="Verdana" w:cs="Verdana"/>
          <w:b/>
          <w:sz w:val="28"/>
          <w:szCs w:val="28"/>
        </w:rPr>
      </w:pPr>
    </w:p>
    <w:p w:rsidR="001A3D66" w:rsidRPr="00AC2B69" w:rsidRDefault="001A3D66" w:rsidP="00551053">
      <w:pPr>
        <w:pStyle w:val="NoSpacing"/>
        <w:rPr>
          <w:rFonts w:ascii="Verdana" w:hAnsi="Verdana" w:cs="Verdana"/>
          <w:sz w:val="26"/>
          <w:szCs w:val="26"/>
        </w:rPr>
      </w:pPr>
    </w:p>
    <w:p w:rsidR="00AD2632" w:rsidRDefault="00AD2632" w:rsidP="00AD2632">
      <w:pPr>
        <w:pStyle w:val="NoSpacing"/>
        <w:rPr>
          <w:rFonts w:ascii="Verdana" w:eastAsia="Verdana" w:hAnsi="Verdana" w:cs="Verdana"/>
          <w:b/>
          <w:i/>
          <w:sz w:val="26"/>
          <w:szCs w:val="26"/>
        </w:rPr>
      </w:pPr>
      <w:r>
        <w:rPr>
          <w:rFonts w:ascii="Verdana" w:eastAsia="Verdana" w:hAnsi="Verdana" w:cs="Verdana"/>
          <w:b/>
          <w:i/>
          <w:sz w:val="26"/>
          <w:szCs w:val="26"/>
        </w:rPr>
        <w:t>It is critical that you</w:t>
      </w:r>
      <w:r w:rsidRPr="00436A97">
        <w:rPr>
          <w:rFonts w:ascii="Verdana" w:eastAsia="Verdana" w:hAnsi="Verdana" w:cs="Verdana"/>
          <w:b/>
          <w:i/>
          <w:sz w:val="26"/>
          <w:szCs w:val="26"/>
        </w:rPr>
        <w:t xml:space="preserve"> purchase your </w:t>
      </w:r>
      <w:r w:rsidR="000977E8">
        <w:rPr>
          <w:rFonts w:ascii="Verdana" w:eastAsia="Verdana" w:hAnsi="Verdana" w:cs="Verdana"/>
          <w:b/>
          <w:i/>
          <w:sz w:val="26"/>
          <w:szCs w:val="26"/>
        </w:rPr>
        <w:t>textbook</w:t>
      </w:r>
      <w:r w:rsidRPr="00436A97">
        <w:rPr>
          <w:rFonts w:ascii="Verdana" w:eastAsia="Verdana" w:hAnsi="Verdana" w:cs="Verdana"/>
          <w:b/>
          <w:i/>
          <w:sz w:val="26"/>
          <w:szCs w:val="26"/>
        </w:rPr>
        <w:t xml:space="preserve"> as soon as possible!</w:t>
      </w:r>
    </w:p>
    <w:p w:rsidR="00E35808" w:rsidRDefault="00E35808"/>
    <w:sectPr w:rsidR="00E35808">
      <w:pgSz w:w="12240" w:h="15840"/>
      <w:pgMar w:top="1008" w:right="720" w:bottom="100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iberation Sans">
    <w:charset w:val="00"/>
    <w:family w:val="swiss"/>
    <w:pitch w:val="variable"/>
    <w:sig w:usb0="E0000AFF" w:usb1="500078FF" w:usb2="00000021" w:usb3="00000000" w:csb0="000001BF" w:csb1="00000000"/>
  </w:font>
  <w:font w:name="WenQuanYi Zen Hei">
    <w:charset w:val="80"/>
    <w:family w:val="auto"/>
    <w:pitch w:val="variable"/>
  </w:font>
  <w:font w:name="Lohit Hindi">
    <w:altName w:val="Arial Unicode MS"/>
    <w:charset w:val="80"/>
    <w:family w:val="auto"/>
    <w:pitch w:val="variable"/>
  </w:font>
  <w:font w:name="DejaVu Sans">
    <w:charset w:val="00"/>
    <w:family w:val="swiss"/>
    <w:pitch w:val="variable"/>
    <w:sig w:usb0="E7002EFF" w:usb1="D200FDFF" w:usb2="0A246029" w:usb3="00000000" w:csb0="0000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
    <w:lvl w:ilvl="0">
      <w:start w:val="1"/>
      <w:numFmt w:val="bullet"/>
      <w:lvlText w:val=""/>
      <w:lvlJc w:val="left"/>
      <w:pPr>
        <w:tabs>
          <w:tab w:val="num" w:pos="0"/>
        </w:tabs>
        <w:ind w:left="720" w:hanging="360"/>
      </w:pPr>
      <w:rPr>
        <w:rFonts w:ascii="Wingdings 2" w:hAnsi="Wingdings 2" w:cs="Wingdings 2"/>
      </w:rPr>
    </w:lvl>
  </w:abstractNum>
  <w:abstractNum w:abstractNumId="1" w15:restartNumberingAfterBreak="0">
    <w:nsid w:val="00000002"/>
    <w:multiLevelType w:val="multilevel"/>
    <w:tmpl w:val="00000002"/>
    <w:name w:val="WW8Num2"/>
    <w:lvl w:ilvl="0">
      <w:start w:val="1"/>
      <w:numFmt w:val="decimal"/>
      <w:lvlText w:val="%1."/>
      <w:lvlJc w:val="left"/>
      <w:pPr>
        <w:tabs>
          <w:tab w:val="num" w:pos="0"/>
        </w:tabs>
        <w:ind w:left="720" w:hanging="360"/>
      </w:pPr>
      <w:rPr>
        <w:b/>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00000003"/>
    <w:multiLevelType w:val="singleLevel"/>
    <w:tmpl w:val="00000003"/>
    <w:name w:val="WW8Num3"/>
    <w:lvl w:ilvl="0">
      <w:start w:val="1"/>
      <w:numFmt w:val="decimal"/>
      <w:lvlText w:val="%1."/>
      <w:lvlJc w:val="left"/>
      <w:pPr>
        <w:tabs>
          <w:tab w:val="num" w:pos="0"/>
        </w:tabs>
        <w:ind w:left="720" w:hanging="360"/>
      </w:pPr>
    </w:lvl>
  </w:abstractNum>
  <w:abstractNum w:abstractNumId="3" w15:restartNumberingAfterBreak="0">
    <w:nsid w:val="00000004"/>
    <w:multiLevelType w:val="multilevel"/>
    <w:tmpl w:val="000000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0A093F60"/>
    <w:multiLevelType w:val="multilevel"/>
    <w:tmpl w:val="CB809238"/>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26C03BD5"/>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6" w15:restartNumberingAfterBreak="0">
    <w:nsid w:val="37EA5A17"/>
    <w:multiLevelType w:val="hybridMultilevel"/>
    <w:tmpl w:val="9EF6C2C2"/>
    <w:lvl w:ilvl="0" w:tplc="A2C61DF4">
      <w:start w:val="1"/>
      <w:numFmt w:val="upperRoman"/>
      <w:lvlText w:val="%1."/>
      <w:lvlJc w:val="left"/>
      <w:pPr>
        <w:ind w:left="1080" w:hanging="720"/>
      </w:pPr>
      <w:rPr>
        <w:rFonts w:ascii="Times New Roman" w:hAnsi="Times New Roman" w:cs="Times New Roman"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6D7536"/>
    <w:multiLevelType w:val="hybridMultilevel"/>
    <w:tmpl w:val="C428DF32"/>
    <w:lvl w:ilvl="0" w:tplc="0F161FDA">
      <w:start w:val="1"/>
      <w:numFmt w:val="decimal"/>
      <w:lvlText w:val="%1)"/>
      <w:lvlJc w:val="left"/>
      <w:pPr>
        <w:ind w:left="720" w:hanging="360"/>
      </w:pPr>
      <w:rPr>
        <w:rFonts w:hint="default"/>
        <w:b/>
        <w:color w:val="auto"/>
        <w:sz w:val="2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EB03DA"/>
    <w:multiLevelType w:val="hybridMultilevel"/>
    <w:tmpl w:val="0734C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6"/>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632"/>
    <w:rsid w:val="0000549E"/>
    <w:rsid w:val="00011FD2"/>
    <w:rsid w:val="00012444"/>
    <w:rsid w:val="00073C13"/>
    <w:rsid w:val="000977E8"/>
    <w:rsid w:val="000B3EBF"/>
    <w:rsid w:val="0011215F"/>
    <w:rsid w:val="001A3D66"/>
    <w:rsid w:val="0020019A"/>
    <w:rsid w:val="00205107"/>
    <w:rsid w:val="002F7C14"/>
    <w:rsid w:val="00330305"/>
    <w:rsid w:val="0038575D"/>
    <w:rsid w:val="003A2B90"/>
    <w:rsid w:val="003E2628"/>
    <w:rsid w:val="004A020E"/>
    <w:rsid w:val="00551053"/>
    <w:rsid w:val="00596932"/>
    <w:rsid w:val="005E2B3E"/>
    <w:rsid w:val="005E6CA8"/>
    <w:rsid w:val="00611FD0"/>
    <w:rsid w:val="00751861"/>
    <w:rsid w:val="00751E2B"/>
    <w:rsid w:val="00760B40"/>
    <w:rsid w:val="00763908"/>
    <w:rsid w:val="00764860"/>
    <w:rsid w:val="007932D7"/>
    <w:rsid w:val="007A44A4"/>
    <w:rsid w:val="00817935"/>
    <w:rsid w:val="00854DF6"/>
    <w:rsid w:val="00865C06"/>
    <w:rsid w:val="00875E2D"/>
    <w:rsid w:val="008A22EB"/>
    <w:rsid w:val="008A401F"/>
    <w:rsid w:val="008C7118"/>
    <w:rsid w:val="00916496"/>
    <w:rsid w:val="00970D5E"/>
    <w:rsid w:val="00971E6E"/>
    <w:rsid w:val="009A7827"/>
    <w:rsid w:val="009E36C0"/>
    <w:rsid w:val="00A17608"/>
    <w:rsid w:val="00A23302"/>
    <w:rsid w:val="00A77F2C"/>
    <w:rsid w:val="00AB2950"/>
    <w:rsid w:val="00AC2B69"/>
    <w:rsid w:val="00AD2632"/>
    <w:rsid w:val="00B10A9B"/>
    <w:rsid w:val="00B21450"/>
    <w:rsid w:val="00B23F2F"/>
    <w:rsid w:val="00B33B25"/>
    <w:rsid w:val="00BC5BCB"/>
    <w:rsid w:val="00BE1F52"/>
    <w:rsid w:val="00BF61DE"/>
    <w:rsid w:val="00C4316D"/>
    <w:rsid w:val="00D52AEA"/>
    <w:rsid w:val="00D53D72"/>
    <w:rsid w:val="00DF194C"/>
    <w:rsid w:val="00DF2B55"/>
    <w:rsid w:val="00E27F01"/>
    <w:rsid w:val="00E35808"/>
    <w:rsid w:val="00E77CF8"/>
    <w:rsid w:val="00ED385C"/>
    <w:rsid w:val="00F56403"/>
    <w:rsid w:val="00F749A1"/>
    <w:rsid w:val="00FA7B3A"/>
    <w:rsid w:val="00FE2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3FCC6C-05AB-468A-ADBE-F13532060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2632"/>
    <w:pPr>
      <w:suppressAutoHyphens/>
      <w:spacing w:after="0" w:line="240" w:lineRule="auto"/>
    </w:pPr>
    <w:rPr>
      <w:rFonts w:ascii="Cambria" w:eastAsia="MS Mincho" w:hAnsi="Cambria" w:cs="Times New Roman"/>
      <w:sz w:val="24"/>
      <w:szCs w:val="24"/>
      <w:lang w:eastAsia="zh-CN"/>
    </w:rPr>
  </w:style>
  <w:style w:type="paragraph" w:styleId="Heading1">
    <w:name w:val="heading 1"/>
    <w:basedOn w:val="Normal"/>
    <w:next w:val="Normal"/>
    <w:link w:val="Heading1Char"/>
    <w:uiPriority w:val="9"/>
    <w:qFormat/>
    <w:rsid w:val="00AD2632"/>
    <w:pPr>
      <w:keepNext/>
      <w:numPr>
        <w:numId w:val="5"/>
      </w:numPr>
      <w:spacing w:before="240" w:after="60"/>
      <w:outlineLvl w:val="0"/>
    </w:pPr>
    <w:rPr>
      <w:rFonts w:ascii="Calibri" w:eastAsia="MS Gothic" w:hAnsi="Calibri"/>
      <w:b/>
      <w:bCs/>
      <w:kern w:val="32"/>
      <w:sz w:val="32"/>
      <w:szCs w:val="32"/>
    </w:rPr>
  </w:style>
  <w:style w:type="paragraph" w:styleId="Heading2">
    <w:name w:val="heading 2"/>
    <w:basedOn w:val="Normal"/>
    <w:next w:val="Normal"/>
    <w:link w:val="Heading2Char"/>
    <w:uiPriority w:val="9"/>
    <w:unhideWhenUsed/>
    <w:qFormat/>
    <w:rsid w:val="00AD2632"/>
    <w:pPr>
      <w:keepNext/>
      <w:numPr>
        <w:ilvl w:val="1"/>
        <w:numId w:val="5"/>
      </w:numPr>
      <w:spacing w:before="240" w:after="60"/>
      <w:outlineLvl w:val="1"/>
    </w:pPr>
    <w:rPr>
      <w:rFonts w:ascii="Calibri" w:eastAsia="MS Gothic" w:hAnsi="Calibri"/>
      <w:b/>
      <w:bCs/>
      <w:i/>
      <w:iCs/>
      <w:sz w:val="28"/>
      <w:szCs w:val="28"/>
    </w:rPr>
  </w:style>
  <w:style w:type="paragraph" w:styleId="Heading3">
    <w:name w:val="heading 3"/>
    <w:basedOn w:val="Normal"/>
    <w:next w:val="Normal"/>
    <w:link w:val="Heading3Char"/>
    <w:uiPriority w:val="9"/>
    <w:semiHidden/>
    <w:unhideWhenUsed/>
    <w:qFormat/>
    <w:rsid w:val="00AD2632"/>
    <w:pPr>
      <w:keepNext/>
      <w:numPr>
        <w:ilvl w:val="2"/>
        <w:numId w:val="5"/>
      </w:numPr>
      <w:spacing w:before="240" w:after="60"/>
      <w:outlineLvl w:val="2"/>
    </w:pPr>
    <w:rPr>
      <w:rFonts w:ascii="Calibri" w:eastAsia="MS Gothic" w:hAnsi="Calibri"/>
      <w:b/>
      <w:bCs/>
      <w:sz w:val="26"/>
      <w:szCs w:val="26"/>
    </w:rPr>
  </w:style>
  <w:style w:type="paragraph" w:styleId="Heading4">
    <w:name w:val="heading 4"/>
    <w:basedOn w:val="Normal"/>
    <w:next w:val="Normal"/>
    <w:link w:val="Heading4Char"/>
    <w:uiPriority w:val="9"/>
    <w:semiHidden/>
    <w:unhideWhenUsed/>
    <w:qFormat/>
    <w:rsid w:val="00AD2632"/>
    <w:pPr>
      <w:keepNext/>
      <w:numPr>
        <w:ilvl w:val="3"/>
        <w:numId w:val="5"/>
      </w:numPr>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AD2632"/>
    <w:pPr>
      <w:numPr>
        <w:ilvl w:val="4"/>
        <w:numId w:val="5"/>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AD2632"/>
    <w:pPr>
      <w:numPr>
        <w:ilvl w:val="5"/>
        <w:numId w:val="5"/>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AD2632"/>
    <w:pPr>
      <w:numPr>
        <w:ilvl w:val="6"/>
        <w:numId w:val="5"/>
      </w:numPr>
      <w:spacing w:before="240" w:after="60"/>
      <w:outlineLvl w:val="6"/>
    </w:pPr>
  </w:style>
  <w:style w:type="paragraph" w:styleId="Heading8">
    <w:name w:val="heading 8"/>
    <w:basedOn w:val="Normal"/>
    <w:next w:val="Normal"/>
    <w:link w:val="Heading8Char"/>
    <w:uiPriority w:val="9"/>
    <w:semiHidden/>
    <w:unhideWhenUsed/>
    <w:qFormat/>
    <w:rsid w:val="00AD2632"/>
    <w:pPr>
      <w:numPr>
        <w:ilvl w:val="7"/>
        <w:numId w:val="5"/>
      </w:numPr>
      <w:spacing w:before="240" w:after="60"/>
      <w:outlineLvl w:val="7"/>
    </w:pPr>
    <w:rPr>
      <w:i/>
      <w:iCs/>
    </w:rPr>
  </w:style>
  <w:style w:type="paragraph" w:styleId="Heading9">
    <w:name w:val="heading 9"/>
    <w:basedOn w:val="Normal"/>
    <w:next w:val="Normal"/>
    <w:link w:val="Heading9Char"/>
    <w:uiPriority w:val="9"/>
    <w:semiHidden/>
    <w:unhideWhenUsed/>
    <w:qFormat/>
    <w:rsid w:val="00AD2632"/>
    <w:pPr>
      <w:numPr>
        <w:ilvl w:val="8"/>
        <w:numId w:val="5"/>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632"/>
    <w:rPr>
      <w:rFonts w:ascii="Calibri" w:eastAsia="MS Gothic" w:hAnsi="Calibri" w:cs="Times New Roman"/>
      <w:b/>
      <w:bCs/>
      <w:kern w:val="32"/>
      <w:sz w:val="32"/>
      <w:szCs w:val="32"/>
      <w:lang w:eastAsia="zh-CN"/>
    </w:rPr>
  </w:style>
  <w:style w:type="character" w:customStyle="1" w:styleId="Heading2Char">
    <w:name w:val="Heading 2 Char"/>
    <w:basedOn w:val="DefaultParagraphFont"/>
    <w:link w:val="Heading2"/>
    <w:uiPriority w:val="9"/>
    <w:rsid w:val="00AD2632"/>
    <w:rPr>
      <w:rFonts w:ascii="Calibri" w:eastAsia="MS Gothic" w:hAnsi="Calibri" w:cs="Times New Roman"/>
      <w:b/>
      <w:bCs/>
      <w:i/>
      <w:iCs/>
      <w:sz w:val="28"/>
      <w:szCs w:val="28"/>
      <w:lang w:eastAsia="zh-CN"/>
    </w:rPr>
  </w:style>
  <w:style w:type="character" w:customStyle="1" w:styleId="Heading3Char">
    <w:name w:val="Heading 3 Char"/>
    <w:basedOn w:val="DefaultParagraphFont"/>
    <w:link w:val="Heading3"/>
    <w:uiPriority w:val="9"/>
    <w:semiHidden/>
    <w:rsid w:val="00AD2632"/>
    <w:rPr>
      <w:rFonts w:ascii="Calibri" w:eastAsia="MS Gothic" w:hAnsi="Calibri" w:cs="Times New Roman"/>
      <w:b/>
      <w:bCs/>
      <w:sz w:val="26"/>
      <w:szCs w:val="26"/>
      <w:lang w:eastAsia="zh-CN"/>
    </w:rPr>
  </w:style>
  <w:style w:type="character" w:customStyle="1" w:styleId="Heading4Char">
    <w:name w:val="Heading 4 Char"/>
    <w:basedOn w:val="DefaultParagraphFont"/>
    <w:link w:val="Heading4"/>
    <w:uiPriority w:val="9"/>
    <w:semiHidden/>
    <w:rsid w:val="00AD2632"/>
    <w:rPr>
      <w:rFonts w:ascii="Cambria" w:eastAsia="MS Mincho" w:hAnsi="Cambria" w:cs="Times New Roman"/>
      <w:b/>
      <w:bCs/>
      <w:sz w:val="28"/>
      <w:szCs w:val="28"/>
      <w:lang w:eastAsia="zh-CN"/>
    </w:rPr>
  </w:style>
  <w:style w:type="character" w:customStyle="1" w:styleId="Heading5Char">
    <w:name w:val="Heading 5 Char"/>
    <w:basedOn w:val="DefaultParagraphFont"/>
    <w:link w:val="Heading5"/>
    <w:uiPriority w:val="9"/>
    <w:semiHidden/>
    <w:rsid w:val="00AD2632"/>
    <w:rPr>
      <w:rFonts w:ascii="Cambria" w:eastAsia="MS Mincho" w:hAnsi="Cambria" w:cs="Times New Roman"/>
      <w:b/>
      <w:bCs/>
      <w:i/>
      <w:iCs/>
      <w:sz w:val="26"/>
      <w:szCs w:val="26"/>
      <w:lang w:eastAsia="zh-CN"/>
    </w:rPr>
  </w:style>
  <w:style w:type="character" w:customStyle="1" w:styleId="Heading6Char">
    <w:name w:val="Heading 6 Char"/>
    <w:basedOn w:val="DefaultParagraphFont"/>
    <w:link w:val="Heading6"/>
    <w:uiPriority w:val="9"/>
    <w:semiHidden/>
    <w:rsid w:val="00AD2632"/>
    <w:rPr>
      <w:rFonts w:ascii="Cambria" w:eastAsia="MS Mincho" w:hAnsi="Cambria" w:cs="Times New Roman"/>
      <w:b/>
      <w:bCs/>
      <w:lang w:eastAsia="zh-CN"/>
    </w:rPr>
  </w:style>
  <w:style w:type="character" w:customStyle="1" w:styleId="Heading7Char">
    <w:name w:val="Heading 7 Char"/>
    <w:basedOn w:val="DefaultParagraphFont"/>
    <w:link w:val="Heading7"/>
    <w:uiPriority w:val="9"/>
    <w:semiHidden/>
    <w:rsid w:val="00AD2632"/>
    <w:rPr>
      <w:rFonts w:ascii="Cambria" w:eastAsia="MS Mincho" w:hAnsi="Cambria" w:cs="Times New Roman"/>
      <w:sz w:val="24"/>
      <w:szCs w:val="24"/>
      <w:lang w:eastAsia="zh-CN"/>
    </w:rPr>
  </w:style>
  <w:style w:type="character" w:customStyle="1" w:styleId="Heading8Char">
    <w:name w:val="Heading 8 Char"/>
    <w:basedOn w:val="DefaultParagraphFont"/>
    <w:link w:val="Heading8"/>
    <w:uiPriority w:val="9"/>
    <w:semiHidden/>
    <w:rsid w:val="00AD2632"/>
    <w:rPr>
      <w:rFonts w:ascii="Cambria" w:eastAsia="MS Mincho" w:hAnsi="Cambria" w:cs="Times New Roman"/>
      <w:i/>
      <w:iCs/>
      <w:sz w:val="24"/>
      <w:szCs w:val="24"/>
      <w:lang w:eastAsia="zh-CN"/>
    </w:rPr>
  </w:style>
  <w:style w:type="character" w:customStyle="1" w:styleId="Heading9Char">
    <w:name w:val="Heading 9 Char"/>
    <w:basedOn w:val="DefaultParagraphFont"/>
    <w:link w:val="Heading9"/>
    <w:uiPriority w:val="9"/>
    <w:semiHidden/>
    <w:rsid w:val="00AD2632"/>
    <w:rPr>
      <w:rFonts w:ascii="Calibri" w:eastAsia="MS Gothic" w:hAnsi="Calibri" w:cs="Times New Roman"/>
      <w:lang w:eastAsia="zh-CN"/>
    </w:rPr>
  </w:style>
  <w:style w:type="character" w:customStyle="1" w:styleId="WW8Num1z0">
    <w:name w:val="WW8Num1z0"/>
    <w:rsid w:val="00AD2632"/>
    <w:rPr>
      <w:rFonts w:ascii="Wingdings 2" w:hAnsi="Wingdings 2" w:cs="Wingdings 2"/>
    </w:rPr>
  </w:style>
  <w:style w:type="character" w:customStyle="1" w:styleId="WW8Num2z0">
    <w:name w:val="WW8Num2z0"/>
    <w:rsid w:val="00AD2632"/>
    <w:rPr>
      <w:b/>
    </w:rPr>
  </w:style>
  <w:style w:type="character" w:customStyle="1" w:styleId="Absatz-Standardschriftart">
    <w:name w:val="Absatz-Standardschriftart"/>
    <w:rsid w:val="00AD2632"/>
  </w:style>
  <w:style w:type="character" w:customStyle="1" w:styleId="WW8Num6z0">
    <w:name w:val="WW8Num6z0"/>
    <w:rsid w:val="00AD2632"/>
    <w:rPr>
      <w:sz w:val="26"/>
    </w:rPr>
  </w:style>
  <w:style w:type="character" w:styleId="Hyperlink">
    <w:name w:val="Hyperlink"/>
    <w:uiPriority w:val="99"/>
    <w:rsid w:val="00AD2632"/>
    <w:rPr>
      <w:color w:val="0000FF"/>
      <w:u w:val="single"/>
    </w:rPr>
  </w:style>
  <w:style w:type="character" w:styleId="FollowedHyperlink">
    <w:name w:val="FollowedHyperlink"/>
    <w:rsid w:val="00AD2632"/>
    <w:rPr>
      <w:color w:val="800080"/>
      <w:u w:val="single"/>
    </w:rPr>
  </w:style>
  <w:style w:type="character" w:customStyle="1" w:styleId="WW-InternetLink">
    <w:name w:val="WW-Internet Link"/>
    <w:rsid w:val="00AD2632"/>
    <w:rPr>
      <w:color w:val="0000FF"/>
      <w:u w:val="single"/>
      <w:lang w:val="en-US" w:bidi="en-US"/>
    </w:rPr>
  </w:style>
  <w:style w:type="character" w:customStyle="1" w:styleId="BalloonTextChar">
    <w:name w:val="Balloon Text Char"/>
    <w:rsid w:val="00AD2632"/>
    <w:rPr>
      <w:rFonts w:ascii="Tahoma" w:hAnsi="Tahoma" w:cs="Tahoma"/>
      <w:sz w:val="16"/>
      <w:szCs w:val="16"/>
    </w:rPr>
  </w:style>
  <w:style w:type="paragraph" w:customStyle="1" w:styleId="Heading">
    <w:name w:val="Heading"/>
    <w:basedOn w:val="Normal"/>
    <w:next w:val="BodyText"/>
    <w:rsid w:val="00AD2632"/>
    <w:pPr>
      <w:keepNext/>
      <w:spacing w:before="240" w:after="120"/>
    </w:pPr>
    <w:rPr>
      <w:rFonts w:ascii="Liberation Sans" w:eastAsia="WenQuanYi Zen Hei" w:hAnsi="Liberation Sans" w:cs="Lohit Hindi"/>
      <w:sz w:val="28"/>
      <w:szCs w:val="28"/>
    </w:rPr>
  </w:style>
  <w:style w:type="paragraph" w:styleId="BodyText">
    <w:name w:val="Body Text"/>
    <w:basedOn w:val="Normal"/>
    <w:link w:val="BodyTextChar"/>
    <w:rsid w:val="00AD2632"/>
    <w:pPr>
      <w:spacing w:after="120"/>
    </w:pPr>
  </w:style>
  <w:style w:type="character" w:customStyle="1" w:styleId="BodyTextChar">
    <w:name w:val="Body Text Char"/>
    <w:basedOn w:val="DefaultParagraphFont"/>
    <w:link w:val="BodyText"/>
    <w:rsid w:val="00AD2632"/>
    <w:rPr>
      <w:rFonts w:ascii="Cambria" w:eastAsia="MS Mincho" w:hAnsi="Cambria" w:cs="Times New Roman"/>
      <w:sz w:val="24"/>
      <w:szCs w:val="24"/>
      <w:lang w:eastAsia="zh-CN"/>
    </w:rPr>
  </w:style>
  <w:style w:type="paragraph" w:styleId="List">
    <w:name w:val="List"/>
    <w:basedOn w:val="BodyText"/>
    <w:rsid w:val="00AD2632"/>
    <w:rPr>
      <w:rFonts w:cs="Lohit Hindi"/>
    </w:rPr>
  </w:style>
  <w:style w:type="paragraph" w:styleId="Caption">
    <w:name w:val="caption"/>
    <w:basedOn w:val="Normal"/>
    <w:qFormat/>
    <w:rsid w:val="00AD2632"/>
    <w:pPr>
      <w:suppressLineNumbers/>
      <w:spacing w:before="120" w:after="120"/>
    </w:pPr>
    <w:rPr>
      <w:rFonts w:cs="Lohit Hindi"/>
      <w:i/>
      <w:iCs/>
    </w:rPr>
  </w:style>
  <w:style w:type="paragraph" w:customStyle="1" w:styleId="Index">
    <w:name w:val="Index"/>
    <w:basedOn w:val="Normal"/>
    <w:rsid w:val="00AD2632"/>
    <w:pPr>
      <w:suppressLineNumbers/>
    </w:pPr>
    <w:rPr>
      <w:rFonts w:cs="Lohit Hindi"/>
    </w:rPr>
  </w:style>
  <w:style w:type="paragraph" w:styleId="ListParagraph">
    <w:name w:val="List Paragraph"/>
    <w:basedOn w:val="Normal"/>
    <w:uiPriority w:val="34"/>
    <w:qFormat/>
    <w:rsid w:val="00AD2632"/>
    <w:pPr>
      <w:ind w:left="720"/>
    </w:pPr>
  </w:style>
  <w:style w:type="paragraph" w:styleId="NoSpacing">
    <w:name w:val="No Spacing"/>
    <w:qFormat/>
    <w:rsid w:val="00AD2632"/>
    <w:pPr>
      <w:widowControl w:val="0"/>
      <w:tabs>
        <w:tab w:val="left" w:pos="709"/>
      </w:tabs>
      <w:suppressAutoHyphens/>
      <w:spacing w:line="276" w:lineRule="atLeast"/>
    </w:pPr>
    <w:rPr>
      <w:rFonts w:ascii="Calibri" w:eastAsia="DejaVu Sans" w:hAnsi="Calibri" w:cs="Calibri"/>
      <w:lang w:eastAsia="zh-CN"/>
    </w:rPr>
  </w:style>
  <w:style w:type="paragraph" w:styleId="BalloonText">
    <w:name w:val="Balloon Text"/>
    <w:basedOn w:val="Normal"/>
    <w:link w:val="BalloonTextChar1"/>
    <w:rsid w:val="00AD2632"/>
    <w:rPr>
      <w:rFonts w:ascii="Tahoma" w:hAnsi="Tahoma" w:cs="Tahoma"/>
      <w:sz w:val="16"/>
      <w:szCs w:val="16"/>
      <w:lang w:val="x-none"/>
    </w:rPr>
  </w:style>
  <w:style w:type="character" w:customStyle="1" w:styleId="BalloonTextChar1">
    <w:name w:val="Balloon Text Char1"/>
    <w:basedOn w:val="DefaultParagraphFont"/>
    <w:link w:val="BalloonText"/>
    <w:rsid w:val="00AD2632"/>
    <w:rPr>
      <w:rFonts w:ascii="Tahoma" w:eastAsia="MS Mincho" w:hAnsi="Tahoma" w:cs="Tahoma"/>
      <w:sz w:val="16"/>
      <w:szCs w:val="16"/>
      <w:lang w:val="x-none" w:eastAsia="zh-CN"/>
    </w:rPr>
  </w:style>
  <w:style w:type="paragraph" w:customStyle="1" w:styleId="TableContents">
    <w:name w:val="Table Contents"/>
    <w:basedOn w:val="Normal"/>
    <w:rsid w:val="00AD2632"/>
    <w:pPr>
      <w:suppressLineNumbers/>
    </w:pPr>
  </w:style>
  <w:style w:type="paragraph" w:customStyle="1" w:styleId="TableHeading">
    <w:name w:val="Table Heading"/>
    <w:basedOn w:val="TableContents"/>
    <w:rsid w:val="00AD2632"/>
    <w:pPr>
      <w:jc w:val="center"/>
    </w:pPr>
    <w:rPr>
      <w:b/>
      <w:bCs/>
    </w:rPr>
  </w:style>
  <w:style w:type="character" w:styleId="CommentReference">
    <w:name w:val="annotation reference"/>
    <w:basedOn w:val="DefaultParagraphFont"/>
    <w:uiPriority w:val="99"/>
    <w:semiHidden/>
    <w:unhideWhenUsed/>
    <w:rsid w:val="00AD2632"/>
    <w:rPr>
      <w:sz w:val="16"/>
      <w:szCs w:val="16"/>
    </w:rPr>
  </w:style>
  <w:style w:type="paragraph" w:styleId="CommentText">
    <w:name w:val="annotation text"/>
    <w:basedOn w:val="Normal"/>
    <w:link w:val="CommentTextChar"/>
    <w:uiPriority w:val="99"/>
    <w:semiHidden/>
    <w:unhideWhenUsed/>
    <w:rsid w:val="00AD2632"/>
    <w:rPr>
      <w:sz w:val="20"/>
      <w:szCs w:val="20"/>
    </w:rPr>
  </w:style>
  <w:style w:type="character" w:customStyle="1" w:styleId="CommentTextChar">
    <w:name w:val="Comment Text Char"/>
    <w:basedOn w:val="DefaultParagraphFont"/>
    <w:link w:val="CommentText"/>
    <w:uiPriority w:val="99"/>
    <w:semiHidden/>
    <w:rsid w:val="00AD2632"/>
    <w:rPr>
      <w:rFonts w:ascii="Cambria" w:eastAsia="MS Mincho" w:hAnsi="Cambria"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AD2632"/>
    <w:rPr>
      <w:b/>
      <w:bCs/>
    </w:rPr>
  </w:style>
  <w:style w:type="character" w:customStyle="1" w:styleId="CommentSubjectChar">
    <w:name w:val="Comment Subject Char"/>
    <w:basedOn w:val="CommentTextChar"/>
    <w:link w:val="CommentSubject"/>
    <w:uiPriority w:val="99"/>
    <w:semiHidden/>
    <w:rsid w:val="00AD2632"/>
    <w:rPr>
      <w:rFonts w:ascii="Cambria" w:eastAsia="MS Mincho" w:hAnsi="Cambria" w:cs="Times New Roman"/>
      <w:b/>
      <w:bCs/>
      <w:sz w:val="20"/>
      <w:szCs w:val="20"/>
      <w:lang w:eastAsia="zh-CN"/>
    </w:rPr>
  </w:style>
  <w:style w:type="character" w:styleId="Strong">
    <w:name w:val="Strong"/>
    <w:uiPriority w:val="22"/>
    <w:qFormat/>
    <w:rsid w:val="00611FD0"/>
    <w:rPr>
      <w:b/>
      <w:bCs/>
    </w:rPr>
  </w:style>
  <w:style w:type="paragraph" w:styleId="NormalWeb">
    <w:name w:val="Normal (Web)"/>
    <w:basedOn w:val="Normal"/>
    <w:uiPriority w:val="99"/>
    <w:rsid w:val="00611FD0"/>
    <w:pPr>
      <w:widowControl w:val="0"/>
      <w:spacing w:before="280" w:after="280"/>
    </w:pPr>
    <w:rPr>
      <w:rFonts w:ascii="Times" w:hAnsi="Time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8686418">
      <w:bodyDiv w:val="1"/>
      <w:marLeft w:val="0"/>
      <w:marRight w:val="0"/>
      <w:marTop w:val="0"/>
      <w:marBottom w:val="0"/>
      <w:divBdr>
        <w:top w:val="none" w:sz="0" w:space="0" w:color="auto"/>
        <w:left w:val="none" w:sz="0" w:space="0" w:color="auto"/>
        <w:bottom w:val="none" w:sz="0" w:space="0" w:color="auto"/>
        <w:right w:val="none" w:sz="0" w:space="0" w:color="auto"/>
      </w:divBdr>
      <w:divsChild>
        <w:div w:id="604578072">
          <w:marLeft w:val="0"/>
          <w:marRight w:val="0"/>
          <w:marTop w:val="0"/>
          <w:marBottom w:val="0"/>
          <w:divBdr>
            <w:top w:val="none" w:sz="0" w:space="0" w:color="auto"/>
            <w:left w:val="none" w:sz="0" w:space="0" w:color="auto"/>
            <w:bottom w:val="none" w:sz="0" w:space="0" w:color="auto"/>
            <w:right w:val="none" w:sz="0" w:space="0" w:color="auto"/>
          </w:divBdr>
        </w:div>
      </w:divsChild>
    </w:div>
    <w:div w:id="899286227">
      <w:bodyDiv w:val="1"/>
      <w:marLeft w:val="0"/>
      <w:marRight w:val="0"/>
      <w:marTop w:val="0"/>
      <w:marBottom w:val="0"/>
      <w:divBdr>
        <w:top w:val="none" w:sz="0" w:space="0" w:color="auto"/>
        <w:left w:val="none" w:sz="0" w:space="0" w:color="auto"/>
        <w:bottom w:val="none" w:sz="0" w:space="0" w:color="auto"/>
        <w:right w:val="none" w:sz="0" w:space="0" w:color="auto"/>
      </w:divBdr>
      <w:divsChild>
        <w:div w:id="1315449800">
          <w:marLeft w:val="0"/>
          <w:marRight w:val="0"/>
          <w:marTop w:val="0"/>
          <w:marBottom w:val="0"/>
          <w:divBdr>
            <w:top w:val="none" w:sz="0" w:space="0" w:color="auto"/>
            <w:left w:val="none" w:sz="0" w:space="0" w:color="auto"/>
            <w:bottom w:val="none" w:sz="0" w:space="0" w:color="auto"/>
            <w:right w:val="none" w:sz="0" w:space="0" w:color="auto"/>
          </w:divBdr>
        </w:div>
      </w:divsChild>
    </w:div>
    <w:div w:id="944001082">
      <w:bodyDiv w:val="1"/>
      <w:marLeft w:val="0"/>
      <w:marRight w:val="0"/>
      <w:marTop w:val="0"/>
      <w:marBottom w:val="0"/>
      <w:divBdr>
        <w:top w:val="none" w:sz="0" w:space="0" w:color="auto"/>
        <w:left w:val="none" w:sz="0" w:space="0" w:color="auto"/>
        <w:bottom w:val="none" w:sz="0" w:space="0" w:color="auto"/>
        <w:right w:val="none" w:sz="0" w:space="0" w:color="auto"/>
      </w:divBdr>
      <w:divsChild>
        <w:div w:id="1229535241">
          <w:marLeft w:val="0"/>
          <w:marRight w:val="0"/>
          <w:marTop w:val="0"/>
          <w:marBottom w:val="0"/>
          <w:divBdr>
            <w:top w:val="none" w:sz="0" w:space="0" w:color="auto"/>
            <w:left w:val="none" w:sz="0" w:space="0" w:color="auto"/>
            <w:bottom w:val="none" w:sz="0" w:space="0" w:color="auto"/>
            <w:right w:val="none" w:sz="0" w:space="0" w:color="auto"/>
          </w:divBdr>
        </w:div>
      </w:divsChild>
    </w:div>
    <w:div w:id="1111975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dccdonline.net/distance_education.htm" TargetMode="External"/><Relationship Id="rId3" Type="http://schemas.openxmlformats.org/officeDocument/2006/relationships/styles" Target="styles.xml"/><Relationship Id="rId7" Type="http://schemas.openxmlformats.org/officeDocument/2006/relationships/hyperlink" Target="https://www.sdccdonline.net/hel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dccdonline.ne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4AEEDE-5250-4A24-8D5E-3FB3798B6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2279</Words>
  <Characters>12992</Characters>
  <Application>Microsoft Office Word</Application>
  <DocSecurity>4</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SDCCD User;W. Duane Wesley</dc:creator>
  <cp:lastModifiedBy>Connie Renda</cp:lastModifiedBy>
  <cp:revision>2</cp:revision>
  <cp:lastPrinted>2015-07-06T18:37:00Z</cp:lastPrinted>
  <dcterms:created xsi:type="dcterms:W3CDTF">2018-10-17T22:46:00Z</dcterms:created>
  <dcterms:modified xsi:type="dcterms:W3CDTF">2018-10-17T22:46:00Z</dcterms:modified>
</cp:coreProperties>
</file>